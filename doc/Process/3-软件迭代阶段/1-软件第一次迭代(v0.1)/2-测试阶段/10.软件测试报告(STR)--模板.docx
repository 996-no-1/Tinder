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0DC" w:rsidRDefault="00CA00DC" w:rsidP="00CA00DC">
      <w:pPr>
        <w:jc w:val="center"/>
        <w:rPr>
          <w:rFonts w:ascii="微软雅黑" w:eastAsia="微软雅黑" w:hAnsi="微软雅黑"/>
        </w:rPr>
      </w:pPr>
    </w:p>
    <w:p w:rsidR="00CA00DC" w:rsidRPr="00583459" w:rsidRDefault="00CA00DC" w:rsidP="00CA00DC">
      <w:pPr>
        <w:jc w:val="center"/>
        <w:rPr>
          <w:rFonts w:ascii="微软雅黑" w:eastAsia="微软雅黑" w:hAnsi="微软雅黑"/>
        </w:rPr>
      </w:pPr>
    </w:p>
    <w:p w:rsidR="00CA00DC" w:rsidRPr="00B8757E" w:rsidRDefault="00CA00DC" w:rsidP="00CA00DC">
      <w:pPr>
        <w:jc w:val="center"/>
        <w:rPr>
          <w:rFonts w:ascii="微软雅黑" w:eastAsia="微软雅黑" w:hAnsi="微软雅黑"/>
          <w:sz w:val="44"/>
          <w:szCs w:val="44"/>
        </w:rPr>
      </w:pPr>
      <w:r w:rsidRPr="00B8757E">
        <w:rPr>
          <w:rFonts w:ascii="微软雅黑" w:eastAsia="微软雅黑" w:hAnsi="微软雅黑" w:hint="eastAsia"/>
          <w:sz w:val="44"/>
          <w:szCs w:val="44"/>
        </w:rPr>
        <w:t>中兴Android系统界面软件设计与开发</w:t>
      </w:r>
    </w:p>
    <w:p w:rsidR="00CA00DC" w:rsidRPr="00583459" w:rsidRDefault="00CA00DC" w:rsidP="00CA00DC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3FB44FE17EDC448BB935E4FE271A6C58"/>
        </w:placeholder>
      </w:sdtPr>
      <w:sdtContent>
        <w:p w:rsidR="00CA00DC" w:rsidRPr="00583459" w:rsidRDefault="00CA00DC" w:rsidP="00CA00DC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软件测试报告</w:t>
          </w:r>
        </w:p>
      </w:sdtContent>
    </w:sdt>
    <w:p w:rsidR="00CA00DC" w:rsidRPr="00583459" w:rsidRDefault="00CA00DC" w:rsidP="00CA00DC">
      <w:pPr>
        <w:jc w:val="center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24912FFEB14541C99FFB8B9CC6D2BB2F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0.1</w:t>
          </w:r>
        </w:sdtContent>
      </w:sdt>
    </w:p>
    <w:p w:rsidR="00CA00DC" w:rsidRPr="00583459" w:rsidRDefault="00CA00DC" w:rsidP="00CA00DC">
      <w:pPr>
        <w:jc w:val="center"/>
        <w:rPr>
          <w:rFonts w:ascii="微软雅黑" w:eastAsia="微软雅黑" w:hAnsi="微软雅黑"/>
        </w:rPr>
      </w:pPr>
    </w:p>
    <w:p w:rsidR="00CA00DC" w:rsidRDefault="00CA00DC" w:rsidP="00CA00DC">
      <w:pPr>
        <w:jc w:val="center"/>
        <w:rPr>
          <w:rFonts w:ascii="微软雅黑" w:eastAsia="微软雅黑" w:hAnsi="微软雅黑"/>
        </w:rPr>
      </w:pPr>
    </w:p>
    <w:p w:rsidR="00CA00DC" w:rsidRPr="00583459" w:rsidRDefault="00CA00DC" w:rsidP="00CA00DC">
      <w:pPr>
        <w:jc w:val="center"/>
        <w:rPr>
          <w:rFonts w:ascii="微软雅黑" w:eastAsia="微软雅黑" w:hAnsi="微软雅黑"/>
        </w:rPr>
      </w:pPr>
    </w:p>
    <w:p w:rsidR="00CA00DC" w:rsidRPr="00583459" w:rsidRDefault="00CA00DC" w:rsidP="00CA00DC">
      <w:pPr>
        <w:jc w:val="center"/>
        <w:rPr>
          <w:rFonts w:ascii="微软雅黑" w:eastAsia="微软雅黑" w:hAnsi="微软雅黑"/>
        </w:rPr>
      </w:pPr>
    </w:p>
    <w:p w:rsidR="00CA00DC" w:rsidRPr="00583459" w:rsidRDefault="00CA00DC" w:rsidP="00CA00DC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24912FFEB14541C99FFB8B9CC6D2BB2F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凤彬" w:value="李凤彬"/>
            <w:listItem w:displayText="沈  宇" w:value="沈  宇"/>
            <w:listItem w:displayText="纪祖赑" w:value="纪祖赑"/>
            <w:listItem w:displayText="李  联" w:value="李  联"/>
            <w:listItem w:displayText="朱怡安" w:value="朱怡安"/>
            <w:listItem w:displayText="路华强" w:value="路华强"/>
          </w:dropDownList>
        </w:sdtPr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王  哲</w:t>
          </w:r>
        </w:sdtContent>
      </w:sdt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CA00DC" w:rsidRPr="00583459" w:rsidRDefault="00CA00DC" w:rsidP="00CA00DC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校对：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DC2D8C0FEBD543EDA2FBA7BBE1437440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凤彬" w:value="李凤彬"/>
            <w:listItem w:displayText="沈  宇" w:value="沈  宇"/>
            <w:listItem w:displayText="纪祖赑" w:value="纪祖赑"/>
            <w:listItem w:displayText="李  联" w:value="李  联"/>
            <w:listItem w:displayText="朱怡安" w:value="朱怡安"/>
            <w:listItem w:displayText="路华强" w:value="路华强"/>
          </w:dropDownList>
        </w:sdtPr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沈  宇</w:t>
          </w:r>
        </w:sdtContent>
      </w:sdt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CA00DC" w:rsidRPr="00583459" w:rsidRDefault="00CA00DC" w:rsidP="00CA00DC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审核：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5EEB7D3651254B159FC873E0B5B81271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凤彬" w:value="李凤彬"/>
            <w:listItem w:displayText="沈  宇" w:value="沈  宇"/>
            <w:listItem w:displayText="纪祖赑" w:value="纪祖赑"/>
            <w:listItem w:displayText="李  联" w:value="李  联"/>
            <w:listItem w:displayText="朱怡安" w:value="朱怡安"/>
            <w:listItem w:displayText="路华强" w:value="路华强"/>
          </w:dropDownList>
        </w:sdtPr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杨  帆</w:t>
          </w:r>
        </w:sdtContent>
      </w:sdt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CA00DC" w:rsidRPr="00583459" w:rsidRDefault="00CA00DC" w:rsidP="00CA00DC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批准：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3525147D9A104D93BDF2E33C0033E92F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凤彬" w:value="李凤彬"/>
            <w:listItem w:displayText="沈  宇" w:value="沈  宇"/>
            <w:listItem w:displayText="纪祖赑" w:value="纪祖赑"/>
            <w:listItem w:displayText="李  联" w:value="李  联"/>
            <w:listItem w:displayText="朱怡安" w:value="朱怡安"/>
            <w:listItem w:displayText="路华强" w:value="路华强"/>
          </w:dropDownList>
        </w:sdtPr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朱怡安</w:t>
          </w:r>
        </w:sdtContent>
      </w:sdt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CA00DC" w:rsidRPr="00583459" w:rsidRDefault="00CA00DC" w:rsidP="00CA00DC">
      <w:pPr>
        <w:jc w:val="center"/>
        <w:rPr>
          <w:rFonts w:ascii="微软雅黑" w:eastAsia="微软雅黑" w:hAnsi="微软雅黑"/>
        </w:rPr>
      </w:pPr>
    </w:p>
    <w:p w:rsidR="00CA00DC" w:rsidRPr="00583459" w:rsidRDefault="00CA00DC" w:rsidP="00CA00DC">
      <w:pPr>
        <w:jc w:val="center"/>
        <w:rPr>
          <w:rFonts w:ascii="微软雅黑" w:eastAsia="微软雅黑" w:hAnsi="微软雅黑"/>
        </w:rPr>
      </w:pPr>
    </w:p>
    <w:p w:rsidR="00CA00DC" w:rsidRPr="00583459" w:rsidRDefault="00CA00DC" w:rsidP="00CA00DC">
      <w:pPr>
        <w:jc w:val="center"/>
        <w:rPr>
          <w:rFonts w:ascii="微软雅黑" w:eastAsia="微软雅黑" w:hAnsi="微软雅黑"/>
        </w:rPr>
      </w:pPr>
    </w:p>
    <w:p w:rsidR="00CA00DC" w:rsidRPr="00583459" w:rsidRDefault="00CA00DC" w:rsidP="00CA00DC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西北工业大学－中兴通讯嵌入式系统联合开发实验室</w:t>
      </w:r>
    </w:p>
    <w:sdt>
      <w:sdtPr>
        <w:rPr>
          <w:rFonts w:ascii="微软雅黑" w:eastAsia="微软雅黑" w:hAnsi="微软雅黑" w:hint="eastAsia"/>
          <w:b/>
          <w:sz w:val="28"/>
          <w:szCs w:val="28"/>
        </w:rPr>
        <w:alias w:val="请输入文档发布日期"/>
        <w:tag w:val="请输入文档发布日期"/>
        <w:id w:val="919448599"/>
        <w:placeholder>
          <w:docPart w:val="7AED20C455994969B691B79F06933AF3"/>
        </w:placeholder>
        <w:date w:fullDate="2011-11-01T00:00:00Z">
          <w:dateFormat w:val="yyyy年M月"/>
          <w:lid w:val="zh-CN"/>
          <w:storeMappedDataAs w:val="dateTime"/>
          <w:calendar w:val="gregorian"/>
        </w:date>
      </w:sdtPr>
      <w:sdtContent>
        <w:p w:rsidR="00CA00DC" w:rsidRDefault="00935928" w:rsidP="00CA00DC">
          <w:pPr>
            <w:jc w:val="center"/>
            <w:rPr>
              <w:rFonts w:ascii="微软雅黑" w:eastAsia="微软雅黑" w:hAnsi="微软雅黑"/>
              <w:b/>
              <w:sz w:val="28"/>
              <w:szCs w:val="28"/>
            </w:rPr>
          </w:pPr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2011年11月</w:t>
          </w:r>
        </w:p>
      </w:sdtContent>
    </w:sdt>
    <w:p w:rsidR="00CA00DC" w:rsidRPr="00583459" w:rsidRDefault="00CA00DC" w:rsidP="00CA00DC">
      <w:pPr>
        <w:widowControl/>
        <w:jc w:val="left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p w:rsidR="00CA00DC" w:rsidRPr="00583459" w:rsidRDefault="00CA00DC" w:rsidP="00CA00DC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583459"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4B1AE5" w:rsidRPr="004B1AE5" w:rsidRDefault="00CA00DC">
      <w:pPr>
        <w:pStyle w:val="10"/>
        <w:rPr>
          <w:rFonts w:ascii="微软雅黑" w:eastAsia="微软雅黑" w:hAnsi="微软雅黑"/>
          <w:noProof/>
        </w:rPr>
      </w:pPr>
      <w:r w:rsidRPr="004B1AE5">
        <w:rPr>
          <w:rFonts w:ascii="微软雅黑" w:eastAsia="微软雅黑" w:hAnsi="微软雅黑"/>
        </w:rPr>
        <w:fldChar w:fldCharType="begin"/>
      </w:r>
      <w:r w:rsidRPr="004B1AE5">
        <w:rPr>
          <w:rFonts w:ascii="微软雅黑" w:eastAsia="微软雅黑" w:hAnsi="微软雅黑"/>
        </w:rPr>
        <w:instrText xml:space="preserve"> </w:instrText>
      </w:r>
      <w:r w:rsidRPr="004B1AE5">
        <w:rPr>
          <w:rFonts w:ascii="微软雅黑" w:eastAsia="微软雅黑" w:hAnsi="微软雅黑" w:hint="eastAsia"/>
        </w:rPr>
        <w:instrText>TOC \o "1-3" \h \z \u</w:instrText>
      </w:r>
      <w:r w:rsidRPr="004B1AE5">
        <w:rPr>
          <w:rFonts w:ascii="微软雅黑" w:eastAsia="微软雅黑" w:hAnsi="微软雅黑"/>
        </w:rPr>
        <w:instrText xml:space="preserve"> </w:instrText>
      </w:r>
      <w:r w:rsidRPr="004B1AE5">
        <w:rPr>
          <w:rFonts w:ascii="微软雅黑" w:eastAsia="微软雅黑" w:hAnsi="微软雅黑"/>
        </w:rPr>
        <w:fldChar w:fldCharType="separate"/>
      </w:r>
      <w:hyperlink w:anchor="_Toc310868387" w:history="1">
        <w:r w:rsidR="004B1AE5" w:rsidRPr="004B1AE5">
          <w:rPr>
            <w:rStyle w:val="a3"/>
            <w:rFonts w:ascii="微软雅黑" w:eastAsia="微软雅黑" w:hAnsi="微软雅黑"/>
            <w:noProof/>
          </w:rPr>
          <w:t xml:space="preserve">1 </w:t>
        </w:r>
        <w:r w:rsidR="004B1AE5" w:rsidRPr="004B1AE5">
          <w:rPr>
            <w:rStyle w:val="a3"/>
            <w:rFonts w:ascii="微软雅黑" w:eastAsia="微软雅黑" w:hAnsi="微软雅黑" w:hint="eastAsia"/>
            <w:noProof/>
          </w:rPr>
          <w:t>引言</w:t>
        </w:r>
        <w:r w:rsidR="004B1AE5" w:rsidRPr="004B1AE5">
          <w:rPr>
            <w:rFonts w:ascii="微软雅黑" w:eastAsia="微软雅黑" w:hAnsi="微软雅黑"/>
            <w:noProof/>
            <w:webHidden/>
          </w:rPr>
          <w:tab/>
        </w:r>
        <w:r w:rsidR="004B1AE5" w:rsidRPr="004B1AE5">
          <w:rPr>
            <w:rFonts w:ascii="微软雅黑" w:eastAsia="微软雅黑" w:hAnsi="微软雅黑"/>
            <w:noProof/>
            <w:webHidden/>
          </w:rPr>
          <w:fldChar w:fldCharType="begin"/>
        </w:r>
        <w:r w:rsidR="004B1AE5" w:rsidRPr="004B1AE5">
          <w:rPr>
            <w:rFonts w:ascii="微软雅黑" w:eastAsia="微软雅黑" w:hAnsi="微软雅黑"/>
            <w:noProof/>
            <w:webHidden/>
          </w:rPr>
          <w:instrText xml:space="preserve"> PAGEREF _Toc310868387 \h </w:instrText>
        </w:r>
        <w:r w:rsidR="004B1AE5" w:rsidRPr="004B1AE5">
          <w:rPr>
            <w:rFonts w:ascii="微软雅黑" w:eastAsia="微软雅黑" w:hAnsi="微软雅黑"/>
            <w:noProof/>
            <w:webHidden/>
          </w:rPr>
        </w:r>
        <w:r w:rsidR="004B1AE5" w:rsidRPr="004B1AE5">
          <w:rPr>
            <w:rFonts w:ascii="微软雅黑" w:eastAsia="微软雅黑" w:hAnsi="微软雅黑"/>
            <w:noProof/>
            <w:webHidden/>
          </w:rPr>
          <w:fldChar w:fldCharType="separate"/>
        </w:r>
        <w:r w:rsidR="004B1AE5" w:rsidRPr="004B1AE5">
          <w:rPr>
            <w:rFonts w:ascii="微软雅黑" w:eastAsia="微软雅黑" w:hAnsi="微软雅黑"/>
            <w:noProof/>
            <w:webHidden/>
          </w:rPr>
          <w:t>3</w:t>
        </w:r>
        <w:r w:rsidR="004B1AE5" w:rsidRPr="004B1AE5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B1AE5" w:rsidRPr="004B1AE5" w:rsidRDefault="004B1AE5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68388" w:history="1">
        <w:r w:rsidRPr="004B1AE5">
          <w:rPr>
            <w:rStyle w:val="a3"/>
            <w:rFonts w:ascii="微软雅黑" w:eastAsia="微软雅黑" w:hAnsi="微软雅黑"/>
            <w:noProof/>
          </w:rPr>
          <w:t xml:space="preserve">1.1 </w:t>
        </w:r>
        <w:r w:rsidRPr="004B1AE5">
          <w:rPr>
            <w:rStyle w:val="a3"/>
            <w:rFonts w:ascii="微软雅黑" w:eastAsia="微软雅黑" w:hAnsi="微软雅黑" w:hint="eastAsia"/>
            <w:noProof/>
          </w:rPr>
          <w:t>文档标识</w:t>
        </w:r>
        <w:r w:rsidRPr="004B1AE5">
          <w:rPr>
            <w:rFonts w:ascii="微软雅黑" w:eastAsia="微软雅黑" w:hAnsi="微软雅黑"/>
            <w:noProof/>
            <w:webHidden/>
          </w:rPr>
          <w:tab/>
        </w:r>
        <w:r w:rsidRPr="004B1AE5">
          <w:rPr>
            <w:rFonts w:ascii="微软雅黑" w:eastAsia="微软雅黑" w:hAnsi="微软雅黑"/>
            <w:noProof/>
            <w:webHidden/>
          </w:rPr>
          <w:fldChar w:fldCharType="begin"/>
        </w:r>
        <w:r w:rsidRPr="004B1AE5">
          <w:rPr>
            <w:rFonts w:ascii="微软雅黑" w:eastAsia="微软雅黑" w:hAnsi="微软雅黑"/>
            <w:noProof/>
            <w:webHidden/>
          </w:rPr>
          <w:instrText xml:space="preserve"> PAGEREF _Toc310868388 \h </w:instrText>
        </w:r>
        <w:r w:rsidRPr="004B1AE5">
          <w:rPr>
            <w:rFonts w:ascii="微软雅黑" w:eastAsia="微软雅黑" w:hAnsi="微软雅黑"/>
            <w:noProof/>
            <w:webHidden/>
          </w:rPr>
        </w:r>
        <w:r w:rsidRPr="004B1AE5">
          <w:rPr>
            <w:rFonts w:ascii="微软雅黑" w:eastAsia="微软雅黑" w:hAnsi="微软雅黑"/>
            <w:noProof/>
            <w:webHidden/>
          </w:rPr>
          <w:fldChar w:fldCharType="separate"/>
        </w:r>
        <w:r w:rsidRPr="004B1AE5">
          <w:rPr>
            <w:rFonts w:ascii="微软雅黑" w:eastAsia="微软雅黑" w:hAnsi="微软雅黑"/>
            <w:noProof/>
            <w:webHidden/>
          </w:rPr>
          <w:t>3</w:t>
        </w:r>
        <w:r w:rsidRPr="004B1AE5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B1AE5" w:rsidRPr="004B1AE5" w:rsidRDefault="004B1AE5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68389" w:history="1">
        <w:r w:rsidRPr="004B1AE5">
          <w:rPr>
            <w:rStyle w:val="a3"/>
            <w:rFonts w:ascii="微软雅黑" w:eastAsia="微软雅黑" w:hAnsi="微软雅黑"/>
            <w:noProof/>
          </w:rPr>
          <w:t xml:space="preserve">1.2 </w:t>
        </w:r>
        <w:r w:rsidRPr="004B1AE5">
          <w:rPr>
            <w:rStyle w:val="a3"/>
            <w:rFonts w:ascii="微软雅黑" w:eastAsia="微软雅黑" w:hAnsi="微软雅黑" w:hint="eastAsia"/>
            <w:noProof/>
          </w:rPr>
          <w:t>项目概述</w:t>
        </w:r>
        <w:r w:rsidRPr="004B1AE5">
          <w:rPr>
            <w:rFonts w:ascii="微软雅黑" w:eastAsia="微软雅黑" w:hAnsi="微软雅黑"/>
            <w:noProof/>
            <w:webHidden/>
          </w:rPr>
          <w:tab/>
        </w:r>
        <w:r w:rsidRPr="004B1AE5">
          <w:rPr>
            <w:rFonts w:ascii="微软雅黑" w:eastAsia="微软雅黑" w:hAnsi="微软雅黑"/>
            <w:noProof/>
            <w:webHidden/>
          </w:rPr>
          <w:fldChar w:fldCharType="begin"/>
        </w:r>
        <w:r w:rsidRPr="004B1AE5">
          <w:rPr>
            <w:rFonts w:ascii="微软雅黑" w:eastAsia="微软雅黑" w:hAnsi="微软雅黑"/>
            <w:noProof/>
            <w:webHidden/>
          </w:rPr>
          <w:instrText xml:space="preserve"> PAGEREF _Toc310868389 \h </w:instrText>
        </w:r>
        <w:r w:rsidRPr="004B1AE5">
          <w:rPr>
            <w:rFonts w:ascii="微软雅黑" w:eastAsia="微软雅黑" w:hAnsi="微软雅黑"/>
            <w:noProof/>
            <w:webHidden/>
          </w:rPr>
        </w:r>
        <w:r w:rsidRPr="004B1AE5">
          <w:rPr>
            <w:rFonts w:ascii="微软雅黑" w:eastAsia="微软雅黑" w:hAnsi="微软雅黑"/>
            <w:noProof/>
            <w:webHidden/>
          </w:rPr>
          <w:fldChar w:fldCharType="separate"/>
        </w:r>
        <w:r w:rsidRPr="004B1AE5">
          <w:rPr>
            <w:rFonts w:ascii="微软雅黑" w:eastAsia="微软雅黑" w:hAnsi="微软雅黑"/>
            <w:noProof/>
            <w:webHidden/>
          </w:rPr>
          <w:t>3</w:t>
        </w:r>
        <w:r w:rsidRPr="004B1AE5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B1AE5" w:rsidRPr="004B1AE5" w:rsidRDefault="004B1AE5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68390" w:history="1">
        <w:r w:rsidRPr="004B1AE5">
          <w:rPr>
            <w:rStyle w:val="a3"/>
            <w:rFonts w:ascii="微软雅黑" w:eastAsia="微软雅黑" w:hAnsi="微软雅黑"/>
            <w:noProof/>
          </w:rPr>
          <w:t xml:space="preserve">1.3 </w:t>
        </w:r>
        <w:r w:rsidRPr="004B1AE5">
          <w:rPr>
            <w:rStyle w:val="a3"/>
            <w:rFonts w:ascii="微软雅黑" w:eastAsia="微软雅黑" w:hAnsi="微软雅黑" w:hint="eastAsia"/>
            <w:noProof/>
          </w:rPr>
          <w:t>文档概述</w:t>
        </w:r>
        <w:r w:rsidRPr="004B1AE5">
          <w:rPr>
            <w:rFonts w:ascii="微软雅黑" w:eastAsia="微软雅黑" w:hAnsi="微软雅黑"/>
            <w:noProof/>
            <w:webHidden/>
          </w:rPr>
          <w:tab/>
        </w:r>
        <w:r w:rsidRPr="004B1AE5">
          <w:rPr>
            <w:rFonts w:ascii="微软雅黑" w:eastAsia="微软雅黑" w:hAnsi="微软雅黑"/>
            <w:noProof/>
            <w:webHidden/>
          </w:rPr>
          <w:fldChar w:fldCharType="begin"/>
        </w:r>
        <w:r w:rsidRPr="004B1AE5">
          <w:rPr>
            <w:rFonts w:ascii="微软雅黑" w:eastAsia="微软雅黑" w:hAnsi="微软雅黑"/>
            <w:noProof/>
            <w:webHidden/>
          </w:rPr>
          <w:instrText xml:space="preserve"> PAGEREF _Toc310868390 \h </w:instrText>
        </w:r>
        <w:r w:rsidRPr="004B1AE5">
          <w:rPr>
            <w:rFonts w:ascii="微软雅黑" w:eastAsia="微软雅黑" w:hAnsi="微软雅黑"/>
            <w:noProof/>
            <w:webHidden/>
          </w:rPr>
        </w:r>
        <w:r w:rsidRPr="004B1AE5">
          <w:rPr>
            <w:rFonts w:ascii="微软雅黑" w:eastAsia="微软雅黑" w:hAnsi="微软雅黑"/>
            <w:noProof/>
            <w:webHidden/>
          </w:rPr>
          <w:fldChar w:fldCharType="separate"/>
        </w:r>
        <w:r w:rsidRPr="004B1AE5">
          <w:rPr>
            <w:rFonts w:ascii="微软雅黑" w:eastAsia="微软雅黑" w:hAnsi="微软雅黑"/>
            <w:noProof/>
            <w:webHidden/>
          </w:rPr>
          <w:t>3</w:t>
        </w:r>
        <w:r w:rsidRPr="004B1AE5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B1AE5" w:rsidRPr="004B1AE5" w:rsidRDefault="004B1AE5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68391" w:history="1">
        <w:r w:rsidRPr="004B1AE5">
          <w:rPr>
            <w:rStyle w:val="a3"/>
            <w:rFonts w:ascii="微软雅黑" w:eastAsia="微软雅黑" w:hAnsi="微软雅黑"/>
            <w:noProof/>
          </w:rPr>
          <w:t xml:space="preserve">1.4 </w:t>
        </w:r>
        <w:r w:rsidRPr="004B1AE5">
          <w:rPr>
            <w:rStyle w:val="a3"/>
            <w:rFonts w:ascii="微软雅黑" w:eastAsia="微软雅黑" w:hAnsi="微软雅黑" w:hint="eastAsia"/>
            <w:noProof/>
          </w:rPr>
          <w:t>参考文档</w:t>
        </w:r>
        <w:r w:rsidRPr="004B1AE5">
          <w:rPr>
            <w:rFonts w:ascii="微软雅黑" w:eastAsia="微软雅黑" w:hAnsi="微软雅黑"/>
            <w:noProof/>
            <w:webHidden/>
          </w:rPr>
          <w:tab/>
        </w:r>
        <w:r w:rsidRPr="004B1AE5">
          <w:rPr>
            <w:rFonts w:ascii="微软雅黑" w:eastAsia="微软雅黑" w:hAnsi="微软雅黑"/>
            <w:noProof/>
            <w:webHidden/>
          </w:rPr>
          <w:fldChar w:fldCharType="begin"/>
        </w:r>
        <w:r w:rsidRPr="004B1AE5">
          <w:rPr>
            <w:rFonts w:ascii="微软雅黑" w:eastAsia="微软雅黑" w:hAnsi="微软雅黑"/>
            <w:noProof/>
            <w:webHidden/>
          </w:rPr>
          <w:instrText xml:space="preserve"> PAGEREF _Toc310868391 \h </w:instrText>
        </w:r>
        <w:r w:rsidRPr="004B1AE5">
          <w:rPr>
            <w:rFonts w:ascii="微软雅黑" w:eastAsia="微软雅黑" w:hAnsi="微软雅黑"/>
            <w:noProof/>
            <w:webHidden/>
          </w:rPr>
        </w:r>
        <w:r w:rsidRPr="004B1AE5">
          <w:rPr>
            <w:rFonts w:ascii="微软雅黑" w:eastAsia="微软雅黑" w:hAnsi="微软雅黑"/>
            <w:noProof/>
            <w:webHidden/>
          </w:rPr>
          <w:fldChar w:fldCharType="separate"/>
        </w:r>
        <w:r w:rsidRPr="004B1AE5">
          <w:rPr>
            <w:rFonts w:ascii="微软雅黑" w:eastAsia="微软雅黑" w:hAnsi="微软雅黑"/>
            <w:noProof/>
            <w:webHidden/>
          </w:rPr>
          <w:t>4</w:t>
        </w:r>
        <w:r w:rsidRPr="004B1AE5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B1AE5" w:rsidRPr="004B1AE5" w:rsidRDefault="004B1AE5">
      <w:pPr>
        <w:pStyle w:val="10"/>
        <w:rPr>
          <w:rFonts w:ascii="微软雅黑" w:eastAsia="微软雅黑" w:hAnsi="微软雅黑"/>
          <w:noProof/>
        </w:rPr>
      </w:pPr>
      <w:hyperlink w:anchor="_Toc310868392" w:history="1">
        <w:r w:rsidRPr="004B1AE5">
          <w:rPr>
            <w:rStyle w:val="a3"/>
            <w:rFonts w:ascii="微软雅黑" w:eastAsia="微软雅黑" w:hAnsi="微软雅黑"/>
            <w:noProof/>
          </w:rPr>
          <w:t xml:space="preserve">2 </w:t>
        </w:r>
        <w:r w:rsidRPr="004B1AE5">
          <w:rPr>
            <w:rStyle w:val="a3"/>
            <w:rFonts w:ascii="微软雅黑" w:eastAsia="微软雅黑" w:hAnsi="微软雅黑" w:hint="eastAsia"/>
            <w:noProof/>
          </w:rPr>
          <w:t>测试结果概述</w:t>
        </w:r>
        <w:r w:rsidRPr="004B1AE5">
          <w:rPr>
            <w:rFonts w:ascii="微软雅黑" w:eastAsia="微软雅黑" w:hAnsi="微软雅黑"/>
            <w:noProof/>
            <w:webHidden/>
          </w:rPr>
          <w:tab/>
        </w:r>
        <w:r w:rsidRPr="004B1AE5">
          <w:rPr>
            <w:rFonts w:ascii="微软雅黑" w:eastAsia="微软雅黑" w:hAnsi="微软雅黑"/>
            <w:noProof/>
            <w:webHidden/>
          </w:rPr>
          <w:fldChar w:fldCharType="begin"/>
        </w:r>
        <w:r w:rsidRPr="004B1AE5">
          <w:rPr>
            <w:rFonts w:ascii="微软雅黑" w:eastAsia="微软雅黑" w:hAnsi="微软雅黑"/>
            <w:noProof/>
            <w:webHidden/>
          </w:rPr>
          <w:instrText xml:space="preserve"> PAGEREF _Toc310868392 \h </w:instrText>
        </w:r>
        <w:r w:rsidRPr="004B1AE5">
          <w:rPr>
            <w:rFonts w:ascii="微软雅黑" w:eastAsia="微软雅黑" w:hAnsi="微软雅黑"/>
            <w:noProof/>
            <w:webHidden/>
          </w:rPr>
        </w:r>
        <w:r w:rsidRPr="004B1AE5">
          <w:rPr>
            <w:rFonts w:ascii="微软雅黑" w:eastAsia="微软雅黑" w:hAnsi="微软雅黑"/>
            <w:noProof/>
            <w:webHidden/>
          </w:rPr>
          <w:fldChar w:fldCharType="separate"/>
        </w:r>
        <w:r w:rsidRPr="004B1AE5">
          <w:rPr>
            <w:rFonts w:ascii="微软雅黑" w:eastAsia="微软雅黑" w:hAnsi="微软雅黑"/>
            <w:noProof/>
            <w:webHidden/>
          </w:rPr>
          <w:t>5</w:t>
        </w:r>
        <w:r w:rsidRPr="004B1AE5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B1AE5" w:rsidRPr="004B1AE5" w:rsidRDefault="004B1AE5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68393" w:history="1">
        <w:r w:rsidRPr="004B1AE5">
          <w:rPr>
            <w:rStyle w:val="a3"/>
            <w:rFonts w:ascii="微软雅黑" w:eastAsia="微软雅黑" w:hAnsi="微软雅黑"/>
            <w:noProof/>
          </w:rPr>
          <w:t xml:space="preserve">2.1 </w:t>
        </w:r>
        <w:r w:rsidRPr="004B1AE5">
          <w:rPr>
            <w:rStyle w:val="a3"/>
            <w:rFonts w:ascii="微软雅黑" w:eastAsia="微软雅黑" w:hAnsi="微软雅黑" w:hint="eastAsia"/>
            <w:noProof/>
          </w:rPr>
          <w:t>对被测试软件的总体评估</w:t>
        </w:r>
        <w:r w:rsidRPr="004B1AE5">
          <w:rPr>
            <w:rFonts w:ascii="微软雅黑" w:eastAsia="微软雅黑" w:hAnsi="微软雅黑"/>
            <w:noProof/>
            <w:webHidden/>
          </w:rPr>
          <w:tab/>
        </w:r>
        <w:r w:rsidRPr="004B1AE5">
          <w:rPr>
            <w:rFonts w:ascii="微软雅黑" w:eastAsia="微软雅黑" w:hAnsi="微软雅黑"/>
            <w:noProof/>
            <w:webHidden/>
          </w:rPr>
          <w:fldChar w:fldCharType="begin"/>
        </w:r>
        <w:r w:rsidRPr="004B1AE5">
          <w:rPr>
            <w:rFonts w:ascii="微软雅黑" w:eastAsia="微软雅黑" w:hAnsi="微软雅黑"/>
            <w:noProof/>
            <w:webHidden/>
          </w:rPr>
          <w:instrText xml:space="preserve"> PAGEREF _Toc310868393 \h </w:instrText>
        </w:r>
        <w:r w:rsidRPr="004B1AE5">
          <w:rPr>
            <w:rFonts w:ascii="微软雅黑" w:eastAsia="微软雅黑" w:hAnsi="微软雅黑"/>
            <w:noProof/>
            <w:webHidden/>
          </w:rPr>
        </w:r>
        <w:r w:rsidRPr="004B1AE5">
          <w:rPr>
            <w:rFonts w:ascii="微软雅黑" w:eastAsia="微软雅黑" w:hAnsi="微软雅黑"/>
            <w:noProof/>
            <w:webHidden/>
          </w:rPr>
          <w:fldChar w:fldCharType="separate"/>
        </w:r>
        <w:r w:rsidRPr="004B1AE5">
          <w:rPr>
            <w:rFonts w:ascii="微软雅黑" w:eastAsia="微软雅黑" w:hAnsi="微软雅黑"/>
            <w:noProof/>
            <w:webHidden/>
          </w:rPr>
          <w:t>5</w:t>
        </w:r>
        <w:r w:rsidRPr="004B1AE5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B1AE5" w:rsidRPr="004B1AE5" w:rsidRDefault="004B1AE5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68394" w:history="1">
        <w:r w:rsidRPr="004B1AE5">
          <w:rPr>
            <w:rStyle w:val="a3"/>
            <w:rFonts w:ascii="微软雅黑" w:eastAsia="微软雅黑" w:hAnsi="微软雅黑"/>
            <w:noProof/>
          </w:rPr>
          <w:t xml:space="preserve">2.2 </w:t>
        </w:r>
        <w:r w:rsidRPr="004B1AE5">
          <w:rPr>
            <w:rStyle w:val="a3"/>
            <w:rFonts w:ascii="微软雅黑" w:eastAsia="微软雅黑" w:hAnsi="微软雅黑" w:hint="eastAsia"/>
            <w:noProof/>
          </w:rPr>
          <w:t>测试环境的影响</w:t>
        </w:r>
        <w:r w:rsidRPr="004B1AE5">
          <w:rPr>
            <w:rFonts w:ascii="微软雅黑" w:eastAsia="微软雅黑" w:hAnsi="微软雅黑"/>
            <w:noProof/>
            <w:webHidden/>
          </w:rPr>
          <w:tab/>
        </w:r>
        <w:r w:rsidRPr="004B1AE5">
          <w:rPr>
            <w:rFonts w:ascii="微软雅黑" w:eastAsia="微软雅黑" w:hAnsi="微软雅黑"/>
            <w:noProof/>
            <w:webHidden/>
          </w:rPr>
          <w:fldChar w:fldCharType="begin"/>
        </w:r>
        <w:r w:rsidRPr="004B1AE5">
          <w:rPr>
            <w:rFonts w:ascii="微软雅黑" w:eastAsia="微软雅黑" w:hAnsi="微软雅黑"/>
            <w:noProof/>
            <w:webHidden/>
          </w:rPr>
          <w:instrText xml:space="preserve"> PAGEREF _Toc310868394 \h </w:instrText>
        </w:r>
        <w:r w:rsidRPr="004B1AE5">
          <w:rPr>
            <w:rFonts w:ascii="微软雅黑" w:eastAsia="微软雅黑" w:hAnsi="微软雅黑"/>
            <w:noProof/>
            <w:webHidden/>
          </w:rPr>
        </w:r>
        <w:r w:rsidRPr="004B1AE5">
          <w:rPr>
            <w:rFonts w:ascii="微软雅黑" w:eastAsia="微软雅黑" w:hAnsi="微软雅黑"/>
            <w:noProof/>
            <w:webHidden/>
          </w:rPr>
          <w:fldChar w:fldCharType="separate"/>
        </w:r>
        <w:r w:rsidRPr="004B1AE5">
          <w:rPr>
            <w:rFonts w:ascii="微软雅黑" w:eastAsia="微软雅黑" w:hAnsi="微软雅黑"/>
            <w:noProof/>
            <w:webHidden/>
          </w:rPr>
          <w:t>5</w:t>
        </w:r>
        <w:r w:rsidRPr="004B1AE5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B1AE5" w:rsidRPr="004B1AE5" w:rsidRDefault="004B1AE5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68395" w:history="1">
        <w:r w:rsidRPr="004B1AE5">
          <w:rPr>
            <w:rStyle w:val="a3"/>
            <w:rFonts w:ascii="微软雅黑" w:eastAsia="微软雅黑" w:hAnsi="微软雅黑"/>
            <w:noProof/>
          </w:rPr>
          <w:t xml:space="preserve">2.3 </w:t>
        </w:r>
        <w:r w:rsidRPr="004B1AE5">
          <w:rPr>
            <w:rStyle w:val="a3"/>
            <w:rFonts w:ascii="微软雅黑" w:eastAsia="微软雅黑" w:hAnsi="微软雅黑" w:hint="eastAsia"/>
            <w:noProof/>
          </w:rPr>
          <w:t>改进建议</w:t>
        </w:r>
        <w:r w:rsidRPr="004B1AE5">
          <w:rPr>
            <w:rFonts w:ascii="微软雅黑" w:eastAsia="微软雅黑" w:hAnsi="微软雅黑"/>
            <w:noProof/>
            <w:webHidden/>
          </w:rPr>
          <w:tab/>
        </w:r>
        <w:r w:rsidRPr="004B1AE5">
          <w:rPr>
            <w:rFonts w:ascii="微软雅黑" w:eastAsia="微软雅黑" w:hAnsi="微软雅黑"/>
            <w:noProof/>
            <w:webHidden/>
          </w:rPr>
          <w:fldChar w:fldCharType="begin"/>
        </w:r>
        <w:r w:rsidRPr="004B1AE5">
          <w:rPr>
            <w:rFonts w:ascii="微软雅黑" w:eastAsia="微软雅黑" w:hAnsi="微软雅黑"/>
            <w:noProof/>
            <w:webHidden/>
          </w:rPr>
          <w:instrText xml:space="preserve"> PAGEREF _Toc310868395 \h </w:instrText>
        </w:r>
        <w:r w:rsidRPr="004B1AE5">
          <w:rPr>
            <w:rFonts w:ascii="微软雅黑" w:eastAsia="微软雅黑" w:hAnsi="微软雅黑"/>
            <w:noProof/>
            <w:webHidden/>
          </w:rPr>
        </w:r>
        <w:r w:rsidRPr="004B1AE5">
          <w:rPr>
            <w:rFonts w:ascii="微软雅黑" w:eastAsia="微软雅黑" w:hAnsi="微软雅黑"/>
            <w:noProof/>
            <w:webHidden/>
          </w:rPr>
          <w:fldChar w:fldCharType="separate"/>
        </w:r>
        <w:r w:rsidRPr="004B1AE5">
          <w:rPr>
            <w:rFonts w:ascii="微软雅黑" w:eastAsia="微软雅黑" w:hAnsi="微软雅黑"/>
            <w:noProof/>
            <w:webHidden/>
          </w:rPr>
          <w:t>5</w:t>
        </w:r>
        <w:r w:rsidRPr="004B1AE5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B1AE5" w:rsidRPr="004B1AE5" w:rsidRDefault="004B1AE5">
      <w:pPr>
        <w:pStyle w:val="10"/>
        <w:rPr>
          <w:rFonts w:ascii="微软雅黑" w:eastAsia="微软雅黑" w:hAnsi="微软雅黑"/>
          <w:noProof/>
        </w:rPr>
      </w:pPr>
      <w:hyperlink w:anchor="_Toc310868396" w:history="1">
        <w:r w:rsidRPr="004B1AE5">
          <w:rPr>
            <w:rStyle w:val="a3"/>
            <w:rFonts w:ascii="微软雅黑" w:eastAsia="微软雅黑" w:hAnsi="微软雅黑"/>
            <w:noProof/>
          </w:rPr>
          <w:t xml:space="preserve">3 </w:t>
        </w:r>
        <w:r w:rsidRPr="004B1AE5">
          <w:rPr>
            <w:rStyle w:val="a3"/>
            <w:rFonts w:ascii="微软雅黑" w:eastAsia="微软雅黑" w:hAnsi="微软雅黑" w:hint="eastAsia"/>
            <w:noProof/>
          </w:rPr>
          <w:t>详细的测试结果</w:t>
        </w:r>
        <w:r w:rsidRPr="004B1AE5">
          <w:rPr>
            <w:rFonts w:ascii="微软雅黑" w:eastAsia="微软雅黑" w:hAnsi="微软雅黑"/>
            <w:noProof/>
            <w:webHidden/>
          </w:rPr>
          <w:tab/>
        </w:r>
        <w:r w:rsidRPr="004B1AE5">
          <w:rPr>
            <w:rFonts w:ascii="微软雅黑" w:eastAsia="微软雅黑" w:hAnsi="微软雅黑"/>
            <w:noProof/>
            <w:webHidden/>
          </w:rPr>
          <w:fldChar w:fldCharType="begin"/>
        </w:r>
        <w:r w:rsidRPr="004B1AE5">
          <w:rPr>
            <w:rFonts w:ascii="微软雅黑" w:eastAsia="微软雅黑" w:hAnsi="微软雅黑"/>
            <w:noProof/>
            <w:webHidden/>
          </w:rPr>
          <w:instrText xml:space="preserve"> PAGEREF _Toc310868396 \h </w:instrText>
        </w:r>
        <w:r w:rsidRPr="004B1AE5">
          <w:rPr>
            <w:rFonts w:ascii="微软雅黑" w:eastAsia="微软雅黑" w:hAnsi="微软雅黑"/>
            <w:noProof/>
            <w:webHidden/>
          </w:rPr>
        </w:r>
        <w:r w:rsidRPr="004B1AE5">
          <w:rPr>
            <w:rFonts w:ascii="微软雅黑" w:eastAsia="微软雅黑" w:hAnsi="微软雅黑"/>
            <w:noProof/>
            <w:webHidden/>
          </w:rPr>
          <w:fldChar w:fldCharType="separate"/>
        </w:r>
        <w:r w:rsidRPr="004B1AE5">
          <w:rPr>
            <w:rFonts w:ascii="微软雅黑" w:eastAsia="微软雅黑" w:hAnsi="微软雅黑"/>
            <w:noProof/>
            <w:webHidden/>
          </w:rPr>
          <w:t>6</w:t>
        </w:r>
        <w:r w:rsidRPr="004B1AE5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B1AE5" w:rsidRPr="004B1AE5" w:rsidRDefault="004B1AE5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68397" w:history="1">
        <w:r w:rsidRPr="004B1AE5">
          <w:rPr>
            <w:rStyle w:val="a3"/>
            <w:rFonts w:ascii="微软雅黑" w:eastAsia="微软雅黑" w:hAnsi="微软雅黑"/>
            <w:noProof/>
          </w:rPr>
          <w:t xml:space="preserve">3.1 </w:t>
        </w:r>
        <w:r w:rsidRPr="004B1AE5">
          <w:rPr>
            <w:rStyle w:val="a3"/>
            <w:rFonts w:ascii="微软雅黑" w:eastAsia="微软雅黑" w:hAnsi="微软雅黑" w:hint="eastAsia"/>
            <w:noProof/>
          </w:rPr>
          <w:t>动态壁纸</w:t>
        </w:r>
        <w:r w:rsidRPr="004B1AE5">
          <w:rPr>
            <w:rFonts w:ascii="微软雅黑" w:eastAsia="微软雅黑" w:hAnsi="微软雅黑"/>
            <w:noProof/>
            <w:webHidden/>
          </w:rPr>
          <w:tab/>
        </w:r>
        <w:r w:rsidRPr="004B1AE5">
          <w:rPr>
            <w:rFonts w:ascii="微软雅黑" w:eastAsia="微软雅黑" w:hAnsi="微软雅黑"/>
            <w:noProof/>
            <w:webHidden/>
          </w:rPr>
          <w:fldChar w:fldCharType="begin"/>
        </w:r>
        <w:r w:rsidRPr="004B1AE5">
          <w:rPr>
            <w:rFonts w:ascii="微软雅黑" w:eastAsia="微软雅黑" w:hAnsi="微软雅黑"/>
            <w:noProof/>
            <w:webHidden/>
          </w:rPr>
          <w:instrText xml:space="preserve"> PAGEREF _Toc310868397 \h </w:instrText>
        </w:r>
        <w:r w:rsidRPr="004B1AE5">
          <w:rPr>
            <w:rFonts w:ascii="微软雅黑" w:eastAsia="微软雅黑" w:hAnsi="微软雅黑"/>
            <w:noProof/>
            <w:webHidden/>
          </w:rPr>
        </w:r>
        <w:r w:rsidRPr="004B1AE5">
          <w:rPr>
            <w:rFonts w:ascii="微软雅黑" w:eastAsia="微软雅黑" w:hAnsi="微软雅黑"/>
            <w:noProof/>
            <w:webHidden/>
          </w:rPr>
          <w:fldChar w:fldCharType="separate"/>
        </w:r>
        <w:r w:rsidRPr="004B1AE5">
          <w:rPr>
            <w:rFonts w:ascii="微软雅黑" w:eastAsia="微软雅黑" w:hAnsi="微软雅黑"/>
            <w:noProof/>
            <w:webHidden/>
          </w:rPr>
          <w:t>6</w:t>
        </w:r>
        <w:r w:rsidRPr="004B1AE5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B1AE5" w:rsidRPr="004B1AE5" w:rsidRDefault="004B1AE5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68398" w:history="1">
        <w:r w:rsidRPr="004B1AE5">
          <w:rPr>
            <w:rStyle w:val="a3"/>
            <w:rFonts w:ascii="微软雅黑" w:eastAsia="微软雅黑" w:hAnsi="微软雅黑"/>
            <w:noProof/>
          </w:rPr>
          <w:t xml:space="preserve">3.1.1 </w:t>
        </w:r>
        <w:r w:rsidRPr="004B1AE5">
          <w:rPr>
            <w:rStyle w:val="a3"/>
            <w:rFonts w:ascii="微软雅黑" w:eastAsia="微软雅黑" w:hAnsi="微软雅黑" w:hint="eastAsia"/>
            <w:noProof/>
          </w:rPr>
          <w:t>星光漂移（</w:t>
        </w:r>
        <w:r w:rsidRPr="004B1AE5">
          <w:rPr>
            <w:rStyle w:val="a3"/>
            <w:rFonts w:ascii="微软雅黑" w:eastAsia="微软雅黑" w:hAnsi="微软雅黑"/>
            <w:noProof/>
          </w:rPr>
          <w:t>B01</w:t>
        </w:r>
        <w:r w:rsidRPr="004B1AE5">
          <w:rPr>
            <w:rStyle w:val="a3"/>
            <w:rFonts w:ascii="微软雅黑" w:eastAsia="微软雅黑" w:hAnsi="微软雅黑" w:hint="eastAsia"/>
            <w:noProof/>
          </w:rPr>
          <w:t>）</w:t>
        </w:r>
        <w:r w:rsidRPr="004B1AE5">
          <w:rPr>
            <w:rFonts w:ascii="微软雅黑" w:eastAsia="微软雅黑" w:hAnsi="微软雅黑"/>
            <w:noProof/>
            <w:webHidden/>
          </w:rPr>
          <w:tab/>
        </w:r>
        <w:r w:rsidRPr="004B1AE5">
          <w:rPr>
            <w:rFonts w:ascii="微软雅黑" w:eastAsia="微软雅黑" w:hAnsi="微软雅黑"/>
            <w:noProof/>
            <w:webHidden/>
          </w:rPr>
          <w:fldChar w:fldCharType="begin"/>
        </w:r>
        <w:r w:rsidRPr="004B1AE5">
          <w:rPr>
            <w:rFonts w:ascii="微软雅黑" w:eastAsia="微软雅黑" w:hAnsi="微软雅黑"/>
            <w:noProof/>
            <w:webHidden/>
          </w:rPr>
          <w:instrText xml:space="preserve"> PAGEREF _Toc310868398 \h </w:instrText>
        </w:r>
        <w:r w:rsidRPr="004B1AE5">
          <w:rPr>
            <w:rFonts w:ascii="微软雅黑" w:eastAsia="微软雅黑" w:hAnsi="微软雅黑"/>
            <w:noProof/>
            <w:webHidden/>
          </w:rPr>
        </w:r>
        <w:r w:rsidRPr="004B1AE5">
          <w:rPr>
            <w:rFonts w:ascii="微软雅黑" w:eastAsia="微软雅黑" w:hAnsi="微软雅黑"/>
            <w:noProof/>
            <w:webHidden/>
          </w:rPr>
          <w:fldChar w:fldCharType="separate"/>
        </w:r>
        <w:r w:rsidRPr="004B1AE5">
          <w:rPr>
            <w:rFonts w:ascii="微软雅黑" w:eastAsia="微软雅黑" w:hAnsi="微软雅黑"/>
            <w:noProof/>
            <w:webHidden/>
          </w:rPr>
          <w:t>6</w:t>
        </w:r>
        <w:r w:rsidRPr="004B1AE5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B1AE5" w:rsidRPr="004B1AE5" w:rsidRDefault="004B1AE5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68399" w:history="1">
        <w:r w:rsidRPr="004B1AE5">
          <w:rPr>
            <w:rStyle w:val="a3"/>
            <w:rFonts w:ascii="微软雅黑" w:eastAsia="微软雅黑" w:hAnsi="微软雅黑"/>
            <w:noProof/>
          </w:rPr>
          <w:t xml:space="preserve">3.1.2 </w:t>
        </w:r>
        <w:r w:rsidRPr="004B1AE5">
          <w:rPr>
            <w:rStyle w:val="a3"/>
            <w:rFonts w:ascii="微软雅黑" w:eastAsia="微软雅黑" w:hAnsi="微软雅黑" w:hint="eastAsia"/>
            <w:noProof/>
          </w:rPr>
          <w:t>实时时间天气（</w:t>
        </w:r>
        <w:r w:rsidRPr="004B1AE5">
          <w:rPr>
            <w:rStyle w:val="a3"/>
            <w:rFonts w:ascii="微软雅黑" w:eastAsia="微软雅黑" w:hAnsi="微软雅黑"/>
            <w:noProof/>
          </w:rPr>
          <w:t>B02</w:t>
        </w:r>
        <w:r w:rsidRPr="004B1AE5">
          <w:rPr>
            <w:rStyle w:val="a3"/>
            <w:rFonts w:ascii="微软雅黑" w:eastAsia="微软雅黑" w:hAnsi="微软雅黑" w:hint="eastAsia"/>
            <w:noProof/>
          </w:rPr>
          <w:t>）</w:t>
        </w:r>
        <w:r w:rsidRPr="004B1AE5">
          <w:rPr>
            <w:rFonts w:ascii="微软雅黑" w:eastAsia="微软雅黑" w:hAnsi="微软雅黑"/>
            <w:noProof/>
            <w:webHidden/>
          </w:rPr>
          <w:tab/>
        </w:r>
        <w:r w:rsidRPr="004B1AE5">
          <w:rPr>
            <w:rFonts w:ascii="微软雅黑" w:eastAsia="微软雅黑" w:hAnsi="微软雅黑"/>
            <w:noProof/>
            <w:webHidden/>
          </w:rPr>
          <w:fldChar w:fldCharType="begin"/>
        </w:r>
        <w:r w:rsidRPr="004B1AE5">
          <w:rPr>
            <w:rFonts w:ascii="微软雅黑" w:eastAsia="微软雅黑" w:hAnsi="微软雅黑"/>
            <w:noProof/>
            <w:webHidden/>
          </w:rPr>
          <w:instrText xml:space="preserve"> PAGEREF _Toc310868399 \h </w:instrText>
        </w:r>
        <w:r w:rsidRPr="004B1AE5">
          <w:rPr>
            <w:rFonts w:ascii="微软雅黑" w:eastAsia="微软雅黑" w:hAnsi="微软雅黑"/>
            <w:noProof/>
            <w:webHidden/>
          </w:rPr>
        </w:r>
        <w:r w:rsidRPr="004B1AE5">
          <w:rPr>
            <w:rFonts w:ascii="微软雅黑" w:eastAsia="微软雅黑" w:hAnsi="微软雅黑"/>
            <w:noProof/>
            <w:webHidden/>
          </w:rPr>
          <w:fldChar w:fldCharType="separate"/>
        </w:r>
        <w:r w:rsidRPr="004B1AE5">
          <w:rPr>
            <w:rFonts w:ascii="微软雅黑" w:eastAsia="微软雅黑" w:hAnsi="微软雅黑"/>
            <w:noProof/>
            <w:webHidden/>
          </w:rPr>
          <w:t>9</w:t>
        </w:r>
        <w:r w:rsidRPr="004B1AE5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B1AE5" w:rsidRPr="004B1AE5" w:rsidRDefault="004B1AE5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68400" w:history="1">
        <w:r w:rsidRPr="004B1AE5">
          <w:rPr>
            <w:rStyle w:val="a3"/>
            <w:rFonts w:ascii="微软雅黑" w:eastAsia="微软雅黑" w:hAnsi="微软雅黑"/>
            <w:noProof/>
          </w:rPr>
          <w:t xml:space="preserve">3.2 </w:t>
        </w:r>
        <w:r w:rsidRPr="004B1AE5">
          <w:rPr>
            <w:rStyle w:val="a3"/>
            <w:rFonts w:ascii="微软雅黑" w:eastAsia="微软雅黑" w:hAnsi="微软雅黑" w:hint="eastAsia"/>
            <w:noProof/>
          </w:rPr>
          <w:t>桌面</w:t>
        </w:r>
        <w:r w:rsidRPr="004B1AE5">
          <w:rPr>
            <w:rStyle w:val="a3"/>
            <w:rFonts w:ascii="微软雅黑" w:eastAsia="微软雅黑" w:hAnsi="微软雅黑"/>
            <w:noProof/>
          </w:rPr>
          <w:t>widget</w:t>
        </w:r>
        <w:r w:rsidRPr="004B1AE5">
          <w:rPr>
            <w:rFonts w:ascii="微软雅黑" w:eastAsia="微软雅黑" w:hAnsi="微软雅黑"/>
            <w:noProof/>
            <w:webHidden/>
          </w:rPr>
          <w:tab/>
        </w:r>
        <w:r w:rsidRPr="004B1AE5">
          <w:rPr>
            <w:rFonts w:ascii="微软雅黑" w:eastAsia="微软雅黑" w:hAnsi="微软雅黑"/>
            <w:noProof/>
            <w:webHidden/>
          </w:rPr>
          <w:fldChar w:fldCharType="begin"/>
        </w:r>
        <w:r w:rsidRPr="004B1AE5">
          <w:rPr>
            <w:rFonts w:ascii="微软雅黑" w:eastAsia="微软雅黑" w:hAnsi="微软雅黑"/>
            <w:noProof/>
            <w:webHidden/>
          </w:rPr>
          <w:instrText xml:space="preserve"> PAGEREF _Toc310868400 \h </w:instrText>
        </w:r>
        <w:r w:rsidRPr="004B1AE5">
          <w:rPr>
            <w:rFonts w:ascii="微软雅黑" w:eastAsia="微软雅黑" w:hAnsi="微软雅黑"/>
            <w:noProof/>
            <w:webHidden/>
          </w:rPr>
        </w:r>
        <w:r w:rsidRPr="004B1AE5">
          <w:rPr>
            <w:rFonts w:ascii="微软雅黑" w:eastAsia="微软雅黑" w:hAnsi="微软雅黑"/>
            <w:noProof/>
            <w:webHidden/>
          </w:rPr>
          <w:fldChar w:fldCharType="separate"/>
        </w:r>
        <w:r w:rsidRPr="004B1AE5">
          <w:rPr>
            <w:rFonts w:ascii="微软雅黑" w:eastAsia="微软雅黑" w:hAnsi="微软雅黑"/>
            <w:noProof/>
            <w:webHidden/>
          </w:rPr>
          <w:t>21</w:t>
        </w:r>
        <w:r w:rsidRPr="004B1AE5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B1AE5" w:rsidRPr="004B1AE5" w:rsidRDefault="004B1AE5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68401" w:history="1">
        <w:r w:rsidRPr="004B1AE5">
          <w:rPr>
            <w:rStyle w:val="a3"/>
            <w:rFonts w:ascii="微软雅黑" w:eastAsia="微软雅黑" w:hAnsi="微软雅黑"/>
            <w:noProof/>
          </w:rPr>
          <w:t xml:space="preserve">3.2.1 </w:t>
        </w:r>
        <w:r w:rsidRPr="004B1AE5">
          <w:rPr>
            <w:rStyle w:val="a3"/>
            <w:rFonts w:ascii="微软雅黑" w:eastAsia="微软雅黑" w:hAnsi="微软雅黑" w:hint="eastAsia"/>
            <w:noProof/>
          </w:rPr>
          <w:t>三维时间天气（</w:t>
        </w:r>
        <w:r w:rsidRPr="004B1AE5">
          <w:rPr>
            <w:rStyle w:val="a3"/>
            <w:rFonts w:ascii="微软雅黑" w:eastAsia="微软雅黑" w:hAnsi="微软雅黑"/>
            <w:noProof/>
          </w:rPr>
          <w:t>B03</w:t>
        </w:r>
        <w:r w:rsidRPr="004B1AE5">
          <w:rPr>
            <w:rStyle w:val="a3"/>
            <w:rFonts w:ascii="微软雅黑" w:eastAsia="微软雅黑" w:hAnsi="微软雅黑" w:hint="eastAsia"/>
            <w:noProof/>
          </w:rPr>
          <w:t>）</w:t>
        </w:r>
        <w:r w:rsidRPr="004B1AE5">
          <w:rPr>
            <w:rFonts w:ascii="微软雅黑" w:eastAsia="微软雅黑" w:hAnsi="微软雅黑"/>
            <w:noProof/>
            <w:webHidden/>
          </w:rPr>
          <w:tab/>
        </w:r>
        <w:r w:rsidRPr="004B1AE5">
          <w:rPr>
            <w:rFonts w:ascii="微软雅黑" w:eastAsia="微软雅黑" w:hAnsi="微软雅黑"/>
            <w:noProof/>
            <w:webHidden/>
          </w:rPr>
          <w:fldChar w:fldCharType="begin"/>
        </w:r>
        <w:r w:rsidRPr="004B1AE5">
          <w:rPr>
            <w:rFonts w:ascii="微软雅黑" w:eastAsia="微软雅黑" w:hAnsi="微软雅黑"/>
            <w:noProof/>
            <w:webHidden/>
          </w:rPr>
          <w:instrText xml:space="preserve"> PAGEREF _Toc310868401 \h </w:instrText>
        </w:r>
        <w:r w:rsidRPr="004B1AE5">
          <w:rPr>
            <w:rFonts w:ascii="微软雅黑" w:eastAsia="微软雅黑" w:hAnsi="微软雅黑"/>
            <w:noProof/>
            <w:webHidden/>
          </w:rPr>
        </w:r>
        <w:r w:rsidRPr="004B1AE5">
          <w:rPr>
            <w:rFonts w:ascii="微软雅黑" w:eastAsia="微软雅黑" w:hAnsi="微软雅黑"/>
            <w:noProof/>
            <w:webHidden/>
          </w:rPr>
          <w:fldChar w:fldCharType="separate"/>
        </w:r>
        <w:r w:rsidRPr="004B1AE5">
          <w:rPr>
            <w:rFonts w:ascii="微软雅黑" w:eastAsia="微软雅黑" w:hAnsi="微软雅黑"/>
            <w:noProof/>
            <w:webHidden/>
          </w:rPr>
          <w:t>21</w:t>
        </w:r>
        <w:r w:rsidRPr="004B1AE5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B1AE5" w:rsidRPr="004B1AE5" w:rsidRDefault="004B1AE5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68402" w:history="1">
        <w:r w:rsidRPr="004B1AE5">
          <w:rPr>
            <w:rStyle w:val="a3"/>
            <w:rFonts w:ascii="微软雅黑" w:eastAsia="微软雅黑" w:hAnsi="微软雅黑"/>
            <w:noProof/>
          </w:rPr>
          <w:t xml:space="preserve">3.2.2 </w:t>
        </w:r>
        <w:r w:rsidRPr="004B1AE5">
          <w:rPr>
            <w:rStyle w:val="a3"/>
            <w:rFonts w:ascii="微软雅黑" w:eastAsia="微软雅黑" w:hAnsi="微软雅黑" w:hint="eastAsia"/>
            <w:noProof/>
          </w:rPr>
          <w:t>网络书签（</w:t>
        </w:r>
        <w:r w:rsidRPr="004B1AE5">
          <w:rPr>
            <w:rStyle w:val="a3"/>
            <w:rFonts w:ascii="微软雅黑" w:eastAsia="微软雅黑" w:hAnsi="微软雅黑"/>
            <w:noProof/>
          </w:rPr>
          <w:t>B04</w:t>
        </w:r>
        <w:r w:rsidRPr="004B1AE5">
          <w:rPr>
            <w:rStyle w:val="a3"/>
            <w:rFonts w:ascii="微软雅黑" w:eastAsia="微软雅黑" w:hAnsi="微软雅黑" w:hint="eastAsia"/>
            <w:noProof/>
          </w:rPr>
          <w:t>）</w:t>
        </w:r>
        <w:r w:rsidRPr="004B1AE5">
          <w:rPr>
            <w:rFonts w:ascii="微软雅黑" w:eastAsia="微软雅黑" w:hAnsi="微软雅黑"/>
            <w:noProof/>
            <w:webHidden/>
          </w:rPr>
          <w:tab/>
        </w:r>
        <w:r w:rsidRPr="004B1AE5">
          <w:rPr>
            <w:rFonts w:ascii="微软雅黑" w:eastAsia="微软雅黑" w:hAnsi="微软雅黑"/>
            <w:noProof/>
            <w:webHidden/>
          </w:rPr>
          <w:fldChar w:fldCharType="begin"/>
        </w:r>
        <w:r w:rsidRPr="004B1AE5">
          <w:rPr>
            <w:rFonts w:ascii="微软雅黑" w:eastAsia="微软雅黑" w:hAnsi="微软雅黑"/>
            <w:noProof/>
            <w:webHidden/>
          </w:rPr>
          <w:instrText xml:space="preserve"> PAGEREF _Toc310868402 \h </w:instrText>
        </w:r>
        <w:r w:rsidRPr="004B1AE5">
          <w:rPr>
            <w:rFonts w:ascii="微软雅黑" w:eastAsia="微软雅黑" w:hAnsi="微软雅黑"/>
            <w:noProof/>
            <w:webHidden/>
          </w:rPr>
        </w:r>
        <w:r w:rsidRPr="004B1AE5">
          <w:rPr>
            <w:rFonts w:ascii="微软雅黑" w:eastAsia="微软雅黑" w:hAnsi="微软雅黑"/>
            <w:noProof/>
            <w:webHidden/>
          </w:rPr>
          <w:fldChar w:fldCharType="separate"/>
        </w:r>
        <w:r w:rsidRPr="004B1AE5">
          <w:rPr>
            <w:rFonts w:ascii="微软雅黑" w:eastAsia="微软雅黑" w:hAnsi="微软雅黑"/>
            <w:noProof/>
            <w:webHidden/>
          </w:rPr>
          <w:t>32</w:t>
        </w:r>
        <w:r w:rsidRPr="004B1AE5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B1AE5" w:rsidRPr="004B1AE5" w:rsidRDefault="004B1AE5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68403" w:history="1">
        <w:r w:rsidRPr="004B1AE5">
          <w:rPr>
            <w:rStyle w:val="a3"/>
            <w:rFonts w:ascii="微软雅黑" w:eastAsia="微软雅黑" w:hAnsi="微软雅黑"/>
            <w:noProof/>
          </w:rPr>
          <w:t xml:space="preserve">3.2.3 </w:t>
        </w:r>
        <w:r w:rsidRPr="004B1AE5">
          <w:rPr>
            <w:rStyle w:val="a3"/>
            <w:rFonts w:ascii="微软雅黑" w:eastAsia="微软雅黑" w:hAnsi="微软雅黑" w:hint="eastAsia"/>
            <w:noProof/>
          </w:rPr>
          <w:t>社交网络（</w:t>
        </w:r>
        <w:r w:rsidRPr="004B1AE5">
          <w:rPr>
            <w:rStyle w:val="a3"/>
            <w:rFonts w:ascii="微软雅黑" w:eastAsia="微软雅黑" w:hAnsi="微软雅黑"/>
            <w:noProof/>
          </w:rPr>
          <w:t>B05</w:t>
        </w:r>
        <w:r w:rsidRPr="004B1AE5">
          <w:rPr>
            <w:rStyle w:val="a3"/>
            <w:rFonts w:ascii="微软雅黑" w:eastAsia="微软雅黑" w:hAnsi="微软雅黑" w:hint="eastAsia"/>
            <w:noProof/>
          </w:rPr>
          <w:t>）</w:t>
        </w:r>
        <w:r w:rsidRPr="004B1AE5">
          <w:rPr>
            <w:rFonts w:ascii="微软雅黑" w:eastAsia="微软雅黑" w:hAnsi="微软雅黑"/>
            <w:noProof/>
            <w:webHidden/>
          </w:rPr>
          <w:tab/>
        </w:r>
        <w:r w:rsidRPr="004B1AE5">
          <w:rPr>
            <w:rFonts w:ascii="微软雅黑" w:eastAsia="微软雅黑" w:hAnsi="微软雅黑"/>
            <w:noProof/>
            <w:webHidden/>
          </w:rPr>
          <w:fldChar w:fldCharType="begin"/>
        </w:r>
        <w:r w:rsidRPr="004B1AE5">
          <w:rPr>
            <w:rFonts w:ascii="微软雅黑" w:eastAsia="微软雅黑" w:hAnsi="微软雅黑"/>
            <w:noProof/>
            <w:webHidden/>
          </w:rPr>
          <w:instrText xml:space="preserve"> PAGEREF _Toc310868403 \h </w:instrText>
        </w:r>
        <w:r w:rsidRPr="004B1AE5">
          <w:rPr>
            <w:rFonts w:ascii="微软雅黑" w:eastAsia="微软雅黑" w:hAnsi="微软雅黑"/>
            <w:noProof/>
            <w:webHidden/>
          </w:rPr>
        </w:r>
        <w:r w:rsidRPr="004B1AE5">
          <w:rPr>
            <w:rFonts w:ascii="微软雅黑" w:eastAsia="微软雅黑" w:hAnsi="微软雅黑"/>
            <w:noProof/>
            <w:webHidden/>
          </w:rPr>
          <w:fldChar w:fldCharType="separate"/>
        </w:r>
        <w:r w:rsidRPr="004B1AE5">
          <w:rPr>
            <w:rFonts w:ascii="微软雅黑" w:eastAsia="微软雅黑" w:hAnsi="微软雅黑"/>
            <w:noProof/>
            <w:webHidden/>
          </w:rPr>
          <w:t>39</w:t>
        </w:r>
        <w:r w:rsidRPr="004B1AE5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B1AE5" w:rsidRPr="004B1AE5" w:rsidRDefault="004B1AE5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68404" w:history="1">
        <w:r w:rsidRPr="004B1AE5">
          <w:rPr>
            <w:rStyle w:val="a3"/>
            <w:rFonts w:ascii="微软雅黑" w:eastAsia="微软雅黑" w:hAnsi="微软雅黑"/>
            <w:noProof/>
          </w:rPr>
          <w:t xml:space="preserve">3.2.4 </w:t>
        </w:r>
        <w:r w:rsidRPr="004B1AE5">
          <w:rPr>
            <w:rStyle w:val="a3"/>
            <w:rFonts w:ascii="微软雅黑" w:eastAsia="微软雅黑" w:hAnsi="微软雅黑" w:hint="eastAsia"/>
            <w:noProof/>
          </w:rPr>
          <w:t>微博（</w:t>
        </w:r>
        <w:r w:rsidRPr="004B1AE5">
          <w:rPr>
            <w:rStyle w:val="a3"/>
            <w:rFonts w:ascii="微软雅黑" w:eastAsia="微软雅黑" w:hAnsi="微软雅黑"/>
            <w:noProof/>
          </w:rPr>
          <w:t>B06</w:t>
        </w:r>
        <w:r w:rsidRPr="004B1AE5">
          <w:rPr>
            <w:rStyle w:val="a3"/>
            <w:rFonts w:ascii="微软雅黑" w:eastAsia="微软雅黑" w:hAnsi="微软雅黑" w:hint="eastAsia"/>
            <w:noProof/>
          </w:rPr>
          <w:t>）</w:t>
        </w:r>
        <w:r w:rsidRPr="004B1AE5">
          <w:rPr>
            <w:rFonts w:ascii="微软雅黑" w:eastAsia="微软雅黑" w:hAnsi="微软雅黑"/>
            <w:noProof/>
            <w:webHidden/>
          </w:rPr>
          <w:tab/>
        </w:r>
        <w:r w:rsidRPr="004B1AE5">
          <w:rPr>
            <w:rFonts w:ascii="微软雅黑" w:eastAsia="微软雅黑" w:hAnsi="微软雅黑"/>
            <w:noProof/>
            <w:webHidden/>
          </w:rPr>
          <w:fldChar w:fldCharType="begin"/>
        </w:r>
        <w:r w:rsidRPr="004B1AE5">
          <w:rPr>
            <w:rFonts w:ascii="微软雅黑" w:eastAsia="微软雅黑" w:hAnsi="微软雅黑"/>
            <w:noProof/>
            <w:webHidden/>
          </w:rPr>
          <w:instrText xml:space="preserve"> PAGEREF _Toc310868404 \h </w:instrText>
        </w:r>
        <w:r w:rsidRPr="004B1AE5">
          <w:rPr>
            <w:rFonts w:ascii="微软雅黑" w:eastAsia="微软雅黑" w:hAnsi="微软雅黑"/>
            <w:noProof/>
            <w:webHidden/>
          </w:rPr>
        </w:r>
        <w:r w:rsidRPr="004B1AE5">
          <w:rPr>
            <w:rFonts w:ascii="微软雅黑" w:eastAsia="微软雅黑" w:hAnsi="微软雅黑"/>
            <w:noProof/>
            <w:webHidden/>
          </w:rPr>
          <w:fldChar w:fldCharType="separate"/>
        </w:r>
        <w:r w:rsidRPr="004B1AE5">
          <w:rPr>
            <w:rFonts w:ascii="微软雅黑" w:eastAsia="微软雅黑" w:hAnsi="微软雅黑"/>
            <w:noProof/>
            <w:webHidden/>
          </w:rPr>
          <w:t>45</w:t>
        </w:r>
        <w:r w:rsidRPr="004B1AE5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B1AE5" w:rsidRPr="004B1AE5" w:rsidRDefault="004B1AE5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68405" w:history="1">
        <w:r w:rsidRPr="004B1AE5">
          <w:rPr>
            <w:rStyle w:val="a3"/>
            <w:rFonts w:ascii="微软雅黑" w:eastAsia="微软雅黑" w:hAnsi="微软雅黑"/>
            <w:noProof/>
          </w:rPr>
          <w:t xml:space="preserve">3.2.5 </w:t>
        </w:r>
        <w:r w:rsidRPr="004B1AE5">
          <w:rPr>
            <w:rStyle w:val="a3"/>
            <w:rFonts w:ascii="微软雅黑" w:eastAsia="微软雅黑" w:hAnsi="微软雅黑" w:hint="eastAsia"/>
            <w:noProof/>
          </w:rPr>
          <w:t>联系人（</w:t>
        </w:r>
        <w:r w:rsidRPr="004B1AE5">
          <w:rPr>
            <w:rStyle w:val="a3"/>
            <w:rFonts w:ascii="微软雅黑" w:eastAsia="微软雅黑" w:hAnsi="微软雅黑"/>
            <w:noProof/>
          </w:rPr>
          <w:t>B07</w:t>
        </w:r>
        <w:r w:rsidRPr="004B1AE5">
          <w:rPr>
            <w:rStyle w:val="a3"/>
            <w:rFonts w:ascii="微软雅黑" w:eastAsia="微软雅黑" w:hAnsi="微软雅黑" w:hint="eastAsia"/>
            <w:noProof/>
          </w:rPr>
          <w:t>）</w:t>
        </w:r>
        <w:r w:rsidRPr="004B1AE5">
          <w:rPr>
            <w:rFonts w:ascii="微软雅黑" w:eastAsia="微软雅黑" w:hAnsi="微软雅黑"/>
            <w:noProof/>
            <w:webHidden/>
          </w:rPr>
          <w:tab/>
        </w:r>
        <w:r w:rsidRPr="004B1AE5">
          <w:rPr>
            <w:rFonts w:ascii="微软雅黑" w:eastAsia="微软雅黑" w:hAnsi="微软雅黑"/>
            <w:noProof/>
            <w:webHidden/>
          </w:rPr>
          <w:fldChar w:fldCharType="begin"/>
        </w:r>
        <w:r w:rsidRPr="004B1AE5">
          <w:rPr>
            <w:rFonts w:ascii="微软雅黑" w:eastAsia="微软雅黑" w:hAnsi="微软雅黑"/>
            <w:noProof/>
            <w:webHidden/>
          </w:rPr>
          <w:instrText xml:space="preserve"> PAGEREF _Toc310868405 \h </w:instrText>
        </w:r>
        <w:r w:rsidRPr="004B1AE5">
          <w:rPr>
            <w:rFonts w:ascii="微软雅黑" w:eastAsia="微软雅黑" w:hAnsi="微软雅黑"/>
            <w:noProof/>
            <w:webHidden/>
          </w:rPr>
        </w:r>
        <w:r w:rsidRPr="004B1AE5">
          <w:rPr>
            <w:rFonts w:ascii="微软雅黑" w:eastAsia="微软雅黑" w:hAnsi="微软雅黑"/>
            <w:noProof/>
            <w:webHidden/>
          </w:rPr>
          <w:fldChar w:fldCharType="separate"/>
        </w:r>
        <w:r w:rsidRPr="004B1AE5">
          <w:rPr>
            <w:rFonts w:ascii="微软雅黑" w:eastAsia="微软雅黑" w:hAnsi="微软雅黑"/>
            <w:noProof/>
            <w:webHidden/>
          </w:rPr>
          <w:t>51</w:t>
        </w:r>
        <w:r w:rsidRPr="004B1AE5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B1AE5" w:rsidRPr="004B1AE5" w:rsidRDefault="004B1AE5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68406" w:history="1">
        <w:r w:rsidRPr="004B1AE5">
          <w:rPr>
            <w:rStyle w:val="a3"/>
            <w:rFonts w:ascii="微软雅黑" w:eastAsia="微软雅黑" w:hAnsi="微软雅黑"/>
            <w:noProof/>
          </w:rPr>
          <w:t xml:space="preserve">3.3 </w:t>
        </w:r>
        <w:r w:rsidRPr="004B1AE5">
          <w:rPr>
            <w:rStyle w:val="a3"/>
            <w:rFonts w:ascii="微软雅黑" w:eastAsia="微软雅黑" w:hAnsi="微软雅黑" w:hint="eastAsia"/>
            <w:noProof/>
          </w:rPr>
          <w:t>应用</w:t>
        </w:r>
        <w:r w:rsidRPr="004B1AE5">
          <w:rPr>
            <w:rFonts w:ascii="微软雅黑" w:eastAsia="微软雅黑" w:hAnsi="微软雅黑"/>
            <w:noProof/>
            <w:webHidden/>
          </w:rPr>
          <w:tab/>
        </w:r>
        <w:r w:rsidRPr="004B1AE5">
          <w:rPr>
            <w:rFonts w:ascii="微软雅黑" w:eastAsia="微软雅黑" w:hAnsi="微软雅黑"/>
            <w:noProof/>
            <w:webHidden/>
          </w:rPr>
          <w:fldChar w:fldCharType="begin"/>
        </w:r>
        <w:r w:rsidRPr="004B1AE5">
          <w:rPr>
            <w:rFonts w:ascii="微软雅黑" w:eastAsia="微软雅黑" w:hAnsi="微软雅黑"/>
            <w:noProof/>
            <w:webHidden/>
          </w:rPr>
          <w:instrText xml:space="preserve"> PAGEREF _Toc310868406 \h </w:instrText>
        </w:r>
        <w:r w:rsidRPr="004B1AE5">
          <w:rPr>
            <w:rFonts w:ascii="微软雅黑" w:eastAsia="微软雅黑" w:hAnsi="微软雅黑"/>
            <w:noProof/>
            <w:webHidden/>
          </w:rPr>
        </w:r>
        <w:r w:rsidRPr="004B1AE5">
          <w:rPr>
            <w:rFonts w:ascii="微软雅黑" w:eastAsia="微软雅黑" w:hAnsi="微软雅黑"/>
            <w:noProof/>
            <w:webHidden/>
          </w:rPr>
          <w:fldChar w:fldCharType="separate"/>
        </w:r>
        <w:r w:rsidRPr="004B1AE5">
          <w:rPr>
            <w:rFonts w:ascii="微软雅黑" w:eastAsia="微软雅黑" w:hAnsi="微软雅黑"/>
            <w:noProof/>
            <w:webHidden/>
          </w:rPr>
          <w:t>56</w:t>
        </w:r>
        <w:r w:rsidRPr="004B1AE5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B1AE5" w:rsidRPr="004B1AE5" w:rsidRDefault="004B1AE5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68407" w:history="1">
        <w:r w:rsidRPr="004B1AE5">
          <w:rPr>
            <w:rStyle w:val="a3"/>
            <w:rFonts w:ascii="微软雅黑" w:eastAsia="微软雅黑" w:hAnsi="微软雅黑"/>
            <w:noProof/>
          </w:rPr>
          <w:t xml:space="preserve">3.3.1 </w:t>
        </w:r>
        <w:r w:rsidRPr="004B1AE5">
          <w:rPr>
            <w:rStyle w:val="a3"/>
            <w:rFonts w:ascii="微软雅黑" w:eastAsia="微软雅黑" w:hAnsi="微软雅黑" w:hint="eastAsia"/>
            <w:noProof/>
          </w:rPr>
          <w:t>锁屏（</w:t>
        </w:r>
        <w:r w:rsidRPr="004B1AE5">
          <w:rPr>
            <w:rStyle w:val="a3"/>
            <w:rFonts w:ascii="微软雅黑" w:eastAsia="微软雅黑" w:hAnsi="微软雅黑"/>
            <w:noProof/>
          </w:rPr>
          <w:t>B08</w:t>
        </w:r>
        <w:r w:rsidRPr="004B1AE5">
          <w:rPr>
            <w:rStyle w:val="a3"/>
            <w:rFonts w:ascii="微软雅黑" w:eastAsia="微软雅黑" w:hAnsi="微软雅黑" w:hint="eastAsia"/>
            <w:noProof/>
          </w:rPr>
          <w:t>）</w:t>
        </w:r>
        <w:r w:rsidRPr="004B1AE5">
          <w:rPr>
            <w:rFonts w:ascii="微软雅黑" w:eastAsia="微软雅黑" w:hAnsi="微软雅黑"/>
            <w:noProof/>
            <w:webHidden/>
          </w:rPr>
          <w:tab/>
        </w:r>
        <w:r w:rsidRPr="004B1AE5">
          <w:rPr>
            <w:rFonts w:ascii="微软雅黑" w:eastAsia="微软雅黑" w:hAnsi="微软雅黑"/>
            <w:noProof/>
            <w:webHidden/>
          </w:rPr>
          <w:fldChar w:fldCharType="begin"/>
        </w:r>
        <w:r w:rsidRPr="004B1AE5">
          <w:rPr>
            <w:rFonts w:ascii="微软雅黑" w:eastAsia="微软雅黑" w:hAnsi="微软雅黑"/>
            <w:noProof/>
            <w:webHidden/>
          </w:rPr>
          <w:instrText xml:space="preserve"> PAGEREF _Toc310868407 \h </w:instrText>
        </w:r>
        <w:r w:rsidRPr="004B1AE5">
          <w:rPr>
            <w:rFonts w:ascii="微软雅黑" w:eastAsia="微软雅黑" w:hAnsi="微软雅黑"/>
            <w:noProof/>
            <w:webHidden/>
          </w:rPr>
        </w:r>
        <w:r w:rsidRPr="004B1AE5">
          <w:rPr>
            <w:rFonts w:ascii="微软雅黑" w:eastAsia="微软雅黑" w:hAnsi="微软雅黑"/>
            <w:noProof/>
            <w:webHidden/>
          </w:rPr>
          <w:fldChar w:fldCharType="separate"/>
        </w:r>
        <w:r w:rsidRPr="004B1AE5">
          <w:rPr>
            <w:rFonts w:ascii="微软雅黑" w:eastAsia="微软雅黑" w:hAnsi="微软雅黑"/>
            <w:noProof/>
            <w:webHidden/>
          </w:rPr>
          <w:t>56</w:t>
        </w:r>
        <w:r w:rsidRPr="004B1AE5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B1AE5" w:rsidRPr="004B1AE5" w:rsidRDefault="004B1AE5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68408" w:history="1">
        <w:r w:rsidRPr="004B1AE5">
          <w:rPr>
            <w:rStyle w:val="a3"/>
            <w:rFonts w:ascii="微软雅黑" w:eastAsia="微软雅黑" w:hAnsi="微软雅黑"/>
            <w:noProof/>
          </w:rPr>
          <w:t xml:space="preserve">3.3.2 </w:t>
        </w:r>
        <w:r w:rsidRPr="004B1AE5">
          <w:rPr>
            <w:rStyle w:val="a3"/>
            <w:rFonts w:ascii="微软雅黑" w:eastAsia="微软雅黑" w:hAnsi="微软雅黑" w:hint="eastAsia"/>
            <w:noProof/>
          </w:rPr>
          <w:t>滑屏（</w:t>
        </w:r>
        <w:r w:rsidRPr="004B1AE5">
          <w:rPr>
            <w:rStyle w:val="a3"/>
            <w:rFonts w:ascii="微软雅黑" w:eastAsia="微软雅黑" w:hAnsi="微软雅黑"/>
            <w:noProof/>
          </w:rPr>
          <w:t>B09</w:t>
        </w:r>
        <w:r w:rsidRPr="004B1AE5">
          <w:rPr>
            <w:rStyle w:val="a3"/>
            <w:rFonts w:ascii="微软雅黑" w:eastAsia="微软雅黑" w:hAnsi="微软雅黑" w:hint="eastAsia"/>
            <w:noProof/>
          </w:rPr>
          <w:t>）</w:t>
        </w:r>
        <w:r w:rsidRPr="004B1AE5">
          <w:rPr>
            <w:rFonts w:ascii="微软雅黑" w:eastAsia="微软雅黑" w:hAnsi="微软雅黑"/>
            <w:noProof/>
            <w:webHidden/>
          </w:rPr>
          <w:tab/>
        </w:r>
        <w:r w:rsidRPr="004B1AE5">
          <w:rPr>
            <w:rFonts w:ascii="微软雅黑" w:eastAsia="微软雅黑" w:hAnsi="微软雅黑"/>
            <w:noProof/>
            <w:webHidden/>
          </w:rPr>
          <w:fldChar w:fldCharType="begin"/>
        </w:r>
        <w:r w:rsidRPr="004B1AE5">
          <w:rPr>
            <w:rFonts w:ascii="微软雅黑" w:eastAsia="微软雅黑" w:hAnsi="微软雅黑"/>
            <w:noProof/>
            <w:webHidden/>
          </w:rPr>
          <w:instrText xml:space="preserve"> PAGEREF _Toc310868408 \h </w:instrText>
        </w:r>
        <w:r w:rsidRPr="004B1AE5">
          <w:rPr>
            <w:rFonts w:ascii="微软雅黑" w:eastAsia="微软雅黑" w:hAnsi="微软雅黑"/>
            <w:noProof/>
            <w:webHidden/>
          </w:rPr>
        </w:r>
        <w:r w:rsidRPr="004B1AE5">
          <w:rPr>
            <w:rFonts w:ascii="微软雅黑" w:eastAsia="微软雅黑" w:hAnsi="微软雅黑"/>
            <w:noProof/>
            <w:webHidden/>
          </w:rPr>
          <w:fldChar w:fldCharType="separate"/>
        </w:r>
        <w:r w:rsidRPr="004B1AE5">
          <w:rPr>
            <w:rFonts w:ascii="微软雅黑" w:eastAsia="微软雅黑" w:hAnsi="微软雅黑"/>
            <w:noProof/>
            <w:webHidden/>
          </w:rPr>
          <w:t>64</w:t>
        </w:r>
        <w:r w:rsidRPr="004B1AE5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B1AE5" w:rsidRPr="004B1AE5" w:rsidRDefault="004B1AE5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68409" w:history="1">
        <w:r w:rsidRPr="004B1AE5">
          <w:rPr>
            <w:rStyle w:val="a3"/>
            <w:rFonts w:ascii="微软雅黑" w:eastAsia="微软雅黑" w:hAnsi="微软雅黑"/>
            <w:noProof/>
          </w:rPr>
          <w:t xml:space="preserve">3.3.3 </w:t>
        </w:r>
        <w:r w:rsidRPr="004B1AE5">
          <w:rPr>
            <w:rStyle w:val="a3"/>
            <w:rFonts w:ascii="微软雅黑" w:eastAsia="微软雅黑" w:hAnsi="微软雅黑" w:hint="eastAsia"/>
            <w:noProof/>
          </w:rPr>
          <w:t>任务管理器（</w:t>
        </w:r>
        <w:r w:rsidRPr="004B1AE5">
          <w:rPr>
            <w:rStyle w:val="a3"/>
            <w:rFonts w:ascii="微软雅黑" w:eastAsia="微软雅黑" w:hAnsi="微软雅黑"/>
            <w:noProof/>
          </w:rPr>
          <w:t>B10</w:t>
        </w:r>
        <w:r w:rsidRPr="004B1AE5">
          <w:rPr>
            <w:rStyle w:val="a3"/>
            <w:rFonts w:ascii="微软雅黑" w:eastAsia="微软雅黑" w:hAnsi="微软雅黑" w:hint="eastAsia"/>
            <w:noProof/>
          </w:rPr>
          <w:t>）</w:t>
        </w:r>
        <w:r w:rsidRPr="004B1AE5">
          <w:rPr>
            <w:rFonts w:ascii="微软雅黑" w:eastAsia="微软雅黑" w:hAnsi="微软雅黑"/>
            <w:noProof/>
            <w:webHidden/>
          </w:rPr>
          <w:tab/>
        </w:r>
        <w:r w:rsidRPr="004B1AE5">
          <w:rPr>
            <w:rFonts w:ascii="微软雅黑" w:eastAsia="微软雅黑" w:hAnsi="微软雅黑"/>
            <w:noProof/>
            <w:webHidden/>
          </w:rPr>
          <w:fldChar w:fldCharType="begin"/>
        </w:r>
        <w:r w:rsidRPr="004B1AE5">
          <w:rPr>
            <w:rFonts w:ascii="微软雅黑" w:eastAsia="微软雅黑" w:hAnsi="微软雅黑"/>
            <w:noProof/>
            <w:webHidden/>
          </w:rPr>
          <w:instrText xml:space="preserve"> PAGEREF _Toc310868409 \h </w:instrText>
        </w:r>
        <w:r w:rsidRPr="004B1AE5">
          <w:rPr>
            <w:rFonts w:ascii="微软雅黑" w:eastAsia="微软雅黑" w:hAnsi="微软雅黑"/>
            <w:noProof/>
            <w:webHidden/>
          </w:rPr>
        </w:r>
        <w:r w:rsidRPr="004B1AE5">
          <w:rPr>
            <w:rFonts w:ascii="微软雅黑" w:eastAsia="微软雅黑" w:hAnsi="微软雅黑"/>
            <w:noProof/>
            <w:webHidden/>
          </w:rPr>
          <w:fldChar w:fldCharType="separate"/>
        </w:r>
        <w:r w:rsidRPr="004B1AE5">
          <w:rPr>
            <w:rFonts w:ascii="微软雅黑" w:eastAsia="微软雅黑" w:hAnsi="微软雅黑"/>
            <w:noProof/>
            <w:webHidden/>
          </w:rPr>
          <w:t>74</w:t>
        </w:r>
        <w:r w:rsidRPr="004B1AE5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B1AE5" w:rsidRPr="004B1AE5" w:rsidRDefault="004B1AE5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68410" w:history="1">
        <w:r w:rsidRPr="004B1AE5">
          <w:rPr>
            <w:rStyle w:val="a3"/>
            <w:rFonts w:ascii="微软雅黑" w:eastAsia="微软雅黑" w:hAnsi="微软雅黑"/>
            <w:noProof/>
          </w:rPr>
          <w:t>3.4 Launcher</w:t>
        </w:r>
        <w:r w:rsidRPr="004B1AE5">
          <w:rPr>
            <w:rStyle w:val="a3"/>
            <w:rFonts w:ascii="微软雅黑" w:eastAsia="微软雅黑" w:hAnsi="微软雅黑" w:hint="eastAsia"/>
            <w:noProof/>
          </w:rPr>
          <w:t>启动器（</w:t>
        </w:r>
        <w:r w:rsidRPr="004B1AE5">
          <w:rPr>
            <w:rStyle w:val="a3"/>
            <w:rFonts w:ascii="微软雅黑" w:eastAsia="微软雅黑" w:hAnsi="微软雅黑"/>
            <w:noProof/>
          </w:rPr>
          <w:t>B11</w:t>
        </w:r>
        <w:r w:rsidRPr="004B1AE5">
          <w:rPr>
            <w:rStyle w:val="a3"/>
            <w:rFonts w:ascii="微软雅黑" w:eastAsia="微软雅黑" w:hAnsi="微软雅黑" w:hint="eastAsia"/>
            <w:noProof/>
          </w:rPr>
          <w:t>、</w:t>
        </w:r>
        <w:r w:rsidRPr="004B1AE5">
          <w:rPr>
            <w:rStyle w:val="a3"/>
            <w:rFonts w:ascii="微软雅黑" w:eastAsia="微软雅黑" w:hAnsi="微软雅黑"/>
            <w:noProof/>
          </w:rPr>
          <w:t>B12</w:t>
        </w:r>
        <w:r w:rsidRPr="004B1AE5">
          <w:rPr>
            <w:rStyle w:val="a3"/>
            <w:rFonts w:ascii="微软雅黑" w:eastAsia="微软雅黑" w:hAnsi="微软雅黑" w:hint="eastAsia"/>
            <w:noProof/>
          </w:rPr>
          <w:t>、</w:t>
        </w:r>
        <w:r w:rsidRPr="004B1AE5">
          <w:rPr>
            <w:rStyle w:val="a3"/>
            <w:rFonts w:ascii="微软雅黑" w:eastAsia="微软雅黑" w:hAnsi="微软雅黑"/>
            <w:noProof/>
          </w:rPr>
          <w:t>B13</w:t>
        </w:r>
        <w:r w:rsidRPr="004B1AE5">
          <w:rPr>
            <w:rStyle w:val="a3"/>
            <w:rFonts w:ascii="微软雅黑" w:eastAsia="微软雅黑" w:hAnsi="微软雅黑" w:hint="eastAsia"/>
            <w:noProof/>
          </w:rPr>
          <w:t>）</w:t>
        </w:r>
        <w:r w:rsidRPr="004B1AE5">
          <w:rPr>
            <w:rFonts w:ascii="微软雅黑" w:eastAsia="微软雅黑" w:hAnsi="微软雅黑"/>
            <w:noProof/>
            <w:webHidden/>
          </w:rPr>
          <w:tab/>
        </w:r>
        <w:r w:rsidRPr="004B1AE5">
          <w:rPr>
            <w:rFonts w:ascii="微软雅黑" w:eastAsia="微软雅黑" w:hAnsi="微软雅黑"/>
            <w:noProof/>
            <w:webHidden/>
          </w:rPr>
          <w:fldChar w:fldCharType="begin"/>
        </w:r>
        <w:r w:rsidRPr="004B1AE5">
          <w:rPr>
            <w:rFonts w:ascii="微软雅黑" w:eastAsia="微软雅黑" w:hAnsi="微软雅黑"/>
            <w:noProof/>
            <w:webHidden/>
          </w:rPr>
          <w:instrText xml:space="preserve"> PAGEREF _Toc310868410 \h </w:instrText>
        </w:r>
        <w:r w:rsidRPr="004B1AE5">
          <w:rPr>
            <w:rFonts w:ascii="微软雅黑" w:eastAsia="微软雅黑" w:hAnsi="微软雅黑"/>
            <w:noProof/>
            <w:webHidden/>
          </w:rPr>
        </w:r>
        <w:r w:rsidRPr="004B1AE5">
          <w:rPr>
            <w:rFonts w:ascii="微软雅黑" w:eastAsia="微软雅黑" w:hAnsi="微软雅黑"/>
            <w:noProof/>
            <w:webHidden/>
          </w:rPr>
          <w:fldChar w:fldCharType="separate"/>
        </w:r>
        <w:r w:rsidRPr="004B1AE5">
          <w:rPr>
            <w:rFonts w:ascii="微软雅黑" w:eastAsia="微软雅黑" w:hAnsi="微软雅黑"/>
            <w:noProof/>
            <w:webHidden/>
          </w:rPr>
          <w:t>80</w:t>
        </w:r>
        <w:r w:rsidRPr="004B1AE5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B1AE5" w:rsidRPr="004B1AE5" w:rsidRDefault="004B1AE5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10868411" w:history="1">
        <w:r w:rsidRPr="004B1AE5">
          <w:rPr>
            <w:rStyle w:val="a3"/>
            <w:rFonts w:ascii="微软雅黑" w:eastAsia="微软雅黑" w:hAnsi="微软雅黑"/>
            <w:noProof/>
          </w:rPr>
          <w:t xml:space="preserve">3.5 </w:t>
        </w:r>
        <w:r w:rsidRPr="004B1AE5">
          <w:rPr>
            <w:rStyle w:val="a3"/>
            <w:rFonts w:ascii="微软雅黑" w:eastAsia="微软雅黑" w:hAnsi="微软雅黑" w:hint="eastAsia"/>
            <w:noProof/>
          </w:rPr>
          <w:t>集成测试结果</w:t>
        </w:r>
        <w:r w:rsidRPr="004B1AE5">
          <w:rPr>
            <w:rFonts w:ascii="微软雅黑" w:eastAsia="微软雅黑" w:hAnsi="微软雅黑"/>
            <w:noProof/>
            <w:webHidden/>
          </w:rPr>
          <w:tab/>
        </w:r>
        <w:r w:rsidRPr="004B1AE5">
          <w:rPr>
            <w:rFonts w:ascii="微软雅黑" w:eastAsia="微软雅黑" w:hAnsi="微软雅黑"/>
            <w:noProof/>
            <w:webHidden/>
          </w:rPr>
          <w:fldChar w:fldCharType="begin"/>
        </w:r>
        <w:r w:rsidRPr="004B1AE5">
          <w:rPr>
            <w:rFonts w:ascii="微软雅黑" w:eastAsia="微软雅黑" w:hAnsi="微软雅黑"/>
            <w:noProof/>
            <w:webHidden/>
          </w:rPr>
          <w:instrText xml:space="preserve"> PAGEREF _Toc310868411 \h </w:instrText>
        </w:r>
        <w:r w:rsidRPr="004B1AE5">
          <w:rPr>
            <w:rFonts w:ascii="微软雅黑" w:eastAsia="微软雅黑" w:hAnsi="微软雅黑"/>
            <w:noProof/>
            <w:webHidden/>
          </w:rPr>
        </w:r>
        <w:r w:rsidRPr="004B1AE5">
          <w:rPr>
            <w:rFonts w:ascii="微软雅黑" w:eastAsia="微软雅黑" w:hAnsi="微软雅黑"/>
            <w:noProof/>
            <w:webHidden/>
          </w:rPr>
          <w:fldChar w:fldCharType="separate"/>
        </w:r>
        <w:r w:rsidRPr="004B1AE5">
          <w:rPr>
            <w:rFonts w:ascii="微软雅黑" w:eastAsia="微软雅黑" w:hAnsi="微软雅黑"/>
            <w:noProof/>
            <w:webHidden/>
          </w:rPr>
          <w:t>84</w:t>
        </w:r>
        <w:r w:rsidRPr="004B1AE5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4B1AE5" w:rsidRPr="004B1AE5" w:rsidRDefault="004B1AE5">
      <w:pPr>
        <w:pStyle w:val="10"/>
        <w:rPr>
          <w:rFonts w:ascii="微软雅黑" w:eastAsia="微软雅黑" w:hAnsi="微软雅黑"/>
          <w:noProof/>
        </w:rPr>
      </w:pPr>
      <w:hyperlink w:anchor="_Toc310868412" w:history="1">
        <w:r w:rsidRPr="004B1AE5">
          <w:rPr>
            <w:rStyle w:val="a3"/>
            <w:rFonts w:ascii="微软雅黑" w:eastAsia="微软雅黑" w:hAnsi="微软雅黑"/>
            <w:noProof/>
          </w:rPr>
          <w:t xml:space="preserve">4 </w:t>
        </w:r>
        <w:r w:rsidRPr="004B1AE5">
          <w:rPr>
            <w:rStyle w:val="a3"/>
            <w:rFonts w:ascii="微软雅黑" w:eastAsia="微软雅黑" w:hAnsi="微软雅黑" w:hint="eastAsia"/>
            <w:noProof/>
          </w:rPr>
          <w:t>测试记录</w:t>
        </w:r>
        <w:r w:rsidRPr="004B1AE5">
          <w:rPr>
            <w:rFonts w:ascii="微软雅黑" w:eastAsia="微软雅黑" w:hAnsi="微软雅黑"/>
            <w:noProof/>
            <w:webHidden/>
          </w:rPr>
          <w:tab/>
        </w:r>
        <w:r w:rsidRPr="004B1AE5">
          <w:rPr>
            <w:rFonts w:ascii="微软雅黑" w:eastAsia="微软雅黑" w:hAnsi="微软雅黑"/>
            <w:noProof/>
            <w:webHidden/>
          </w:rPr>
          <w:fldChar w:fldCharType="begin"/>
        </w:r>
        <w:r w:rsidRPr="004B1AE5">
          <w:rPr>
            <w:rFonts w:ascii="微软雅黑" w:eastAsia="微软雅黑" w:hAnsi="微软雅黑"/>
            <w:noProof/>
            <w:webHidden/>
          </w:rPr>
          <w:instrText xml:space="preserve"> PAGEREF _Toc310868412 \h </w:instrText>
        </w:r>
        <w:r w:rsidRPr="004B1AE5">
          <w:rPr>
            <w:rFonts w:ascii="微软雅黑" w:eastAsia="微软雅黑" w:hAnsi="微软雅黑"/>
            <w:noProof/>
            <w:webHidden/>
          </w:rPr>
        </w:r>
        <w:r w:rsidRPr="004B1AE5">
          <w:rPr>
            <w:rFonts w:ascii="微软雅黑" w:eastAsia="微软雅黑" w:hAnsi="微软雅黑"/>
            <w:noProof/>
            <w:webHidden/>
          </w:rPr>
          <w:fldChar w:fldCharType="separate"/>
        </w:r>
        <w:r w:rsidRPr="004B1AE5">
          <w:rPr>
            <w:rFonts w:ascii="微软雅黑" w:eastAsia="微软雅黑" w:hAnsi="微软雅黑"/>
            <w:noProof/>
            <w:webHidden/>
          </w:rPr>
          <w:t>96</w:t>
        </w:r>
        <w:r w:rsidRPr="004B1AE5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CA00DC" w:rsidRPr="00583459" w:rsidRDefault="00CA00DC" w:rsidP="00CA00DC">
      <w:pPr>
        <w:rPr>
          <w:rFonts w:ascii="微软雅黑" w:eastAsia="微软雅黑" w:hAnsi="微软雅黑"/>
        </w:rPr>
      </w:pPr>
      <w:r w:rsidRPr="004B1AE5">
        <w:rPr>
          <w:rFonts w:ascii="微软雅黑" w:eastAsia="微软雅黑" w:hAnsi="微软雅黑"/>
        </w:rPr>
        <w:fldChar w:fldCharType="end"/>
      </w:r>
      <w:r w:rsidRPr="00583459">
        <w:rPr>
          <w:rFonts w:ascii="微软雅黑" w:eastAsia="微软雅黑" w:hAnsi="微软雅黑"/>
        </w:rPr>
        <w:br w:type="page"/>
      </w:r>
    </w:p>
    <w:p w:rsidR="00CA00DC" w:rsidRPr="00583459" w:rsidRDefault="00CA00DC" w:rsidP="00CA00DC">
      <w:pPr>
        <w:pStyle w:val="1"/>
        <w:rPr>
          <w:rFonts w:ascii="微软雅黑" w:eastAsia="微软雅黑" w:hAnsi="微软雅黑"/>
        </w:rPr>
      </w:pPr>
      <w:bookmarkStart w:id="0" w:name="_Toc310868387"/>
      <w:r w:rsidRPr="00583459">
        <w:rPr>
          <w:rFonts w:ascii="微软雅黑" w:eastAsia="微软雅黑" w:hAnsi="微软雅黑" w:hint="eastAsia"/>
        </w:rPr>
        <w:lastRenderedPageBreak/>
        <w:t>1</w:t>
      </w:r>
      <w:r w:rsidR="008F0FFF">
        <w:rPr>
          <w:rFonts w:ascii="微软雅黑" w:eastAsia="微软雅黑" w:hAnsi="微软雅黑" w:hint="eastAsia"/>
        </w:rPr>
        <w:t xml:space="preserve"> </w:t>
      </w:r>
      <w:r w:rsidRPr="00583459">
        <w:rPr>
          <w:rFonts w:ascii="微软雅黑" w:eastAsia="微软雅黑" w:hAnsi="微软雅黑" w:hint="eastAsia"/>
        </w:rPr>
        <w:t>引言</w:t>
      </w:r>
      <w:bookmarkEnd w:id="0"/>
    </w:p>
    <w:p w:rsidR="00CA00DC" w:rsidRPr="00583459" w:rsidRDefault="00CA00DC" w:rsidP="005E1926">
      <w:pPr>
        <w:pStyle w:val="2"/>
      </w:pPr>
      <w:bookmarkStart w:id="1" w:name="_Toc310868388"/>
      <w:r w:rsidRPr="00583459">
        <w:rPr>
          <w:rFonts w:hint="eastAsia"/>
        </w:rPr>
        <w:t>1.1</w:t>
      </w:r>
      <w:r w:rsidR="00D346A0">
        <w:rPr>
          <w:rFonts w:hint="eastAsia"/>
        </w:rPr>
        <w:t xml:space="preserve"> </w:t>
      </w:r>
      <w:r w:rsidRPr="00583459">
        <w:rPr>
          <w:rFonts w:hint="eastAsia"/>
        </w:rPr>
        <w:t>文档标识</w:t>
      </w:r>
      <w:bookmarkEnd w:id="1"/>
    </w:p>
    <w:p w:rsidR="00CA00DC" w:rsidRDefault="00CA00DC" w:rsidP="00CA00D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24912FFEB14541C99FFB8B9CC6D2BB2F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Content>
          <w:r w:rsidR="00F46389">
            <w:rPr>
              <w:rFonts w:ascii="微软雅黑" w:eastAsia="微软雅黑" w:hAnsi="微软雅黑" w:hint="eastAsia"/>
            </w:rPr>
            <w:t>软件测试报告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CA00DC" w:rsidRDefault="00CA00DC" w:rsidP="00CA00D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24912FFEB14541C99FFB8B9CC6D2BB2F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Content>
          <w:r w:rsidR="00F46389">
            <w:rPr>
              <w:rFonts w:ascii="微软雅黑" w:eastAsia="微软雅黑" w:hAnsi="微软雅黑" w:hint="eastAsia"/>
            </w:rPr>
            <w:t>Software Testing Report（STR）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CA00DC" w:rsidRDefault="00CA00DC" w:rsidP="00CA00D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24912FFEB14541C99FFB8B9CC6D2BB2F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Content>
          <w:r>
            <w:rPr>
              <w:rFonts w:ascii="微软雅黑" w:eastAsia="微软雅黑" w:hAnsi="微软雅黑" w:hint="eastAsia"/>
            </w:rPr>
            <w:t>0.1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CA00DC" w:rsidRDefault="00CA00DC" w:rsidP="00CA00D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文档编号：“SSM-ZTE-AndroidUI-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3FB44FE17EDC448BB935E4FE271A6C58"/>
          </w:placeholder>
        </w:sdtPr>
        <w:sdtContent>
          <w:r w:rsidR="00F46389">
            <w:rPr>
              <w:rFonts w:ascii="微软雅黑" w:eastAsia="微软雅黑" w:hAnsi="微软雅黑" w:hint="eastAsia"/>
            </w:rPr>
            <w:t>STR</w:t>
          </w:r>
          <w:r>
            <w:rPr>
              <w:rFonts w:ascii="微软雅黑" w:eastAsia="微软雅黑" w:hAnsi="微软雅黑" w:hint="eastAsia"/>
            </w:rPr>
            <w:t>-0.1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CA00DC" w:rsidRPr="00583459" w:rsidRDefault="00CA00DC" w:rsidP="005E1926">
      <w:pPr>
        <w:pStyle w:val="2"/>
      </w:pPr>
      <w:bookmarkStart w:id="2" w:name="_Toc310868389"/>
      <w:r w:rsidRPr="00583459">
        <w:rPr>
          <w:rFonts w:hint="eastAsia"/>
        </w:rPr>
        <w:t>1.2</w:t>
      </w:r>
      <w:r w:rsidR="00D346A0">
        <w:rPr>
          <w:rFonts w:hint="eastAsia"/>
        </w:rPr>
        <w:t xml:space="preserve"> </w:t>
      </w:r>
      <w:r w:rsidRPr="00583459">
        <w:rPr>
          <w:rFonts w:hint="eastAsia"/>
        </w:rPr>
        <w:t>项目概述</w:t>
      </w:r>
      <w:bookmarkEnd w:id="2"/>
    </w:p>
    <w:p w:rsidR="00CA00DC" w:rsidRPr="008E6B81" w:rsidRDefault="00CA00DC" w:rsidP="00CA00DC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本文档适用于“</w:t>
      </w:r>
      <w:r w:rsidRPr="0022495E">
        <w:rPr>
          <w:rFonts w:ascii="微软雅黑" w:eastAsia="微软雅黑" w:hAnsi="微软雅黑" w:hint="eastAsia"/>
        </w:rPr>
        <w:t>中兴</w:t>
      </w:r>
      <w:r w:rsidRPr="0022495E">
        <w:rPr>
          <w:rFonts w:ascii="微软雅黑" w:eastAsia="微软雅黑" w:hAnsi="微软雅黑"/>
        </w:rPr>
        <w:t>Android</w:t>
      </w:r>
      <w:r w:rsidRPr="0022495E">
        <w:rPr>
          <w:rFonts w:ascii="微软雅黑" w:eastAsia="微软雅黑" w:hAnsi="微软雅黑" w:hint="eastAsia"/>
        </w:rPr>
        <w:t>系统界面软件设计与开发</w:t>
      </w:r>
      <w:r w:rsidRPr="008E6B81">
        <w:rPr>
          <w:rFonts w:ascii="微软雅黑" w:eastAsia="微软雅黑" w:hAnsi="微软雅黑" w:hint="eastAsia"/>
        </w:rPr>
        <w:t>”项目（以下简称“</w:t>
      </w:r>
      <w:r>
        <w:rPr>
          <w:rFonts w:ascii="微软雅黑" w:eastAsia="微软雅黑" w:hAnsi="微软雅黑"/>
        </w:rPr>
        <w:t>Android</w:t>
      </w:r>
      <w:r w:rsidRPr="008E6B81">
        <w:rPr>
          <w:rFonts w:ascii="微软雅黑" w:eastAsia="微软雅黑" w:hAnsi="微软雅黑"/>
        </w:rPr>
        <w:t>UI</w:t>
      </w:r>
      <w:r w:rsidRPr="008E6B81">
        <w:rPr>
          <w:rFonts w:ascii="微软雅黑" w:eastAsia="微软雅黑" w:hAnsi="微软雅黑" w:hint="eastAsia"/>
        </w:rPr>
        <w:t>项目”）的开发过程。</w:t>
      </w:r>
      <w:r>
        <w:rPr>
          <w:rFonts w:ascii="微软雅黑" w:eastAsia="微软雅黑" w:hAnsi="微软雅黑"/>
        </w:rPr>
        <w:t>Android</w:t>
      </w:r>
      <w:r w:rsidRPr="008E6B81">
        <w:rPr>
          <w:rFonts w:ascii="微软雅黑" w:eastAsia="微软雅黑" w:hAnsi="微软雅黑"/>
        </w:rPr>
        <w:t>UI</w:t>
      </w:r>
      <w:r w:rsidRPr="008E6B81">
        <w:rPr>
          <w:rFonts w:ascii="微软雅黑" w:eastAsia="微软雅黑" w:hAnsi="微软雅黑" w:hint="eastAsia"/>
        </w:rPr>
        <w:t>项目由中兴通讯股份有限公司（以下简称“中兴通讯”）提出，由西北工业大学－中兴通讯嵌入式系统联合开发实验室（以下简称“联合实验室”）负责实施，该项目标识号为“</w:t>
      </w:r>
      <w:r w:rsidRPr="008E6B81">
        <w:rPr>
          <w:rFonts w:ascii="微软雅黑" w:eastAsia="微软雅黑" w:hAnsi="微软雅黑"/>
        </w:rPr>
        <w:t>SSM-Z</w:t>
      </w:r>
      <w:r>
        <w:rPr>
          <w:rFonts w:ascii="微软雅黑" w:eastAsia="微软雅黑" w:hAnsi="微软雅黑" w:hint="eastAsia"/>
        </w:rPr>
        <w:t>TE</w:t>
      </w:r>
      <w:r w:rsidRPr="008E6B81"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/>
        </w:rPr>
        <w:t>Android</w:t>
      </w:r>
      <w:r w:rsidRPr="008E6B81">
        <w:rPr>
          <w:rFonts w:ascii="微软雅黑" w:eastAsia="微软雅黑" w:hAnsi="微软雅黑"/>
        </w:rPr>
        <w:t>UI</w:t>
      </w:r>
      <w:r w:rsidRPr="008E6B81">
        <w:rPr>
          <w:rFonts w:ascii="微软雅黑" w:eastAsia="微软雅黑" w:hAnsi="微软雅黑" w:hint="eastAsia"/>
        </w:rPr>
        <w:t>”，其软件产品版本号为</w:t>
      </w:r>
      <w:r>
        <w:rPr>
          <w:rFonts w:ascii="微软雅黑" w:eastAsia="微软雅黑" w:hAnsi="微软雅黑" w:hint="eastAsia"/>
        </w:rPr>
        <w:t>“</w:t>
      </w:r>
      <w:r w:rsidRPr="008E6B81">
        <w:rPr>
          <w:rFonts w:ascii="微软雅黑" w:eastAsia="微软雅黑" w:hAnsi="微软雅黑"/>
        </w:rPr>
        <w:t>1.0</w:t>
      </w:r>
      <w:r>
        <w:rPr>
          <w:rFonts w:ascii="微软雅黑" w:eastAsia="微软雅黑" w:hAnsi="微软雅黑"/>
        </w:rPr>
        <w:t>”</w:t>
      </w:r>
      <w:r w:rsidRPr="008E6B81">
        <w:rPr>
          <w:rFonts w:ascii="微软雅黑" w:eastAsia="微软雅黑" w:hAnsi="微软雅黑" w:hint="eastAsia"/>
        </w:rPr>
        <w:t>，包括</w:t>
      </w:r>
      <w:r>
        <w:rPr>
          <w:rFonts w:ascii="微软雅黑" w:eastAsia="微软雅黑" w:hAnsi="微软雅黑" w:hint="eastAsia"/>
        </w:rPr>
        <w:t>三</w:t>
      </w:r>
      <w:r w:rsidRPr="008E6B81">
        <w:rPr>
          <w:rFonts w:ascii="微软雅黑" w:eastAsia="微软雅黑" w:hAnsi="微软雅黑" w:hint="eastAsia"/>
        </w:rPr>
        <w:t>个内部版本，分别是</w:t>
      </w:r>
      <w:r w:rsidRPr="008E6B81">
        <w:rPr>
          <w:rFonts w:ascii="微软雅黑" w:eastAsia="微软雅黑" w:hAnsi="微软雅黑"/>
        </w:rPr>
        <w:t>0.1</w:t>
      </w:r>
      <w:r w:rsidRPr="008E6B81">
        <w:rPr>
          <w:rFonts w:ascii="微软雅黑" w:eastAsia="微软雅黑" w:hAnsi="微软雅黑" w:hint="eastAsia"/>
        </w:rPr>
        <w:t>版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0.2</w:t>
      </w:r>
      <w:r>
        <w:rPr>
          <w:rFonts w:ascii="微软雅黑" w:eastAsia="微软雅黑" w:hAnsi="微软雅黑" w:hint="eastAsia"/>
        </w:rPr>
        <w:t>版</w:t>
      </w:r>
      <w:r w:rsidRPr="008E6B81">
        <w:rPr>
          <w:rFonts w:ascii="微软雅黑" w:eastAsia="微软雅黑" w:hAnsi="微软雅黑" w:hint="eastAsia"/>
        </w:rPr>
        <w:t>和</w:t>
      </w:r>
      <w:r w:rsidRPr="008E6B81">
        <w:rPr>
          <w:rFonts w:ascii="微软雅黑" w:eastAsia="微软雅黑" w:hAnsi="微软雅黑"/>
        </w:rPr>
        <w:t>0.</w:t>
      </w:r>
      <w:r>
        <w:rPr>
          <w:rFonts w:ascii="微软雅黑" w:eastAsia="微软雅黑" w:hAnsi="微软雅黑"/>
        </w:rPr>
        <w:t>3</w:t>
      </w:r>
      <w:r w:rsidRPr="008E6B81">
        <w:rPr>
          <w:rFonts w:ascii="微软雅黑" w:eastAsia="微软雅黑" w:hAnsi="微软雅黑" w:hint="eastAsia"/>
        </w:rPr>
        <w:t>版。</w:t>
      </w:r>
    </w:p>
    <w:p w:rsidR="00CA00DC" w:rsidRPr="008E6B81" w:rsidRDefault="00CA00DC" w:rsidP="00CA00DC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项目内容为：</w:t>
      </w:r>
    </w:p>
    <w:p w:rsidR="00CA00DC" w:rsidRPr="008E6B81" w:rsidRDefault="00CA00DC" w:rsidP="00CA00D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/>
        </w:rPr>
        <w:t>Android 3.</w:t>
      </w:r>
      <w:r>
        <w:rPr>
          <w:rFonts w:ascii="微软雅黑" w:eastAsia="微软雅黑" w:hAnsi="微软雅黑" w:hint="eastAsia"/>
        </w:rPr>
        <w:t>2系统版本，</w:t>
      </w:r>
      <w:r w:rsidRPr="008E6B81">
        <w:rPr>
          <w:rFonts w:ascii="微软雅黑" w:eastAsia="微软雅黑" w:hAnsi="微软雅黑" w:hint="eastAsia"/>
        </w:rPr>
        <w:t>针对中兴通讯设计开发的</w:t>
      </w:r>
      <w:r>
        <w:rPr>
          <w:rFonts w:ascii="微软雅黑" w:eastAsia="微软雅黑" w:hAnsi="微软雅黑" w:hint="eastAsia"/>
        </w:rPr>
        <w:t>平板电脑</w:t>
      </w:r>
      <w:r w:rsidRPr="008E6B81">
        <w:rPr>
          <w:rFonts w:ascii="微软雅黑" w:eastAsia="微软雅黑" w:hAnsi="微软雅黑" w:hint="eastAsia"/>
        </w:rPr>
        <w:t>，联合实验室依据中兴通讯</w:t>
      </w:r>
      <w:r>
        <w:rPr>
          <w:rFonts w:ascii="微软雅黑" w:eastAsia="微软雅黑" w:hAnsi="微软雅黑" w:hint="eastAsia"/>
        </w:rPr>
        <w:t>提出</w:t>
      </w:r>
      <w:r w:rsidRPr="008E6B81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用户</w:t>
      </w:r>
      <w:r w:rsidRPr="008E6B81">
        <w:rPr>
          <w:rFonts w:ascii="微软雅黑" w:eastAsia="微软雅黑" w:hAnsi="微软雅黑" w:hint="eastAsia"/>
        </w:rPr>
        <w:t>需求</w:t>
      </w:r>
      <w:r>
        <w:rPr>
          <w:rFonts w:ascii="微软雅黑" w:eastAsia="微软雅黑" w:hAnsi="微软雅黑" w:hint="eastAsia"/>
        </w:rPr>
        <w:t>和设计的软件界面</w:t>
      </w:r>
      <w:r w:rsidRPr="008E6B81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深度定制</w:t>
      </w:r>
      <w:r>
        <w:rPr>
          <w:rFonts w:ascii="微软雅黑" w:eastAsia="微软雅黑" w:hAnsi="微软雅黑"/>
        </w:rPr>
        <w:t>Android</w:t>
      </w:r>
      <w:r>
        <w:rPr>
          <w:rFonts w:ascii="微软雅黑" w:eastAsia="微软雅黑" w:hAnsi="微软雅黑" w:hint="eastAsia"/>
        </w:rPr>
        <w:t>系统的人机界面及应用软件界面，</w:t>
      </w:r>
      <w:r w:rsidRPr="008E6B81">
        <w:rPr>
          <w:rFonts w:ascii="微软雅黑" w:eastAsia="微软雅黑" w:hAnsi="微软雅黑" w:hint="eastAsia"/>
        </w:rPr>
        <w:t>完成中兴</w:t>
      </w:r>
      <w:r w:rsidRPr="0022495E">
        <w:rPr>
          <w:rFonts w:ascii="微软雅黑" w:eastAsia="微软雅黑" w:hAnsi="微软雅黑"/>
        </w:rPr>
        <w:t>Android</w:t>
      </w:r>
      <w:r w:rsidRPr="0022495E">
        <w:rPr>
          <w:rFonts w:ascii="微软雅黑" w:eastAsia="微软雅黑" w:hAnsi="微软雅黑" w:hint="eastAsia"/>
        </w:rPr>
        <w:t>系统界面软件</w:t>
      </w:r>
      <w:r>
        <w:rPr>
          <w:rFonts w:ascii="微软雅黑" w:eastAsia="微软雅黑" w:hAnsi="微软雅黑" w:hint="eastAsia"/>
        </w:rPr>
        <w:t>的</w:t>
      </w:r>
      <w:r w:rsidRPr="0022495E">
        <w:rPr>
          <w:rFonts w:ascii="微软雅黑" w:eastAsia="微软雅黑" w:hAnsi="微软雅黑" w:hint="eastAsia"/>
        </w:rPr>
        <w:t>设计与开发</w:t>
      </w:r>
      <w:r w:rsidRPr="008E6B81">
        <w:rPr>
          <w:rFonts w:ascii="微软雅黑" w:eastAsia="微软雅黑" w:hAnsi="微软雅黑" w:hint="eastAsia"/>
        </w:rPr>
        <w:t>。</w:t>
      </w:r>
    </w:p>
    <w:p w:rsidR="00CA00DC" w:rsidRPr="00583459" w:rsidRDefault="00CA00DC" w:rsidP="005E1926">
      <w:pPr>
        <w:pStyle w:val="2"/>
      </w:pPr>
      <w:bookmarkStart w:id="3" w:name="_Toc310868390"/>
      <w:r w:rsidRPr="00583459">
        <w:rPr>
          <w:rFonts w:hint="eastAsia"/>
        </w:rPr>
        <w:t>1.3</w:t>
      </w:r>
      <w:r w:rsidR="00D346A0">
        <w:rPr>
          <w:rFonts w:hint="eastAsia"/>
        </w:rPr>
        <w:t xml:space="preserve"> </w:t>
      </w:r>
      <w:r w:rsidRPr="00583459">
        <w:rPr>
          <w:rFonts w:hint="eastAsia"/>
        </w:rPr>
        <w:t>文档概述</w:t>
      </w:r>
      <w:bookmarkEnd w:id="3"/>
    </w:p>
    <w:p w:rsidR="00CA00DC" w:rsidRPr="008E6B81" w:rsidRDefault="00CA00DC" w:rsidP="00F556D9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本文档依据</w:t>
      </w:r>
      <w:r>
        <w:rPr>
          <w:rFonts w:ascii="微软雅黑" w:eastAsia="微软雅黑" w:hAnsi="微软雅黑" w:hint="eastAsia"/>
        </w:rPr>
        <w:t>国家标准</w:t>
      </w:r>
      <w:hyperlink r:id="rId9" w:history="1">
        <w:r w:rsidRPr="00D338FA">
          <w:rPr>
            <w:rStyle w:val="a3"/>
            <w:rFonts w:ascii="微软雅黑" w:eastAsia="微软雅黑" w:hAnsi="微软雅黑" w:hint="eastAsia"/>
          </w:rPr>
          <w:t>《</w:t>
        </w:r>
        <w:r w:rsidRPr="00D338FA">
          <w:rPr>
            <w:rStyle w:val="a3"/>
            <w:rFonts w:ascii="微软雅黑" w:eastAsia="微软雅黑" w:hAnsi="微软雅黑"/>
          </w:rPr>
          <w:t>GB/T 8567-2006</w:t>
        </w:r>
        <w:r w:rsidRPr="00D338FA">
          <w:rPr>
            <w:rStyle w:val="a3"/>
            <w:rFonts w:ascii="微软雅黑" w:eastAsia="微软雅黑" w:hAnsi="微软雅黑" w:hint="eastAsia"/>
          </w:rPr>
          <w:t>计算机软件文档编制规范》</w:t>
        </w:r>
      </w:hyperlink>
      <w:r w:rsidRPr="008E6B81">
        <w:rPr>
          <w:rFonts w:ascii="微软雅黑" w:eastAsia="微软雅黑" w:hAnsi="微软雅黑" w:hint="eastAsia"/>
        </w:rPr>
        <w:t>制定</w:t>
      </w:r>
      <w:r>
        <w:rPr>
          <w:rFonts w:ascii="微软雅黑" w:eastAsia="微软雅黑" w:hAnsi="微软雅黑" w:hint="eastAsia"/>
        </w:rPr>
        <w:t>，</w:t>
      </w:r>
      <w:r w:rsidR="00F556D9">
        <w:rPr>
          <w:rFonts w:ascii="微软雅黑" w:eastAsia="微软雅黑" w:hAnsi="微软雅黑" w:hint="eastAsia"/>
        </w:rPr>
        <w:t>对</w:t>
      </w:r>
      <w:r w:rsidR="00F556D9" w:rsidRPr="00AD603E">
        <w:rPr>
          <w:rFonts w:ascii="微软雅黑" w:eastAsia="微软雅黑" w:hAnsi="微软雅黑" w:hint="eastAsia"/>
        </w:rPr>
        <w:t>各个功能模块编写</w:t>
      </w:r>
      <w:r w:rsidR="00F556D9">
        <w:rPr>
          <w:rFonts w:ascii="微软雅黑" w:eastAsia="微软雅黑" w:hAnsi="微软雅黑" w:hint="eastAsia"/>
        </w:rPr>
        <w:t>模块</w:t>
      </w:r>
      <w:r w:rsidR="00F556D9" w:rsidRPr="00AD603E">
        <w:rPr>
          <w:rFonts w:ascii="微软雅黑" w:eastAsia="微软雅黑" w:hAnsi="微软雅黑" w:hint="eastAsia"/>
        </w:rPr>
        <w:t>测试用例</w:t>
      </w:r>
      <w:r w:rsidR="00F556D9">
        <w:rPr>
          <w:rFonts w:ascii="微软雅黑" w:eastAsia="微软雅黑" w:hAnsi="微软雅黑" w:hint="eastAsia"/>
        </w:rPr>
        <w:t>，</w:t>
      </w:r>
      <w:r w:rsidR="00F556D9" w:rsidRPr="00AD603E">
        <w:rPr>
          <w:rFonts w:ascii="微软雅黑" w:eastAsia="微软雅黑" w:hAnsi="微软雅黑" w:hint="eastAsia"/>
        </w:rPr>
        <w:t>进行单元测试，对整套用户界面编写</w:t>
      </w:r>
      <w:r w:rsidR="00F556D9">
        <w:rPr>
          <w:rFonts w:ascii="微软雅黑" w:eastAsia="微软雅黑" w:hAnsi="微软雅黑" w:hint="eastAsia"/>
        </w:rPr>
        <w:t>集成</w:t>
      </w:r>
      <w:r w:rsidR="00F556D9" w:rsidRPr="00AD603E">
        <w:rPr>
          <w:rFonts w:ascii="微软雅黑" w:eastAsia="微软雅黑" w:hAnsi="微软雅黑" w:hint="eastAsia"/>
        </w:rPr>
        <w:t>测试用例</w:t>
      </w:r>
      <w:r w:rsidR="00F556D9">
        <w:rPr>
          <w:rFonts w:ascii="微软雅黑" w:eastAsia="微软雅黑" w:hAnsi="微软雅黑" w:hint="eastAsia"/>
        </w:rPr>
        <w:t>，</w:t>
      </w:r>
      <w:r w:rsidR="00F556D9" w:rsidRPr="00AD603E">
        <w:rPr>
          <w:rFonts w:ascii="微软雅黑" w:eastAsia="微软雅黑" w:hAnsi="微软雅黑" w:hint="eastAsia"/>
        </w:rPr>
        <w:t>进行集成测试。</w:t>
      </w:r>
      <w:r>
        <w:rPr>
          <w:rFonts w:ascii="微软雅黑" w:eastAsia="微软雅黑" w:hAnsi="微软雅黑" w:hint="eastAsia"/>
        </w:rPr>
        <w:lastRenderedPageBreak/>
        <w:t>属于技术文档，仅限于联合实验室和中兴通讯的项目相关人员</w:t>
      </w:r>
      <w:r w:rsidRPr="008E6B81">
        <w:rPr>
          <w:rFonts w:ascii="微软雅黑" w:eastAsia="微软雅黑" w:hAnsi="微软雅黑" w:hint="eastAsia"/>
        </w:rPr>
        <w:t>阅读。</w:t>
      </w:r>
    </w:p>
    <w:p w:rsidR="00CA00DC" w:rsidRPr="00583459" w:rsidRDefault="00CA00DC" w:rsidP="005E1926">
      <w:pPr>
        <w:pStyle w:val="2"/>
      </w:pPr>
      <w:bookmarkStart w:id="4" w:name="_Toc310868391"/>
      <w:r w:rsidRPr="00583459">
        <w:rPr>
          <w:rFonts w:hint="eastAsia"/>
        </w:rPr>
        <w:t>1.4</w:t>
      </w:r>
      <w:r w:rsidR="00D346A0">
        <w:rPr>
          <w:rFonts w:hint="eastAsia"/>
        </w:rPr>
        <w:t xml:space="preserve"> </w:t>
      </w:r>
      <w:r w:rsidRPr="00583459">
        <w:rPr>
          <w:rFonts w:hint="eastAsia"/>
        </w:rPr>
        <w:t>参考文档</w:t>
      </w:r>
      <w:bookmarkEnd w:id="4"/>
    </w:p>
    <w:p w:rsidR="00CA00DC" w:rsidRPr="008A05FE" w:rsidRDefault="00867D79" w:rsidP="00CA00DC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0" w:history="1">
        <w:r w:rsidR="00CA00DC" w:rsidRPr="00D338FA">
          <w:rPr>
            <w:rStyle w:val="a3"/>
            <w:rFonts w:ascii="微软雅黑" w:eastAsia="微软雅黑" w:hAnsi="微软雅黑" w:hint="eastAsia"/>
          </w:rPr>
          <w:t>《</w:t>
        </w:r>
        <w:r w:rsidR="00CA00DC" w:rsidRPr="00D338FA">
          <w:rPr>
            <w:rStyle w:val="a3"/>
            <w:rFonts w:ascii="微软雅黑" w:eastAsia="微软雅黑" w:hAnsi="微软雅黑"/>
          </w:rPr>
          <w:t>GB/T 8567-2006</w:t>
        </w:r>
        <w:r w:rsidR="00CA00DC" w:rsidRPr="00D338FA">
          <w:rPr>
            <w:rStyle w:val="a3"/>
            <w:rFonts w:ascii="微软雅黑" w:eastAsia="微软雅黑" w:hAnsi="微软雅黑" w:hint="eastAsia"/>
          </w:rPr>
          <w:t>计算机软件文档编制规范》</w:t>
        </w:r>
      </w:hyperlink>
      <w:r w:rsidR="00CA00DC">
        <w:rPr>
          <w:rFonts w:ascii="微软雅黑" w:eastAsia="微软雅黑" w:hAnsi="微软雅黑" w:hint="eastAsia"/>
        </w:rPr>
        <w:t>，国家标准</w:t>
      </w:r>
    </w:p>
    <w:p w:rsidR="00CA00DC" w:rsidRDefault="00867D79" w:rsidP="00CA00DC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1" w:history="1">
        <w:r w:rsidR="00CA00DC" w:rsidRPr="00D338FA">
          <w:rPr>
            <w:rStyle w:val="a3"/>
            <w:rFonts w:ascii="微软雅黑" w:eastAsia="微软雅黑" w:hAnsi="微软雅黑" w:hint="eastAsia"/>
          </w:rPr>
          <w:t>《高校合作项目要求说明书－中兴Android系统界面软件设计与开发（讨论稿）》，</w:t>
        </w:r>
      </w:hyperlink>
      <w:r w:rsidR="00CA00DC">
        <w:rPr>
          <w:rFonts w:ascii="微软雅黑" w:eastAsia="微软雅黑" w:hAnsi="微软雅黑" w:hint="eastAsia"/>
        </w:rPr>
        <w:t>中兴通讯提供</w:t>
      </w:r>
    </w:p>
    <w:p w:rsidR="00CA00DC" w:rsidRPr="00583459" w:rsidRDefault="00CA00DC" w:rsidP="00CA00DC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br w:type="page"/>
      </w:r>
    </w:p>
    <w:p w:rsidR="00CA00DC" w:rsidRPr="00583459" w:rsidRDefault="00CA00DC" w:rsidP="00345119">
      <w:pPr>
        <w:pStyle w:val="1"/>
        <w:rPr>
          <w:rFonts w:ascii="微软雅黑" w:eastAsia="微软雅黑" w:hAnsi="微软雅黑"/>
        </w:rPr>
      </w:pPr>
      <w:bookmarkStart w:id="5" w:name="_Toc310868392"/>
      <w:r w:rsidRPr="00583459">
        <w:rPr>
          <w:rFonts w:ascii="微软雅黑" w:eastAsia="微软雅黑" w:hAnsi="微软雅黑" w:hint="eastAsia"/>
        </w:rPr>
        <w:lastRenderedPageBreak/>
        <w:t>2</w:t>
      </w:r>
      <w:r w:rsidR="00A76400">
        <w:rPr>
          <w:rFonts w:ascii="微软雅黑" w:eastAsia="微软雅黑" w:hAnsi="微软雅黑" w:hint="eastAsia"/>
        </w:rPr>
        <w:t xml:space="preserve"> 测试结果概述</w:t>
      </w:r>
      <w:bookmarkEnd w:id="5"/>
    </w:p>
    <w:p w:rsidR="00CA00DC" w:rsidRPr="00583459" w:rsidRDefault="00CA00DC" w:rsidP="005E1926">
      <w:pPr>
        <w:pStyle w:val="2"/>
      </w:pPr>
      <w:bookmarkStart w:id="6" w:name="_Toc310868393"/>
      <w:r w:rsidRPr="00583459">
        <w:rPr>
          <w:rFonts w:hint="eastAsia"/>
        </w:rPr>
        <w:t>2.1</w:t>
      </w:r>
      <w:r w:rsidR="00A76400">
        <w:rPr>
          <w:rFonts w:hint="eastAsia"/>
        </w:rPr>
        <w:t xml:space="preserve"> 对被测试软件的总体评估</w:t>
      </w:r>
      <w:bookmarkEnd w:id="6"/>
    </w:p>
    <w:p w:rsidR="00CA00DC" w:rsidRPr="00583459" w:rsidRDefault="00C04D04" w:rsidP="00CA00D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被测试软件整体达到了需求中的功能，但性能有待进一步优化。</w:t>
      </w:r>
    </w:p>
    <w:p w:rsidR="00CA00DC" w:rsidRPr="00583459" w:rsidRDefault="00CA00DC" w:rsidP="005E1926">
      <w:pPr>
        <w:pStyle w:val="2"/>
      </w:pPr>
      <w:bookmarkStart w:id="7" w:name="_Toc310868394"/>
      <w:r w:rsidRPr="00583459">
        <w:rPr>
          <w:rFonts w:hint="eastAsia"/>
        </w:rPr>
        <w:t>2.</w:t>
      </w:r>
      <w:r w:rsidR="00A76400">
        <w:rPr>
          <w:rFonts w:hint="eastAsia"/>
        </w:rPr>
        <w:t>2 测试环境的影响</w:t>
      </w:r>
      <w:bookmarkEnd w:id="7"/>
    </w:p>
    <w:p w:rsidR="00CA00DC" w:rsidRPr="00583459" w:rsidRDefault="00CE4B5E" w:rsidP="00CA00D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由于本软件采用的3D效果较多，因此在硬件性能优良的硬件设备上的运行效果较好。</w:t>
      </w:r>
    </w:p>
    <w:p w:rsidR="003B0360" w:rsidRPr="00345119" w:rsidRDefault="00A76400" w:rsidP="003F7466">
      <w:pPr>
        <w:pStyle w:val="2"/>
      </w:pPr>
      <w:bookmarkStart w:id="8" w:name="_Toc310868395"/>
      <w:r>
        <w:rPr>
          <w:rFonts w:hint="eastAsia"/>
        </w:rPr>
        <w:t>2.3 改进建议</w:t>
      </w:r>
      <w:bookmarkEnd w:id="8"/>
    </w:p>
    <w:p w:rsidR="008767DE" w:rsidRDefault="00CE4B5E" w:rsidP="00CE4B5E">
      <w:pPr>
        <w:pStyle w:val="a4"/>
        <w:widowControl/>
        <w:numPr>
          <w:ilvl w:val="0"/>
          <w:numId w:val="67"/>
        </w:numPr>
        <w:ind w:firstLineChars="0"/>
        <w:jc w:val="left"/>
        <w:rPr>
          <w:rFonts w:ascii="微软雅黑" w:eastAsia="微软雅黑" w:hAnsi="微软雅黑"/>
        </w:rPr>
      </w:pPr>
      <w:r w:rsidRPr="00CE4B5E">
        <w:rPr>
          <w:rFonts w:ascii="微软雅黑" w:eastAsia="微软雅黑" w:hAnsi="微软雅黑" w:hint="eastAsia"/>
        </w:rPr>
        <w:t>进一步优化代码，</w:t>
      </w:r>
      <w:r>
        <w:rPr>
          <w:rFonts w:ascii="微软雅黑" w:eastAsia="微软雅黑" w:hAnsi="微软雅黑" w:hint="eastAsia"/>
        </w:rPr>
        <w:t>提升</w:t>
      </w:r>
      <w:r w:rsidRPr="00CE4B5E">
        <w:rPr>
          <w:rFonts w:ascii="微软雅黑" w:eastAsia="微软雅黑" w:hAnsi="微软雅黑" w:hint="eastAsia"/>
        </w:rPr>
        <w:t>性能</w:t>
      </w:r>
      <w:r>
        <w:rPr>
          <w:rFonts w:ascii="微软雅黑" w:eastAsia="微软雅黑" w:hAnsi="微软雅黑" w:hint="eastAsia"/>
        </w:rPr>
        <w:t>；</w:t>
      </w:r>
    </w:p>
    <w:p w:rsidR="00CE4B5E" w:rsidRDefault="002823B9" w:rsidP="00CE4B5E">
      <w:pPr>
        <w:pStyle w:val="a4"/>
        <w:widowControl/>
        <w:numPr>
          <w:ilvl w:val="0"/>
          <w:numId w:val="67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参照需求中的视频文件，使动画效果更加逼真；</w:t>
      </w:r>
    </w:p>
    <w:p w:rsidR="002823B9" w:rsidRDefault="002823B9" w:rsidP="00CE4B5E">
      <w:pPr>
        <w:pStyle w:val="a4"/>
        <w:widowControl/>
        <w:numPr>
          <w:ilvl w:val="0"/>
          <w:numId w:val="67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控制资源图片的大小。</w:t>
      </w:r>
    </w:p>
    <w:p w:rsidR="00F556D9" w:rsidRDefault="00F556D9" w:rsidP="00F556D9">
      <w:pPr>
        <w:widowControl/>
        <w:jc w:val="left"/>
        <w:rPr>
          <w:rFonts w:ascii="微软雅黑" w:eastAsia="微软雅黑" w:hAnsi="微软雅黑"/>
        </w:rPr>
      </w:pPr>
    </w:p>
    <w:p w:rsidR="00F556D9" w:rsidRDefault="00F556D9" w:rsidP="00F556D9">
      <w:pPr>
        <w:widowControl/>
        <w:jc w:val="left"/>
        <w:rPr>
          <w:rFonts w:ascii="微软雅黑" w:eastAsia="微软雅黑" w:hAnsi="微软雅黑"/>
        </w:rPr>
      </w:pPr>
    </w:p>
    <w:p w:rsidR="00F556D9" w:rsidRDefault="00F556D9" w:rsidP="00F556D9">
      <w:pPr>
        <w:widowControl/>
        <w:jc w:val="left"/>
        <w:rPr>
          <w:rFonts w:ascii="微软雅黑" w:eastAsia="微软雅黑" w:hAnsi="微软雅黑"/>
        </w:rPr>
      </w:pPr>
    </w:p>
    <w:p w:rsidR="00F556D9" w:rsidRPr="00F556D9" w:rsidRDefault="00F556D9" w:rsidP="00F556D9">
      <w:pPr>
        <w:widowControl/>
        <w:jc w:val="left"/>
        <w:rPr>
          <w:rFonts w:ascii="微软雅黑" w:eastAsia="微软雅黑" w:hAnsi="微软雅黑"/>
        </w:rPr>
      </w:pPr>
    </w:p>
    <w:p w:rsidR="00A76400" w:rsidRDefault="00A76400" w:rsidP="00A76400">
      <w:pPr>
        <w:pStyle w:val="1"/>
        <w:rPr>
          <w:rFonts w:ascii="微软雅黑" w:eastAsia="微软雅黑" w:hAnsi="微软雅黑"/>
        </w:rPr>
      </w:pPr>
      <w:bookmarkStart w:id="9" w:name="_Toc310868396"/>
      <w:r>
        <w:rPr>
          <w:rFonts w:ascii="微软雅黑" w:eastAsia="微软雅黑" w:hAnsi="微软雅黑" w:hint="eastAsia"/>
        </w:rPr>
        <w:lastRenderedPageBreak/>
        <w:t>3 详细的测试结果</w:t>
      </w:r>
      <w:bookmarkEnd w:id="9"/>
    </w:p>
    <w:p w:rsidR="00E22A43" w:rsidRPr="00BC6E43" w:rsidRDefault="00E22A43" w:rsidP="00106699">
      <w:pPr>
        <w:pStyle w:val="2"/>
      </w:pPr>
      <w:bookmarkStart w:id="10" w:name="_Toc308457332"/>
      <w:bookmarkStart w:id="11" w:name="_Toc310797472"/>
      <w:bookmarkStart w:id="12" w:name="_Toc310868397"/>
      <w:r>
        <w:rPr>
          <w:rFonts w:hint="eastAsia"/>
        </w:rPr>
        <w:t>3</w:t>
      </w:r>
      <w:r w:rsidRPr="00BC6E43">
        <w:rPr>
          <w:rFonts w:hint="eastAsia"/>
        </w:rPr>
        <w:t>.1 动态壁纸</w:t>
      </w:r>
      <w:bookmarkEnd w:id="10"/>
      <w:bookmarkEnd w:id="11"/>
      <w:bookmarkEnd w:id="12"/>
    </w:p>
    <w:p w:rsidR="00E22A43" w:rsidRPr="00BC6E43" w:rsidRDefault="00E22A43" w:rsidP="00E22A43">
      <w:pPr>
        <w:pStyle w:val="3"/>
        <w:rPr>
          <w:rFonts w:ascii="微软雅黑" w:hAnsi="微软雅黑"/>
        </w:rPr>
      </w:pPr>
      <w:bookmarkStart w:id="13" w:name="_Toc306818642"/>
      <w:bookmarkStart w:id="14" w:name="_Toc308457333"/>
      <w:bookmarkStart w:id="15" w:name="_Toc310797473"/>
      <w:bookmarkStart w:id="16" w:name="_Toc310868398"/>
      <w:r>
        <w:rPr>
          <w:rFonts w:ascii="微软雅黑" w:hAnsi="微软雅黑" w:hint="eastAsia"/>
        </w:rPr>
        <w:t>3</w:t>
      </w:r>
      <w:r w:rsidRPr="00BC6E43">
        <w:rPr>
          <w:rFonts w:ascii="微软雅黑" w:hAnsi="微软雅黑"/>
        </w:rPr>
        <w:t>.</w:t>
      </w:r>
      <w:bookmarkEnd w:id="13"/>
      <w:r w:rsidRPr="00BC6E43">
        <w:rPr>
          <w:rFonts w:ascii="微软雅黑" w:hAnsi="微软雅黑"/>
        </w:rPr>
        <w:t>1.1</w:t>
      </w:r>
      <w:r w:rsidR="00D346A0">
        <w:rPr>
          <w:rFonts w:ascii="微软雅黑" w:hAnsi="微软雅黑" w:hint="eastAsia"/>
        </w:rPr>
        <w:t xml:space="preserve"> </w:t>
      </w:r>
      <w:r w:rsidRPr="00BC6E43">
        <w:rPr>
          <w:rFonts w:ascii="微软雅黑" w:hAnsi="微软雅黑"/>
        </w:rPr>
        <w:t>星光漂移（B01）</w:t>
      </w:r>
      <w:bookmarkEnd w:id="14"/>
      <w:bookmarkEnd w:id="15"/>
      <w:bookmarkEnd w:id="16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E22A43" w:rsidRPr="00BC6E43" w:rsidTr="00867D79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 xml:space="preserve">表1  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MT_B01_1</w:t>
            </w:r>
          </w:p>
        </w:tc>
      </w:tr>
      <w:tr w:rsidR="00E22A43" w:rsidRPr="00BC6E43" w:rsidTr="00867D79">
        <w:trPr>
          <w:trHeight w:val="866"/>
        </w:trPr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01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_1</w:t>
            </w:r>
          </w:p>
        </w:tc>
        <w:tc>
          <w:tcPr>
            <w:tcW w:w="1134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1134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星光漂移</w:t>
            </w:r>
            <w:r w:rsidRPr="00BC6E43">
              <w:rPr>
                <w:rFonts w:ascii="微软雅黑" w:eastAsia="微软雅黑" w:hAnsi="微软雅黑" w:cs="Times New Roman"/>
                <w:szCs w:val="21"/>
              </w:rPr>
              <w:t>（B01）</w:t>
            </w:r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沈宇</w:t>
            </w:r>
            <w:proofErr w:type="gramEnd"/>
          </w:p>
        </w:tc>
        <w:tc>
          <w:tcPr>
            <w:tcW w:w="1134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1134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1134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锁屏动态桌面显示</w:t>
            </w:r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设置动态壁纸为“星光漂移”壁纸</w:t>
            </w:r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系统启动锁屏应用以后动态桌面显示“星光漂移”效果</w:t>
            </w:r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按压平板电脑上的锁屏按钮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观察动态桌面效果</w:t>
            </w:r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动态桌面显示“星光漂移”效果</w:t>
            </w:r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动态桌面显示“星光漂移”效果</w:t>
            </w:r>
          </w:p>
        </w:tc>
      </w:tr>
    </w:tbl>
    <w:p w:rsidR="00E22A43" w:rsidRPr="00BC6E43" w:rsidRDefault="00E22A43" w:rsidP="00E22A43">
      <w:pPr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E22A43" w:rsidRPr="00BC6E43" w:rsidTr="00867D79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lastRenderedPageBreak/>
              <w:br w:type="page"/>
            </w:r>
            <w:r w:rsidRPr="00BC6E43">
              <w:rPr>
                <w:rFonts w:ascii="微软雅黑" w:eastAsia="微软雅黑" w:hAnsi="微软雅黑" w:hint="eastAsia"/>
              </w:rPr>
              <w:t xml:space="preserve">表2  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MT_B01_2</w:t>
            </w:r>
          </w:p>
        </w:tc>
      </w:tr>
      <w:tr w:rsidR="00E22A43" w:rsidRPr="00BC6E43" w:rsidTr="00867D79">
        <w:trPr>
          <w:trHeight w:val="866"/>
        </w:trPr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01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_2</w:t>
            </w:r>
          </w:p>
        </w:tc>
        <w:tc>
          <w:tcPr>
            <w:tcW w:w="1134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1134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星光漂移</w:t>
            </w:r>
            <w:r w:rsidRPr="00BC6E43">
              <w:rPr>
                <w:rFonts w:ascii="微软雅黑" w:eastAsia="微软雅黑" w:hAnsi="微软雅黑" w:cs="Times New Roman"/>
                <w:szCs w:val="21"/>
              </w:rPr>
              <w:t>（B01）</w:t>
            </w:r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沈宇</w:t>
            </w:r>
            <w:proofErr w:type="gramEnd"/>
          </w:p>
        </w:tc>
        <w:tc>
          <w:tcPr>
            <w:tcW w:w="1134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1134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1134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背景置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灰显示</w:t>
            </w:r>
            <w:proofErr w:type="gramEnd"/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设置动态壁纸为“星光漂移”壁纸</w:t>
            </w:r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在调出Menu菜单时作为背景置</w:t>
            </w:r>
            <w:proofErr w:type="gramStart"/>
            <w:r w:rsidRPr="00BC6E43">
              <w:rPr>
                <w:rFonts w:ascii="微软雅黑" w:eastAsia="微软雅黑" w:hAnsi="微软雅黑" w:cs="Times New Roman"/>
              </w:rPr>
              <w:t>灰显示</w:t>
            </w:r>
            <w:proofErr w:type="gramEnd"/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调出Menu菜单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观察桌面背景变化</w:t>
            </w:r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背景置灰</w:t>
            </w:r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背景置灰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E22A43" w:rsidRPr="00BC6E43" w:rsidTr="00867D79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lastRenderedPageBreak/>
              <w:br w:type="page"/>
            </w:r>
            <w:r w:rsidRPr="00BC6E43">
              <w:rPr>
                <w:rFonts w:ascii="微软雅黑" w:eastAsia="微软雅黑" w:hAnsi="微软雅黑" w:hint="eastAsia"/>
              </w:rPr>
              <w:t xml:space="preserve">表3  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MT_B01_3</w:t>
            </w:r>
          </w:p>
        </w:tc>
      </w:tr>
      <w:tr w:rsidR="00E22A43" w:rsidRPr="00BC6E43" w:rsidTr="00867D79">
        <w:trPr>
          <w:trHeight w:val="866"/>
        </w:trPr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01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_3</w:t>
            </w:r>
          </w:p>
        </w:tc>
        <w:tc>
          <w:tcPr>
            <w:tcW w:w="1134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1134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星光漂移</w:t>
            </w:r>
            <w:r w:rsidRPr="00BC6E43">
              <w:rPr>
                <w:rFonts w:ascii="微软雅黑" w:eastAsia="微软雅黑" w:hAnsi="微软雅黑" w:cs="Times New Roman"/>
                <w:szCs w:val="21"/>
              </w:rPr>
              <w:t>（B01）</w:t>
            </w:r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沈宇</w:t>
            </w:r>
            <w:proofErr w:type="gramEnd"/>
          </w:p>
        </w:tc>
        <w:tc>
          <w:tcPr>
            <w:tcW w:w="1134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1134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1134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背景置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灰显示</w:t>
            </w:r>
            <w:proofErr w:type="gramEnd"/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设置动态壁纸为“星光漂移”壁纸</w:t>
            </w:r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在调出Edit设置时作为背景置</w:t>
            </w:r>
            <w:proofErr w:type="gramStart"/>
            <w:r w:rsidRPr="00BC6E43">
              <w:rPr>
                <w:rFonts w:ascii="微软雅黑" w:eastAsia="微软雅黑" w:hAnsi="微软雅黑" w:cs="Times New Roman"/>
              </w:rPr>
              <w:t>灰显示</w:t>
            </w:r>
            <w:proofErr w:type="gramEnd"/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调出</w:t>
            </w:r>
            <w:r w:rsidRPr="00BC6E43">
              <w:rPr>
                <w:rFonts w:ascii="微软雅黑" w:eastAsia="微软雅黑" w:hAnsi="微软雅黑" w:cs="Times New Roman"/>
              </w:rPr>
              <w:t>Edit设置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观察桌面背景变化</w:t>
            </w:r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背景置灰</w:t>
            </w:r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背景置灰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E22A43" w:rsidRPr="00BC6E43" w:rsidRDefault="00E22A43" w:rsidP="00E22A43">
      <w:pPr>
        <w:pStyle w:val="3"/>
        <w:rPr>
          <w:rFonts w:ascii="微软雅黑" w:hAnsi="微软雅黑"/>
        </w:rPr>
      </w:pPr>
      <w:bookmarkStart w:id="17" w:name="_Toc308457334"/>
      <w:bookmarkStart w:id="18" w:name="_Toc310797474"/>
      <w:bookmarkStart w:id="19" w:name="_Toc310868399"/>
      <w:r>
        <w:rPr>
          <w:rFonts w:ascii="微软雅黑" w:hAnsi="微软雅黑" w:hint="eastAsia"/>
        </w:rPr>
        <w:lastRenderedPageBreak/>
        <w:t>3</w:t>
      </w:r>
      <w:r w:rsidRPr="00BC6E43">
        <w:rPr>
          <w:rFonts w:ascii="微软雅黑" w:hAnsi="微软雅黑"/>
        </w:rPr>
        <w:t>.</w:t>
      </w:r>
      <w:r w:rsidRPr="00BC6E43">
        <w:rPr>
          <w:rFonts w:ascii="微软雅黑" w:hAnsi="微软雅黑" w:hint="eastAsia"/>
        </w:rPr>
        <w:t>1.2</w:t>
      </w:r>
      <w:r w:rsidR="00D346A0">
        <w:rPr>
          <w:rFonts w:ascii="微软雅黑" w:hAnsi="微软雅黑" w:hint="eastAsia"/>
        </w:rPr>
        <w:t xml:space="preserve"> </w:t>
      </w:r>
      <w:r w:rsidRPr="00BC6E43">
        <w:rPr>
          <w:rFonts w:ascii="微软雅黑" w:hAnsi="微软雅黑"/>
        </w:rPr>
        <w:t>实时时间天气（B02）</w:t>
      </w:r>
      <w:bookmarkEnd w:id="17"/>
      <w:bookmarkEnd w:id="18"/>
      <w:bookmarkEnd w:id="19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E22A43" w:rsidRPr="00BC6E43" w:rsidTr="00867D79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br w:type="page"/>
            </w:r>
            <w:r w:rsidRPr="00BC6E43">
              <w:rPr>
                <w:rFonts w:ascii="微软雅黑" w:eastAsia="微软雅黑" w:hAnsi="微软雅黑"/>
              </w:rPr>
              <w:br w:type="page"/>
            </w:r>
            <w:r w:rsidRPr="00BC6E43">
              <w:rPr>
                <w:rFonts w:ascii="微软雅黑" w:eastAsia="微软雅黑" w:hAnsi="微软雅黑" w:hint="eastAsia"/>
              </w:rPr>
              <w:t xml:space="preserve">表4  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MT_B02_1</w:t>
            </w:r>
          </w:p>
        </w:tc>
      </w:tr>
      <w:tr w:rsidR="00E22A43" w:rsidRPr="00BC6E43" w:rsidTr="00867D79">
        <w:trPr>
          <w:trHeight w:val="866"/>
        </w:trPr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2_1</w:t>
            </w:r>
          </w:p>
        </w:tc>
        <w:tc>
          <w:tcPr>
            <w:tcW w:w="1134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张翔、迟建涛</w:t>
            </w:r>
          </w:p>
        </w:tc>
        <w:tc>
          <w:tcPr>
            <w:tcW w:w="1134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cs="Times New Roman"/>
                <w:szCs w:val="21"/>
              </w:rPr>
              <w:t>实时时间天气（B02）</w:t>
            </w:r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沈宇</w:t>
            </w:r>
            <w:proofErr w:type="gramEnd"/>
          </w:p>
        </w:tc>
        <w:tc>
          <w:tcPr>
            <w:tcW w:w="1134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1134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1134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锁屏动态桌面显示</w:t>
            </w:r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设置动态壁纸为“实时时间天气”壁纸</w:t>
            </w:r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hint="eastAsia"/>
              </w:rPr>
              <w:t>系统启动锁屏应用以后动态桌面显示“实时时间天气”效果</w:t>
            </w:r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按压平板电脑上的锁屏按钮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观察动态桌面效果</w:t>
            </w:r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动态桌面显示“星光漂移”效果</w:t>
            </w:r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E22A43" w:rsidRPr="00BC6E43" w:rsidTr="00867D79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br w:type="page"/>
            </w:r>
            <w:r w:rsidRPr="00BC6E43">
              <w:rPr>
                <w:rFonts w:ascii="微软雅黑" w:eastAsia="微软雅黑" w:hAnsi="微软雅黑"/>
              </w:rPr>
              <w:br w:type="page"/>
            </w:r>
            <w:r w:rsidRPr="00BC6E43">
              <w:rPr>
                <w:rFonts w:ascii="微软雅黑" w:eastAsia="微软雅黑" w:hAnsi="微软雅黑" w:hint="eastAsia"/>
              </w:rPr>
              <w:t xml:space="preserve">表5  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MT_B02_2</w:t>
            </w:r>
          </w:p>
        </w:tc>
      </w:tr>
      <w:tr w:rsidR="00E22A43" w:rsidRPr="00BC6E43" w:rsidTr="00867D79">
        <w:trPr>
          <w:trHeight w:val="866"/>
        </w:trPr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2_2</w:t>
            </w:r>
          </w:p>
        </w:tc>
        <w:tc>
          <w:tcPr>
            <w:tcW w:w="1134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张翔、迟建涛</w:t>
            </w:r>
          </w:p>
        </w:tc>
        <w:tc>
          <w:tcPr>
            <w:tcW w:w="1134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cs="Times New Roman"/>
                <w:szCs w:val="21"/>
              </w:rPr>
              <w:t>实时时间天气（B02）</w:t>
            </w:r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沈宇</w:t>
            </w:r>
            <w:proofErr w:type="gramEnd"/>
          </w:p>
        </w:tc>
        <w:tc>
          <w:tcPr>
            <w:tcW w:w="1134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1134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1134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背景置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灰显示</w:t>
            </w:r>
            <w:proofErr w:type="gramEnd"/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设置动态壁纸为“实时时间天气”壁纸</w:t>
            </w:r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在调出Menu菜单时作为背景置</w:t>
            </w:r>
            <w:proofErr w:type="gramStart"/>
            <w:r w:rsidRPr="00BC6E43">
              <w:rPr>
                <w:rFonts w:ascii="微软雅黑" w:eastAsia="微软雅黑" w:hAnsi="微软雅黑" w:cs="Times New Roman"/>
              </w:rPr>
              <w:t>灰显示</w:t>
            </w:r>
            <w:proofErr w:type="gramEnd"/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调出Menu菜单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观察桌面背景变化</w:t>
            </w:r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背景置灰</w:t>
            </w:r>
          </w:p>
        </w:tc>
      </w:tr>
      <w:tr w:rsidR="00E22A43" w:rsidRPr="00BC6E43" w:rsidTr="00867D79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表6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</w:t>
      </w:r>
      <w:r w:rsidRPr="00BC6E43">
        <w:rPr>
          <w:rFonts w:ascii="微软雅黑" w:eastAsia="微软雅黑" w:hAnsi="微软雅黑"/>
          <w:szCs w:val="21"/>
        </w:rPr>
        <w:t>0</w:t>
      </w:r>
      <w:r w:rsidRPr="00BC6E43">
        <w:rPr>
          <w:rFonts w:ascii="微软雅黑" w:eastAsia="微软雅黑" w:hAnsi="微软雅黑" w:hint="eastAsia"/>
          <w:szCs w:val="21"/>
        </w:rPr>
        <w:t>2_3</w:t>
      </w:r>
    </w:p>
    <w:tbl>
      <w:tblPr>
        <w:tblpPr w:leftFromText="180" w:rightFromText="180" w:vertAnchor="page" w:horzAnchor="margin" w:tblpY="2188"/>
        <w:tblW w:w="51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1418"/>
        <w:gridCol w:w="1277"/>
        <w:gridCol w:w="4961"/>
      </w:tblGrid>
      <w:tr w:rsidR="00E22A43" w:rsidRPr="00BC6E43" w:rsidTr="00867D79">
        <w:trPr>
          <w:trHeight w:val="454"/>
        </w:trPr>
        <w:tc>
          <w:tcPr>
            <w:tcW w:w="6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1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2_3</w:t>
            </w:r>
          </w:p>
        </w:tc>
        <w:tc>
          <w:tcPr>
            <w:tcW w:w="7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1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张翔、迟建涛</w:t>
            </w:r>
          </w:p>
        </w:tc>
        <w:tc>
          <w:tcPr>
            <w:tcW w:w="7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BC6E43">
              <w:rPr>
                <w:rFonts w:ascii="微软雅黑" w:eastAsia="微软雅黑" w:hAnsi="微软雅黑" w:cs="Times New Roman"/>
                <w:szCs w:val="21"/>
              </w:rPr>
              <w:t>实时时间天气（B02）</w:t>
            </w:r>
          </w:p>
        </w:tc>
      </w:tr>
      <w:tr w:rsidR="00E22A43" w:rsidRPr="00BC6E43" w:rsidTr="00867D79">
        <w:trPr>
          <w:trHeight w:val="454"/>
        </w:trPr>
        <w:tc>
          <w:tcPr>
            <w:tcW w:w="62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沈宇</w:t>
            </w:r>
            <w:proofErr w:type="gramEnd"/>
          </w:p>
        </w:tc>
        <w:tc>
          <w:tcPr>
            <w:tcW w:w="7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2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7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2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7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E22A43" w:rsidRPr="00BC6E43" w:rsidTr="00867D79">
        <w:trPr>
          <w:trHeight w:val="454"/>
        </w:trPr>
        <w:tc>
          <w:tcPr>
            <w:tcW w:w="62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72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hint="eastAsia"/>
              </w:rPr>
              <w:t>背景置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灰显示</w:t>
            </w:r>
            <w:proofErr w:type="gramEnd"/>
          </w:p>
        </w:tc>
      </w:tr>
      <w:tr w:rsidR="00E22A43" w:rsidRPr="00BC6E43" w:rsidTr="00867D79">
        <w:trPr>
          <w:trHeight w:val="454"/>
        </w:trPr>
        <w:tc>
          <w:tcPr>
            <w:tcW w:w="62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72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设置动态壁纸为“实时时间天气”壁纸</w:t>
            </w:r>
          </w:p>
        </w:tc>
      </w:tr>
      <w:tr w:rsidR="00E22A43" w:rsidRPr="00BC6E43" w:rsidTr="00867D79">
        <w:trPr>
          <w:trHeight w:val="674"/>
        </w:trPr>
        <w:tc>
          <w:tcPr>
            <w:tcW w:w="62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72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cs="Times New Roman"/>
              </w:rPr>
              <w:t>在调出Edit设置时作为背景置</w:t>
            </w:r>
            <w:proofErr w:type="gramStart"/>
            <w:r w:rsidRPr="00BC6E43">
              <w:rPr>
                <w:rFonts w:ascii="微软雅黑" w:eastAsia="微软雅黑" w:hAnsi="微软雅黑" w:cs="Times New Roman"/>
              </w:rPr>
              <w:t>灰显示</w:t>
            </w:r>
            <w:proofErr w:type="gramEnd"/>
          </w:p>
        </w:tc>
      </w:tr>
      <w:tr w:rsidR="00E22A43" w:rsidRPr="00BC6E43" w:rsidTr="00867D79">
        <w:trPr>
          <w:trHeight w:val="1137"/>
        </w:trPr>
        <w:tc>
          <w:tcPr>
            <w:tcW w:w="62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7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调出Edit设置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观察桌面背景变化</w:t>
            </w:r>
          </w:p>
        </w:tc>
      </w:tr>
      <w:tr w:rsidR="00E22A43" w:rsidRPr="00BC6E43" w:rsidTr="00867D79">
        <w:trPr>
          <w:trHeight w:val="588"/>
        </w:trPr>
        <w:tc>
          <w:tcPr>
            <w:tcW w:w="628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72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背景置灰</w:t>
            </w:r>
          </w:p>
        </w:tc>
      </w:tr>
      <w:tr w:rsidR="00E22A43" w:rsidRPr="00BC6E43" w:rsidTr="00867D79">
        <w:trPr>
          <w:trHeight w:val="654"/>
        </w:trPr>
        <w:tc>
          <w:tcPr>
            <w:tcW w:w="628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72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  <w:r w:rsidRPr="00BC6E43">
        <w:rPr>
          <w:rFonts w:ascii="微软雅黑" w:eastAsia="微软雅黑" w:hAnsi="微软雅黑" w:hint="eastAsia"/>
        </w:rPr>
        <w:lastRenderedPageBreak/>
        <w:t xml:space="preserve">表7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</w:t>
      </w:r>
      <w:r w:rsidRPr="00BC6E43">
        <w:rPr>
          <w:rFonts w:ascii="微软雅黑" w:eastAsia="微软雅黑" w:hAnsi="微软雅黑"/>
          <w:szCs w:val="21"/>
        </w:rPr>
        <w:t>0</w:t>
      </w:r>
      <w:r w:rsidRPr="00BC6E43">
        <w:rPr>
          <w:rFonts w:ascii="微软雅黑" w:eastAsia="微软雅黑" w:hAnsi="微软雅黑" w:hint="eastAsia"/>
          <w:szCs w:val="21"/>
        </w:rPr>
        <w:t>2_4</w:t>
      </w:r>
    </w:p>
    <w:tbl>
      <w:tblPr>
        <w:tblpPr w:leftFromText="180" w:rightFromText="180" w:vertAnchor="page" w:horzAnchor="margin" w:tblpY="2188"/>
        <w:tblW w:w="51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417"/>
        <w:gridCol w:w="1277"/>
        <w:gridCol w:w="4961"/>
      </w:tblGrid>
      <w:tr w:rsidR="00E22A43" w:rsidRPr="00BC6E43" w:rsidTr="00867D79">
        <w:trPr>
          <w:trHeight w:val="454"/>
        </w:trPr>
        <w:tc>
          <w:tcPr>
            <w:tcW w:w="6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0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2_4</w:t>
            </w:r>
          </w:p>
        </w:tc>
        <w:tc>
          <w:tcPr>
            <w:tcW w:w="7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0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张翔、迟建涛</w:t>
            </w:r>
          </w:p>
        </w:tc>
        <w:tc>
          <w:tcPr>
            <w:tcW w:w="7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BC6E43">
              <w:rPr>
                <w:rFonts w:ascii="微软雅黑" w:eastAsia="微软雅黑" w:hAnsi="微软雅黑" w:cs="Times New Roman"/>
                <w:szCs w:val="21"/>
              </w:rPr>
              <w:t>实时时间天气（B02）</w:t>
            </w:r>
          </w:p>
        </w:tc>
      </w:tr>
      <w:tr w:rsidR="00E22A43" w:rsidRPr="00BC6E43" w:rsidTr="00867D79">
        <w:trPr>
          <w:trHeight w:val="454"/>
        </w:trPr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0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沈宇</w:t>
            </w:r>
            <w:proofErr w:type="gramEnd"/>
          </w:p>
        </w:tc>
        <w:tc>
          <w:tcPr>
            <w:tcW w:w="7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0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7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0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7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E22A43" w:rsidRPr="00BC6E43" w:rsidTr="00867D79">
        <w:trPr>
          <w:trHeight w:val="454"/>
        </w:trPr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71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hint="eastAsia"/>
              </w:rPr>
              <w:t>背景置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灰显示</w:t>
            </w:r>
            <w:proofErr w:type="gramEnd"/>
          </w:p>
        </w:tc>
      </w:tr>
      <w:tr w:rsidR="00E22A43" w:rsidRPr="00BC6E43" w:rsidTr="00867D79">
        <w:trPr>
          <w:trHeight w:val="454"/>
        </w:trPr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71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设置动态壁纸为“实时时间天气”壁纸</w:t>
            </w:r>
          </w:p>
        </w:tc>
      </w:tr>
      <w:tr w:rsidR="00E22A43" w:rsidRPr="00BC6E43" w:rsidTr="00867D79">
        <w:trPr>
          <w:trHeight w:val="674"/>
        </w:trPr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71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cs="Times New Roman"/>
              </w:rPr>
              <w:t>在调出Edit设置时作为背景置</w:t>
            </w:r>
            <w:proofErr w:type="gramStart"/>
            <w:r w:rsidRPr="00BC6E43">
              <w:rPr>
                <w:rFonts w:ascii="微软雅黑" w:eastAsia="微软雅黑" w:hAnsi="微软雅黑" w:cs="Times New Roman"/>
              </w:rPr>
              <w:t>灰显示</w:t>
            </w:r>
            <w:proofErr w:type="gramEnd"/>
          </w:p>
        </w:tc>
      </w:tr>
      <w:tr w:rsidR="00E22A43" w:rsidRPr="00BC6E43" w:rsidTr="00867D79">
        <w:trPr>
          <w:trHeight w:val="995"/>
        </w:trPr>
        <w:tc>
          <w:tcPr>
            <w:tcW w:w="62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7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E22A43">
            <w:pPr>
              <w:pStyle w:val="a4"/>
              <w:numPr>
                <w:ilvl w:val="0"/>
                <w:numId w:val="6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调出Edit设置</w:t>
            </w:r>
          </w:p>
          <w:p w:rsidR="00E22A43" w:rsidRPr="00BC6E43" w:rsidRDefault="00E22A43" w:rsidP="00E22A43">
            <w:pPr>
              <w:pStyle w:val="a4"/>
              <w:numPr>
                <w:ilvl w:val="0"/>
                <w:numId w:val="6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观察桌面背景变化</w:t>
            </w:r>
          </w:p>
        </w:tc>
      </w:tr>
      <w:tr w:rsidR="00E22A43" w:rsidRPr="00BC6E43" w:rsidTr="00867D79">
        <w:trPr>
          <w:trHeight w:val="730"/>
        </w:trPr>
        <w:tc>
          <w:tcPr>
            <w:tcW w:w="629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71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背景置灰</w:t>
            </w:r>
          </w:p>
        </w:tc>
      </w:tr>
      <w:tr w:rsidR="00E22A43" w:rsidRPr="00BC6E43" w:rsidTr="00867D79">
        <w:trPr>
          <w:trHeight w:val="698"/>
        </w:trPr>
        <w:tc>
          <w:tcPr>
            <w:tcW w:w="629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71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表8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</w:t>
      </w:r>
      <w:r w:rsidRPr="00BC6E43">
        <w:rPr>
          <w:rFonts w:ascii="微软雅黑" w:eastAsia="微软雅黑" w:hAnsi="微软雅黑"/>
          <w:szCs w:val="21"/>
        </w:rPr>
        <w:t>0</w:t>
      </w:r>
      <w:r w:rsidRPr="00BC6E43">
        <w:rPr>
          <w:rFonts w:ascii="微软雅黑" w:eastAsia="微软雅黑" w:hAnsi="微软雅黑" w:hint="eastAsia"/>
          <w:szCs w:val="21"/>
        </w:rPr>
        <w:t>2_5</w:t>
      </w:r>
    </w:p>
    <w:tbl>
      <w:tblPr>
        <w:tblpPr w:leftFromText="180" w:rightFromText="180" w:vertAnchor="page" w:horzAnchor="margin" w:tblpY="2188"/>
        <w:tblW w:w="51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417"/>
        <w:gridCol w:w="1277"/>
        <w:gridCol w:w="4961"/>
      </w:tblGrid>
      <w:tr w:rsidR="00E22A43" w:rsidRPr="00BC6E43" w:rsidTr="00867D79">
        <w:trPr>
          <w:trHeight w:val="454"/>
        </w:trPr>
        <w:tc>
          <w:tcPr>
            <w:tcW w:w="6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0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2_5</w:t>
            </w:r>
          </w:p>
        </w:tc>
        <w:tc>
          <w:tcPr>
            <w:tcW w:w="7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0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张翔、迟建涛</w:t>
            </w:r>
          </w:p>
        </w:tc>
        <w:tc>
          <w:tcPr>
            <w:tcW w:w="7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BC6E43">
              <w:rPr>
                <w:rFonts w:ascii="微软雅黑" w:eastAsia="微软雅黑" w:hAnsi="微软雅黑" w:cs="Times New Roman"/>
                <w:szCs w:val="21"/>
              </w:rPr>
              <w:t>实时时间天气（B02）</w:t>
            </w:r>
          </w:p>
        </w:tc>
      </w:tr>
      <w:tr w:rsidR="00E22A43" w:rsidRPr="00BC6E43" w:rsidTr="00867D79">
        <w:trPr>
          <w:trHeight w:val="454"/>
        </w:trPr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0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沈宇</w:t>
            </w:r>
            <w:proofErr w:type="gramEnd"/>
          </w:p>
        </w:tc>
        <w:tc>
          <w:tcPr>
            <w:tcW w:w="7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0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7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0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7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E22A43" w:rsidRPr="00BC6E43" w:rsidTr="00867D79">
        <w:trPr>
          <w:trHeight w:val="454"/>
        </w:trPr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71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 w:hint="eastAsia"/>
              </w:rPr>
              <w:t>启动默认天气时段效果，时间为“清晨”</w:t>
            </w:r>
          </w:p>
        </w:tc>
      </w:tr>
      <w:tr w:rsidR="00E22A43" w:rsidRPr="00BC6E43" w:rsidTr="00867D79">
        <w:trPr>
          <w:trHeight w:val="454"/>
        </w:trPr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71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22A43" w:rsidRPr="00BC6E43" w:rsidTr="00867D79">
        <w:trPr>
          <w:trHeight w:val="674"/>
        </w:trPr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71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启动时默认显示</w:t>
            </w:r>
            <w:r w:rsidRPr="00BC6E43">
              <w:rPr>
                <w:rFonts w:ascii="微软雅黑" w:eastAsia="微软雅黑" w:hAnsi="微软雅黑" w:cs="Times New Roman"/>
              </w:rPr>
              <w:t>“清晨”（05:00～08:00）</w:t>
            </w:r>
            <w:r w:rsidRPr="00BC6E43">
              <w:rPr>
                <w:rFonts w:ascii="微软雅黑" w:eastAsia="微软雅黑" w:hAnsi="微软雅黑" w:hint="eastAsia"/>
              </w:rPr>
              <w:t>时段西安晴天的动态效果</w:t>
            </w:r>
          </w:p>
        </w:tc>
      </w:tr>
      <w:tr w:rsidR="00E22A43" w:rsidRPr="00BC6E43" w:rsidTr="00867D79">
        <w:trPr>
          <w:trHeight w:val="1846"/>
        </w:trPr>
        <w:tc>
          <w:tcPr>
            <w:tcW w:w="62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7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将系统时间设置为清晨7:00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设置动态壁纸为“实时时间天气”壁纸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观察壁纸显示状态</w:t>
            </w:r>
          </w:p>
        </w:tc>
      </w:tr>
      <w:tr w:rsidR="00E22A43" w:rsidRPr="00BC6E43" w:rsidTr="00867D79">
        <w:trPr>
          <w:trHeight w:val="668"/>
        </w:trPr>
        <w:tc>
          <w:tcPr>
            <w:tcW w:w="629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71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壁纸显示“清晨”时段的西安晴天的动态效果</w:t>
            </w:r>
          </w:p>
        </w:tc>
      </w:tr>
      <w:tr w:rsidR="00E22A43" w:rsidRPr="00BC6E43" w:rsidTr="00867D79">
        <w:trPr>
          <w:trHeight w:val="706"/>
        </w:trPr>
        <w:tc>
          <w:tcPr>
            <w:tcW w:w="629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71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表9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</w:t>
      </w:r>
      <w:r w:rsidRPr="00BC6E43">
        <w:rPr>
          <w:rFonts w:ascii="微软雅黑" w:eastAsia="微软雅黑" w:hAnsi="微软雅黑"/>
          <w:szCs w:val="21"/>
        </w:rPr>
        <w:t>0</w:t>
      </w:r>
      <w:r w:rsidRPr="00BC6E43">
        <w:rPr>
          <w:rFonts w:ascii="微软雅黑" w:eastAsia="微软雅黑" w:hAnsi="微软雅黑" w:hint="eastAsia"/>
          <w:szCs w:val="21"/>
        </w:rPr>
        <w:t>2_6</w:t>
      </w:r>
    </w:p>
    <w:tbl>
      <w:tblPr>
        <w:tblpPr w:leftFromText="180" w:rightFromText="180" w:vertAnchor="page" w:horzAnchor="margin" w:tblpY="2188"/>
        <w:tblW w:w="51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417"/>
        <w:gridCol w:w="1135"/>
        <w:gridCol w:w="5103"/>
      </w:tblGrid>
      <w:tr w:rsidR="00E22A43" w:rsidRPr="00BC6E43" w:rsidTr="00867D79">
        <w:trPr>
          <w:trHeight w:val="454"/>
        </w:trPr>
        <w:tc>
          <w:tcPr>
            <w:tcW w:w="6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0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2_6</w:t>
            </w:r>
          </w:p>
        </w:tc>
        <w:tc>
          <w:tcPr>
            <w:tcW w:w="6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91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0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张翔、迟建涛</w:t>
            </w:r>
          </w:p>
        </w:tc>
        <w:tc>
          <w:tcPr>
            <w:tcW w:w="6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91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BC6E43">
              <w:rPr>
                <w:rFonts w:ascii="微软雅黑" w:eastAsia="微软雅黑" w:hAnsi="微软雅黑" w:cs="Times New Roman"/>
                <w:szCs w:val="21"/>
              </w:rPr>
              <w:t>实时时间天气（B02）</w:t>
            </w:r>
          </w:p>
        </w:tc>
      </w:tr>
      <w:tr w:rsidR="00E22A43" w:rsidRPr="00BC6E43" w:rsidTr="00867D79">
        <w:trPr>
          <w:trHeight w:val="454"/>
        </w:trPr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0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沈宇</w:t>
            </w:r>
            <w:proofErr w:type="gramEnd"/>
          </w:p>
        </w:tc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9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0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9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0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9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E22A43" w:rsidRPr="00BC6E43" w:rsidTr="00867D79">
        <w:trPr>
          <w:trHeight w:val="454"/>
        </w:trPr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71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 w:hint="eastAsia"/>
              </w:rPr>
              <w:t>启动默认天气时段效果，时间为“上午”</w:t>
            </w:r>
          </w:p>
        </w:tc>
      </w:tr>
      <w:tr w:rsidR="00E22A43" w:rsidRPr="00BC6E43" w:rsidTr="00867D79">
        <w:trPr>
          <w:trHeight w:val="454"/>
        </w:trPr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71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22A43" w:rsidRPr="00BC6E43" w:rsidTr="00867D79">
        <w:trPr>
          <w:trHeight w:val="674"/>
        </w:trPr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71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启动时默认显示</w:t>
            </w:r>
            <w:r w:rsidRPr="00BC6E43">
              <w:rPr>
                <w:rFonts w:ascii="微软雅黑" w:eastAsia="微软雅黑" w:hAnsi="微软雅黑" w:cs="Times New Roman"/>
              </w:rPr>
              <w:t>“上午”（09:00～12:00）</w:t>
            </w:r>
            <w:r w:rsidRPr="00BC6E43">
              <w:rPr>
                <w:rFonts w:ascii="微软雅黑" w:eastAsia="微软雅黑" w:hAnsi="微软雅黑" w:hint="eastAsia"/>
              </w:rPr>
              <w:t>时段西安晴天的动态效果</w:t>
            </w:r>
          </w:p>
        </w:tc>
      </w:tr>
      <w:tr w:rsidR="00E22A43" w:rsidRPr="00BC6E43" w:rsidTr="00867D79">
        <w:trPr>
          <w:trHeight w:val="1988"/>
        </w:trPr>
        <w:tc>
          <w:tcPr>
            <w:tcW w:w="62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7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将系统时间设置为上午10:00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设置动态壁纸为“实时时间天气”壁纸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观察壁纸显示状态</w:t>
            </w:r>
          </w:p>
        </w:tc>
      </w:tr>
      <w:tr w:rsidR="00E22A43" w:rsidRPr="00BC6E43" w:rsidTr="00867D79">
        <w:trPr>
          <w:trHeight w:val="556"/>
        </w:trPr>
        <w:tc>
          <w:tcPr>
            <w:tcW w:w="629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71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壁纸显示中午时段西安晴天的动态效果</w:t>
            </w:r>
          </w:p>
        </w:tc>
      </w:tr>
      <w:tr w:rsidR="00E22A43" w:rsidRPr="00BC6E43" w:rsidTr="00867D79">
        <w:trPr>
          <w:trHeight w:val="623"/>
        </w:trPr>
        <w:tc>
          <w:tcPr>
            <w:tcW w:w="629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71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表10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</w:t>
      </w:r>
      <w:r w:rsidRPr="00BC6E43">
        <w:rPr>
          <w:rFonts w:ascii="微软雅黑" w:eastAsia="微软雅黑" w:hAnsi="微软雅黑"/>
          <w:szCs w:val="21"/>
        </w:rPr>
        <w:t>0</w:t>
      </w:r>
      <w:r w:rsidRPr="00BC6E43">
        <w:rPr>
          <w:rFonts w:ascii="微软雅黑" w:eastAsia="微软雅黑" w:hAnsi="微软雅黑" w:hint="eastAsia"/>
          <w:szCs w:val="21"/>
        </w:rPr>
        <w:t>2_7</w:t>
      </w:r>
    </w:p>
    <w:tbl>
      <w:tblPr>
        <w:tblpPr w:leftFromText="180" w:rightFromText="180" w:vertAnchor="page" w:horzAnchor="margin" w:tblpY="2188"/>
        <w:tblW w:w="51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417"/>
        <w:gridCol w:w="1135"/>
        <w:gridCol w:w="5103"/>
      </w:tblGrid>
      <w:tr w:rsidR="00E22A43" w:rsidRPr="00BC6E43" w:rsidTr="00867D79">
        <w:trPr>
          <w:trHeight w:val="454"/>
        </w:trPr>
        <w:tc>
          <w:tcPr>
            <w:tcW w:w="6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0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2_7</w:t>
            </w:r>
          </w:p>
        </w:tc>
        <w:tc>
          <w:tcPr>
            <w:tcW w:w="6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91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0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张翔、迟建涛</w:t>
            </w:r>
          </w:p>
        </w:tc>
        <w:tc>
          <w:tcPr>
            <w:tcW w:w="6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91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BC6E43">
              <w:rPr>
                <w:rFonts w:ascii="微软雅黑" w:eastAsia="微软雅黑" w:hAnsi="微软雅黑" w:cs="Times New Roman"/>
                <w:szCs w:val="21"/>
              </w:rPr>
              <w:t>实时时间天气（B02）</w:t>
            </w:r>
          </w:p>
        </w:tc>
      </w:tr>
      <w:tr w:rsidR="00E22A43" w:rsidRPr="00BC6E43" w:rsidTr="00867D79">
        <w:trPr>
          <w:trHeight w:val="454"/>
        </w:trPr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0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沈宇</w:t>
            </w:r>
            <w:proofErr w:type="gramEnd"/>
          </w:p>
        </w:tc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9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0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9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0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9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E22A43" w:rsidRPr="00BC6E43" w:rsidTr="00867D79">
        <w:trPr>
          <w:trHeight w:val="454"/>
        </w:trPr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71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 w:hint="eastAsia"/>
              </w:rPr>
              <w:t>启动默认天气时段效果，时间为“中午”</w:t>
            </w:r>
          </w:p>
        </w:tc>
      </w:tr>
      <w:tr w:rsidR="00E22A43" w:rsidRPr="00BC6E43" w:rsidTr="00867D79">
        <w:trPr>
          <w:trHeight w:val="454"/>
        </w:trPr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71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22A43" w:rsidRPr="00BC6E43" w:rsidTr="00867D79">
        <w:trPr>
          <w:trHeight w:val="674"/>
        </w:trPr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71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启动时默认显示</w:t>
            </w:r>
            <w:r w:rsidRPr="00BC6E43">
              <w:rPr>
                <w:rFonts w:ascii="微软雅黑" w:eastAsia="微软雅黑" w:hAnsi="微软雅黑" w:cs="Times New Roman"/>
              </w:rPr>
              <w:t>“中午”（13:00～17:00）</w:t>
            </w:r>
            <w:r w:rsidRPr="00BC6E43">
              <w:rPr>
                <w:rFonts w:ascii="微软雅黑" w:eastAsia="微软雅黑" w:hAnsi="微软雅黑" w:hint="eastAsia"/>
              </w:rPr>
              <w:t>时段西安晴天的动态效果</w:t>
            </w:r>
          </w:p>
        </w:tc>
      </w:tr>
      <w:tr w:rsidR="00E22A43" w:rsidRPr="00BC6E43" w:rsidTr="00867D79">
        <w:trPr>
          <w:trHeight w:val="1988"/>
        </w:trPr>
        <w:tc>
          <w:tcPr>
            <w:tcW w:w="62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7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将系统时间设置为中午14:00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设置动态壁纸为“实时时间天气”壁纸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观察壁纸显示状态</w:t>
            </w:r>
          </w:p>
        </w:tc>
      </w:tr>
      <w:tr w:rsidR="00E22A43" w:rsidRPr="00BC6E43" w:rsidTr="00867D79">
        <w:trPr>
          <w:trHeight w:val="698"/>
        </w:trPr>
        <w:tc>
          <w:tcPr>
            <w:tcW w:w="629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71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壁纸显示“中午”时段西安晴天的动态效果</w:t>
            </w:r>
          </w:p>
        </w:tc>
      </w:tr>
      <w:tr w:rsidR="00E22A43" w:rsidRPr="00BC6E43" w:rsidTr="00867D79">
        <w:trPr>
          <w:trHeight w:val="694"/>
        </w:trPr>
        <w:tc>
          <w:tcPr>
            <w:tcW w:w="629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71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表11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</w:t>
      </w:r>
      <w:r w:rsidRPr="00BC6E43">
        <w:rPr>
          <w:rFonts w:ascii="微软雅黑" w:eastAsia="微软雅黑" w:hAnsi="微软雅黑"/>
          <w:szCs w:val="21"/>
        </w:rPr>
        <w:t>0</w:t>
      </w:r>
      <w:r w:rsidRPr="00BC6E43">
        <w:rPr>
          <w:rFonts w:ascii="微软雅黑" w:eastAsia="微软雅黑" w:hAnsi="微软雅黑" w:hint="eastAsia"/>
          <w:szCs w:val="21"/>
        </w:rPr>
        <w:t>2_8</w:t>
      </w:r>
    </w:p>
    <w:tbl>
      <w:tblPr>
        <w:tblpPr w:leftFromText="180" w:rightFromText="180" w:vertAnchor="page" w:horzAnchor="margin" w:tblpY="2188"/>
        <w:tblW w:w="51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417"/>
        <w:gridCol w:w="1135"/>
        <w:gridCol w:w="5103"/>
      </w:tblGrid>
      <w:tr w:rsidR="00E22A43" w:rsidRPr="00BC6E43" w:rsidTr="00867D79">
        <w:trPr>
          <w:trHeight w:val="454"/>
        </w:trPr>
        <w:tc>
          <w:tcPr>
            <w:tcW w:w="6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0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2_8</w:t>
            </w:r>
          </w:p>
        </w:tc>
        <w:tc>
          <w:tcPr>
            <w:tcW w:w="6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91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0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张翔、迟建涛</w:t>
            </w:r>
          </w:p>
        </w:tc>
        <w:tc>
          <w:tcPr>
            <w:tcW w:w="6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91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BC6E43">
              <w:rPr>
                <w:rFonts w:ascii="微软雅黑" w:eastAsia="微软雅黑" w:hAnsi="微软雅黑" w:cs="Times New Roman"/>
                <w:szCs w:val="21"/>
              </w:rPr>
              <w:t>实时时间天气（B02）</w:t>
            </w:r>
          </w:p>
        </w:tc>
      </w:tr>
      <w:tr w:rsidR="00E22A43" w:rsidRPr="00BC6E43" w:rsidTr="00867D79">
        <w:trPr>
          <w:trHeight w:val="454"/>
        </w:trPr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0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沈宇</w:t>
            </w:r>
            <w:proofErr w:type="gramEnd"/>
          </w:p>
        </w:tc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9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0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9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0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9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E22A43" w:rsidRPr="00BC6E43" w:rsidTr="00867D79">
        <w:trPr>
          <w:trHeight w:val="454"/>
        </w:trPr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71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 w:hint="eastAsia"/>
              </w:rPr>
              <w:t>启动默认天气时段效果，时间为“傍晚”</w:t>
            </w:r>
          </w:p>
        </w:tc>
      </w:tr>
      <w:tr w:rsidR="00E22A43" w:rsidRPr="00BC6E43" w:rsidTr="00867D79">
        <w:trPr>
          <w:trHeight w:val="454"/>
        </w:trPr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71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22A43" w:rsidRPr="00BC6E43" w:rsidTr="00867D79">
        <w:trPr>
          <w:trHeight w:val="674"/>
        </w:trPr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71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启动时默认显示</w:t>
            </w:r>
            <w:r w:rsidRPr="00BC6E43">
              <w:rPr>
                <w:rFonts w:ascii="微软雅黑" w:eastAsia="微软雅黑" w:hAnsi="微软雅黑" w:cs="Times New Roman"/>
              </w:rPr>
              <w:t>“傍晚”（18:00～23:00）</w:t>
            </w:r>
            <w:r w:rsidRPr="00BC6E43">
              <w:rPr>
                <w:rFonts w:ascii="微软雅黑" w:eastAsia="微软雅黑" w:hAnsi="微软雅黑" w:hint="eastAsia"/>
              </w:rPr>
              <w:t>时段西安晴天的动态效果</w:t>
            </w:r>
          </w:p>
        </w:tc>
      </w:tr>
      <w:tr w:rsidR="00E22A43" w:rsidRPr="00BC6E43" w:rsidTr="00867D79">
        <w:trPr>
          <w:trHeight w:val="1988"/>
        </w:trPr>
        <w:tc>
          <w:tcPr>
            <w:tcW w:w="62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7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将系统时间设置为中午20:00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设置动态壁纸为“实时时间天气”壁纸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观察壁纸显示状态</w:t>
            </w:r>
          </w:p>
        </w:tc>
      </w:tr>
      <w:tr w:rsidR="00E22A43" w:rsidRPr="00BC6E43" w:rsidTr="00867D79">
        <w:trPr>
          <w:trHeight w:val="698"/>
        </w:trPr>
        <w:tc>
          <w:tcPr>
            <w:tcW w:w="629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71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壁纸显示“傍晚”时段西安晴天的动态效果</w:t>
            </w:r>
          </w:p>
        </w:tc>
      </w:tr>
      <w:tr w:rsidR="00E22A43" w:rsidRPr="00BC6E43" w:rsidTr="00867D79">
        <w:trPr>
          <w:trHeight w:val="694"/>
        </w:trPr>
        <w:tc>
          <w:tcPr>
            <w:tcW w:w="629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71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表12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</w:t>
      </w:r>
      <w:r w:rsidRPr="00BC6E43">
        <w:rPr>
          <w:rFonts w:ascii="微软雅黑" w:eastAsia="微软雅黑" w:hAnsi="微软雅黑"/>
          <w:szCs w:val="21"/>
        </w:rPr>
        <w:t>0</w:t>
      </w:r>
      <w:r w:rsidRPr="00BC6E43">
        <w:rPr>
          <w:rFonts w:ascii="微软雅黑" w:eastAsia="微软雅黑" w:hAnsi="微软雅黑" w:hint="eastAsia"/>
          <w:szCs w:val="21"/>
        </w:rPr>
        <w:t>2_9</w:t>
      </w:r>
    </w:p>
    <w:tbl>
      <w:tblPr>
        <w:tblpPr w:leftFromText="180" w:rightFromText="180" w:vertAnchor="page" w:horzAnchor="margin" w:tblpY="21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3"/>
        <w:gridCol w:w="1415"/>
        <w:gridCol w:w="1135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2_9</w:t>
            </w:r>
          </w:p>
        </w:tc>
        <w:tc>
          <w:tcPr>
            <w:tcW w:w="66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张翔、迟建涛</w:t>
            </w:r>
          </w:p>
        </w:tc>
        <w:tc>
          <w:tcPr>
            <w:tcW w:w="66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BC6E43">
              <w:rPr>
                <w:rFonts w:ascii="微软雅黑" w:eastAsia="微软雅黑" w:hAnsi="微软雅黑" w:cs="Times New Roman"/>
                <w:szCs w:val="21"/>
              </w:rPr>
              <w:t>实时时间天气（B02）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沈宇</w:t>
            </w:r>
            <w:proofErr w:type="gramEnd"/>
          </w:p>
        </w:tc>
        <w:tc>
          <w:tcPr>
            <w:tcW w:w="66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 w:hint="eastAsia"/>
              </w:rPr>
              <w:t>启动默认天气时段效果，时间为“凌晨”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22A43" w:rsidRPr="00BC6E43" w:rsidTr="00867D79">
        <w:trPr>
          <w:trHeight w:val="67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启动时默认显示</w:t>
            </w:r>
            <w:r w:rsidRPr="00BC6E43">
              <w:rPr>
                <w:rFonts w:ascii="微软雅黑" w:eastAsia="微软雅黑" w:hAnsi="微软雅黑" w:cs="Times New Roman"/>
              </w:rPr>
              <w:t>“凌晨”（00:00～04:00）</w:t>
            </w:r>
            <w:r w:rsidRPr="00BC6E43">
              <w:rPr>
                <w:rFonts w:ascii="微软雅黑" w:eastAsia="微软雅黑" w:hAnsi="微软雅黑" w:hint="eastAsia"/>
              </w:rPr>
              <w:t>时段西安晴天的动态效果</w:t>
            </w:r>
          </w:p>
        </w:tc>
      </w:tr>
      <w:tr w:rsidR="00E22A43" w:rsidRPr="00BC6E43" w:rsidTr="00867D79">
        <w:trPr>
          <w:trHeight w:val="2130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将系统时间设置为中午02:00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设置动态壁纸为“实时时间天气”壁纸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观察壁纸显示状态</w:t>
            </w:r>
          </w:p>
        </w:tc>
      </w:tr>
      <w:tr w:rsidR="00E22A43" w:rsidRPr="00BC6E43" w:rsidTr="00867D79">
        <w:trPr>
          <w:trHeight w:val="700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壁纸显示“凌晨”时段西安晴天的动态效果</w:t>
            </w:r>
          </w:p>
        </w:tc>
      </w:tr>
      <w:tr w:rsidR="00E22A43" w:rsidRPr="00BC6E43" w:rsidTr="00867D79">
        <w:trPr>
          <w:trHeight w:val="682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表13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</w:t>
      </w:r>
      <w:r w:rsidRPr="00BC6E43">
        <w:rPr>
          <w:rFonts w:ascii="微软雅黑" w:eastAsia="微软雅黑" w:hAnsi="微软雅黑"/>
          <w:szCs w:val="21"/>
        </w:rPr>
        <w:t>0</w:t>
      </w:r>
      <w:r w:rsidRPr="00BC6E43">
        <w:rPr>
          <w:rFonts w:ascii="微软雅黑" w:eastAsia="微软雅黑" w:hAnsi="微软雅黑" w:hint="eastAsia"/>
          <w:szCs w:val="21"/>
        </w:rPr>
        <w:t>2_10</w:t>
      </w:r>
    </w:p>
    <w:tbl>
      <w:tblPr>
        <w:tblpPr w:leftFromText="180" w:rightFromText="180" w:vertAnchor="page" w:horzAnchor="margin" w:tblpY="21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415"/>
        <w:gridCol w:w="1135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2_10</w:t>
            </w:r>
          </w:p>
        </w:tc>
        <w:tc>
          <w:tcPr>
            <w:tcW w:w="66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张翔、迟建涛</w:t>
            </w:r>
          </w:p>
        </w:tc>
        <w:tc>
          <w:tcPr>
            <w:tcW w:w="66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BC6E43">
              <w:rPr>
                <w:rFonts w:ascii="微软雅黑" w:eastAsia="微软雅黑" w:hAnsi="微软雅黑" w:cs="Times New Roman"/>
                <w:szCs w:val="21"/>
              </w:rPr>
              <w:t>实时时间天气（B02）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沈宇</w:t>
            </w:r>
            <w:proofErr w:type="gramEnd"/>
          </w:p>
        </w:tc>
        <w:tc>
          <w:tcPr>
            <w:tcW w:w="66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 w:hint="eastAsia"/>
              </w:rPr>
              <w:t>启动默认天气时段效果，时间为“凌晨”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22A43" w:rsidRPr="00BC6E43" w:rsidTr="00867D79">
        <w:trPr>
          <w:trHeight w:val="656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启动时默认显示</w:t>
            </w:r>
            <w:r w:rsidRPr="00BC6E43">
              <w:rPr>
                <w:rFonts w:ascii="微软雅黑" w:eastAsia="微软雅黑" w:hAnsi="微软雅黑" w:cs="Times New Roman"/>
              </w:rPr>
              <w:t>“凌晨”（00:00～04:00）</w:t>
            </w:r>
            <w:r w:rsidRPr="00BC6E43">
              <w:rPr>
                <w:rFonts w:ascii="微软雅黑" w:eastAsia="微软雅黑" w:hAnsi="微软雅黑" w:hint="eastAsia"/>
              </w:rPr>
              <w:t>时段西安晴天的动态效果</w:t>
            </w:r>
          </w:p>
        </w:tc>
      </w:tr>
      <w:tr w:rsidR="00E22A43" w:rsidRPr="00BC6E43" w:rsidTr="00867D79">
        <w:trPr>
          <w:trHeight w:val="1970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E22A43">
            <w:pPr>
              <w:pStyle w:val="a4"/>
              <w:numPr>
                <w:ilvl w:val="0"/>
                <w:numId w:val="6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将系统时间设置为中午02:00</w:t>
            </w:r>
          </w:p>
          <w:p w:rsidR="00E22A43" w:rsidRPr="00BC6E43" w:rsidRDefault="00E22A43" w:rsidP="00E22A43">
            <w:pPr>
              <w:pStyle w:val="a4"/>
              <w:numPr>
                <w:ilvl w:val="0"/>
                <w:numId w:val="6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设置动态壁纸为“实时时间天气”壁纸</w:t>
            </w:r>
          </w:p>
          <w:p w:rsidR="00E22A43" w:rsidRPr="00BC6E43" w:rsidRDefault="00E22A43" w:rsidP="00E22A43">
            <w:pPr>
              <w:pStyle w:val="a4"/>
              <w:numPr>
                <w:ilvl w:val="0"/>
                <w:numId w:val="6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观察壁纸显示状态</w:t>
            </w:r>
          </w:p>
        </w:tc>
      </w:tr>
      <w:tr w:rsidR="00E22A43" w:rsidRPr="00BC6E43" w:rsidTr="00867D79">
        <w:trPr>
          <w:trHeight w:val="566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壁纸显示“凌晨”时段西安晴天的动态效果</w:t>
            </w:r>
          </w:p>
        </w:tc>
      </w:tr>
      <w:tr w:rsidR="00E22A43" w:rsidRPr="00BC6E43" w:rsidTr="00867D79">
        <w:trPr>
          <w:trHeight w:val="490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表14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</w:t>
      </w:r>
      <w:r w:rsidRPr="00BC6E43">
        <w:rPr>
          <w:rFonts w:ascii="微软雅黑" w:eastAsia="微软雅黑" w:hAnsi="微软雅黑"/>
          <w:szCs w:val="21"/>
        </w:rPr>
        <w:t>0</w:t>
      </w:r>
      <w:r w:rsidRPr="00BC6E43">
        <w:rPr>
          <w:rFonts w:ascii="微软雅黑" w:eastAsia="微软雅黑" w:hAnsi="微软雅黑" w:hint="eastAsia"/>
          <w:szCs w:val="21"/>
        </w:rPr>
        <w:t>2_11</w:t>
      </w:r>
    </w:p>
    <w:tbl>
      <w:tblPr>
        <w:tblpPr w:leftFromText="180" w:rightFromText="180" w:vertAnchor="page" w:horzAnchor="margin" w:tblpY="21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415"/>
        <w:gridCol w:w="1133"/>
        <w:gridCol w:w="4871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2_11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张翔、迟建涛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BC6E43">
              <w:rPr>
                <w:rFonts w:ascii="微软雅黑" w:eastAsia="微软雅黑" w:hAnsi="微软雅黑" w:cs="Times New Roman"/>
                <w:szCs w:val="21"/>
              </w:rPr>
              <w:t>实时时间天气（B02）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沈宇</w:t>
            </w:r>
            <w:proofErr w:type="gramEnd"/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 w:hint="eastAsia"/>
              </w:rPr>
              <w:t>壁纸随时间实时改变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22A43" w:rsidRPr="00BC6E43" w:rsidTr="00867D79">
        <w:trPr>
          <w:trHeight w:val="51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cs="Times New Roman"/>
              </w:rPr>
              <w:t>每隔1分钟更新时段效果</w:t>
            </w:r>
          </w:p>
        </w:tc>
      </w:tr>
      <w:tr w:rsidR="00E22A43" w:rsidRPr="00BC6E43" w:rsidTr="00867D79">
        <w:trPr>
          <w:trHeight w:val="594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设置壁纸为“实时时间天气壁纸”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切换到桌面并观察时间段效果，时间为6分钟</w:t>
            </w:r>
          </w:p>
        </w:tc>
      </w:tr>
      <w:tr w:rsidR="00E22A43" w:rsidRPr="00BC6E43" w:rsidTr="00867D79">
        <w:trPr>
          <w:trHeight w:val="315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每隔1分钟桌面时间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段效果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发生一次变化，时间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段变化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顺序为“清晨”-&gt;“上午”-&gt;“中午”-&gt;“傍晚”-&gt;“凌晨”-&gt;清晨，并依次循环。</w:t>
            </w:r>
          </w:p>
        </w:tc>
      </w:tr>
      <w:tr w:rsidR="00E22A43" w:rsidRPr="00BC6E43" w:rsidTr="00867D79">
        <w:trPr>
          <w:trHeight w:val="332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表2-15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</w:t>
      </w:r>
      <w:r w:rsidRPr="00BC6E43">
        <w:rPr>
          <w:rFonts w:ascii="微软雅黑" w:eastAsia="微软雅黑" w:hAnsi="微软雅黑"/>
          <w:szCs w:val="21"/>
        </w:rPr>
        <w:t>0</w:t>
      </w:r>
      <w:r w:rsidRPr="00BC6E43">
        <w:rPr>
          <w:rFonts w:ascii="微软雅黑" w:eastAsia="微软雅黑" w:hAnsi="微软雅黑" w:hint="eastAsia"/>
          <w:szCs w:val="21"/>
        </w:rPr>
        <w:t>2_12</w:t>
      </w:r>
    </w:p>
    <w:tbl>
      <w:tblPr>
        <w:tblpPr w:leftFromText="180" w:rightFromText="180" w:vertAnchor="page" w:horzAnchor="margin" w:tblpY="21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2_12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张翔、迟建涛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BC6E43">
              <w:rPr>
                <w:rFonts w:ascii="微软雅黑" w:eastAsia="微软雅黑" w:hAnsi="微软雅黑" w:cs="Times New Roman"/>
                <w:szCs w:val="21"/>
              </w:rPr>
              <w:t>实时时间天气（B02）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沈宇</w:t>
            </w:r>
            <w:proofErr w:type="gramEnd"/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 w:hint="eastAsia"/>
              </w:rPr>
              <w:t>壁纸随时间实时改变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22A43" w:rsidRPr="00BC6E43" w:rsidTr="00867D79">
        <w:trPr>
          <w:trHeight w:val="51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系统默认存储“晴天”、“雨天”两种天气，每隔3分钟自动更换天气效果</w:t>
            </w:r>
          </w:p>
        </w:tc>
      </w:tr>
      <w:tr w:rsidR="00E22A43" w:rsidRPr="00BC6E43" w:rsidTr="00867D79">
        <w:trPr>
          <w:trHeight w:val="453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设置壁纸为“实时时间天气壁纸”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切换到桌面并观察天气变化效果，时间为6分钟</w:t>
            </w:r>
          </w:p>
        </w:tc>
      </w:tr>
      <w:tr w:rsidR="00E22A43" w:rsidRPr="00BC6E43" w:rsidTr="00867D79">
        <w:trPr>
          <w:trHeight w:val="740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每隔1分钟桌面时间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段效果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发生一次变化，时间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段变化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顺序为“晴天”-&gt;“下雨”-&gt;“晴天”，并依次循环。</w:t>
            </w:r>
          </w:p>
        </w:tc>
      </w:tr>
      <w:tr w:rsidR="00E22A43" w:rsidRPr="00BC6E43" w:rsidTr="00867D79">
        <w:trPr>
          <w:trHeight w:val="332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E22A43" w:rsidRPr="00BC6E43" w:rsidRDefault="00E22A43" w:rsidP="00E22A43">
      <w:pPr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E22A43" w:rsidRPr="00BC6E43" w:rsidRDefault="00E22A43" w:rsidP="00E22A43">
      <w:pPr>
        <w:pStyle w:val="2"/>
      </w:pPr>
      <w:bookmarkStart w:id="20" w:name="_Toc308457335"/>
      <w:bookmarkStart w:id="21" w:name="_Toc310797475"/>
      <w:bookmarkStart w:id="22" w:name="_Toc310868400"/>
      <w:r>
        <w:rPr>
          <w:rFonts w:hint="eastAsia"/>
        </w:rPr>
        <w:lastRenderedPageBreak/>
        <w:t>3</w:t>
      </w:r>
      <w:r w:rsidRPr="00BC6E43">
        <w:rPr>
          <w:rFonts w:hint="eastAsia"/>
        </w:rPr>
        <w:t>.2</w:t>
      </w:r>
      <w:r w:rsidR="00D346A0">
        <w:rPr>
          <w:rFonts w:hint="eastAsia"/>
        </w:rPr>
        <w:t xml:space="preserve"> </w:t>
      </w:r>
      <w:r w:rsidRPr="00BC6E43">
        <w:rPr>
          <w:rFonts w:hint="eastAsia"/>
        </w:rPr>
        <w:t>桌面widget</w:t>
      </w:r>
      <w:bookmarkEnd w:id="20"/>
      <w:bookmarkEnd w:id="21"/>
      <w:bookmarkEnd w:id="22"/>
    </w:p>
    <w:p w:rsidR="00E22A43" w:rsidRPr="00BC6E43" w:rsidRDefault="00E22A43" w:rsidP="00E22A43">
      <w:pPr>
        <w:pStyle w:val="3"/>
        <w:rPr>
          <w:rFonts w:ascii="微软雅黑" w:hAnsi="微软雅黑"/>
        </w:rPr>
      </w:pPr>
      <w:bookmarkStart w:id="23" w:name="_Toc308457336"/>
      <w:bookmarkStart w:id="24" w:name="_Toc310797476"/>
      <w:bookmarkStart w:id="25" w:name="_Toc310868401"/>
      <w:r>
        <w:rPr>
          <w:rFonts w:ascii="微软雅黑" w:hAnsi="微软雅黑" w:hint="eastAsia"/>
        </w:rPr>
        <w:t>3</w:t>
      </w:r>
      <w:r w:rsidRPr="00BC6E43">
        <w:rPr>
          <w:rFonts w:ascii="微软雅黑" w:hAnsi="微软雅黑"/>
        </w:rPr>
        <w:t xml:space="preserve">.2.1 </w:t>
      </w:r>
      <w:proofErr w:type="gramStart"/>
      <w:r w:rsidRPr="00BC6E43">
        <w:rPr>
          <w:rFonts w:ascii="微软雅黑" w:hAnsi="微软雅黑"/>
        </w:rPr>
        <w:t>三维时间</w:t>
      </w:r>
      <w:proofErr w:type="gramEnd"/>
      <w:r w:rsidRPr="00BC6E43">
        <w:rPr>
          <w:rFonts w:ascii="微软雅黑" w:hAnsi="微软雅黑"/>
        </w:rPr>
        <w:t>天气</w:t>
      </w:r>
      <w:r w:rsidRPr="00BC6E43">
        <w:rPr>
          <w:rFonts w:ascii="微软雅黑" w:hAnsi="微软雅黑" w:hint="eastAsia"/>
        </w:rPr>
        <w:t>（B03）</w:t>
      </w:r>
      <w:bookmarkEnd w:id="23"/>
      <w:bookmarkEnd w:id="24"/>
      <w:bookmarkEnd w:id="25"/>
    </w:p>
    <w:p w:rsidR="00E22A43" w:rsidRPr="00BC6E43" w:rsidRDefault="00E22A43" w:rsidP="00E22A43">
      <w:pPr>
        <w:jc w:val="center"/>
        <w:rPr>
          <w:rFonts w:ascii="微软雅黑" w:eastAsia="微软雅黑" w:hAnsi="微软雅黑"/>
          <w:szCs w:val="21"/>
        </w:rPr>
      </w:pPr>
      <w:r w:rsidRPr="00BC6E43">
        <w:rPr>
          <w:rFonts w:ascii="微软雅黑" w:eastAsia="微软雅黑" w:hAnsi="微软雅黑" w:hint="eastAsia"/>
        </w:rPr>
        <w:t xml:space="preserve">表16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</w:t>
      </w:r>
      <w:r w:rsidRPr="00BC6E43">
        <w:rPr>
          <w:rFonts w:ascii="微软雅黑" w:eastAsia="微软雅黑" w:hAnsi="微软雅黑"/>
          <w:szCs w:val="21"/>
        </w:rPr>
        <w:t>0</w:t>
      </w:r>
      <w:r w:rsidRPr="00BC6E43">
        <w:rPr>
          <w:rFonts w:ascii="微软雅黑" w:eastAsia="微软雅黑" w:hAnsi="微软雅黑" w:hint="eastAsia"/>
          <w:szCs w:val="21"/>
        </w:rPr>
        <w:t>3_1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E22A43" w:rsidRPr="00BC6E43" w:rsidTr="00867D79">
        <w:trPr>
          <w:trHeight w:val="454"/>
        </w:trPr>
        <w:tc>
          <w:tcPr>
            <w:tcW w:w="63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3_1</w:t>
            </w:r>
          </w:p>
        </w:tc>
        <w:tc>
          <w:tcPr>
            <w:tcW w:w="66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3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段行</w:t>
            </w:r>
          </w:p>
        </w:tc>
        <w:tc>
          <w:tcPr>
            <w:tcW w:w="66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BC6E43">
              <w:rPr>
                <w:rFonts w:ascii="微软雅黑" w:eastAsia="微软雅黑" w:hAnsi="微软雅黑" w:cs="Times New Roman" w:hint="eastAsia"/>
                <w:szCs w:val="21"/>
              </w:rPr>
              <w:t>三维</w:t>
            </w:r>
            <w:r w:rsidRPr="00BC6E43">
              <w:rPr>
                <w:rFonts w:ascii="微软雅黑" w:eastAsia="微软雅黑" w:hAnsi="微软雅黑" w:cs="Times New Roman"/>
                <w:szCs w:val="21"/>
              </w:rPr>
              <w:t>时间</w:t>
            </w:r>
            <w:proofErr w:type="gramEnd"/>
            <w:r w:rsidRPr="00BC6E43">
              <w:rPr>
                <w:rFonts w:ascii="微软雅黑" w:eastAsia="微软雅黑" w:hAnsi="微软雅黑" w:cs="Times New Roman"/>
                <w:szCs w:val="21"/>
              </w:rPr>
              <w:t>天气（B0</w:t>
            </w:r>
            <w:r w:rsidRPr="00BC6E43"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  <w:r w:rsidRPr="00BC6E43"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沈宇</w:t>
            </w:r>
            <w:proofErr w:type="gramEnd"/>
          </w:p>
        </w:tc>
        <w:tc>
          <w:tcPr>
            <w:tcW w:w="66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E22A43" w:rsidRPr="00BC6E43" w:rsidTr="00867D79">
        <w:trPr>
          <w:trHeight w:val="454"/>
        </w:trPr>
        <w:tc>
          <w:tcPr>
            <w:tcW w:w="6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62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Widget基本功能</w:t>
            </w:r>
          </w:p>
        </w:tc>
      </w:tr>
      <w:tr w:rsidR="00E22A43" w:rsidRPr="00BC6E43" w:rsidTr="00867D79">
        <w:trPr>
          <w:trHeight w:val="454"/>
        </w:trPr>
        <w:tc>
          <w:tcPr>
            <w:tcW w:w="6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62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22A43" w:rsidRPr="00BC6E43" w:rsidTr="00867D79">
        <w:trPr>
          <w:trHeight w:val="453"/>
        </w:trPr>
        <w:tc>
          <w:tcPr>
            <w:tcW w:w="6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62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实现桌面Widget的基本功能，可以被添加、删除、拖动等。</w:t>
            </w:r>
          </w:p>
        </w:tc>
      </w:tr>
      <w:tr w:rsidR="00E22A43" w:rsidRPr="00BC6E43" w:rsidTr="00867D79">
        <w:trPr>
          <w:trHeight w:val="275"/>
        </w:trPr>
        <w:tc>
          <w:tcPr>
            <w:tcW w:w="63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6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应用列表里选择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三维时间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天气</w:t>
            </w:r>
            <w:r w:rsidRPr="00BC6E43">
              <w:rPr>
                <w:rFonts w:ascii="微软雅黑" w:eastAsia="微软雅黑" w:hAnsi="微软雅黑" w:cs="Times New Roman"/>
              </w:rPr>
              <w:t>Widget</w:t>
            </w:r>
            <w:r w:rsidRPr="00BC6E43">
              <w:rPr>
                <w:rFonts w:ascii="微软雅黑" w:eastAsia="微软雅黑" w:hAnsi="微软雅黑" w:hint="eastAsia"/>
              </w:rPr>
              <w:t>，拖动到桌面上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观察效果</w:t>
            </w:r>
          </w:p>
        </w:tc>
      </w:tr>
      <w:tr w:rsidR="00E22A43" w:rsidRPr="00BC6E43" w:rsidTr="00867D79">
        <w:trPr>
          <w:trHeight w:val="341"/>
        </w:trPr>
        <w:tc>
          <w:tcPr>
            <w:tcW w:w="638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62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三维时间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天气Widget可以被正常添加</w:t>
            </w:r>
          </w:p>
        </w:tc>
      </w:tr>
      <w:tr w:rsidR="00E22A43" w:rsidRPr="00BC6E43" w:rsidTr="00867D79">
        <w:trPr>
          <w:trHeight w:val="274"/>
        </w:trPr>
        <w:tc>
          <w:tcPr>
            <w:tcW w:w="638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62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三维时间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天气Widget可以被正常添加</w:t>
            </w:r>
          </w:p>
        </w:tc>
      </w:tr>
    </w:tbl>
    <w:p w:rsidR="00E22A43" w:rsidRPr="00BC6E43" w:rsidRDefault="00E22A43" w:rsidP="00E22A43">
      <w:pPr>
        <w:rPr>
          <w:rFonts w:ascii="微软雅黑" w:eastAsia="微软雅黑" w:hAnsi="微软雅黑"/>
        </w:rPr>
      </w:pPr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  <w:r w:rsidRPr="00BC6E43">
        <w:rPr>
          <w:rFonts w:ascii="微软雅黑" w:eastAsia="微软雅黑" w:hAnsi="微软雅黑" w:hint="eastAsia"/>
        </w:rPr>
        <w:lastRenderedPageBreak/>
        <w:t xml:space="preserve">表17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</w:t>
      </w:r>
      <w:r w:rsidRPr="00BC6E43">
        <w:rPr>
          <w:rFonts w:ascii="微软雅黑" w:eastAsia="微软雅黑" w:hAnsi="微软雅黑"/>
          <w:szCs w:val="21"/>
        </w:rPr>
        <w:t>0</w:t>
      </w:r>
      <w:r w:rsidRPr="00BC6E43">
        <w:rPr>
          <w:rFonts w:ascii="微软雅黑" w:eastAsia="微软雅黑" w:hAnsi="微软雅黑" w:hint="eastAsia"/>
          <w:szCs w:val="21"/>
        </w:rPr>
        <w:t>3_2</w:t>
      </w:r>
    </w:p>
    <w:tbl>
      <w:tblPr>
        <w:tblpPr w:leftFromText="180" w:rightFromText="180" w:vertAnchor="page" w:horzAnchor="margin" w:tblpY="216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3_2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段行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BC6E43">
              <w:rPr>
                <w:rFonts w:ascii="微软雅黑" w:eastAsia="微软雅黑" w:hAnsi="微软雅黑" w:cs="Times New Roman" w:hint="eastAsia"/>
                <w:szCs w:val="21"/>
              </w:rPr>
              <w:t>三维</w:t>
            </w:r>
            <w:r w:rsidRPr="00BC6E43">
              <w:rPr>
                <w:rFonts w:ascii="微软雅黑" w:eastAsia="微软雅黑" w:hAnsi="微软雅黑" w:cs="Times New Roman"/>
                <w:szCs w:val="21"/>
              </w:rPr>
              <w:t>时间</w:t>
            </w:r>
            <w:proofErr w:type="gramEnd"/>
            <w:r w:rsidRPr="00BC6E43">
              <w:rPr>
                <w:rFonts w:ascii="微软雅黑" w:eastAsia="微软雅黑" w:hAnsi="微软雅黑" w:cs="Times New Roman"/>
                <w:szCs w:val="21"/>
              </w:rPr>
              <w:t>天气（B0</w:t>
            </w:r>
            <w:r w:rsidRPr="00BC6E43"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  <w:r w:rsidRPr="00BC6E43"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沈宇</w:t>
            </w:r>
            <w:proofErr w:type="gramEnd"/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Widget基本功能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三维时间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天气应用正常启动</w:t>
            </w:r>
          </w:p>
        </w:tc>
      </w:tr>
      <w:tr w:rsidR="00E22A43" w:rsidRPr="00BC6E43" w:rsidTr="00867D79">
        <w:trPr>
          <w:trHeight w:val="89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实现桌面Widget的基本功能，可以被添加、删除、拖动等。</w:t>
            </w:r>
          </w:p>
        </w:tc>
      </w:tr>
      <w:tr w:rsidR="00E22A43" w:rsidRPr="00BC6E43" w:rsidTr="00867D79">
        <w:trPr>
          <w:trHeight w:val="735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手指按住应用所在屏幕区域，轻轻移动，观察拖动效果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观察效果</w:t>
            </w:r>
          </w:p>
        </w:tc>
      </w:tr>
      <w:tr w:rsidR="00E22A43" w:rsidRPr="00BC6E43" w:rsidTr="00867D79">
        <w:trPr>
          <w:trHeight w:val="328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三维时间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天气Widget可以被正常拖动</w:t>
            </w:r>
          </w:p>
        </w:tc>
      </w:tr>
      <w:tr w:rsidR="00E22A43" w:rsidRPr="00BC6E43" w:rsidTr="00867D79">
        <w:trPr>
          <w:trHeight w:val="252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三维时间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天气Widget可以被正常拖动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表18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</w:t>
      </w:r>
      <w:r w:rsidRPr="00BC6E43">
        <w:rPr>
          <w:rFonts w:ascii="微软雅黑" w:eastAsia="微软雅黑" w:hAnsi="微软雅黑"/>
          <w:szCs w:val="21"/>
        </w:rPr>
        <w:t>0</w:t>
      </w:r>
      <w:r w:rsidRPr="00BC6E43">
        <w:rPr>
          <w:rFonts w:ascii="微软雅黑" w:eastAsia="微软雅黑" w:hAnsi="微软雅黑" w:hint="eastAsia"/>
          <w:szCs w:val="21"/>
        </w:rPr>
        <w:t>3_3</w:t>
      </w:r>
    </w:p>
    <w:tbl>
      <w:tblPr>
        <w:tblpPr w:leftFromText="180" w:rightFromText="180" w:vertAnchor="page" w:horzAnchor="margin" w:tblpY="2107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5"/>
        <w:gridCol w:w="1416"/>
        <w:gridCol w:w="1132"/>
        <w:gridCol w:w="4869"/>
      </w:tblGrid>
      <w:tr w:rsidR="00E22A43" w:rsidRPr="00BC6E43" w:rsidTr="00867D79">
        <w:trPr>
          <w:trHeight w:val="454"/>
        </w:trPr>
        <w:tc>
          <w:tcPr>
            <w:tcW w:w="6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3_3</w:t>
            </w:r>
          </w:p>
        </w:tc>
        <w:tc>
          <w:tcPr>
            <w:tcW w:w="66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段行</w:t>
            </w:r>
          </w:p>
        </w:tc>
        <w:tc>
          <w:tcPr>
            <w:tcW w:w="66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BC6E43">
              <w:rPr>
                <w:rFonts w:ascii="微软雅黑" w:eastAsia="微软雅黑" w:hAnsi="微软雅黑" w:cs="Times New Roman" w:hint="eastAsia"/>
                <w:szCs w:val="21"/>
              </w:rPr>
              <w:t>三维</w:t>
            </w:r>
            <w:r w:rsidRPr="00BC6E43">
              <w:rPr>
                <w:rFonts w:ascii="微软雅黑" w:eastAsia="微软雅黑" w:hAnsi="微软雅黑" w:cs="Times New Roman"/>
                <w:szCs w:val="21"/>
              </w:rPr>
              <w:t>时间</w:t>
            </w:r>
            <w:proofErr w:type="gramEnd"/>
            <w:r w:rsidRPr="00BC6E43">
              <w:rPr>
                <w:rFonts w:ascii="微软雅黑" w:eastAsia="微软雅黑" w:hAnsi="微软雅黑" w:cs="Times New Roman"/>
                <w:szCs w:val="21"/>
              </w:rPr>
              <w:t>天气（B0</w:t>
            </w:r>
            <w:r w:rsidRPr="00BC6E43"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  <w:r w:rsidRPr="00BC6E43"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沈宇</w:t>
            </w:r>
            <w:proofErr w:type="gramEnd"/>
          </w:p>
        </w:tc>
        <w:tc>
          <w:tcPr>
            <w:tcW w:w="66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2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Widget基本功能</w:t>
            </w:r>
          </w:p>
        </w:tc>
      </w:tr>
      <w:tr w:rsidR="00E22A43" w:rsidRPr="00BC6E43" w:rsidTr="00867D79">
        <w:trPr>
          <w:trHeight w:val="45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2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22A43" w:rsidRPr="00BC6E43" w:rsidTr="00867D79">
        <w:trPr>
          <w:trHeight w:val="370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2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实现桌面Widget的基本功能，可以被添加、删除、拖动等。</w:t>
            </w:r>
          </w:p>
        </w:tc>
      </w:tr>
      <w:tr w:rsidR="00E22A43" w:rsidRPr="00BC6E43" w:rsidTr="00867D79">
        <w:trPr>
          <w:trHeight w:val="1017"/>
        </w:trPr>
        <w:tc>
          <w:tcPr>
            <w:tcW w:w="64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2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手指按住应用所在屏幕区域，再将其拖动到屏幕右上角垃圾箱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2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观察效果</w:t>
            </w:r>
          </w:p>
        </w:tc>
      </w:tr>
      <w:tr w:rsidR="00E22A43" w:rsidRPr="00BC6E43" w:rsidTr="00867D79">
        <w:trPr>
          <w:trHeight w:val="326"/>
        </w:trPr>
        <w:tc>
          <w:tcPr>
            <w:tcW w:w="648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2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三维时间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天气Widget可以被正常删除</w:t>
            </w:r>
          </w:p>
        </w:tc>
      </w:tr>
      <w:tr w:rsidR="00E22A43" w:rsidRPr="00BC6E43" w:rsidTr="00867D79">
        <w:trPr>
          <w:trHeight w:val="392"/>
        </w:trPr>
        <w:tc>
          <w:tcPr>
            <w:tcW w:w="648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2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三维时间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天气Widget可以被正常删除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表19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</w:t>
      </w:r>
      <w:r w:rsidRPr="00BC6E43">
        <w:rPr>
          <w:rFonts w:ascii="微软雅黑" w:eastAsia="微软雅黑" w:hAnsi="微软雅黑"/>
          <w:szCs w:val="21"/>
        </w:rPr>
        <w:t>0</w:t>
      </w:r>
      <w:r w:rsidRPr="00BC6E43">
        <w:rPr>
          <w:rFonts w:ascii="微软雅黑" w:eastAsia="微软雅黑" w:hAnsi="微软雅黑" w:hint="eastAsia"/>
          <w:szCs w:val="21"/>
        </w:rPr>
        <w:t>3_4</w:t>
      </w:r>
    </w:p>
    <w:tbl>
      <w:tblPr>
        <w:tblpPr w:leftFromText="180" w:rightFromText="180" w:vertAnchor="page" w:horzAnchor="margin" w:tblpY="21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3_4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段行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BC6E43">
              <w:rPr>
                <w:rFonts w:ascii="微软雅黑" w:eastAsia="微软雅黑" w:hAnsi="微软雅黑" w:cs="Times New Roman" w:hint="eastAsia"/>
                <w:szCs w:val="21"/>
              </w:rPr>
              <w:t>三维</w:t>
            </w:r>
            <w:r w:rsidRPr="00BC6E43">
              <w:rPr>
                <w:rFonts w:ascii="微软雅黑" w:eastAsia="微软雅黑" w:hAnsi="微软雅黑" w:cs="Times New Roman"/>
                <w:szCs w:val="21"/>
              </w:rPr>
              <w:t>时间</w:t>
            </w:r>
            <w:proofErr w:type="gramEnd"/>
            <w:r w:rsidRPr="00BC6E43">
              <w:rPr>
                <w:rFonts w:ascii="微软雅黑" w:eastAsia="微软雅黑" w:hAnsi="微软雅黑" w:cs="Times New Roman"/>
                <w:szCs w:val="21"/>
              </w:rPr>
              <w:t>天气（B0</w:t>
            </w:r>
            <w:r w:rsidRPr="00BC6E43"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  <w:r w:rsidRPr="00BC6E43"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沈宇</w:t>
            </w:r>
            <w:proofErr w:type="gramEnd"/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hint="eastAsia"/>
              </w:rPr>
              <w:t>基本显示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22A43" w:rsidRPr="00BC6E43" w:rsidTr="00867D79">
        <w:trPr>
          <w:trHeight w:val="230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hint="eastAsia"/>
              </w:rPr>
              <w:t>模块应显示当前的时间、所在城市、天气信息。启动时默认显示当前时间西安晴天的信息</w:t>
            </w:r>
          </w:p>
        </w:tc>
      </w:tr>
      <w:tr w:rsidR="00E22A43" w:rsidRPr="00BC6E43" w:rsidTr="00867D79">
        <w:trPr>
          <w:trHeight w:val="532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打开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三维时间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天气应用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三维时间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天气Widget显示效果</w:t>
            </w:r>
          </w:p>
        </w:tc>
      </w:tr>
      <w:tr w:rsidR="00E22A43" w:rsidRPr="00BC6E43" w:rsidTr="00867D79">
        <w:trPr>
          <w:trHeight w:val="550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显示当前时间为系统时间，所在城市为西安，天气信息为晴天。</w:t>
            </w:r>
          </w:p>
        </w:tc>
      </w:tr>
      <w:tr w:rsidR="00E22A43" w:rsidRPr="00BC6E43" w:rsidTr="00867D79">
        <w:trPr>
          <w:trHeight w:val="191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显示当前时间为系统时间，所在城市为西安，天气信息为晴天。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表20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</w:t>
      </w:r>
      <w:r w:rsidRPr="00BC6E43">
        <w:rPr>
          <w:rFonts w:ascii="微软雅黑" w:eastAsia="微软雅黑" w:hAnsi="微软雅黑"/>
          <w:szCs w:val="21"/>
        </w:rPr>
        <w:t>0</w:t>
      </w:r>
      <w:r w:rsidRPr="00BC6E43">
        <w:rPr>
          <w:rFonts w:ascii="微软雅黑" w:eastAsia="微软雅黑" w:hAnsi="微软雅黑" w:hint="eastAsia"/>
          <w:szCs w:val="21"/>
        </w:rPr>
        <w:t>3_5</w:t>
      </w:r>
    </w:p>
    <w:tbl>
      <w:tblPr>
        <w:tblpPr w:leftFromText="180" w:rightFromText="180" w:vertAnchor="page" w:horzAnchor="margin" w:tblpY="21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3_5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段行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BC6E43">
              <w:rPr>
                <w:rFonts w:ascii="微软雅黑" w:eastAsia="微软雅黑" w:hAnsi="微软雅黑" w:cs="Times New Roman" w:hint="eastAsia"/>
                <w:szCs w:val="21"/>
              </w:rPr>
              <w:t>三维</w:t>
            </w:r>
            <w:r w:rsidRPr="00BC6E43">
              <w:rPr>
                <w:rFonts w:ascii="微软雅黑" w:eastAsia="微软雅黑" w:hAnsi="微软雅黑" w:cs="Times New Roman"/>
                <w:szCs w:val="21"/>
              </w:rPr>
              <w:t>时间</w:t>
            </w:r>
            <w:proofErr w:type="gramEnd"/>
            <w:r w:rsidRPr="00BC6E43">
              <w:rPr>
                <w:rFonts w:ascii="微软雅黑" w:eastAsia="微软雅黑" w:hAnsi="微软雅黑" w:cs="Times New Roman"/>
                <w:szCs w:val="21"/>
              </w:rPr>
              <w:t>天气（B0</w:t>
            </w:r>
            <w:r w:rsidRPr="00BC6E43"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  <w:r w:rsidRPr="00BC6E43"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沈宇</w:t>
            </w:r>
            <w:proofErr w:type="gramEnd"/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hint="eastAsia"/>
              </w:rPr>
              <w:t>基本显示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22A43" w:rsidRPr="00BC6E43" w:rsidTr="00867D79">
        <w:trPr>
          <w:trHeight w:val="1295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hint="eastAsia"/>
              </w:rPr>
              <w:t>模块应显示当前的时间、所在城市、天气信息。启动时默认显示当前时间西安晴天的信息</w:t>
            </w:r>
          </w:p>
        </w:tc>
      </w:tr>
      <w:tr w:rsidR="00E22A43" w:rsidRPr="00BC6E43" w:rsidTr="00867D79">
        <w:trPr>
          <w:trHeight w:val="193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E22A43">
            <w:pPr>
              <w:pStyle w:val="a4"/>
              <w:numPr>
                <w:ilvl w:val="0"/>
                <w:numId w:val="7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打开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三维时间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天气应用</w:t>
            </w:r>
          </w:p>
          <w:p w:rsidR="00E22A43" w:rsidRPr="00BC6E43" w:rsidRDefault="00E22A43" w:rsidP="00E22A43">
            <w:pPr>
              <w:pStyle w:val="a4"/>
              <w:numPr>
                <w:ilvl w:val="0"/>
                <w:numId w:val="7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三维时间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天气Widget显示效果</w:t>
            </w:r>
          </w:p>
        </w:tc>
      </w:tr>
      <w:tr w:rsidR="00E22A43" w:rsidRPr="00BC6E43" w:rsidTr="00867D79">
        <w:trPr>
          <w:trHeight w:val="508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显示当前时间为系统时间，所在城市为西安，天气信息为晴天。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显示当前时间为系统时间，所在城市为西安，天气信息为晴天。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表21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</w:t>
      </w:r>
      <w:r w:rsidRPr="00BC6E43">
        <w:rPr>
          <w:rFonts w:ascii="微软雅黑" w:eastAsia="微软雅黑" w:hAnsi="微软雅黑"/>
          <w:szCs w:val="21"/>
        </w:rPr>
        <w:t>0</w:t>
      </w:r>
      <w:r w:rsidRPr="00BC6E43">
        <w:rPr>
          <w:rFonts w:ascii="微软雅黑" w:eastAsia="微软雅黑" w:hAnsi="微软雅黑" w:hint="eastAsia"/>
          <w:szCs w:val="21"/>
        </w:rPr>
        <w:t>3_6</w:t>
      </w:r>
    </w:p>
    <w:tbl>
      <w:tblPr>
        <w:tblpPr w:leftFromText="180" w:rightFromText="180" w:vertAnchor="page" w:horzAnchor="margin" w:tblpY="21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3_6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段行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BC6E43">
              <w:rPr>
                <w:rFonts w:ascii="微软雅黑" w:eastAsia="微软雅黑" w:hAnsi="微软雅黑" w:cs="Times New Roman" w:hint="eastAsia"/>
                <w:szCs w:val="21"/>
              </w:rPr>
              <w:t>三维</w:t>
            </w:r>
            <w:r w:rsidRPr="00BC6E43">
              <w:rPr>
                <w:rFonts w:ascii="微软雅黑" w:eastAsia="微软雅黑" w:hAnsi="微软雅黑" w:cs="Times New Roman"/>
                <w:szCs w:val="21"/>
              </w:rPr>
              <w:t>时间</w:t>
            </w:r>
            <w:proofErr w:type="gramEnd"/>
            <w:r w:rsidRPr="00BC6E43">
              <w:rPr>
                <w:rFonts w:ascii="微软雅黑" w:eastAsia="微软雅黑" w:hAnsi="微软雅黑" w:cs="Times New Roman"/>
                <w:szCs w:val="21"/>
              </w:rPr>
              <w:t>天气（B0</w:t>
            </w:r>
            <w:r w:rsidRPr="00BC6E43"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  <w:r w:rsidRPr="00BC6E43"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沈宇</w:t>
            </w:r>
            <w:proofErr w:type="gramEnd"/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hint="eastAsia"/>
              </w:rPr>
              <w:t>时间显示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三维时间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天气应用正常运行</w:t>
            </w:r>
          </w:p>
        </w:tc>
      </w:tr>
      <w:tr w:rsidR="00E22A43" w:rsidRPr="00BC6E43" w:rsidTr="00867D79">
        <w:trPr>
          <w:trHeight w:val="1295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hint="eastAsia"/>
              </w:rPr>
              <w:t>模块应显示当前的时间、所在城市、天气信息。当前时间采用三维立体数字形式显示，每隔1分钟采用翻转变化的动画效果更新时间</w:t>
            </w:r>
          </w:p>
        </w:tc>
      </w:tr>
      <w:tr w:rsidR="00E22A43" w:rsidRPr="00BC6E43" w:rsidTr="00867D79">
        <w:trPr>
          <w:trHeight w:val="760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不进行任何操作，即可观察时间显示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等待一分钟，观察三维立体数字变化</w:t>
            </w:r>
          </w:p>
        </w:tc>
      </w:tr>
      <w:tr w:rsidR="00E22A43" w:rsidRPr="00BC6E43" w:rsidTr="00867D79">
        <w:trPr>
          <w:trHeight w:val="366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当前时间采用三维立体数字形式显示，每隔1分钟采用翻转变化的动画效果更新时间</w:t>
            </w:r>
          </w:p>
        </w:tc>
      </w:tr>
      <w:tr w:rsidR="00E22A43" w:rsidRPr="00BC6E43" w:rsidTr="00867D79">
        <w:trPr>
          <w:trHeight w:val="512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当前时间采用三维立体数字形式显示，每隔1分钟采用翻转变化的动画效果更新时间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表22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</w:t>
      </w:r>
      <w:r w:rsidRPr="00BC6E43">
        <w:rPr>
          <w:rFonts w:ascii="微软雅黑" w:eastAsia="微软雅黑" w:hAnsi="微软雅黑"/>
          <w:szCs w:val="21"/>
        </w:rPr>
        <w:t>0</w:t>
      </w:r>
      <w:r w:rsidRPr="00BC6E43">
        <w:rPr>
          <w:rFonts w:ascii="微软雅黑" w:eastAsia="微软雅黑" w:hAnsi="微软雅黑" w:hint="eastAsia"/>
          <w:szCs w:val="21"/>
        </w:rPr>
        <w:t>3_7</w:t>
      </w:r>
    </w:p>
    <w:tbl>
      <w:tblPr>
        <w:tblpPr w:leftFromText="180" w:rightFromText="180" w:vertAnchor="page" w:horzAnchor="margin" w:tblpY="21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3_7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段行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BC6E43">
              <w:rPr>
                <w:rFonts w:ascii="微软雅黑" w:eastAsia="微软雅黑" w:hAnsi="微软雅黑" w:cs="Times New Roman" w:hint="eastAsia"/>
                <w:szCs w:val="21"/>
              </w:rPr>
              <w:t>三维</w:t>
            </w:r>
            <w:r w:rsidRPr="00BC6E43">
              <w:rPr>
                <w:rFonts w:ascii="微软雅黑" w:eastAsia="微软雅黑" w:hAnsi="微软雅黑" w:cs="Times New Roman"/>
                <w:szCs w:val="21"/>
              </w:rPr>
              <w:t>时间</w:t>
            </w:r>
            <w:proofErr w:type="gramEnd"/>
            <w:r w:rsidRPr="00BC6E43">
              <w:rPr>
                <w:rFonts w:ascii="微软雅黑" w:eastAsia="微软雅黑" w:hAnsi="微软雅黑" w:cs="Times New Roman"/>
                <w:szCs w:val="21"/>
              </w:rPr>
              <w:t>天气（B0</w:t>
            </w:r>
            <w:r w:rsidRPr="00BC6E43"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  <w:r w:rsidRPr="00BC6E43"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沈宇</w:t>
            </w:r>
            <w:proofErr w:type="gramEnd"/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 w:hint="eastAsia"/>
              </w:rPr>
              <w:t>天气动画效果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三维时间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天气应用正常运行</w:t>
            </w:r>
          </w:p>
        </w:tc>
      </w:tr>
      <w:tr w:rsidR="00E22A43" w:rsidRPr="00BC6E43" w:rsidTr="00867D79">
        <w:trPr>
          <w:trHeight w:val="230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hint="eastAsia"/>
              </w:rPr>
              <w:t>模块应显示当前的时间、所在城市、天气信息，每隔3分钟自动更换天气效果</w:t>
            </w:r>
          </w:p>
        </w:tc>
      </w:tr>
      <w:tr w:rsidR="00E22A43" w:rsidRPr="00BC6E43" w:rsidTr="00867D79">
        <w:trPr>
          <w:trHeight w:val="453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1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选定当前天气为“晴天”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1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等待3分钟，观察天气效果变化</w:t>
            </w:r>
          </w:p>
        </w:tc>
      </w:tr>
      <w:tr w:rsidR="00E22A43" w:rsidRPr="00BC6E43" w:rsidTr="00867D79">
        <w:trPr>
          <w:trHeight w:val="882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模块的天气动画效果从“太阳和云彩”动画效果切换到“乌云和雨滴”动画效果</w:t>
            </w:r>
          </w:p>
        </w:tc>
      </w:tr>
      <w:tr w:rsidR="00E22A43" w:rsidRPr="00BC6E43" w:rsidTr="00867D79">
        <w:trPr>
          <w:trHeight w:val="333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模块的天气动画效果从“太阳和云彩”动画效果切换到“乌云和雨滴”动画效果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表23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</w:t>
      </w:r>
      <w:r w:rsidRPr="00BC6E43">
        <w:rPr>
          <w:rFonts w:ascii="微软雅黑" w:eastAsia="微软雅黑" w:hAnsi="微软雅黑"/>
          <w:szCs w:val="21"/>
        </w:rPr>
        <w:t>0</w:t>
      </w:r>
      <w:r w:rsidRPr="00BC6E43">
        <w:rPr>
          <w:rFonts w:ascii="微软雅黑" w:eastAsia="微软雅黑" w:hAnsi="微软雅黑" w:hint="eastAsia"/>
          <w:szCs w:val="21"/>
        </w:rPr>
        <w:t>3_8</w:t>
      </w:r>
    </w:p>
    <w:tbl>
      <w:tblPr>
        <w:tblpPr w:leftFromText="180" w:rightFromText="180" w:vertAnchor="page" w:horzAnchor="margin" w:tblpY="21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3_8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段行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BC6E43">
              <w:rPr>
                <w:rFonts w:ascii="微软雅黑" w:eastAsia="微软雅黑" w:hAnsi="微软雅黑" w:cs="Times New Roman" w:hint="eastAsia"/>
                <w:szCs w:val="21"/>
              </w:rPr>
              <w:t>三维</w:t>
            </w:r>
            <w:r w:rsidRPr="00BC6E43">
              <w:rPr>
                <w:rFonts w:ascii="微软雅黑" w:eastAsia="微软雅黑" w:hAnsi="微软雅黑" w:cs="Times New Roman"/>
                <w:szCs w:val="21"/>
              </w:rPr>
              <w:t>时间</w:t>
            </w:r>
            <w:proofErr w:type="gramEnd"/>
            <w:r w:rsidRPr="00BC6E43">
              <w:rPr>
                <w:rFonts w:ascii="微软雅黑" w:eastAsia="微软雅黑" w:hAnsi="微软雅黑" w:cs="Times New Roman"/>
                <w:szCs w:val="21"/>
              </w:rPr>
              <w:t>天气（B0</w:t>
            </w:r>
            <w:r w:rsidRPr="00BC6E43"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  <w:r w:rsidRPr="00BC6E43"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沈宇</w:t>
            </w:r>
            <w:proofErr w:type="gramEnd"/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 w:hint="eastAsia"/>
              </w:rPr>
              <w:t>天气动画效果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三维时间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天气应用正常运行</w:t>
            </w:r>
          </w:p>
        </w:tc>
      </w:tr>
      <w:tr w:rsidR="00E22A43" w:rsidRPr="00BC6E43" w:rsidTr="00867D79">
        <w:trPr>
          <w:trHeight w:val="51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hint="eastAsia"/>
              </w:rPr>
              <w:t>模块应显示当前的时间、所在城市、天气信息，每隔3分钟自动更换天气效果</w:t>
            </w:r>
          </w:p>
        </w:tc>
      </w:tr>
      <w:tr w:rsidR="00E22A43" w:rsidRPr="00BC6E43" w:rsidTr="00867D79">
        <w:trPr>
          <w:trHeight w:val="311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选定当前天气为“雨天”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等待3分钟，观察天气效果变化</w:t>
            </w:r>
          </w:p>
        </w:tc>
      </w:tr>
      <w:tr w:rsidR="00E22A43" w:rsidRPr="00BC6E43" w:rsidTr="00867D79">
        <w:trPr>
          <w:trHeight w:val="598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模块的天气动画效果从“乌云和雨滴”动画效果切换到“太阳和云彩”动画效果</w:t>
            </w:r>
          </w:p>
        </w:tc>
      </w:tr>
      <w:tr w:rsidR="00E22A43" w:rsidRPr="00BC6E43" w:rsidTr="00867D79">
        <w:trPr>
          <w:trHeight w:val="333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模块的天气动画效果从“乌云和雨滴”动画效果切换到“太阳和云彩”动画效果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表24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</w:t>
      </w:r>
      <w:r w:rsidRPr="00BC6E43">
        <w:rPr>
          <w:rFonts w:ascii="微软雅黑" w:eastAsia="微软雅黑" w:hAnsi="微软雅黑"/>
          <w:szCs w:val="21"/>
        </w:rPr>
        <w:t>0</w:t>
      </w:r>
      <w:r w:rsidRPr="00BC6E43">
        <w:rPr>
          <w:rFonts w:ascii="微软雅黑" w:eastAsia="微软雅黑" w:hAnsi="微软雅黑" w:hint="eastAsia"/>
          <w:szCs w:val="21"/>
        </w:rPr>
        <w:t>3_9</w:t>
      </w:r>
    </w:p>
    <w:tbl>
      <w:tblPr>
        <w:tblpPr w:leftFromText="180" w:rightFromText="180" w:vertAnchor="page" w:horzAnchor="margin" w:tblpY="21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3_9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段行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BC6E43">
              <w:rPr>
                <w:rFonts w:ascii="微软雅黑" w:eastAsia="微软雅黑" w:hAnsi="微软雅黑" w:cs="Times New Roman" w:hint="eastAsia"/>
                <w:szCs w:val="21"/>
              </w:rPr>
              <w:t>三维</w:t>
            </w:r>
            <w:r w:rsidRPr="00BC6E43">
              <w:rPr>
                <w:rFonts w:ascii="微软雅黑" w:eastAsia="微软雅黑" w:hAnsi="微软雅黑" w:cs="Times New Roman"/>
                <w:szCs w:val="21"/>
              </w:rPr>
              <w:t>时间</w:t>
            </w:r>
            <w:proofErr w:type="gramEnd"/>
            <w:r w:rsidRPr="00BC6E43">
              <w:rPr>
                <w:rFonts w:ascii="微软雅黑" w:eastAsia="微软雅黑" w:hAnsi="微软雅黑" w:cs="Times New Roman"/>
                <w:szCs w:val="21"/>
              </w:rPr>
              <w:t>天气（B0</w:t>
            </w:r>
            <w:r w:rsidRPr="00BC6E43"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  <w:r w:rsidRPr="00BC6E43"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沈宇</w:t>
            </w:r>
            <w:proofErr w:type="gramEnd"/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 w:hint="eastAsia"/>
              </w:rPr>
              <w:t>天气动画与壁纸互动效果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三维时间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天气应用正常运行，背景为“星光漂移”壁纸</w:t>
            </w:r>
          </w:p>
        </w:tc>
      </w:tr>
      <w:tr w:rsidR="00E22A43" w:rsidRPr="00BC6E43" w:rsidTr="00867D79">
        <w:trPr>
          <w:trHeight w:val="1295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hint="eastAsia"/>
              </w:rPr>
              <w:t>当天气信息为“雨天”时，雨滴能与星光漂移动态壁纸进行交互，水滴滴落的地方出现涟漪；雨滴滴落到三维立体时间数字上时，雨滴会落到数字上，并从数字上滴落，并与壁纸进行同样交互</w:t>
            </w:r>
          </w:p>
        </w:tc>
      </w:tr>
      <w:tr w:rsidR="00E22A43" w:rsidRPr="00BC6E43" w:rsidTr="00867D79">
        <w:trPr>
          <w:trHeight w:val="470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选定当前天气为“雨天”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观察天气动画与背景以及三维立体时间数字的交互</w:t>
            </w:r>
          </w:p>
        </w:tc>
      </w:tr>
      <w:tr w:rsidR="00E22A43" w:rsidRPr="00BC6E43" w:rsidTr="00867D79">
        <w:trPr>
          <w:trHeight w:val="488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水滴滴落的地方出现涟漪；雨滴会落到数字上，并从数字上滴落，并与壁纸进行同样交互，滴落的地方也会出现涟漪。</w:t>
            </w:r>
          </w:p>
        </w:tc>
      </w:tr>
      <w:tr w:rsidR="00E22A43" w:rsidRPr="00BC6E43" w:rsidTr="00867D79">
        <w:trPr>
          <w:trHeight w:val="378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水滴滴落的地方出现涟漪；雨滴与时间数字没有交互，与壁纸进行同样交互，滴落的地方也会出现涟漪。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表25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</w:t>
      </w:r>
      <w:r w:rsidRPr="00BC6E43">
        <w:rPr>
          <w:rFonts w:ascii="微软雅黑" w:eastAsia="微软雅黑" w:hAnsi="微软雅黑"/>
          <w:szCs w:val="21"/>
        </w:rPr>
        <w:t>0</w:t>
      </w:r>
      <w:r w:rsidRPr="00BC6E43">
        <w:rPr>
          <w:rFonts w:ascii="微软雅黑" w:eastAsia="微软雅黑" w:hAnsi="微软雅黑" w:hint="eastAsia"/>
          <w:szCs w:val="21"/>
        </w:rPr>
        <w:t>3_10</w:t>
      </w:r>
    </w:p>
    <w:tbl>
      <w:tblPr>
        <w:tblpPr w:leftFromText="180" w:rightFromText="180" w:vertAnchor="page" w:horzAnchor="margin" w:tblpY="21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3_10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段行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BC6E43">
              <w:rPr>
                <w:rFonts w:ascii="微软雅黑" w:eastAsia="微软雅黑" w:hAnsi="微软雅黑" w:cs="Times New Roman" w:hint="eastAsia"/>
                <w:szCs w:val="21"/>
              </w:rPr>
              <w:t>三维</w:t>
            </w:r>
            <w:r w:rsidRPr="00BC6E43">
              <w:rPr>
                <w:rFonts w:ascii="微软雅黑" w:eastAsia="微软雅黑" w:hAnsi="微软雅黑" w:cs="Times New Roman"/>
                <w:szCs w:val="21"/>
              </w:rPr>
              <w:t>时间</w:t>
            </w:r>
            <w:proofErr w:type="gramEnd"/>
            <w:r w:rsidRPr="00BC6E43">
              <w:rPr>
                <w:rFonts w:ascii="微软雅黑" w:eastAsia="微软雅黑" w:hAnsi="微软雅黑" w:cs="Times New Roman"/>
                <w:szCs w:val="21"/>
              </w:rPr>
              <w:t>天气（B0</w:t>
            </w:r>
            <w:r w:rsidRPr="00BC6E43"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  <w:r w:rsidRPr="00BC6E43"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沈宇</w:t>
            </w:r>
            <w:proofErr w:type="gramEnd"/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 w:hint="eastAsia"/>
              </w:rPr>
              <w:t>天气动画与壁纸互动效果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三维时间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天气应用正常运行，背景为“风吹草动”壁纸</w:t>
            </w:r>
          </w:p>
        </w:tc>
      </w:tr>
      <w:tr w:rsidR="00E22A43" w:rsidRPr="00BC6E43" w:rsidTr="00867D79">
        <w:trPr>
          <w:trHeight w:val="1295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hint="eastAsia"/>
              </w:rPr>
              <w:t>当天气信息为“雨天”时，雨滴滴落到三维立体时间数字上时，雨滴会落到数字上，并从数字上滴落</w:t>
            </w:r>
          </w:p>
        </w:tc>
      </w:tr>
      <w:tr w:rsidR="00E22A43" w:rsidRPr="00BC6E43" w:rsidTr="00867D79">
        <w:trPr>
          <w:trHeight w:val="618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选定当前天气为“雨天”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观察天气动画与背景以及三维立体时间数字的交互</w:t>
            </w:r>
          </w:p>
        </w:tc>
      </w:tr>
      <w:tr w:rsidR="00E22A43" w:rsidRPr="00BC6E43" w:rsidTr="00867D79">
        <w:trPr>
          <w:trHeight w:val="650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水滴滴落的地方不会出现涟漪；雨滴会落到数字上，并从数字上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滴落滴落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的地方也不会出现涟漪。</w:t>
            </w:r>
          </w:p>
        </w:tc>
      </w:tr>
      <w:tr w:rsidR="00E22A43" w:rsidRPr="00BC6E43" w:rsidTr="00867D79">
        <w:trPr>
          <w:trHeight w:val="228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水滴滴落的地方还会出现涟漪；雨滴与时间数字没有交互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表26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</w:t>
      </w:r>
      <w:r w:rsidRPr="00BC6E43">
        <w:rPr>
          <w:rFonts w:ascii="微软雅黑" w:eastAsia="微软雅黑" w:hAnsi="微软雅黑"/>
          <w:szCs w:val="21"/>
        </w:rPr>
        <w:t>0</w:t>
      </w:r>
      <w:r w:rsidRPr="00BC6E43">
        <w:rPr>
          <w:rFonts w:ascii="微软雅黑" w:eastAsia="微软雅黑" w:hAnsi="微软雅黑" w:hint="eastAsia"/>
          <w:szCs w:val="21"/>
        </w:rPr>
        <w:t>3_11</w:t>
      </w:r>
    </w:p>
    <w:tbl>
      <w:tblPr>
        <w:tblpPr w:leftFromText="180" w:rightFromText="180" w:vertAnchor="page" w:horzAnchor="margin" w:tblpY="21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3_11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段行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BC6E43">
              <w:rPr>
                <w:rFonts w:ascii="微软雅黑" w:eastAsia="微软雅黑" w:hAnsi="微软雅黑" w:cs="Times New Roman" w:hint="eastAsia"/>
                <w:szCs w:val="21"/>
              </w:rPr>
              <w:t>三维</w:t>
            </w:r>
            <w:r w:rsidRPr="00BC6E43">
              <w:rPr>
                <w:rFonts w:ascii="微软雅黑" w:eastAsia="微软雅黑" w:hAnsi="微软雅黑" w:cs="Times New Roman"/>
                <w:szCs w:val="21"/>
              </w:rPr>
              <w:t>时间</w:t>
            </w:r>
            <w:proofErr w:type="gramEnd"/>
            <w:r w:rsidRPr="00BC6E43">
              <w:rPr>
                <w:rFonts w:ascii="微软雅黑" w:eastAsia="微软雅黑" w:hAnsi="微软雅黑" w:cs="Times New Roman"/>
                <w:szCs w:val="21"/>
              </w:rPr>
              <w:t>天气（B0</w:t>
            </w:r>
            <w:r w:rsidRPr="00BC6E43"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  <w:r w:rsidRPr="00BC6E43"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沈宇</w:t>
            </w:r>
            <w:proofErr w:type="gramEnd"/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 w:hint="eastAsia"/>
              </w:rPr>
              <w:t>切换城市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三维时间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天气应用正常运行，背景为“风吹草动”壁纸</w:t>
            </w:r>
          </w:p>
        </w:tc>
      </w:tr>
      <w:tr w:rsidR="00E22A43" w:rsidRPr="00BC6E43" w:rsidTr="00867D79">
        <w:trPr>
          <w:trHeight w:val="230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当用户在Widget中上下滑动时，可以切换城市，切换时三维立体数字与滑动方向旋转一个角度后还原</w:t>
            </w:r>
            <w:r w:rsidRPr="00BC6E43">
              <w:rPr>
                <w:rFonts w:ascii="微软雅黑" w:eastAsia="微软雅黑" w:hAnsi="微软雅黑" w:cs="Times New Roman" w:hint="eastAsia"/>
              </w:rPr>
              <w:t>，</w:t>
            </w:r>
            <w:r w:rsidRPr="00BC6E43">
              <w:rPr>
                <w:rFonts w:ascii="微软雅黑" w:eastAsia="微软雅黑" w:hAnsi="微软雅黑" w:hint="eastAsia"/>
              </w:rPr>
              <w:t>依次切换三个城市，并更换天气信息</w:t>
            </w:r>
          </w:p>
        </w:tc>
      </w:tr>
      <w:tr w:rsidR="00E22A43" w:rsidRPr="00BC6E43" w:rsidTr="00867D79">
        <w:trPr>
          <w:trHeight w:val="391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手指按住模块所在屏幕区域，向上或向下滑动三次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观察城市信息文字显示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每一次滑动城市信息会进行切换，</w:t>
            </w:r>
            <w:r w:rsidRPr="00BC6E43">
              <w:rPr>
                <w:rFonts w:ascii="微软雅黑" w:eastAsia="微软雅黑" w:hAnsi="微软雅黑" w:cs="Times New Roman"/>
              </w:rPr>
              <w:t>三维立体数字与滑动方向旋转一个角度后还原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每一次向下滑动，城市信息会进行切换，</w:t>
            </w:r>
            <w:r w:rsidRPr="00BC6E43">
              <w:rPr>
                <w:rFonts w:ascii="微软雅黑" w:eastAsia="微软雅黑" w:hAnsi="微软雅黑" w:cs="Times New Roman"/>
              </w:rPr>
              <w:t>三维立体数字与滑动方向旋转一个角度后还原</w:t>
            </w:r>
            <w:r w:rsidRPr="00BC6E43">
              <w:rPr>
                <w:rFonts w:ascii="微软雅黑" w:eastAsia="微软雅黑" w:hAnsi="微软雅黑" w:cs="Times New Roman" w:hint="eastAsia"/>
              </w:rPr>
              <w:t>，更换天气信息；向上滑动没有响应。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E22A43" w:rsidRPr="00BC6E43" w:rsidRDefault="00E22A43" w:rsidP="00E22A43">
      <w:pPr>
        <w:pStyle w:val="3"/>
        <w:rPr>
          <w:rFonts w:ascii="微软雅黑" w:hAnsi="微软雅黑"/>
        </w:rPr>
      </w:pPr>
      <w:bookmarkStart w:id="26" w:name="_Toc306818645"/>
      <w:bookmarkStart w:id="27" w:name="_Toc308457337"/>
      <w:bookmarkStart w:id="28" w:name="_Toc310797477"/>
      <w:bookmarkStart w:id="29" w:name="_Toc310868402"/>
      <w:r>
        <w:rPr>
          <w:rFonts w:ascii="微软雅黑" w:hAnsi="微软雅黑" w:hint="eastAsia"/>
        </w:rPr>
        <w:lastRenderedPageBreak/>
        <w:t>3</w:t>
      </w:r>
      <w:r w:rsidRPr="00BC6E43">
        <w:rPr>
          <w:rFonts w:ascii="微软雅黑" w:hAnsi="微软雅黑"/>
        </w:rPr>
        <w:t>.</w:t>
      </w:r>
      <w:r w:rsidRPr="00BC6E43">
        <w:rPr>
          <w:rFonts w:ascii="微软雅黑" w:hAnsi="微软雅黑" w:hint="eastAsia"/>
        </w:rPr>
        <w:t>2.2</w:t>
      </w:r>
      <w:r w:rsidR="00D346A0">
        <w:rPr>
          <w:rFonts w:ascii="微软雅黑" w:hAnsi="微软雅黑" w:hint="eastAsia"/>
        </w:rPr>
        <w:t xml:space="preserve"> </w:t>
      </w:r>
      <w:r w:rsidRPr="00BC6E43">
        <w:rPr>
          <w:rFonts w:ascii="微软雅黑" w:hAnsi="微软雅黑"/>
        </w:rPr>
        <w:t>网络书签（B04）</w:t>
      </w:r>
      <w:bookmarkEnd w:id="26"/>
      <w:bookmarkEnd w:id="27"/>
      <w:bookmarkEnd w:id="28"/>
      <w:bookmarkEnd w:id="29"/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t xml:space="preserve">表27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</w:t>
      </w:r>
      <w:r w:rsidRPr="00BC6E43">
        <w:rPr>
          <w:rFonts w:ascii="微软雅黑" w:eastAsia="微软雅黑" w:hAnsi="微软雅黑"/>
          <w:szCs w:val="21"/>
        </w:rPr>
        <w:t>0</w:t>
      </w:r>
      <w:r w:rsidRPr="00BC6E43">
        <w:rPr>
          <w:rFonts w:ascii="微软雅黑" w:eastAsia="微软雅黑" w:hAnsi="微软雅黑" w:hint="eastAsia"/>
          <w:szCs w:val="21"/>
        </w:rPr>
        <w:t>4_1</w:t>
      </w:r>
    </w:p>
    <w:tbl>
      <w:tblPr>
        <w:tblpPr w:leftFromText="180" w:rightFromText="180" w:vertAnchor="page" w:horzAnchor="margin" w:tblpY="308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4_1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李凤斌、沈宇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网络书签（B</w:t>
            </w:r>
            <w:r w:rsidRPr="00BC6E43">
              <w:rPr>
                <w:rFonts w:ascii="微软雅黑" w:eastAsia="微软雅黑" w:hAnsi="微软雅黑" w:cs="Times New Roman" w:hint="eastAsia"/>
              </w:rPr>
              <w:t>04</w:t>
            </w:r>
            <w:r w:rsidRPr="00BC6E43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Widget基本功能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22A43" w:rsidRPr="00BC6E43" w:rsidTr="00867D79">
        <w:trPr>
          <w:trHeight w:val="228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cs="Times New Roman"/>
              </w:rPr>
              <w:t>实现桌面Widget的基本功能，可以被添加、删除、拖动等。</w:t>
            </w:r>
          </w:p>
        </w:tc>
      </w:tr>
      <w:tr w:rsidR="00E22A43" w:rsidRPr="00BC6E43" w:rsidTr="00867D79">
        <w:trPr>
          <w:trHeight w:val="591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应用列表里选择网络书签</w:t>
            </w:r>
            <w:r w:rsidRPr="00BC6E43">
              <w:rPr>
                <w:rFonts w:ascii="微软雅黑" w:eastAsia="微软雅黑" w:hAnsi="微软雅黑" w:cs="Times New Roman"/>
              </w:rPr>
              <w:t>Widget</w:t>
            </w:r>
            <w:r w:rsidRPr="00BC6E43">
              <w:rPr>
                <w:rFonts w:ascii="微软雅黑" w:eastAsia="微软雅黑" w:hAnsi="微软雅黑" w:hint="eastAsia"/>
              </w:rPr>
              <w:t>，拖动到桌面上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观察效果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网络书签Widget可以被正常添加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网络书签Widget可以被正常添加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 w:rsidRPr="00BC6E43">
        <w:rPr>
          <w:rFonts w:ascii="微软雅黑" w:eastAsia="微软雅黑" w:hAnsi="微软雅黑"/>
          <w:sz w:val="32"/>
          <w:szCs w:val="32"/>
        </w:rPr>
        <w:br w:type="page"/>
      </w:r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表28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</w:t>
      </w:r>
      <w:r w:rsidRPr="00BC6E43">
        <w:rPr>
          <w:rFonts w:ascii="微软雅黑" w:eastAsia="微软雅黑" w:hAnsi="微软雅黑"/>
          <w:szCs w:val="21"/>
        </w:rPr>
        <w:t>0</w:t>
      </w:r>
      <w:r w:rsidRPr="00BC6E43">
        <w:rPr>
          <w:rFonts w:ascii="微软雅黑" w:eastAsia="微软雅黑" w:hAnsi="微软雅黑" w:hint="eastAsia"/>
          <w:szCs w:val="21"/>
        </w:rPr>
        <w:t>4_2</w:t>
      </w:r>
    </w:p>
    <w:tbl>
      <w:tblPr>
        <w:tblpPr w:leftFromText="180" w:rightFromText="180" w:vertAnchor="page" w:horzAnchor="margin" w:tblpY="216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4_2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李凤斌、沈宇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BC6E43">
              <w:rPr>
                <w:rFonts w:ascii="微软雅黑" w:eastAsia="微软雅黑" w:hAnsi="微软雅黑" w:cs="Times New Roman" w:hint="eastAsia"/>
                <w:szCs w:val="21"/>
              </w:rPr>
              <w:t>网络书签</w:t>
            </w:r>
            <w:r w:rsidRPr="00BC6E43">
              <w:rPr>
                <w:rFonts w:ascii="微软雅黑" w:eastAsia="微软雅黑" w:hAnsi="微软雅黑" w:cs="Times New Roman"/>
                <w:szCs w:val="21"/>
              </w:rPr>
              <w:t>（B0</w:t>
            </w:r>
            <w:r w:rsidRPr="00BC6E43">
              <w:rPr>
                <w:rFonts w:ascii="微软雅黑" w:eastAsia="微软雅黑" w:hAnsi="微软雅黑" w:cs="Times New Roman" w:hint="eastAsia"/>
                <w:szCs w:val="21"/>
              </w:rPr>
              <w:t>4</w:t>
            </w:r>
            <w:r w:rsidRPr="00BC6E43"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Widget基本功能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社交网络应用正常启动</w:t>
            </w:r>
          </w:p>
        </w:tc>
      </w:tr>
      <w:tr w:rsidR="00E22A43" w:rsidRPr="00BC6E43" w:rsidTr="00867D79">
        <w:trPr>
          <w:trHeight w:val="51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实现桌面Widget的基本功能，可以被添加、删除、拖动等。</w:t>
            </w:r>
          </w:p>
        </w:tc>
      </w:tr>
      <w:tr w:rsidR="00E22A43" w:rsidRPr="00BC6E43" w:rsidTr="00867D79">
        <w:trPr>
          <w:trHeight w:val="877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2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手指按住应用所在屏幕区域，轻轻移动，观察拖动效果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2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观察效果</w:t>
            </w:r>
          </w:p>
        </w:tc>
      </w:tr>
      <w:tr w:rsidR="00E22A43" w:rsidRPr="00BC6E43" w:rsidTr="00867D79">
        <w:trPr>
          <w:trHeight w:val="470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网络书签Widget可以被正常拖动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网络书签Widget可以被正常拖动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 w:rsidRPr="00BC6E43">
        <w:rPr>
          <w:rFonts w:ascii="微软雅黑" w:eastAsia="微软雅黑" w:hAnsi="微软雅黑"/>
          <w:sz w:val="32"/>
          <w:szCs w:val="32"/>
        </w:rPr>
        <w:br w:type="page"/>
      </w:r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表29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</w:t>
      </w:r>
      <w:r w:rsidRPr="00BC6E43">
        <w:rPr>
          <w:rFonts w:ascii="微软雅黑" w:eastAsia="微软雅黑" w:hAnsi="微软雅黑"/>
          <w:szCs w:val="21"/>
        </w:rPr>
        <w:t>0</w:t>
      </w:r>
      <w:r w:rsidRPr="00BC6E43">
        <w:rPr>
          <w:rFonts w:ascii="微软雅黑" w:eastAsia="微软雅黑" w:hAnsi="微软雅黑" w:hint="eastAsia"/>
          <w:szCs w:val="21"/>
        </w:rPr>
        <w:t>4_3</w:t>
      </w:r>
    </w:p>
    <w:tbl>
      <w:tblPr>
        <w:tblpPr w:leftFromText="180" w:rightFromText="180" w:vertAnchor="page" w:horzAnchor="margin" w:tblpY="216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4_3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李凤斌、沈宇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BC6E43">
              <w:rPr>
                <w:rFonts w:ascii="微软雅黑" w:eastAsia="微软雅黑" w:hAnsi="微软雅黑" w:cs="Times New Roman" w:hint="eastAsia"/>
                <w:szCs w:val="21"/>
              </w:rPr>
              <w:t>网络书签</w:t>
            </w:r>
            <w:r w:rsidRPr="00BC6E43">
              <w:rPr>
                <w:rFonts w:ascii="微软雅黑" w:eastAsia="微软雅黑" w:hAnsi="微软雅黑" w:cs="Times New Roman"/>
                <w:szCs w:val="21"/>
              </w:rPr>
              <w:t>（B0</w:t>
            </w:r>
            <w:r w:rsidRPr="00BC6E43">
              <w:rPr>
                <w:rFonts w:ascii="微软雅黑" w:eastAsia="微软雅黑" w:hAnsi="微软雅黑" w:cs="Times New Roman" w:hint="eastAsia"/>
                <w:szCs w:val="21"/>
              </w:rPr>
              <w:t>4</w:t>
            </w:r>
            <w:r w:rsidRPr="00BC6E43"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Widget基本功能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网络书签应用正常启动</w:t>
            </w:r>
          </w:p>
        </w:tc>
      </w:tr>
      <w:tr w:rsidR="00E22A43" w:rsidRPr="00BC6E43" w:rsidTr="00867D79">
        <w:trPr>
          <w:trHeight w:val="51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实现桌面Widget的基本功能，可以被添加、删除、拖动等。</w:t>
            </w:r>
          </w:p>
        </w:tc>
      </w:tr>
      <w:tr w:rsidR="00E22A43" w:rsidRPr="00BC6E43" w:rsidTr="00867D79">
        <w:trPr>
          <w:trHeight w:val="735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手指按住应用所在屏幕区域，再将其拖动到屏幕右上角垃圾箱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观察效果</w:t>
            </w:r>
          </w:p>
        </w:tc>
      </w:tr>
      <w:tr w:rsidR="00E22A43" w:rsidRPr="00BC6E43" w:rsidTr="00867D79">
        <w:trPr>
          <w:trHeight w:val="328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网络书签Widget可以被正常删除</w:t>
            </w:r>
          </w:p>
        </w:tc>
      </w:tr>
      <w:tr w:rsidR="00E22A43" w:rsidRPr="00BC6E43" w:rsidTr="00867D79">
        <w:trPr>
          <w:trHeight w:val="393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网络书签Widget可以被正常删除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 w:rsidRPr="00BC6E43">
        <w:rPr>
          <w:rFonts w:ascii="微软雅黑" w:eastAsia="微软雅黑" w:hAnsi="微软雅黑"/>
          <w:sz w:val="32"/>
          <w:szCs w:val="32"/>
        </w:rPr>
        <w:br w:type="page"/>
      </w:r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表30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</w:t>
      </w:r>
      <w:r w:rsidRPr="00BC6E43">
        <w:rPr>
          <w:rFonts w:ascii="微软雅黑" w:eastAsia="微软雅黑" w:hAnsi="微软雅黑"/>
          <w:szCs w:val="21"/>
        </w:rPr>
        <w:t>0</w:t>
      </w:r>
      <w:r w:rsidRPr="00BC6E43">
        <w:rPr>
          <w:rFonts w:ascii="微软雅黑" w:eastAsia="微软雅黑" w:hAnsi="微软雅黑" w:hint="eastAsia"/>
          <w:szCs w:val="21"/>
        </w:rPr>
        <w:t>4_4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4_4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李凤斌、沈宇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网络书签（B</w:t>
            </w:r>
            <w:r w:rsidRPr="00BC6E43">
              <w:rPr>
                <w:rFonts w:ascii="微软雅黑" w:eastAsia="微软雅黑" w:hAnsi="微软雅黑" w:cs="Times New Roman" w:hint="eastAsia"/>
              </w:rPr>
              <w:t>04</w:t>
            </w:r>
            <w:r w:rsidRPr="00BC6E43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书签显示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系统存储29个书签的</w:t>
            </w:r>
            <w:proofErr w:type="gramStart"/>
            <w:r w:rsidRPr="00BC6E43">
              <w:rPr>
                <w:rFonts w:ascii="微软雅黑" w:eastAsia="微软雅黑" w:hAnsi="微软雅黑" w:cs="Times New Roman"/>
              </w:rPr>
              <w:t>缩略图</w:t>
            </w:r>
            <w:proofErr w:type="gramEnd"/>
          </w:p>
        </w:tc>
      </w:tr>
      <w:tr w:rsidR="00E22A43" w:rsidRPr="00BC6E43" w:rsidTr="00867D79">
        <w:trPr>
          <w:trHeight w:val="587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以两排并列形式显示网络书签的缩略图，系统存储29个书签的缩略图，</w:t>
            </w:r>
            <w:proofErr w:type="gramStart"/>
            <w:r w:rsidRPr="00BC6E43">
              <w:rPr>
                <w:rFonts w:ascii="微软雅黑" w:eastAsia="微软雅黑" w:hAnsi="微软雅黑" w:cs="Times New Roman"/>
              </w:rPr>
              <w:t>一</w:t>
            </w:r>
            <w:proofErr w:type="gramEnd"/>
            <w:r w:rsidRPr="00BC6E43">
              <w:rPr>
                <w:rFonts w:ascii="微软雅黑" w:eastAsia="微软雅黑" w:hAnsi="微软雅黑" w:cs="Times New Roman"/>
              </w:rPr>
              <w:t>屏长度可</w:t>
            </w:r>
            <w:r w:rsidRPr="00BC6E43">
              <w:rPr>
                <w:rFonts w:ascii="微软雅黑" w:eastAsia="微软雅黑" w:hAnsi="微软雅黑" w:cs="Times New Roman" w:hint="eastAsia"/>
              </w:rPr>
              <w:t>显示每列</w:t>
            </w:r>
            <w:r w:rsidRPr="00BC6E43">
              <w:rPr>
                <w:rFonts w:ascii="微软雅黑" w:eastAsia="微软雅黑" w:hAnsi="微软雅黑" w:cs="Times New Roman"/>
              </w:rPr>
              <w:t>3张半</w:t>
            </w:r>
            <w:proofErr w:type="gramStart"/>
            <w:r w:rsidRPr="00BC6E43">
              <w:rPr>
                <w:rFonts w:ascii="微软雅黑" w:eastAsia="微软雅黑" w:hAnsi="微软雅黑" w:cs="Times New Roman"/>
              </w:rPr>
              <w:t>缩略图</w:t>
            </w:r>
            <w:proofErr w:type="gramEnd"/>
          </w:p>
        </w:tc>
      </w:tr>
      <w:tr w:rsidR="00E22A43" w:rsidRPr="00BC6E43" w:rsidTr="00867D79">
        <w:trPr>
          <w:trHeight w:val="335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2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打开“网络书签”应用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2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观察显示效果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cs="Times New Roman"/>
              </w:rPr>
              <w:t>一</w:t>
            </w:r>
            <w:proofErr w:type="gramEnd"/>
            <w:r w:rsidRPr="00BC6E43">
              <w:rPr>
                <w:rFonts w:ascii="微软雅黑" w:eastAsia="微软雅黑" w:hAnsi="微软雅黑" w:cs="Times New Roman"/>
              </w:rPr>
              <w:t>屏长度可</w:t>
            </w:r>
            <w:r w:rsidRPr="00BC6E43">
              <w:rPr>
                <w:rFonts w:ascii="微软雅黑" w:eastAsia="微软雅黑" w:hAnsi="微软雅黑" w:cs="Times New Roman" w:hint="eastAsia"/>
              </w:rPr>
              <w:t>显示每列</w:t>
            </w:r>
            <w:r w:rsidRPr="00BC6E43">
              <w:rPr>
                <w:rFonts w:ascii="微软雅黑" w:eastAsia="微软雅黑" w:hAnsi="微软雅黑" w:cs="Times New Roman"/>
              </w:rPr>
              <w:t>3张半</w:t>
            </w:r>
            <w:proofErr w:type="gramStart"/>
            <w:r w:rsidRPr="00BC6E43">
              <w:rPr>
                <w:rFonts w:ascii="微软雅黑" w:eastAsia="微软雅黑" w:hAnsi="微软雅黑" w:cs="Times New Roman"/>
              </w:rPr>
              <w:t>缩略图</w:t>
            </w:r>
            <w:proofErr w:type="gramEnd"/>
          </w:p>
        </w:tc>
      </w:tr>
      <w:tr w:rsidR="00E22A43" w:rsidRPr="00BC6E43" w:rsidTr="00867D79">
        <w:trPr>
          <w:trHeight w:val="149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cs="Times New Roman"/>
              </w:rPr>
              <w:t>一</w:t>
            </w:r>
            <w:proofErr w:type="gramEnd"/>
            <w:r w:rsidRPr="00BC6E43">
              <w:rPr>
                <w:rFonts w:ascii="微软雅黑" w:eastAsia="微软雅黑" w:hAnsi="微软雅黑" w:cs="Times New Roman"/>
              </w:rPr>
              <w:t>屏长度可</w:t>
            </w:r>
            <w:r w:rsidRPr="00BC6E43">
              <w:rPr>
                <w:rFonts w:ascii="微软雅黑" w:eastAsia="微软雅黑" w:hAnsi="微软雅黑" w:cs="Times New Roman" w:hint="eastAsia"/>
              </w:rPr>
              <w:t>显示每列</w:t>
            </w:r>
            <w:r w:rsidRPr="00BC6E43">
              <w:rPr>
                <w:rFonts w:ascii="微软雅黑" w:eastAsia="微软雅黑" w:hAnsi="微软雅黑" w:cs="Times New Roman"/>
              </w:rPr>
              <w:t>3张半</w:t>
            </w:r>
            <w:proofErr w:type="gramStart"/>
            <w:r w:rsidRPr="00BC6E43">
              <w:rPr>
                <w:rFonts w:ascii="微软雅黑" w:eastAsia="微软雅黑" w:hAnsi="微软雅黑" w:cs="Times New Roman"/>
              </w:rPr>
              <w:t>缩略图</w:t>
            </w:r>
            <w:proofErr w:type="gramEnd"/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 w:rsidRPr="00BC6E43">
        <w:rPr>
          <w:rFonts w:ascii="微软雅黑" w:eastAsia="微软雅黑" w:hAnsi="微软雅黑"/>
          <w:sz w:val="32"/>
          <w:szCs w:val="32"/>
        </w:rPr>
        <w:br w:type="page"/>
      </w:r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表31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</w:t>
      </w:r>
      <w:r w:rsidRPr="00BC6E43">
        <w:rPr>
          <w:rFonts w:ascii="微软雅黑" w:eastAsia="微软雅黑" w:hAnsi="微软雅黑"/>
          <w:szCs w:val="21"/>
        </w:rPr>
        <w:t>0</w:t>
      </w:r>
      <w:r w:rsidRPr="00BC6E43">
        <w:rPr>
          <w:rFonts w:ascii="微软雅黑" w:eastAsia="微软雅黑" w:hAnsi="微软雅黑" w:hint="eastAsia"/>
          <w:szCs w:val="21"/>
        </w:rPr>
        <w:t>4_5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4_5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李凤斌、沈宇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网络书签（B</w:t>
            </w:r>
            <w:r w:rsidRPr="00BC6E43">
              <w:rPr>
                <w:rFonts w:ascii="微软雅黑" w:eastAsia="微软雅黑" w:hAnsi="微软雅黑" w:cs="Times New Roman" w:hint="eastAsia"/>
              </w:rPr>
              <w:t>04</w:t>
            </w:r>
            <w:r w:rsidRPr="00BC6E43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书签显示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系统存储29个书签的</w:t>
            </w:r>
            <w:proofErr w:type="gramStart"/>
            <w:r w:rsidRPr="00BC6E43">
              <w:rPr>
                <w:rFonts w:ascii="微软雅黑" w:eastAsia="微软雅黑" w:hAnsi="微软雅黑" w:cs="Times New Roman"/>
              </w:rPr>
              <w:t>缩略图</w:t>
            </w:r>
            <w:proofErr w:type="gramEnd"/>
          </w:p>
        </w:tc>
      </w:tr>
      <w:tr w:rsidR="00E22A43" w:rsidRPr="00BC6E43" w:rsidTr="00867D79">
        <w:trPr>
          <w:trHeight w:val="1295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模块以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缩略图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的形式显示浏览器收藏夹中的网络书签，可以通过上下滑动来查看所有书签，滑动时，书签绕Y轴做一定角度的旋转，并伴随有“哗哗”的翻页声音。</w:t>
            </w:r>
          </w:p>
        </w:tc>
      </w:tr>
      <w:tr w:rsidR="00E22A43" w:rsidRPr="00BC6E43" w:rsidTr="00867D79">
        <w:trPr>
          <w:trHeight w:val="698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6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打开“网络书签”应用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6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手指按住应用所在屏幕区域，上下拖动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6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观察动画效果</w:t>
            </w:r>
          </w:p>
        </w:tc>
      </w:tr>
      <w:tr w:rsidR="00E22A43" w:rsidRPr="00BC6E43" w:rsidTr="00867D79">
        <w:trPr>
          <w:trHeight w:val="655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可以通过上下滑动来查看所有书签，滑动时，书签绕Y轴做一定角度的旋转，并伴随有“哗哗”的翻页声音。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可以通过上下滑动来查看所有书签，滑动时，书签绕Y轴做一定角度的旋转，但没有“哗哗”翻页声音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 w:rsidRPr="00BC6E43">
        <w:rPr>
          <w:rFonts w:ascii="微软雅黑" w:eastAsia="微软雅黑" w:hAnsi="微软雅黑"/>
          <w:sz w:val="32"/>
          <w:szCs w:val="32"/>
        </w:rPr>
        <w:br w:type="page"/>
      </w:r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表32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</w:t>
      </w:r>
      <w:r w:rsidRPr="00BC6E43">
        <w:rPr>
          <w:rFonts w:ascii="微软雅黑" w:eastAsia="微软雅黑" w:hAnsi="微软雅黑"/>
          <w:szCs w:val="21"/>
        </w:rPr>
        <w:t>0</w:t>
      </w:r>
      <w:r w:rsidRPr="00BC6E43">
        <w:rPr>
          <w:rFonts w:ascii="微软雅黑" w:eastAsia="微软雅黑" w:hAnsi="微软雅黑" w:hint="eastAsia"/>
          <w:szCs w:val="21"/>
        </w:rPr>
        <w:t>4_6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4_6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李凤斌、沈宇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网络书签（B</w:t>
            </w:r>
            <w:r w:rsidRPr="00BC6E43">
              <w:rPr>
                <w:rFonts w:ascii="微软雅黑" w:eastAsia="微软雅黑" w:hAnsi="微软雅黑" w:cs="Times New Roman" w:hint="eastAsia"/>
              </w:rPr>
              <w:t>04</w:t>
            </w:r>
            <w:r w:rsidRPr="00BC6E43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点击书签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cs="Times New Roman"/>
              </w:rPr>
              <w:t>系统存储29个书签的</w:t>
            </w:r>
            <w:proofErr w:type="gramStart"/>
            <w:r w:rsidRPr="00BC6E43">
              <w:rPr>
                <w:rFonts w:ascii="微软雅黑" w:eastAsia="微软雅黑" w:hAnsi="微软雅黑" w:cs="Times New Roman"/>
              </w:rPr>
              <w:t>缩略图</w:t>
            </w:r>
            <w:proofErr w:type="gramEnd"/>
          </w:p>
        </w:tc>
      </w:tr>
      <w:tr w:rsidR="00E22A43" w:rsidRPr="00BC6E43" w:rsidTr="00867D79">
        <w:trPr>
          <w:trHeight w:val="1295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点击一个书签，会有震颤效果，且伴随着“嗖”的声音，被点击的页面会从书签中飘出，并逐渐放大到整个屏幕，随后调用浏览器应用。</w:t>
            </w:r>
          </w:p>
        </w:tc>
      </w:tr>
      <w:tr w:rsidR="00E22A43" w:rsidRPr="00BC6E43" w:rsidTr="00867D79">
        <w:trPr>
          <w:trHeight w:val="562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2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打开“网络书签”应用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2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点击任意网络书签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2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观察动画效果</w:t>
            </w:r>
          </w:p>
        </w:tc>
      </w:tr>
      <w:tr w:rsidR="00E22A43" w:rsidRPr="00BC6E43" w:rsidTr="00867D79">
        <w:trPr>
          <w:trHeight w:val="675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点击的书签会有震颤效果，且伴随着“嗖”的声音，被点击的页面会从书签中飘出，并逐渐放大到整个屏幕，随后调用浏览器应用。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点击的书签会有震颤效果，没有“嗖”的声音，被点击的页面会从书签中飘出，并逐渐放大到整个屏幕，随后调用浏览器应用。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 w:rsidRPr="00BC6E43">
        <w:rPr>
          <w:rFonts w:ascii="微软雅黑" w:eastAsia="微软雅黑" w:hAnsi="微软雅黑"/>
          <w:sz w:val="32"/>
          <w:szCs w:val="32"/>
        </w:rPr>
        <w:br w:type="page"/>
      </w:r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表33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</w:t>
      </w:r>
      <w:r w:rsidRPr="00BC6E43">
        <w:rPr>
          <w:rFonts w:ascii="微软雅黑" w:eastAsia="微软雅黑" w:hAnsi="微软雅黑"/>
          <w:szCs w:val="21"/>
        </w:rPr>
        <w:t>0</w:t>
      </w:r>
      <w:r w:rsidRPr="00BC6E43">
        <w:rPr>
          <w:rFonts w:ascii="微软雅黑" w:eastAsia="微软雅黑" w:hAnsi="微软雅黑" w:hint="eastAsia"/>
          <w:szCs w:val="21"/>
        </w:rPr>
        <w:t>4_7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1418"/>
        <w:gridCol w:w="1133"/>
        <w:gridCol w:w="4871"/>
      </w:tblGrid>
      <w:tr w:rsidR="00E22A43" w:rsidRPr="00BC6E43" w:rsidTr="00867D79">
        <w:trPr>
          <w:trHeight w:val="454"/>
        </w:trPr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4_7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李凤斌、沈宇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网络书签（B</w:t>
            </w:r>
            <w:r w:rsidRPr="00BC6E43">
              <w:rPr>
                <w:rFonts w:ascii="微软雅黑" w:eastAsia="微软雅黑" w:hAnsi="微软雅黑" w:cs="Times New Roman" w:hint="eastAsia"/>
              </w:rPr>
              <w:t>04</w:t>
            </w:r>
            <w:r w:rsidRPr="00BC6E43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5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关闭浏览器应用</w:t>
            </w:r>
          </w:p>
        </w:tc>
      </w:tr>
      <w:tr w:rsidR="00E22A43" w:rsidRPr="00BC6E43" w:rsidTr="00867D79">
        <w:trPr>
          <w:trHeight w:val="454"/>
        </w:trPr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5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通过“网络书签”应用打开了一个书签，浏览器应用以开启</w:t>
            </w:r>
          </w:p>
        </w:tc>
      </w:tr>
      <w:tr w:rsidR="00E22A43" w:rsidRPr="00BC6E43" w:rsidTr="00867D79">
        <w:trPr>
          <w:trHeight w:val="64"/>
        </w:trPr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5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点击返回按钮，关闭浏览器应用，书签“嗖”的一声，逐渐缩小并回到网络书签中。</w:t>
            </w:r>
          </w:p>
        </w:tc>
      </w:tr>
      <w:tr w:rsidR="00E22A43" w:rsidRPr="00BC6E43" w:rsidTr="00867D79">
        <w:trPr>
          <w:trHeight w:val="477"/>
        </w:trPr>
        <w:tc>
          <w:tcPr>
            <w:tcW w:w="64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通过“网络书签”应用打开了一个书签，浏览器应用以开启时点击返回按钮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观察动画效果</w:t>
            </w:r>
          </w:p>
        </w:tc>
      </w:tr>
      <w:tr w:rsidR="00E22A43" w:rsidRPr="00BC6E43" w:rsidTr="00867D79">
        <w:trPr>
          <w:trHeight w:val="211"/>
        </w:trPr>
        <w:tc>
          <w:tcPr>
            <w:tcW w:w="645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5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浏览器应用关闭，书签“嗖”的一声，逐渐缩小并回到网络书签中</w:t>
            </w:r>
          </w:p>
        </w:tc>
      </w:tr>
      <w:tr w:rsidR="00E22A43" w:rsidRPr="00BC6E43" w:rsidTr="00867D79">
        <w:trPr>
          <w:trHeight w:val="64"/>
        </w:trPr>
        <w:tc>
          <w:tcPr>
            <w:tcW w:w="645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5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浏览器应用关闭，但没有动画效果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E22A43" w:rsidRPr="00BC6E43" w:rsidRDefault="00E22A43" w:rsidP="00E22A43">
      <w:pPr>
        <w:pStyle w:val="3"/>
        <w:rPr>
          <w:rFonts w:ascii="微软雅黑" w:hAnsi="微软雅黑"/>
        </w:rPr>
      </w:pPr>
      <w:bookmarkStart w:id="30" w:name="_Toc308457338"/>
      <w:bookmarkStart w:id="31" w:name="_Toc310797478"/>
      <w:bookmarkStart w:id="32" w:name="_Toc310868403"/>
      <w:r>
        <w:rPr>
          <w:rFonts w:ascii="微软雅黑" w:hAnsi="微软雅黑" w:hint="eastAsia"/>
        </w:rPr>
        <w:lastRenderedPageBreak/>
        <w:t>3</w:t>
      </w:r>
      <w:r w:rsidRPr="00BC6E43">
        <w:rPr>
          <w:rFonts w:ascii="微软雅黑" w:hAnsi="微软雅黑"/>
        </w:rPr>
        <w:t>.2.3 社交网络（B05）</w:t>
      </w:r>
      <w:bookmarkEnd w:id="30"/>
      <w:bookmarkEnd w:id="31"/>
      <w:bookmarkEnd w:id="32"/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t xml:space="preserve">表34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</w:t>
      </w:r>
      <w:r w:rsidRPr="00BC6E43">
        <w:rPr>
          <w:rFonts w:ascii="微软雅黑" w:eastAsia="微软雅黑" w:hAnsi="微软雅黑"/>
          <w:szCs w:val="21"/>
        </w:rPr>
        <w:t>0</w:t>
      </w:r>
      <w:r w:rsidRPr="00BC6E43">
        <w:rPr>
          <w:rFonts w:ascii="微软雅黑" w:eastAsia="微软雅黑" w:hAnsi="微软雅黑" w:hint="eastAsia"/>
          <w:szCs w:val="21"/>
        </w:rPr>
        <w:t>5_1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5"/>
        <w:gridCol w:w="1416"/>
        <w:gridCol w:w="1133"/>
        <w:gridCol w:w="4868"/>
      </w:tblGrid>
      <w:tr w:rsidR="00E22A43" w:rsidRPr="00BC6E43" w:rsidTr="00867D79">
        <w:trPr>
          <w:trHeight w:val="454"/>
        </w:trPr>
        <w:tc>
          <w:tcPr>
            <w:tcW w:w="6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5_1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李凤斌、张翔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 w:hint="eastAsia"/>
              </w:rPr>
              <w:t>社交网络</w:t>
            </w:r>
            <w:r w:rsidRPr="00BC6E43">
              <w:rPr>
                <w:rFonts w:ascii="微软雅黑" w:eastAsia="微软雅黑" w:hAnsi="微软雅黑" w:cs="Times New Roman"/>
              </w:rPr>
              <w:t>（B</w:t>
            </w:r>
            <w:r w:rsidRPr="00BC6E43">
              <w:rPr>
                <w:rFonts w:ascii="微软雅黑" w:eastAsia="微软雅黑" w:hAnsi="微软雅黑" w:cs="Times New Roman" w:hint="eastAsia"/>
              </w:rPr>
              <w:t>05</w:t>
            </w:r>
            <w:r w:rsidRPr="00BC6E43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2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Widget基本功能</w:t>
            </w:r>
          </w:p>
        </w:tc>
      </w:tr>
      <w:tr w:rsidR="00E22A43" w:rsidRPr="00BC6E43" w:rsidTr="00867D79">
        <w:trPr>
          <w:trHeight w:val="45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2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22A43" w:rsidRPr="00BC6E43" w:rsidTr="00867D79">
        <w:trPr>
          <w:trHeight w:val="272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2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cs="Times New Roman"/>
              </w:rPr>
              <w:t>实现桌面Widget的基本功能，可以被添加、删除、拖动等。</w:t>
            </w:r>
          </w:p>
        </w:tc>
      </w:tr>
      <w:tr w:rsidR="00E22A43" w:rsidRPr="00BC6E43" w:rsidTr="00867D79">
        <w:trPr>
          <w:trHeight w:val="367"/>
        </w:trPr>
        <w:tc>
          <w:tcPr>
            <w:tcW w:w="64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3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应用列表里选择社交网络</w:t>
            </w:r>
            <w:r w:rsidRPr="00BC6E43">
              <w:rPr>
                <w:rFonts w:ascii="微软雅黑" w:eastAsia="微软雅黑" w:hAnsi="微软雅黑" w:cs="Times New Roman"/>
              </w:rPr>
              <w:t>Widget</w:t>
            </w:r>
            <w:r w:rsidRPr="00BC6E43">
              <w:rPr>
                <w:rFonts w:ascii="微软雅黑" w:eastAsia="微软雅黑" w:hAnsi="微软雅黑" w:hint="eastAsia"/>
              </w:rPr>
              <w:t>，拖动到桌面上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3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观察效果</w:t>
            </w:r>
          </w:p>
        </w:tc>
      </w:tr>
      <w:tr w:rsidR="00E22A43" w:rsidRPr="00BC6E43" w:rsidTr="00867D79">
        <w:trPr>
          <w:trHeight w:val="88"/>
        </w:trPr>
        <w:tc>
          <w:tcPr>
            <w:tcW w:w="648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2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社交网络Widget可以被正常添加</w:t>
            </w:r>
          </w:p>
        </w:tc>
      </w:tr>
      <w:tr w:rsidR="00E22A43" w:rsidRPr="00BC6E43" w:rsidTr="00867D79">
        <w:trPr>
          <w:trHeight w:val="64"/>
        </w:trPr>
        <w:tc>
          <w:tcPr>
            <w:tcW w:w="648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2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社交网络Widget可以被正常添加</w:t>
            </w:r>
          </w:p>
        </w:tc>
      </w:tr>
    </w:tbl>
    <w:p w:rsidR="00E22A43" w:rsidRPr="00BC6E43" w:rsidRDefault="00E22A43" w:rsidP="00E22A43">
      <w:pPr>
        <w:widowControl/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  <w:sz w:val="32"/>
          <w:szCs w:val="32"/>
        </w:rPr>
        <w:br w:type="page"/>
      </w:r>
      <w:r w:rsidRPr="00BC6E43">
        <w:rPr>
          <w:rFonts w:ascii="微软雅黑" w:eastAsia="微软雅黑" w:hAnsi="微软雅黑" w:hint="eastAsia"/>
        </w:rPr>
        <w:lastRenderedPageBreak/>
        <w:t xml:space="preserve">表35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</w:t>
      </w:r>
      <w:r w:rsidRPr="00BC6E43">
        <w:rPr>
          <w:rFonts w:ascii="微软雅黑" w:eastAsia="微软雅黑" w:hAnsi="微软雅黑"/>
          <w:szCs w:val="21"/>
        </w:rPr>
        <w:t>0</w:t>
      </w:r>
      <w:r w:rsidRPr="00BC6E43">
        <w:rPr>
          <w:rFonts w:ascii="微软雅黑" w:eastAsia="微软雅黑" w:hAnsi="微软雅黑" w:hint="eastAsia"/>
          <w:szCs w:val="21"/>
        </w:rPr>
        <w:t>5_2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5"/>
        <w:gridCol w:w="1416"/>
        <w:gridCol w:w="1133"/>
        <w:gridCol w:w="4868"/>
      </w:tblGrid>
      <w:tr w:rsidR="00E22A43" w:rsidRPr="00BC6E43" w:rsidTr="00867D79">
        <w:trPr>
          <w:trHeight w:val="454"/>
        </w:trPr>
        <w:tc>
          <w:tcPr>
            <w:tcW w:w="6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5_2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李凤斌、张翔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BC6E43">
              <w:rPr>
                <w:rFonts w:ascii="微软雅黑" w:eastAsia="微软雅黑" w:hAnsi="微软雅黑" w:cs="Times New Roman" w:hint="eastAsia"/>
                <w:szCs w:val="21"/>
              </w:rPr>
              <w:t>社交网络</w:t>
            </w:r>
            <w:r w:rsidRPr="00BC6E43">
              <w:rPr>
                <w:rFonts w:ascii="微软雅黑" w:eastAsia="微软雅黑" w:hAnsi="微软雅黑" w:cs="Times New Roman"/>
                <w:szCs w:val="21"/>
              </w:rPr>
              <w:t>（B0</w:t>
            </w:r>
            <w:r w:rsidRPr="00BC6E43">
              <w:rPr>
                <w:rFonts w:ascii="微软雅黑" w:eastAsia="微软雅黑" w:hAnsi="微软雅黑" w:cs="Times New Roman" w:hint="eastAsia"/>
                <w:szCs w:val="21"/>
              </w:rPr>
              <w:t>5</w:t>
            </w:r>
            <w:r w:rsidRPr="00BC6E43"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2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Widget基本功能</w:t>
            </w:r>
          </w:p>
        </w:tc>
      </w:tr>
      <w:tr w:rsidR="00E22A43" w:rsidRPr="00BC6E43" w:rsidTr="00867D79">
        <w:trPr>
          <w:trHeight w:val="45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2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网络书签应用正常启动</w:t>
            </w:r>
          </w:p>
        </w:tc>
      </w:tr>
      <w:tr w:rsidR="00E22A43" w:rsidRPr="00BC6E43" w:rsidTr="00867D79">
        <w:trPr>
          <w:trHeight w:val="6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2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实现桌面Widget的基本功能，可以被添加、删除、拖动等。</w:t>
            </w:r>
          </w:p>
        </w:tc>
      </w:tr>
      <w:tr w:rsidR="00E22A43" w:rsidRPr="00BC6E43" w:rsidTr="00867D79">
        <w:trPr>
          <w:trHeight w:val="113"/>
        </w:trPr>
        <w:tc>
          <w:tcPr>
            <w:tcW w:w="64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手指按住应用所在屏幕区域，轻轻移动，观察拖动效果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观察效果</w:t>
            </w:r>
          </w:p>
        </w:tc>
      </w:tr>
      <w:tr w:rsidR="00E22A43" w:rsidRPr="00BC6E43" w:rsidTr="00867D79">
        <w:trPr>
          <w:trHeight w:val="64"/>
        </w:trPr>
        <w:tc>
          <w:tcPr>
            <w:tcW w:w="648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2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社交网络Widget可以被正常拖动</w:t>
            </w:r>
          </w:p>
        </w:tc>
      </w:tr>
      <w:tr w:rsidR="00E22A43" w:rsidRPr="00BC6E43" w:rsidTr="00867D79">
        <w:trPr>
          <w:trHeight w:val="339"/>
        </w:trPr>
        <w:tc>
          <w:tcPr>
            <w:tcW w:w="648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2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社交网络Widget可以被正常拖动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 w:rsidRPr="00BC6E43">
        <w:rPr>
          <w:rFonts w:ascii="微软雅黑" w:eastAsia="微软雅黑" w:hAnsi="微软雅黑"/>
          <w:sz w:val="32"/>
          <w:szCs w:val="32"/>
        </w:rPr>
        <w:br w:type="page"/>
      </w:r>
    </w:p>
    <w:p w:rsidR="00E22A43" w:rsidRPr="00BC6E43" w:rsidRDefault="00E22A43" w:rsidP="00E22A43">
      <w:pPr>
        <w:widowControl/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表36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</w:t>
      </w:r>
      <w:r w:rsidRPr="00BC6E43">
        <w:rPr>
          <w:rFonts w:ascii="微软雅黑" w:eastAsia="微软雅黑" w:hAnsi="微软雅黑"/>
          <w:szCs w:val="21"/>
        </w:rPr>
        <w:t>0</w:t>
      </w:r>
      <w:r w:rsidRPr="00BC6E43">
        <w:rPr>
          <w:rFonts w:ascii="微软雅黑" w:eastAsia="微软雅黑" w:hAnsi="微软雅黑" w:hint="eastAsia"/>
          <w:szCs w:val="21"/>
        </w:rPr>
        <w:t>5_3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5"/>
        <w:gridCol w:w="1416"/>
        <w:gridCol w:w="1133"/>
        <w:gridCol w:w="4868"/>
      </w:tblGrid>
      <w:tr w:rsidR="00E22A43" w:rsidRPr="00BC6E43" w:rsidTr="00867D79">
        <w:trPr>
          <w:trHeight w:val="454"/>
        </w:trPr>
        <w:tc>
          <w:tcPr>
            <w:tcW w:w="6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5_3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李凤斌、张翔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BC6E43">
              <w:rPr>
                <w:rFonts w:ascii="微软雅黑" w:eastAsia="微软雅黑" w:hAnsi="微软雅黑" w:cs="Times New Roman" w:hint="eastAsia"/>
                <w:szCs w:val="21"/>
              </w:rPr>
              <w:t>社交网络</w:t>
            </w:r>
            <w:r w:rsidRPr="00BC6E43">
              <w:rPr>
                <w:rFonts w:ascii="微软雅黑" w:eastAsia="微软雅黑" w:hAnsi="微软雅黑" w:cs="Times New Roman"/>
                <w:szCs w:val="21"/>
              </w:rPr>
              <w:t>（B0</w:t>
            </w:r>
            <w:r w:rsidRPr="00BC6E43">
              <w:rPr>
                <w:rFonts w:ascii="微软雅黑" w:eastAsia="微软雅黑" w:hAnsi="微软雅黑" w:cs="Times New Roman" w:hint="eastAsia"/>
                <w:szCs w:val="21"/>
              </w:rPr>
              <w:t>5</w:t>
            </w:r>
            <w:r w:rsidRPr="00BC6E43"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2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Widget基本功能</w:t>
            </w:r>
          </w:p>
        </w:tc>
      </w:tr>
      <w:tr w:rsidR="00E22A43" w:rsidRPr="00BC6E43" w:rsidTr="00867D79">
        <w:trPr>
          <w:trHeight w:val="45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2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社交网络应用正常启动</w:t>
            </w:r>
          </w:p>
        </w:tc>
      </w:tr>
      <w:tr w:rsidR="00E22A43" w:rsidRPr="00BC6E43" w:rsidTr="00867D79">
        <w:trPr>
          <w:trHeight w:val="6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2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实现桌面Widget的基本功能，可以被添加、删除、拖动等。</w:t>
            </w:r>
          </w:p>
        </w:tc>
      </w:tr>
      <w:tr w:rsidR="00E22A43" w:rsidRPr="00BC6E43" w:rsidTr="00867D79">
        <w:trPr>
          <w:trHeight w:val="822"/>
        </w:trPr>
        <w:tc>
          <w:tcPr>
            <w:tcW w:w="64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6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手指按住应用所在屏幕区域拖动到屏幕右上角垃圾箱处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6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观察效果</w:t>
            </w:r>
          </w:p>
        </w:tc>
      </w:tr>
      <w:tr w:rsidR="00E22A43" w:rsidRPr="00BC6E43" w:rsidTr="00867D79">
        <w:trPr>
          <w:trHeight w:val="64"/>
        </w:trPr>
        <w:tc>
          <w:tcPr>
            <w:tcW w:w="648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2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社交网络Widget可以被正常删除</w:t>
            </w:r>
          </w:p>
        </w:tc>
      </w:tr>
      <w:tr w:rsidR="00E22A43" w:rsidRPr="00BC6E43" w:rsidTr="00867D79">
        <w:trPr>
          <w:trHeight w:val="64"/>
        </w:trPr>
        <w:tc>
          <w:tcPr>
            <w:tcW w:w="648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2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社交网络Widget可以被正常删除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 w:rsidRPr="00BC6E43">
        <w:rPr>
          <w:rFonts w:ascii="微软雅黑" w:eastAsia="微软雅黑" w:hAnsi="微软雅黑"/>
          <w:sz w:val="32"/>
          <w:szCs w:val="32"/>
        </w:rPr>
        <w:br w:type="page"/>
      </w:r>
    </w:p>
    <w:p w:rsidR="00E22A43" w:rsidRPr="00BC6E43" w:rsidRDefault="00E22A43" w:rsidP="00E22A43">
      <w:pPr>
        <w:widowControl/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表37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</w:t>
      </w:r>
      <w:r w:rsidRPr="00BC6E43">
        <w:rPr>
          <w:rFonts w:ascii="微软雅黑" w:eastAsia="微软雅黑" w:hAnsi="微软雅黑"/>
          <w:szCs w:val="21"/>
        </w:rPr>
        <w:t>0</w:t>
      </w:r>
      <w:r w:rsidRPr="00BC6E43">
        <w:rPr>
          <w:rFonts w:ascii="微软雅黑" w:eastAsia="微软雅黑" w:hAnsi="微软雅黑" w:hint="eastAsia"/>
          <w:szCs w:val="21"/>
        </w:rPr>
        <w:t>5_4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5"/>
        <w:gridCol w:w="1416"/>
        <w:gridCol w:w="1133"/>
        <w:gridCol w:w="4868"/>
      </w:tblGrid>
      <w:tr w:rsidR="00E22A43" w:rsidRPr="00BC6E43" w:rsidTr="00867D79">
        <w:trPr>
          <w:trHeight w:val="454"/>
        </w:trPr>
        <w:tc>
          <w:tcPr>
            <w:tcW w:w="6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5_4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李凤斌、张翔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BC6E43">
              <w:rPr>
                <w:rFonts w:ascii="微软雅黑" w:eastAsia="微软雅黑" w:hAnsi="微软雅黑" w:cs="Times New Roman" w:hint="eastAsia"/>
                <w:szCs w:val="21"/>
              </w:rPr>
              <w:t>社交网络</w:t>
            </w:r>
            <w:r w:rsidRPr="00BC6E43">
              <w:rPr>
                <w:rFonts w:ascii="微软雅黑" w:eastAsia="微软雅黑" w:hAnsi="微软雅黑" w:cs="Times New Roman"/>
                <w:szCs w:val="21"/>
              </w:rPr>
              <w:t>（B0</w:t>
            </w:r>
            <w:r w:rsidRPr="00BC6E43">
              <w:rPr>
                <w:rFonts w:ascii="微软雅黑" w:eastAsia="微软雅黑" w:hAnsi="微软雅黑" w:cs="Times New Roman" w:hint="eastAsia"/>
                <w:szCs w:val="21"/>
              </w:rPr>
              <w:t>5</w:t>
            </w:r>
            <w:r w:rsidRPr="00BC6E43"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2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proofErr w:type="gramStart"/>
            <w:r w:rsidRPr="00BC6E43">
              <w:rPr>
                <w:rFonts w:ascii="微软雅黑" w:eastAsia="微软雅黑" w:hAnsi="微软雅黑" w:cs="Times New Roman" w:hint="eastAsia"/>
              </w:rPr>
              <w:t>缩略图</w:t>
            </w:r>
            <w:proofErr w:type="gramEnd"/>
            <w:r w:rsidRPr="00BC6E43">
              <w:rPr>
                <w:rFonts w:ascii="微软雅黑" w:eastAsia="微软雅黑" w:hAnsi="微软雅黑" w:cs="Times New Roman" w:hint="eastAsia"/>
              </w:rPr>
              <w:t>显示</w:t>
            </w:r>
          </w:p>
        </w:tc>
      </w:tr>
      <w:tr w:rsidR="00E22A43" w:rsidRPr="00BC6E43" w:rsidTr="00867D79">
        <w:trPr>
          <w:trHeight w:val="454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2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系统存储5个好友的缩略页面</w:t>
            </w:r>
          </w:p>
        </w:tc>
      </w:tr>
      <w:tr w:rsidR="00E22A43" w:rsidRPr="00BC6E43" w:rsidTr="00867D79">
        <w:trPr>
          <w:trHeight w:val="445"/>
        </w:trPr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2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hint="eastAsia"/>
              </w:rPr>
              <w:t>显示一名好友的缩略页面</w:t>
            </w:r>
          </w:p>
        </w:tc>
      </w:tr>
      <w:tr w:rsidR="00E22A43" w:rsidRPr="00BC6E43" w:rsidTr="00867D79">
        <w:trPr>
          <w:trHeight w:val="822"/>
        </w:trPr>
        <w:tc>
          <w:tcPr>
            <w:tcW w:w="64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打开“社交网络”应用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观察好友显示</w:t>
            </w:r>
          </w:p>
        </w:tc>
      </w:tr>
      <w:tr w:rsidR="00E22A43" w:rsidRPr="00BC6E43" w:rsidTr="00867D79">
        <w:trPr>
          <w:trHeight w:val="117"/>
        </w:trPr>
        <w:tc>
          <w:tcPr>
            <w:tcW w:w="648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2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好友信息以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缩略图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形式显示，单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次显示一张缩略图</w:t>
            </w:r>
            <w:proofErr w:type="gramEnd"/>
          </w:p>
        </w:tc>
      </w:tr>
      <w:tr w:rsidR="00E22A43" w:rsidRPr="00BC6E43" w:rsidTr="00867D79">
        <w:trPr>
          <w:trHeight w:val="338"/>
        </w:trPr>
        <w:tc>
          <w:tcPr>
            <w:tcW w:w="648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2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好友信息以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缩略图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形式显示，单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次显示一张缩略图</w:t>
            </w:r>
            <w:proofErr w:type="gramEnd"/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 w:rsidRPr="00BC6E43">
        <w:rPr>
          <w:rFonts w:ascii="微软雅黑" w:eastAsia="微软雅黑" w:hAnsi="微软雅黑"/>
          <w:sz w:val="32"/>
          <w:szCs w:val="32"/>
        </w:rPr>
        <w:br w:type="page"/>
      </w:r>
    </w:p>
    <w:p w:rsidR="00E22A43" w:rsidRPr="00BC6E43" w:rsidRDefault="00E22A43" w:rsidP="00E22A43">
      <w:pPr>
        <w:widowControl/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表38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</w:t>
      </w:r>
      <w:r w:rsidRPr="00BC6E43">
        <w:rPr>
          <w:rFonts w:ascii="微软雅黑" w:eastAsia="微软雅黑" w:hAnsi="微软雅黑"/>
          <w:szCs w:val="21"/>
        </w:rPr>
        <w:t>0</w:t>
      </w:r>
      <w:r w:rsidRPr="00BC6E43">
        <w:rPr>
          <w:rFonts w:ascii="微软雅黑" w:eastAsia="微软雅黑" w:hAnsi="微软雅黑" w:hint="eastAsia"/>
          <w:szCs w:val="21"/>
        </w:rPr>
        <w:t>5_5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5_5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李凤斌、张翔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社交网络（SNS）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向上页面翻折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cs="Times New Roman"/>
              </w:rPr>
              <w:t>系统存储5个好友的缩略页面</w:t>
            </w:r>
          </w:p>
        </w:tc>
      </w:tr>
      <w:tr w:rsidR="00E22A43" w:rsidRPr="00BC6E43" w:rsidTr="00867D79">
        <w:trPr>
          <w:trHeight w:val="303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向上滑动当前页面时，当前页以折纸方式向上退出，下个好友缩略页面由下往上滑入。</w:t>
            </w:r>
          </w:p>
        </w:tc>
      </w:tr>
      <w:tr w:rsidR="00E22A43" w:rsidRPr="00BC6E43" w:rsidTr="00867D79">
        <w:trPr>
          <w:trHeight w:val="902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打开“社交网络”应用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手指按住好友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缩略图所在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屏幕区域向上拖动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观察好友显示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当前页以折纸方式向上退出，下个好友缩略页面由下往上滑入。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当前页以折纸方式向上退出，下个好友缩略页面由下往上滑入。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 w:rsidRPr="00BC6E43">
        <w:rPr>
          <w:rFonts w:ascii="微软雅黑" w:eastAsia="微软雅黑" w:hAnsi="微软雅黑"/>
          <w:sz w:val="32"/>
          <w:szCs w:val="32"/>
        </w:rPr>
        <w:br w:type="page"/>
      </w:r>
    </w:p>
    <w:p w:rsidR="00E22A43" w:rsidRPr="00BC6E43" w:rsidRDefault="00E22A43" w:rsidP="00E22A43">
      <w:pPr>
        <w:widowControl/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表39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</w:t>
      </w:r>
      <w:r w:rsidRPr="00BC6E43">
        <w:rPr>
          <w:rFonts w:ascii="微软雅黑" w:eastAsia="微软雅黑" w:hAnsi="微软雅黑"/>
          <w:szCs w:val="21"/>
        </w:rPr>
        <w:t>0</w:t>
      </w:r>
      <w:r w:rsidRPr="00BC6E43">
        <w:rPr>
          <w:rFonts w:ascii="微软雅黑" w:eastAsia="微软雅黑" w:hAnsi="微软雅黑" w:hint="eastAsia"/>
          <w:szCs w:val="21"/>
        </w:rPr>
        <w:t>5_6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5_6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李凤斌、张翔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社交网络（SNS）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向下页面翻折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cs="Times New Roman"/>
              </w:rPr>
              <w:t>系统存储5个好友的缩略页面</w:t>
            </w:r>
          </w:p>
        </w:tc>
      </w:tr>
      <w:tr w:rsidR="00E22A43" w:rsidRPr="00BC6E43" w:rsidTr="00867D79">
        <w:trPr>
          <w:trHeight w:val="161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向下滑动当前页面时，当前页以折纸方式向下退出，上个好友缩略页面由上往下滑入。</w:t>
            </w:r>
          </w:p>
        </w:tc>
      </w:tr>
      <w:tr w:rsidR="00E22A43" w:rsidRPr="00BC6E43" w:rsidTr="00867D79">
        <w:trPr>
          <w:trHeight w:val="902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6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打开“社交网络”应用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6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手指按住好友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缩略图所在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屏幕区域向下拖动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6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观察好友显示</w:t>
            </w:r>
          </w:p>
        </w:tc>
      </w:tr>
      <w:tr w:rsidR="00E22A43" w:rsidRPr="00BC6E43" w:rsidTr="00867D79">
        <w:trPr>
          <w:trHeight w:val="432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当前页以折纸方式向下退出，上个好友缩略页面由上往下滑入。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向下滑动没有页面翻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折效果</w:t>
            </w:r>
            <w:proofErr w:type="gramEnd"/>
          </w:p>
        </w:tc>
      </w:tr>
    </w:tbl>
    <w:p w:rsidR="00E22A43" w:rsidRPr="00BC6E43" w:rsidRDefault="00E22A43" w:rsidP="00E22A43">
      <w:pPr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E22A43" w:rsidRPr="00BC6E43" w:rsidRDefault="00E22A43" w:rsidP="00E22A43">
      <w:pPr>
        <w:pStyle w:val="3"/>
        <w:rPr>
          <w:rFonts w:ascii="微软雅黑" w:hAnsi="微软雅黑"/>
        </w:rPr>
      </w:pPr>
      <w:bookmarkStart w:id="33" w:name="_Toc308457339"/>
      <w:bookmarkStart w:id="34" w:name="_Toc310797479"/>
      <w:bookmarkStart w:id="35" w:name="_Toc310868404"/>
      <w:r>
        <w:rPr>
          <w:rFonts w:ascii="微软雅黑" w:hAnsi="微软雅黑" w:hint="eastAsia"/>
        </w:rPr>
        <w:lastRenderedPageBreak/>
        <w:t>3</w:t>
      </w:r>
      <w:r w:rsidRPr="00BC6E43">
        <w:rPr>
          <w:rFonts w:ascii="微软雅黑" w:hAnsi="微软雅黑"/>
        </w:rPr>
        <w:t>.2.4 微博（B06）</w:t>
      </w:r>
      <w:bookmarkEnd w:id="33"/>
      <w:bookmarkEnd w:id="34"/>
      <w:bookmarkEnd w:id="35"/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t xml:space="preserve">表40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</w:t>
      </w:r>
      <w:r w:rsidRPr="00BC6E43">
        <w:rPr>
          <w:rFonts w:ascii="微软雅黑" w:eastAsia="微软雅黑" w:hAnsi="微软雅黑"/>
          <w:szCs w:val="21"/>
        </w:rPr>
        <w:t>0</w:t>
      </w:r>
      <w:r w:rsidRPr="00BC6E43">
        <w:rPr>
          <w:rFonts w:ascii="微软雅黑" w:eastAsia="微软雅黑" w:hAnsi="微软雅黑" w:hint="eastAsia"/>
          <w:szCs w:val="21"/>
        </w:rPr>
        <w:t>6_1</w:t>
      </w:r>
    </w:p>
    <w:tbl>
      <w:tblPr>
        <w:tblpPr w:leftFromText="180" w:rightFromText="180" w:vertAnchor="page" w:horzAnchor="margin" w:tblpY="308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6_1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李凤斌、张翔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 w:hint="eastAsia"/>
              </w:rPr>
              <w:t>微博</w:t>
            </w:r>
            <w:r w:rsidRPr="00BC6E43">
              <w:rPr>
                <w:rFonts w:ascii="微软雅黑" w:eastAsia="微软雅黑" w:hAnsi="微软雅黑" w:cs="Times New Roman"/>
              </w:rPr>
              <w:t>（</w:t>
            </w:r>
            <w:r w:rsidRPr="00BC6E43">
              <w:rPr>
                <w:rFonts w:ascii="微软雅黑" w:eastAsia="微软雅黑" w:hAnsi="微软雅黑" w:cs="Times New Roman" w:hint="eastAsia"/>
              </w:rPr>
              <w:t>B06</w:t>
            </w:r>
            <w:r w:rsidRPr="00BC6E43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Widget基本功能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22A43" w:rsidRPr="00BC6E43" w:rsidTr="00867D79">
        <w:trPr>
          <w:trHeight w:val="512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cs="Times New Roman"/>
              </w:rPr>
              <w:t>实现桌面Widget的基本功能，可以被添加、删除、拖动等。</w:t>
            </w:r>
          </w:p>
        </w:tc>
      </w:tr>
      <w:tr w:rsidR="00E22A43" w:rsidRPr="00BC6E43" w:rsidTr="00867D79">
        <w:trPr>
          <w:trHeight w:val="591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3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应用列表里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选择微博</w:t>
            </w:r>
            <w:proofErr w:type="gramEnd"/>
            <w:r w:rsidRPr="00BC6E43">
              <w:rPr>
                <w:rFonts w:ascii="微软雅黑" w:eastAsia="微软雅黑" w:hAnsi="微软雅黑" w:cs="Times New Roman"/>
              </w:rPr>
              <w:t>Widget</w:t>
            </w:r>
            <w:r w:rsidRPr="00BC6E43">
              <w:rPr>
                <w:rFonts w:ascii="微软雅黑" w:eastAsia="微软雅黑" w:hAnsi="微软雅黑" w:hint="eastAsia"/>
              </w:rPr>
              <w:t>，拖动到桌面上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3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观察效果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微博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Widget可以被正常添加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微博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Widget可以被正常添加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E22A43" w:rsidRPr="00BC6E43" w:rsidRDefault="00E22A43" w:rsidP="00E22A43">
      <w:pPr>
        <w:widowControl/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  <w:sz w:val="32"/>
          <w:szCs w:val="32"/>
        </w:rPr>
        <w:br w:type="page"/>
      </w:r>
      <w:r w:rsidRPr="00BC6E43">
        <w:rPr>
          <w:rFonts w:ascii="微软雅黑" w:eastAsia="微软雅黑" w:hAnsi="微软雅黑" w:hint="eastAsia"/>
        </w:rPr>
        <w:lastRenderedPageBreak/>
        <w:t xml:space="preserve">表41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</w:t>
      </w:r>
      <w:r w:rsidRPr="00BC6E43">
        <w:rPr>
          <w:rFonts w:ascii="微软雅黑" w:eastAsia="微软雅黑" w:hAnsi="微软雅黑"/>
          <w:szCs w:val="21"/>
        </w:rPr>
        <w:t>0</w:t>
      </w:r>
      <w:r w:rsidRPr="00BC6E43">
        <w:rPr>
          <w:rFonts w:ascii="微软雅黑" w:eastAsia="微软雅黑" w:hAnsi="微软雅黑" w:hint="eastAsia"/>
          <w:szCs w:val="21"/>
        </w:rPr>
        <w:t>6_2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6_2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李凤斌、张翔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BC6E43">
              <w:rPr>
                <w:rFonts w:ascii="微软雅黑" w:eastAsia="微软雅黑" w:hAnsi="微软雅黑" w:cs="Times New Roman" w:hint="eastAsia"/>
                <w:szCs w:val="21"/>
              </w:rPr>
              <w:t>微博</w:t>
            </w:r>
            <w:r w:rsidRPr="00BC6E43">
              <w:rPr>
                <w:rFonts w:ascii="微软雅黑" w:eastAsia="微软雅黑" w:hAnsi="微软雅黑" w:cs="Times New Roman"/>
                <w:szCs w:val="21"/>
              </w:rPr>
              <w:t>（B0</w:t>
            </w:r>
            <w:r w:rsidRPr="00BC6E43">
              <w:rPr>
                <w:rFonts w:ascii="微软雅黑" w:eastAsia="微软雅黑" w:hAnsi="微软雅黑" w:cs="Times New Roman" w:hint="eastAsia"/>
                <w:szCs w:val="21"/>
              </w:rPr>
              <w:t>6</w:t>
            </w:r>
            <w:r w:rsidRPr="00BC6E43"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Widget基本功能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微博应用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正常启动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实现桌面Widget的基本功能，可以被添加、删除、拖动等。</w:t>
            </w:r>
          </w:p>
        </w:tc>
      </w:tr>
      <w:tr w:rsidR="00E22A43" w:rsidRPr="00BC6E43" w:rsidTr="00867D79">
        <w:trPr>
          <w:trHeight w:val="1105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手指按住应用所在屏幕区域，轻轻移动，观察拖动效果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观察效果</w:t>
            </w:r>
          </w:p>
        </w:tc>
      </w:tr>
      <w:tr w:rsidR="00E22A43" w:rsidRPr="00BC6E43" w:rsidTr="00867D79">
        <w:trPr>
          <w:trHeight w:val="117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微博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Widget可以被正常拖动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微博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Widget可以被正常拖动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 w:rsidRPr="00BC6E43">
        <w:rPr>
          <w:rFonts w:ascii="微软雅黑" w:eastAsia="微软雅黑" w:hAnsi="微软雅黑"/>
          <w:sz w:val="32"/>
          <w:szCs w:val="32"/>
        </w:rPr>
        <w:br w:type="page"/>
      </w:r>
    </w:p>
    <w:p w:rsidR="00E22A43" w:rsidRPr="00BC6E43" w:rsidRDefault="00E22A43" w:rsidP="00E22A43">
      <w:pPr>
        <w:widowControl/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表42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</w:t>
      </w:r>
      <w:r w:rsidRPr="00BC6E43">
        <w:rPr>
          <w:rFonts w:ascii="微软雅黑" w:eastAsia="微软雅黑" w:hAnsi="微软雅黑"/>
          <w:szCs w:val="21"/>
        </w:rPr>
        <w:t>0</w:t>
      </w:r>
      <w:r w:rsidRPr="00BC6E43">
        <w:rPr>
          <w:rFonts w:ascii="微软雅黑" w:eastAsia="微软雅黑" w:hAnsi="微软雅黑" w:hint="eastAsia"/>
          <w:szCs w:val="21"/>
        </w:rPr>
        <w:t>6_3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6_3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李凤斌、张翔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BC6E43">
              <w:rPr>
                <w:rFonts w:ascii="微软雅黑" w:eastAsia="微软雅黑" w:hAnsi="微软雅黑" w:cs="Times New Roman" w:hint="eastAsia"/>
                <w:szCs w:val="21"/>
              </w:rPr>
              <w:t>微博</w:t>
            </w:r>
            <w:r w:rsidRPr="00BC6E43">
              <w:rPr>
                <w:rFonts w:ascii="微软雅黑" w:eastAsia="微软雅黑" w:hAnsi="微软雅黑" w:cs="Times New Roman"/>
                <w:szCs w:val="21"/>
              </w:rPr>
              <w:t>（B0</w:t>
            </w:r>
            <w:r w:rsidRPr="00BC6E43">
              <w:rPr>
                <w:rFonts w:ascii="微软雅黑" w:eastAsia="微软雅黑" w:hAnsi="微软雅黑" w:cs="Times New Roman" w:hint="eastAsia"/>
                <w:szCs w:val="21"/>
              </w:rPr>
              <w:t>6</w:t>
            </w:r>
            <w:r w:rsidRPr="00BC6E43"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Widget基本功能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微博应用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正常启动</w:t>
            </w:r>
          </w:p>
        </w:tc>
      </w:tr>
      <w:tr w:rsidR="00E22A43" w:rsidRPr="00BC6E43" w:rsidTr="00867D79">
        <w:trPr>
          <w:trHeight w:val="113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实现桌面Widget的基本功能，可以被添加、删除、拖动等。</w:t>
            </w:r>
          </w:p>
        </w:tc>
      </w:tr>
      <w:tr w:rsidR="00E22A43" w:rsidRPr="00BC6E43" w:rsidTr="00867D79">
        <w:trPr>
          <w:trHeight w:val="618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手指按住应用所在屏幕区域拖动到屏幕右上角垃圾箱处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观察效果</w:t>
            </w:r>
          </w:p>
        </w:tc>
      </w:tr>
      <w:tr w:rsidR="00E22A43" w:rsidRPr="00BC6E43" w:rsidTr="00867D79">
        <w:trPr>
          <w:trHeight w:val="69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微博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Widget可以被正常删除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微博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Widget可以被正常删除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 w:rsidRPr="00BC6E43">
        <w:rPr>
          <w:rFonts w:ascii="微软雅黑" w:eastAsia="微软雅黑" w:hAnsi="微软雅黑"/>
          <w:sz w:val="32"/>
          <w:szCs w:val="32"/>
        </w:rPr>
        <w:br w:type="page"/>
      </w:r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表43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</w:t>
      </w:r>
      <w:r w:rsidRPr="00BC6E43">
        <w:rPr>
          <w:rFonts w:ascii="微软雅黑" w:eastAsia="微软雅黑" w:hAnsi="微软雅黑"/>
          <w:szCs w:val="21"/>
        </w:rPr>
        <w:t>0</w:t>
      </w:r>
      <w:r w:rsidRPr="00BC6E43">
        <w:rPr>
          <w:rFonts w:ascii="微软雅黑" w:eastAsia="微软雅黑" w:hAnsi="微软雅黑" w:hint="eastAsia"/>
          <w:szCs w:val="21"/>
        </w:rPr>
        <w:t>6_4</w:t>
      </w:r>
    </w:p>
    <w:tbl>
      <w:tblPr>
        <w:tblpPr w:leftFromText="180" w:rightFromText="180" w:vertAnchor="page" w:horzAnchor="margin" w:tblpY="206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6_4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李凤斌、张翔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微博（Microblog）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显示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微博信息</w:t>
            </w:r>
            <w:proofErr w:type="gramEnd"/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系统存储8条</w:t>
            </w:r>
            <w:proofErr w:type="gramStart"/>
            <w:r w:rsidRPr="00BC6E43">
              <w:rPr>
                <w:rFonts w:ascii="微软雅黑" w:eastAsia="微软雅黑" w:hAnsi="微软雅黑" w:cs="Times New Roman"/>
              </w:rPr>
              <w:t>微博信息</w:t>
            </w:r>
            <w:proofErr w:type="gramEnd"/>
          </w:p>
        </w:tc>
      </w:tr>
      <w:tr w:rsidR="00E22A43" w:rsidRPr="00BC6E43" w:rsidTr="00867D79">
        <w:trPr>
          <w:trHeight w:val="86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显示多条关注的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微博信息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,</w:t>
            </w:r>
            <w:proofErr w:type="gramStart"/>
            <w:r w:rsidRPr="00BC6E43">
              <w:rPr>
                <w:rFonts w:ascii="微软雅黑" w:eastAsia="微软雅黑" w:hAnsi="微软雅黑" w:cs="Times New Roman"/>
              </w:rPr>
              <w:t>一</w:t>
            </w:r>
            <w:proofErr w:type="gramEnd"/>
            <w:r w:rsidRPr="00BC6E43">
              <w:rPr>
                <w:rFonts w:ascii="微软雅黑" w:eastAsia="微软雅黑" w:hAnsi="微软雅黑" w:cs="Times New Roman"/>
              </w:rPr>
              <w:t>屏显示3条</w:t>
            </w:r>
            <w:proofErr w:type="gramStart"/>
            <w:r w:rsidRPr="00BC6E43">
              <w:rPr>
                <w:rFonts w:ascii="微软雅黑" w:eastAsia="微软雅黑" w:hAnsi="微软雅黑" w:cs="Times New Roman"/>
              </w:rPr>
              <w:t>半微博信息</w:t>
            </w:r>
            <w:proofErr w:type="gramEnd"/>
          </w:p>
        </w:tc>
      </w:tr>
      <w:tr w:rsidR="00E22A43" w:rsidRPr="00BC6E43" w:rsidTr="00867D79">
        <w:trPr>
          <w:trHeight w:val="449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3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打开微博应用</w:t>
            </w:r>
            <w:proofErr w:type="gramEnd"/>
          </w:p>
          <w:p w:rsidR="00E22A43" w:rsidRPr="00BC6E43" w:rsidRDefault="00E22A43" w:rsidP="00867D79">
            <w:pPr>
              <w:pStyle w:val="a4"/>
              <w:numPr>
                <w:ilvl w:val="0"/>
                <w:numId w:val="3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观察微博信息显示</w:t>
            </w:r>
            <w:proofErr w:type="gramEnd"/>
          </w:p>
        </w:tc>
      </w:tr>
      <w:tr w:rsidR="00E22A43" w:rsidRPr="00BC6E43" w:rsidTr="00867D79">
        <w:trPr>
          <w:trHeight w:val="608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显示多条关注的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微博信息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,</w:t>
            </w:r>
            <w:proofErr w:type="gramStart"/>
            <w:r w:rsidRPr="00BC6E43">
              <w:rPr>
                <w:rFonts w:ascii="微软雅黑" w:eastAsia="微软雅黑" w:hAnsi="微软雅黑" w:cs="Times New Roman"/>
              </w:rPr>
              <w:t>一</w:t>
            </w:r>
            <w:proofErr w:type="gramEnd"/>
            <w:r w:rsidRPr="00BC6E43">
              <w:rPr>
                <w:rFonts w:ascii="微软雅黑" w:eastAsia="微软雅黑" w:hAnsi="微软雅黑" w:cs="Times New Roman"/>
              </w:rPr>
              <w:t>屏显示3条</w:t>
            </w:r>
            <w:proofErr w:type="gramStart"/>
            <w:r w:rsidRPr="00BC6E43">
              <w:rPr>
                <w:rFonts w:ascii="微软雅黑" w:eastAsia="微软雅黑" w:hAnsi="微软雅黑" w:cs="Times New Roman"/>
              </w:rPr>
              <w:t>半微博信息</w:t>
            </w:r>
            <w:proofErr w:type="gramEnd"/>
          </w:p>
        </w:tc>
      </w:tr>
      <w:tr w:rsidR="00E22A43" w:rsidRPr="00BC6E43" w:rsidTr="00867D79">
        <w:trPr>
          <w:trHeight w:val="249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显示多条关注的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微博信息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,</w:t>
            </w:r>
            <w:proofErr w:type="gramStart"/>
            <w:r w:rsidRPr="00BC6E43">
              <w:rPr>
                <w:rFonts w:ascii="微软雅黑" w:eastAsia="微软雅黑" w:hAnsi="微软雅黑" w:cs="Times New Roman"/>
              </w:rPr>
              <w:t>一</w:t>
            </w:r>
            <w:proofErr w:type="gramEnd"/>
            <w:r w:rsidRPr="00BC6E43">
              <w:rPr>
                <w:rFonts w:ascii="微软雅黑" w:eastAsia="微软雅黑" w:hAnsi="微软雅黑" w:cs="Times New Roman"/>
              </w:rPr>
              <w:t>屏显示</w:t>
            </w:r>
            <w:r w:rsidRPr="00BC6E43">
              <w:rPr>
                <w:rFonts w:ascii="微软雅黑" w:eastAsia="微软雅黑" w:hAnsi="微软雅黑" w:cs="Times New Roman" w:hint="eastAsia"/>
              </w:rPr>
              <w:t>4</w:t>
            </w:r>
            <w:r w:rsidRPr="00BC6E43">
              <w:rPr>
                <w:rFonts w:ascii="微软雅黑" w:eastAsia="微软雅黑" w:hAnsi="微软雅黑" w:cs="Times New Roman"/>
              </w:rPr>
              <w:t>条</w:t>
            </w:r>
            <w:proofErr w:type="gramStart"/>
            <w:r w:rsidRPr="00BC6E43">
              <w:rPr>
                <w:rFonts w:ascii="微软雅黑" w:eastAsia="微软雅黑" w:hAnsi="微软雅黑" w:cs="Times New Roman"/>
              </w:rPr>
              <w:t>半微博信息</w:t>
            </w:r>
            <w:proofErr w:type="gramEnd"/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 w:rsidRPr="00BC6E43">
        <w:rPr>
          <w:rFonts w:ascii="微软雅黑" w:eastAsia="微软雅黑" w:hAnsi="微软雅黑"/>
          <w:sz w:val="32"/>
          <w:szCs w:val="32"/>
        </w:rPr>
        <w:br w:type="page"/>
      </w:r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表44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</w:t>
      </w:r>
      <w:r w:rsidRPr="00BC6E43">
        <w:rPr>
          <w:rFonts w:ascii="微软雅黑" w:eastAsia="微软雅黑" w:hAnsi="微软雅黑"/>
          <w:szCs w:val="21"/>
        </w:rPr>
        <w:t>0</w:t>
      </w:r>
      <w:r w:rsidRPr="00BC6E43">
        <w:rPr>
          <w:rFonts w:ascii="微软雅黑" w:eastAsia="微软雅黑" w:hAnsi="微软雅黑" w:hint="eastAsia"/>
          <w:szCs w:val="21"/>
        </w:rPr>
        <w:t>6_5</w:t>
      </w:r>
    </w:p>
    <w:tbl>
      <w:tblPr>
        <w:tblpPr w:leftFromText="180" w:rightFromText="180" w:vertAnchor="page" w:horzAnchor="margin" w:tblpY="207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6_5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李凤斌、张翔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微博（Microblog）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微博信息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滑动显示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系统存储8条</w:t>
            </w:r>
            <w:proofErr w:type="gramStart"/>
            <w:r w:rsidRPr="00BC6E43">
              <w:rPr>
                <w:rFonts w:ascii="微软雅黑" w:eastAsia="微软雅黑" w:hAnsi="微软雅黑" w:cs="Times New Roman"/>
              </w:rPr>
              <w:t>微博信息</w:t>
            </w:r>
            <w:proofErr w:type="gramEnd"/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当用户在Widget中上下滑动时，所有</w:t>
            </w:r>
            <w:proofErr w:type="gramStart"/>
            <w:r w:rsidRPr="00BC6E43">
              <w:rPr>
                <w:rFonts w:ascii="微软雅黑" w:eastAsia="微软雅黑" w:hAnsi="微软雅黑" w:cs="Times New Roman"/>
              </w:rPr>
              <w:t>微博信息</w:t>
            </w:r>
            <w:proofErr w:type="gramEnd"/>
            <w:r w:rsidRPr="00BC6E43">
              <w:rPr>
                <w:rFonts w:ascii="微软雅黑" w:eastAsia="微软雅黑" w:hAnsi="微软雅黑" w:cs="Times New Roman"/>
              </w:rPr>
              <w:t>滑动显示</w:t>
            </w:r>
          </w:p>
        </w:tc>
      </w:tr>
      <w:tr w:rsidR="00E22A43" w:rsidRPr="00BC6E43" w:rsidTr="00867D79">
        <w:trPr>
          <w:trHeight w:val="860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打开微博应用</w:t>
            </w:r>
            <w:proofErr w:type="gramEnd"/>
          </w:p>
          <w:p w:rsidR="00E22A43" w:rsidRPr="00BC6E43" w:rsidRDefault="00E22A43" w:rsidP="00867D79">
            <w:pPr>
              <w:pStyle w:val="a4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手指按住应用所在屏幕区域，向下滑动，再向上滑动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观察效果</w:t>
            </w:r>
          </w:p>
        </w:tc>
      </w:tr>
      <w:tr w:rsidR="00E22A43" w:rsidRPr="00BC6E43" w:rsidTr="00867D79">
        <w:trPr>
          <w:trHeight w:val="546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cs="Times New Roman"/>
              </w:rPr>
              <w:t>所有</w:t>
            </w:r>
            <w:proofErr w:type="gramStart"/>
            <w:r w:rsidRPr="00BC6E43">
              <w:rPr>
                <w:rFonts w:ascii="微软雅黑" w:eastAsia="微软雅黑" w:hAnsi="微软雅黑" w:cs="Times New Roman"/>
              </w:rPr>
              <w:t>微博信息</w:t>
            </w:r>
            <w:proofErr w:type="gramEnd"/>
            <w:r w:rsidRPr="00BC6E43">
              <w:rPr>
                <w:rFonts w:ascii="微软雅黑" w:eastAsia="微软雅黑" w:hAnsi="微软雅黑" w:cs="Times New Roman"/>
              </w:rPr>
              <w:t>滑动显示</w:t>
            </w:r>
          </w:p>
        </w:tc>
      </w:tr>
      <w:tr w:rsidR="00E22A43" w:rsidRPr="00BC6E43" w:rsidTr="00867D79">
        <w:trPr>
          <w:trHeight w:val="187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cs="Times New Roman"/>
              </w:rPr>
              <w:t>所有</w:t>
            </w:r>
            <w:proofErr w:type="gramStart"/>
            <w:r w:rsidRPr="00BC6E43">
              <w:rPr>
                <w:rFonts w:ascii="微软雅黑" w:eastAsia="微软雅黑" w:hAnsi="微软雅黑" w:cs="Times New Roman"/>
              </w:rPr>
              <w:t>微博信息</w:t>
            </w:r>
            <w:proofErr w:type="gramEnd"/>
            <w:r w:rsidRPr="00BC6E43">
              <w:rPr>
                <w:rFonts w:ascii="微软雅黑" w:eastAsia="微软雅黑" w:hAnsi="微软雅黑" w:cs="Times New Roman"/>
              </w:rPr>
              <w:t>滑动显示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 w:rsidRPr="00BC6E43">
        <w:rPr>
          <w:rFonts w:ascii="微软雅黑" w:eastAsia="微软雅黑" w:hAnsi="微软雅黑"/>
          <w:sz w:val="32"/>
          <w:szCs w:val="32"/>
        </w:rPr>
        <w:br w:type="page"/>
      </w:r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表45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</w:t>
      </w:r>
      <w:r w:rsidRPr="00BC6E43">
        <w:rPr>
          <w:rFonts w:ascii="微软雅黑" w:eastAsia="微软雅黑" w:hAnsi="微软雅黑"/>
          <w:szCs w:val="21"/>
        </w:rPr>
        <w:t>0</w:t>
      </w:r>
      <w:r w:rsidRPr="00BC6E43">
        <w:rPr>
          <w:rFonts w:ascii="微软雅黑" w:eastAsia="微软雅黑" w:hAnsi="微软雅黑" w:hint="eastAsia"/>
          <w:szCs w:val="21"/>
        </w:rPr>
        <w:t>6_6</w:t>
      </w:r>
    </w:p>
    <w:tbl>
      <w:tblPr>
        <w:tblpPr w:leftFromText="180" w:rightFromText="180" w:vertAnchor="page" w:horzAnchor="margin" w:tblpY="207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6_6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李凤斌、张翔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微博（Microblog）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微博刷新</w:t>
            </w:r>
            <w:proofErr w:type="gramEnd"/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22A43" w:rsidRPr="00BC6E43" w:rsidTr="00867D79">
        <w:trPr>
          <w:trHeight w:val="369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点击刷新按钮后为从上往下翻转滑入一条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新微博</w:t>
            </w:r>
            <w:proofErr w:type="gramEnd"/>
          </w:p>
        </w:tc>
      </w:tr>
      <w:tr w:rsidR="00E22A43" w:rsidRPr="00BC6E43" w:rsidTr="00867D79">
        <w:trPr>
          <w:trHeight w:val="718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打开微博应用</w:t>
            </w:r>
            <w:proofErr w:type="gramEnd"/>
          </w:p>
          <w:p w:rsidR="00E22A43" w:rsidRPr="00BC6E43" w:rsidRDefault="00E22A43" w:rsidP="00867D79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重复点击“刷新”按钮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观察动画效果</w:t>
            </w:r>
          </w:p>
        </w:tc>
      </w:tr>
      <w:tr w:rsidR="00E22A43" w:rsidRPr="00BC6E43" w:rsidTr="00867D79">
        <w:trPr>
          <w:trHeight w:val="405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点击刷新按钮后为从上往下翻转滑入一条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新微博</w:t>
            </w:r>
            <w:proofErr w:type="gramEnd"/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点击刷新按钮后为从上往下翻转滑入一条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新微博</w:t>
            </w:r>
            <w:proofErr w:type="gramEnd"/>
          </w:p>
        </w:tc>
      </w:tr>
    </w:tbl>
    <w:p w:rsidR="00E22A43" w:rsidRPr="00BC6E43" w:rsidRDefault="00E22A43" w:rsidP="00E22A43">
      <w:pPr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E22A43" w:rsidRPr="00BC6E43" w:rsidRDefault="00E22A43" w:rsidP="00E22A43">
      <w:pPr>
        <w:pStyle w:val="3"/>
        <w:rPr>
          <w:rFonts w:ascii="微软雅黑" w:hAnsi="微软雅黑"/>
        </w:rPr>
      </w:pPr>
      <w:bookmarkStart w:id="36" w:name="_Toc310797480"/>
      <w:bookmarkStart w:id="37" w:name="_Toc310868405"/>
      <w:r>
        <w:rPr>
          <w:rFonts w:ascii="微软雅黑" w:hAnsi="微软雅黑" w:hint="eastAsia"/>
        </w:rPr>
        <w:lastRenderedPageBreak/>
        <w:t>3</w:t>
      </w:r>
      <w:r w:rsidRPr="00BC6E43">
        <w:rPr>
          <w:rFonts w:ascii="微软雅黑" w:hAnsi="微软雅黑"/>
        </w:rPr>
        <w:t>.2.</w:t>
      </w:r>
      <w:r w:rsidRPr="00BC6E43">
        <w:rPr>
          <w:rFonts w:ascii="微软雅黑" w:hAnsi="微软雅黑" w:hint="eastAsia"/>
        </w:rPr>
        <w:t>5</w:t>
      </w:r>
      <w:r w:rsidRPr="00BC6E43">
        <w:rPr>
          <w:rFonts w:ascii="微软雅黑" w:hAnsi="微软雅黑"/>
        </w:rPr>
        <w:t xml:space="preserve"> </w:t>
      </w:r>
      <w:r w:rsidRPr="00BC6E43">
        <w:rPr>
          <w:rFonts w:ascii="微软雅黑" w:hAnsi="微软雅黑" w:hint="eastAsia"/>
        </w:rPr>
        <w:t>联系人</w:t>
      </w:r>
      <w:r w:rsidRPr="00BC6E43">
        <w:rPr>
          <w:rFonts w:ascii="微软雅黑" w:hAnsi="微软雅黑"/>
        </w:rPr>
        <w:t>（B0</w:t>
      </w:r>
      <w:r w:rsidRPr="00BC6E43">
        <w:rPr>
          <w:rFonts w:ascii="微软雅黑" w:hAnsi="微软雅黑" w:hint="eastAsia"/>
        </w:rPr>
        <w:t>7</w:t>
      </w:r>
      <w:r w:rsidRPr="00BC6E43">
        <w:rPr>
          <w:rFonts w:ascii="微软雅黑" w:hAnsi="微软雅黑"/>
        </w:rPr>
        <w:t>）</w:t>
      </w:r>
      <w:bookmarkEnd w:id="36"/>
      <w:bookmarkEnd w:id="37"/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t xml:space="preserve">表46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</w:t>
      </w:r>
      <w:r w:rsidRPr="00BC6E43">
        <w:rPr>
          <w:rFonts w:ascii="微软雅黑" w:eastAsia="微软雅黑" w:hAnsi="微软雅黑"/>
          <w:szCs w:val="21"/>
        </w:rPr>
        <w:t>0</w:t>
      </w:r>
      <w:r w:rsidRPr="00BC6E43">
        <w:rPr>
          <w:rFonts w:ascii="微软雅黑" w:eastAsia="微软雅黑" w:hAnsi="微软雅黑" w:hint="eastAsia"/>
          <w:szCs w:val="21"/>
        </w:rPr>
        <w:t>7_1</w:t>
      </w:r>
    </w:p>
    <w:tbl>
      <w:tblPr>
        <w:tblpPr w:leftFromText="180" w:rightFromText="180" w:vertAnchor="page" w:horzAnchor="margin" w:tblpY="308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7_1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李凤斌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 w:hint="eastAsia"/>
              </w:rPr>
              <w:t>联系人</w:t>
            </w:r>
            <w:r w:rsidRPr="00BC6E43">
              <w:rPr>
                <w:rFonts w:ascii="微软雅黑" w:eastAsia="微软雅黑" w:hAnsi="微软雅黑" w:cs="Times New Roman"/>
              </w:rPr>
              <w:t>（B</w:t>
            </w:r>
            <w:r w:rsidRPr="00BC6E43">
              <w:rPr>
                <w:rFonts w:ascii="微软雅黑" w:eastAsia="微软雅黑" w:hAnsi="微软雅黑" w:cs="Times New Roman" w:hint="eastAsia"/>
              </w:rPr>
              <w:t>07</w:t>
            </w:r>
            <w:r w:rsidRPr="00BC6E43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Widget基本功能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22A43" w:rsidRPr="00BC6E43" w:rsidTr="00867D79">
        <w:trPr>
          <w:trHeight w:val="228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cs="Times New Roman"/>
              </w:rPr>
              <w:t>实现桌面Widget的基本功能，可以被添加、删除、拖动等。</w:t>
            </w:r>
          </w:p>
        </w:tc>
      </w:tr>
      <w:tr w:rsidR="00E22A43" w:rsidRPr="00BC6E43" w:rsidTr="00867D79">
        <w:trPr>
          <w:trHeight w:val="591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E22A43">
            <w:pPr>
              <w:pStyle w:val="a4"/>
              <w:numPr>
                <w:ilvl w:val="0"/>
                <w:numId w:val="7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应用列表里选择联系人</w:t>
            </w:r>
            <w:r w:rsidRPr="00BC6E43">
              <w:rPr>
                <w:rFonts w:ascii="微软雅黑" w:eastAsia="微软雅黑" w:hAnsi="微软雅黑" w:cs="Times New Roman"/>
              </w:rPr>
              <w:t>Widget</w:t>
            </w:r>
            <w:r w:rsidRPr="00BC6E43">
              <w:rPr>
                <w:rFonts w:ascii="微软雅黑" w:eastAsia="微软雅黑" w:hAnsi="微软雅黑" w:hint="eastAsia"/>
              </w:rPr>
              <w:t>，拖动到桌面上</w:t>
            </w:r>
          </w:p>
          <w:p w:rsidR="00E22A43" w:rsidRPr="00BC6E43" w:rsidRDefault="00E22A43" w:rsidP="00E22A43">
            <w:pPr>
              <w:pStyle w:val="a4"/>
              <w:numPr>
                <w:ilvl w:val="0"/>
                <w:numId w:val="7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观察效果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联系人Widget可以被正常添加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联系人Widget可以被正常添加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 w:rsidRPr="00BC6E43">
        <w:rPr>
          <w:rFonts w:ascii="微软雅黑" w:eastAsia="微软雅黑" w:hAnsi="微软雅黑"/>
          <w:sz w:val="32"/>
          <w:szCs w:val="32"/>
        </w:rPr>
        <w:br w:type="page"/>
      </w:r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表47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</w:t>
      </w:r>
      <w:r w:rsidRPr="00BC6E43">
        <w:rPr>
          <w:rFonts w:ascii="微软雅黑" w:eastAsia="微软雅黑" w:hAnsi="微软雅黑"/>
          <w:szCs w:val="21"/>
        </w:rPr>
        <w:t>0</w:t>
      </w:r>
      <w:r w:rsidRPr="00BC6E43">
        <w:rPr>
          <w:rFonts w:ascii="微软雅黑" w:eastAsia="微软雅黑" w:hAnsi="微软雅黑" w:hint="eastAsia"/>
          <w:szCs w:val="21"/>
        </w:rPr>
        <w:t>7_2</w:t>
      </w:r>
    </w:p>
    <w:tbl>
      <w:tblPr>
        <w:tblpPr w:leftFromText="180" w:rightFromText="180" w:vertAnchor="page" w:horzAnchor="margin" w:tblpY="216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7_2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李凤斌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BC6E43">
              <w:rPr>
                <w:rFonts w:ascii="微软雅黑" w:eastAsia="微软雅黑" w:hAnsi="微软雅黑" w:cs="Times New Roman" w:hint="eastAsia"/>
                <w:szCs w:val="21"/>
              </w:rPr>
              <w:t>联系人</w:t>
            </w:r>
            <w:r w:rsidRPr="00BC6E43">
              <w:rPr>
                <w:rFonts w:ascii="微软雅黑" w:eastAsia="微软雅黑" w:hAnsi="微软雅黑" w:cs="Times New Roman"/>
                <w:szCs w:val="21"/>
              </w:rPr>
              <w:t>（B0</w:t>
            </w:r>
            <w:r w:rsidRPr="00BC6E43">
              <w:rPr>
                <w:rFonts w:ascii="微软雅黑" w:eastAsia="微软雅黑" w:hAnsi="微软雅黑" w:cs="Times New Roman" w:hint="eastAsia"/>
                <w:szCs w:val="21"/>
              </w:rPr>
              <w:t>7</w:t>
            </w:r>
            <w:r w:rsidRPr="00BC6E43"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Widget基本功能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联系人应用正常启动</w:t>
            </w:r>
          </w:p>
        </w:tc>
      </w:tr>
      <w:tr w:rsidR="00E22A43" w:rsidRPr="00BC6E43" w:rsidTr="00867D79">
        <w:trPr>
          <w:trHeight w:val="51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实现桌面Widget的基本功能，可以被添加、删除、拖动等。</w:t>
            </w:r>
          </w:p>
        </w:tc>
      </w:tr>
      <w:tr w:rsidR="00E22A43" w:rsidRPr="00BC6E43" w:rsidTr="00867D79">
        <w:trPr>
          <w:trHeight w:val="877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E22A43">
            <w:pPr>
              <w:pStyle w:val="a4"/>
              <w:numPr>
                <w:ilvl w:val="0"/>
                <w:numId w:val="7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手指按住应用所在屏幕区域，轻轻移动，观察拖动效果</w:t>
            </w:r>
          </w:p>
          <w:p w:rsidR="00E22A43" w:rsidRPr="00BC6E43" w:rsidRDefault="00E22A43" w:rsidP="00E22A43">
            <w:pPr>
              <w:pStyle w:val="a4"/>
              <w:numPr>
                <w:ilvl w:val="0"/>
                <w:numId w:val="7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观察效果</w:t>
            </w:r>
          </w:p>
        </w:tc>
      </w:tr>
      <w:tr w:rsidR="00E22A43" w:rsidRPr="00BC6E43" w:rsidTr="00867D79">
        <w:trPr>
          <w:trHeight w:val="470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联系人Widget可以被正常拖动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联系人Widget可以被正常拖动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 w:rsidRPr="00BC6E43">
        <w:rPr>
          <w:rFonts w:ascii="微软雅黑" w:eastAsia="微软雅黑" w:hAnsi="微软雅黑"/>
          <w:sz w:val="32"/>
          <w:szCs w:val="32"/>
        </w:rPr>
        <w:br w:type="page"/>
      </w:r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表48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</w:t>
      </w:r>
      <w:r w:rsidRPr="00BC6E43">
        <w:rPr>
          <w:rFonts w:ascii="微软雅黑" w:eastAsia="微软雅黑" w:hAnsi="微软雅黑"/>
          <w:szCs w:val="21"/>
        </w:rPr>
        <w:t>0</w:t>
      </w:r>
      <w:r w:rsidRPr="00BC6E43">
        <w:rPr>
          <w:rFonts w:ascii="微软雅黑" w:eastAsia="微软雅黑" w:hAnsi="微软雅黑" w:hint="eastAsia"/>
          <w:szCs w:val="21"/>
        </w:rPr>
        <w:t>7_3</w:t>
      </w:r>
    </w:p>
    <w:tbl>
      <w:tblPr>
        <w:tblpPr w:leftFromText="180" w:rightFromText="180" w:vertAnchor="page" w:horzAnchor="margin" w:tblpY="216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7_3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李凤斌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BC6E43">
              <w:rPr>
                <w:rFonts w:ascii="微软雅黑" w:eastAsia="微软雅黑" w:hAnsi="微软雅黑" w:cs="Times New Roman" w:hint="eastAsia"/>
                <w:szCs w:val="21"/>
              </w:rPr>
              <w:t>联系人</w:t>
            </w:r>
            <w:r w:rsidRPr="00BC6E43">
              <w:rPr>
                <w:rFonts w:ascii="微软雅黑" w:eastAsia="微软雅黑" w:hAnsi="微软雅黑" w:cs="Times New Roman"/>
                <w:szCs w:val="21"/>
              </w:rPr>
              <w:t>（B0</w:t>
            </w:r>
            <w:r w:rsidRPr="00BC6E43">
              <w:rPr>
                <w:rFonts w:ascii="微软雅黑" w:eastAsia="微软雅黑" w:hAnsi="微软雅黑" w:cs="Times New Roman" w:hint="eastAsia"/>
                <w:szCs w:val="21"/>
              </w:rPr>
              <w:t>7</w:t>
            </w:r>
            <w:r w:rsidRPr="00BC6E43"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2011年10月26日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Widget基本功能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联系人应用正常启动</w:t>
            </w:r>
          </w:p>
        </w:tc>
      </w:tr>
      <w:tr w:rsidR="00E22A43" w:rsidRPr="00BC6E43" w:rsidTr="00867D79">
        <w:trPr>
          <w:trHeight w:val="51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实现桌面Widget的基本功能，可以被添加、删除、拖动等。</w:t>
            </w:r>
          </w:p>
        </w:tc>
      </w:tr>
      <w:tr w:rsidR="00E22A43" w:rsidRPr="00BC6E43" w:rsidTr="00867D79">
        <w:trPr>
          <w:trHeight w:val="735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E22A43">
            <w:pPr>
              <w:pStyle w:val="a4"/>
              <w:numPr>
                <w:ilvl w:val="0"/>
                <w:numId w:val="7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手指按住应用所在屏幕区域，再将其拖动到屏幕右上角垃圾箱</w:t>
            </w:r>
          </w:p>
          <w:p w:rsidR="00E22A43" w:rsidRPr="00BC6E43" w:rsidRDefault="00E22A43" w:rsidP="00E22A43">
            <w:pPr>
              <w:pStyle w:val="a4"/>
              <w:numPr>
                <w:ilvl w:val="0"/>
                <w:numId w:val="7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观察效果</w:t>
            </w:r>
          </w:p>
        </w:tc>
      </w:tr>
      <w:tr w:rsidR="00E22A43" w:rsidRPr="00BC6E43" w:rsidTr="00867D79">
        <w:trPr>
          <w:trHeight w:val="328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联系人Widget可以被正常删除</w:t>
            </w:r>
          </w:p>
        </w:tc>
      </w:tr>
      <w:tr w:rsidR="00E22A43" w:rsidRPr="00BC6E43" w:rsidTr="00867D79">
        <w:trPr>
          <w:trHeight w:val="393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联系人Widget可以被正常删除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 w:rsidRPr="00BC6E43">
        <w:rPr>
          <w:rFonts w:ascii="微软雅黑" w:eastAsia="微软雅黑" w:hAnsi="微软雅黑"/>
          <w:sz w:val="32"/>
          <w:szCs w:val="32"/>
        </w:rPr>
        <w:br w:type="page"/>
      </w:r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表49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</w:t>
      </w:r>
      <w:r w:rsidRPr="00BC6E43">
        <w:rPr>
          <w:rFonts w:ascii="微软雅黑" w:eastAsia="微软雅黑" w:hAnsi="微软雅黑"/>
          <w:szCs w:val="21"/>
        </w:rPr>
        <w:t>0</w:t>
      </w:r>
      <w:r w:rsidRPr="00BC6E43">
        <w:rPr>
          <w:rFonts w:ascii="微软雅黑" w:eastAsia="微软雅黑" w:hAnsi="微软雅黑" w:hint="eastAsia"/>
          <w:szCs w:val="21"/>
        </w:rPr>
        <w:t>7_4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7_4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李凤斌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 w:hint="eastAsia"/>
              </w:rPr>
              <w:t>联系人</w:t>
            </w:r>
            <w:r w:rsidRPr="00BC6E43">
              <w:rPr>
                <w:rFonts w:ascii="微软雅黑" w:eastAsia="微软雅黑" w:hAnsi="微软雅黑" w:cs="Times New Roman"/>
              </w:rPr>
              <w:t>（B</w:t>
            </w:r>
            <w:r w:rsidRPr="00BC6E43">
              <w:rPr>
                <w:rFonts w:ascii="微软雅黑" w:eastAsia="微软雅黑" w:hAnsi="微软雅黑" w:cs="Times New Roman" w:hint="eastAsia"/>
              </w:rPr>
              <w:t>07</w:t>
            </w:r>
            <w:r w:rsidRPr="00BC6E43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联系人显示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系统存储</w:t>
            </w:r>
            <w:r w:rsidRPr="00BC6E43">
              <w:rPr>
                <w:rFonts w:ascii="微软雅黑" w:eastAsia="微软雅黑" w:hAnsi="微软雅黑" w:cs="Times New Roman" w:hint="eastAsia"/>
              </w:rPr>
              <w:t>8张联系人</w:t>
            </w:r>
            <w:r w:rsidRPr="00BC6E43">
              <w:rPr>
                <w:rFonts w:ascii="微软雅黑" w:eastAsia="微软雅黑" w:hAnsi="微软雅黑" w:cs="Times New Roman"/>
              </w:rPr>
              <w:t>的</w:t>
            </w:r>
            <w:proofErr w:type="gramStart"/>
            <w:r w:rsidRPr="00BC6E43">
              <w:rPr>
                <w:rFonts w:ascii="微软雅黑" w:eastAsia="微软雅黑" w:hAnsi="微软雅黑" w:cs="Times New Roman"/>
              </w:rPr>
              <w:t>缩略图</w:t>
            </w:r>
            <w:proofErr w:type="gramEnd"/>
          </w:p>
        </w:tc>
      </w:tr>
      <w:tr w:rsidR="00E22A43" w:rsidRPr="00BC6E43" w:rsidTr="00867D79">
        <w:trPr>
          <w:trHeight w:val="587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以两排并列形式显示</w:t>
            </w:r>
            <w:r w:rsidRPr="00BC6E43">
              <w:rPr>
                <w:rFonts w:ascii="微软雅黑" w:eastAsia="微软雅黑" w:hAnsi="微软雅黑" w:cs="Times New Roman" w:hint="eastAsia"/>
              </w:rPr>
              <w:t>联系人</w:t>
            </w:r>
            <w:r w:rsidRPr="00BC6E43">
              <w:rPr>
                <w:rFonts w:ascii="微软雅黑" w:eastAsia="微软雅黑" w:hAnsi="微软雅黑" w:cs="Times New Roman"/>
              </w:rPr>
              <w:t>的缩略图，</w:t>
            </w:r>
            <w:proofErr w:type="gramStart"/>
            <w:r w:rsidRPr="00BC6E43">
              <w:rPr>
                <w:rFonts w:ascii="微软雅黑" w:eastAsia="微软雅黑" w:hAnsi="微软雅黑" w:cs="Times New Roman"/>
              </w:rPr>
              <w:t>一</w:t>
            </w:r>
            <w:proofErr w:type="gramEnd"/>
            <w:r w:rsidRPr="00BC6E43">
              <w:rPr>
                <w:rFonts w:ascii="微软雅黑" w:eastAsia="微软雅黑" w:hAnsi="微软雅黑" w:cs="Times New Roman"/>
              </w:rPr>
              <w:t>屏长度可</w:t>
            </w:r>
            <w:r w:rsidRPr="00BC6E43">
              <w:rPr>
                <w:rFonts w:ascii="微软雅黑" w:eastAsia="微软雅黑" w:hAnsi="微软雅黑" w:cs="Times New Roman" w:hint="eastAsia"/>
              </w:rPr>
              <w:t>显示每列</w:t>
            </w:r>
            <w:r w:rsidRPr="00BC6E43">
              <w:rPr>
                <w:rFonts w:ascii="微软雅黑" w:eastAsia="微软雅黑" w:hAnsi="微软雅黑" w:cs="Times New Roman"/>
              </w:rPr>
              <w:t>3张半</w:t>
            </w:r>
            <w:proofErr w:type="gramStart"/>
            <w:r w:rsidRPr="00BC6E43">
              <w:rPr>
                <w:rFonts w:ascii="微软雅黑" w:eastAsia="微软雅黑" w:hAnsi="微软雅黑" w:cs="Times New Roman"/>
              </w:rPr>
              <w:t>缩略图</w:t>
            </w:r>
            <w:proofErr w:type="gramEnd"/>
          </w:p>
        </w:tc>
      </w:tr>
      <w:tr w:rsidR="00E22A43" w:rsidRPr="00BC6E43" w:rsidTr="00867D79">
        <w:trPr>
          <w:trHeight w:val="335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E22A43">
            <w:pPr>
              <w:pStyle w:val="a4"/>
              <w:numPr>
                <w:ilvl w:val="0"/>
                <w:numId w:val="7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打开“网络书签”应用</w:t>
            </w:r>
          </w:p>
          <w:p w:rsidR="00E22A43" w:rsidRPr="00BC6E43" w:rsidRDefault="00E22A43" w:rsidP="00E22A43">
            <w:pPr>
              <w:pStyle w:val="a4"/>
              <w:numPr>
                <w:ilvl w:val="0"/>
                <w:numId w:val="7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观察显示效果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cs="Times New Roman"/>
              </w:rPr>
              <w:t>一</w:t>
            </w:r>
            <w:proofErr w:type="gramEnd"/>
            <w:r w:rsidRPr="00BC6E43">
              <w:rPr>
                <w:rFonts w:ascii="微软雅黑" w:eastAsia="微软雅黑" w:hAnsi="微软雅黑" w:cs="Times New Roman"/>
              </w:rPr>
              <w:t>屏长度可</w:t>
            </w:r>
            <w:r w:rsidRPr="00BC6E43">
              <w:rPr>
                <w:rFonts w:ascii="微软雅黑" w:eastAsia="微软雅黑" w:hAnsi="微软雅黑" w:cs="Times New Roman" w:hint="eastAsia"/>
              </w:rPr>
              <w:t>显示每列</w:t>
            </w:r>
            <w:r w:rsidRPr="00BC6E43">
              <w:rPr>
                <w:rFonts w:ascii="微软雅黑" w:eastAsia="微软雅黑" w:hAnsi="微软雅黑" w:cs="Times New Roman"/>
              </w:rPr>
              <w:t>3张半</w:t>
            </w:r>
            <w:proofErr w:type="gramStart"/>
            <w:r w:rsidRPr="00BC6E43">
              <w:rPr>
                <w:rFonts w:ascii="微软雅黑" w:eastAsia="微软雅黑" w:hAnsi="微软雅黑" w:cs="Times New Roman"/>
              </w:rPr>
              <w:t>缩略图</w:t>
            </w:r>
            <w:proofErr w:type="gramEnd"/>
          </w:p>
        </w:tc>
      </w:tr>
      <w:tr w:rsidR="00E22A43" w:rsidRPr="00BC6E43" w:rsidTr="00867D79">
        <w:trPr>
          <w:trHeight w:val="149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cs="Times New Roman"/>
              </w:rPr>
              <w:t>一</w:t>
            </w:r>
            <w:proofErr w:type="gramEnd"/>
            <w:r w:rsidRPr="00BC6E43">
              <w:rPr>
                <w:rFonts w:ascii="微软雅黑" w:eastAsia="微软雅黑" w:hAnsi="微软雅黑" w:cs="Times New Roman"/>
              </w:rPr>
              <w:t>屏长度可</w:t>
            </w:r>
            <w:r w:rsidRPr="00BC6E43">
              <w:rPr>
                <w:rFonts w:ascii="微软雅黑" w:eastAsia="微软雅黑" w:hAnsi="微软雅黑" w:cs="Times New Roman" w:hint="eastAsia"/>
              </w:rPr>
              <w:t>显示每列</w:t>
            </w:r>
            <w:r w:rsidRPr="00BC6E43">
              <w:rPr>
                <w:rFonts w:ascii="微软雅黑" w:eastAsia="微软雅黑" w:hAnsi="微软雅黑" w:cs="Times New Roman"/>
              </w:rPr>
              <w:t>3张半</w:t>
            </w:r>
            <w:proofErr w:type="gramStart"/>
            <w:r w:rsidRPr="00BC6E43">
              <w:rPr>
                <w:rFonts w:ascii="微软雅黑" w:eastAsia="微软雅黑" w:hAnsi="微软雅黑" w:cs="Times New Roman"/>
              </w:rPr>
              <w:t>缩略图</w:t>
            </w:r>
            <w:proofErr w:type="gramEnd"/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 w:rsidRPr="00BC6E43">
        <w:rPr>
          <w:rFonts w:ascii="微软雅黑" w:eastAsia="微软雅黑" w:hAnsi="微软雅黑"/>
          <w:sz w:val="32"/>
          <w:szCs w:val="32"/>
        </w:rPr>
        <w:br w:type="page"/>
      </w:r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表50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</w:t>
      </w:r>
      <w:r w:rsidRPr="00BC6E43">
        <w:rPr>
          <w:rFonts w:ascii="微软雅黑" w:eastAsia="微软雅黑" w:hAnsi="微软雅黑"/>
          <w:szCs w:val="21"/>
        </w:rPr>
        <w:t>0</w:t>
      </w:r>
      <w:r w:rsidRPr="00BC6E43">
        <w:rPr>
          <w:rFonts w:ascii="微软雅黑" w:eastAsia="微软雅黑" w:hAnsi="微软雅黑" w:hint="eastAsia"/>
          <w:szCs w:val="21"/>
        </w:rPr>
        <w:t>7_5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7_5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李凤斌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网络书签（B</w:t>
            </w:r>
            <w:r w:rsidRPr="00BC6E43">
              <w:rPr>
                <w:rFonts w:ascii="微软雅黑" w:eastAsia="微软雅黑" w:hAnsi="微软雅黑" w:cs="Times New Roman" w:hint="eastAsia"/>
              </w:rPr>
              <w:t>07</w:t>
            </w:r>
            <w:r w:rsidRPr="00BC6E43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联系人显示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系统存储</w:t>
            </w:r>
            <w:r w:rsidRPr="00BC6E43">
              <w:rPr>
                <w:rFonts w:ascii="微软雅黑" w:eastAsia="微软雅黑" w:hAnsi="微软雅黑" w:cs="Times New Roman" w:hint="eastAsia"/>
              </w:rPr>
              <w:t>8张联系人</w:t>
            </w:r>
            <w:r w:rsidRPr="00BC6E43">
              <w:rPr>
                <w:rFonts w:ascii="微软雅黑" w:eastAsia="微软雅黑" w:hAnsi="微软雅黑" w:cs="Times New Roman"/>
              </w:rPr>
              <w:t>的</w:t>
            </w:r>
            <w:proofErr w:type="gramStart"/>
            <w:r w:rsidRPr="00BC6E43">
              <w:rPr>
                <w:rFonts w:ascii="微软雅黑" w:eastAsia="微软雅黑" w:hAnsi="微软雅黑" w:cs="Times New Roman"/>
              </w:rPr>
              <w:t>缩略图</w:t>
            </w:r>
            <w:proofErr w:type="gramEnd"/>
          </w:p>
        </w:tc>
      </w:tr>
      <w:tr w:rsidR="00E22A43" w:rsidRPr="00BC6E43" w:rsidTr="00867D79">
        <w:trPr>
          <w:trHeight w:val="1295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模块以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缩略图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的形式显示联系人，可以通过上下滑动来查看所有联系人，滑动时，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缩略图绕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Y轴做一定角度的旋转，并伴随有“哗哗”的翻页声音。</w:t>
            </w:r>
          </w:p>
        </w:tc>
      </w:tr>
      <w:tr w:rsidR="00E22A43" w:rsidRPr="00BC6E43" w:rsidTr="00867D79">
        <w:trPr>
          <w:trHeight w:val="698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E22A43">
            <w:pPr>
              <w:pStyle w:val="a4"/>
              <w:numPr>
                <w:ilvl w:val="0"/>
                <w:numId w:val="7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打开“联系人 ”应用</w:t>
            </w:r>
          </w:p>
          <w:p w:rsidR="00E22A43" w:rsidRPr="00BC6E43" w:rsidRDefault="00E22A43" w:rsidP="00E22A43">
            <w:pPr>
              <w:pStyle w:val="a4"/>
              <w:numPr>
                <w:ilvl w:val="0"/>
                <w:numId w:val="7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手指按住应用所在屏幕区域，上下拖动</w:t>
            </w:r>
          </w:p>
          <w:p w:rsidR="00E22A43" w:rsidRPr="00BC6E43" w:rsidRDefault="00E22A43" w:rsidP="00E22A43">
            <w:pPr>
              <w:pStyle w:val="a4"/>
              <w:numPr>
                <w:ilvl w:val="0"/>
                <w:numId w:val="7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观察动画效果</w:t>
            </w:r>
          </w:p>
        </w:tc>
      </w:tr>
      <w:tr w:rsidR="00E22A43" w:rsidRPr="00BC6E43" w:rsidTr="00867D79">
        <w:trPr>
          <w:trHeight w:val="655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可以通过上下滑动来查看所有联系人，滑动时，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缩略图绕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Y轴做一定角度的旋转，并伴随有“哗哗”的翻页声音。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可以通过上下滑动来查看所有联系人，滑动时，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缩略图绕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Y轴做一定角度的旋转，没有“哗哗”的翻页声音。</w:t>
            </w:r>
          </w:p>
        </w:tc>
      </w:tr>
    </w:tbl>
    <w:p w:rsidR="00E22A43" w:rsidRPr="00BC6E43" w:rsidRDefault="00E22A43" w:rsidP="00E22A43">
      <w:pPr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E22A43" w:rsidRPr="00BC6E43" w:rsidRDefault="00E22A43" w:rsidP="00E22A43">
      <w:pPr>
        <w:pStyle w:val="2"/>
      </w:pPr>
      <w:bookmarkStart w:id="38" w:name="_Toc308457340"/>
      <w:bookmarkStart w:id="39" w:name="_Toc310797481"/>
      <w:bookmarkStart w:id="40" w:name="_Toc310868406"/>
      <w:r>
        <w:rPr>
          <w:rFonts w:hint="eastAsia"/>
        </w:rPr>
        <w:lastRenderedPageBreak/>
        <w:t>3</w:t>
      </w:r>
      <w:r w:rsidRPr="00BC6E43">
        <w:rPr>
          <w:rFonts w:hint="eastAsia"/>
        </w:rPr>
        <w:t>.3 应用</w:t>
      </w:r>
      <w:bookmarkEnd w:id="38"/>
      <w:bookmarkEnd w:id="39"/>
      <w:bookmarkEnd w:id="40"/>
    </w:p>
    <w:p w:rsidR="00E22A43" w:rsidRPr="00BC6E43" w:rsidRDefault="00E22A43" w:rsidP="00E22A43">
      <w:pPr>
        <w:pStyle w:val="3"/>
        <w:rPr>
          <w:rFonts w:ascii="微软雅黑" w:hAnsi="微软雅黑"/>
        </w:rPr>
      </w:pPr>
      <w:bookmarkStart w:id="41" w:name="_Toc308457341"/>
      <w:bookmarkStart w:id="42" w:name="_Toc310797482"/>
      <w:bookmarkStart w:id="43" w:name="_Toc310868407"/>
      <w:r>
        <w:rPr>
          <w:rFonts w:ascii="微软雅黑" w:hAnsi="微软雅黑" w:hint="eastAsia"/>
        </w:rPr>
        <w:t>3</w:t>
      </w:r>
      <w:r w:rsidRPr="00BC6E43">
        <w:rPr>
          <w:rFonts w:ascii="微软雅黑" w:hAnsi="微软雅黑" w:hint="eastAsia"/>
        </w:rPr>
        <w:t>.3.1 锁屏（B08）</w:t>
      </w:r>
      <w:bookmarkEnd w:id="41"/>
      <w:bookmarkEnd w:id="42"/>
      <w:bookmarkEnd w:id="43"/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t xml:space="preserve">表51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_B08_1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_B08_1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/>
              </w:rPr>
              <w:t>锁屏</w:t>
            </w:r>
            <w:r w:rsidRPr="00BC6E43">
              <w:rPr>
                <w:rFonts w:ascii="微软雅黑" w:eastAsia="微软雅黑" w:hAnsi="微软雅黑" w:hint="eastAsia"/>
              </w:rPr>
              <w:t>应用</w:t>
            </w:r>
            <w:r w:rsidRPr="00BC6E43">
              <w:rPr>
                <w:rFonts w:ascii="微软雅黑" w:eastAsia="微软雅黑" w:hAnsi="微软雅黑"/>
              </w:rPr>
              <w:t>（</w:t>
            </w:r>
            <w:r w:rsidRPr="00BC6E43">
              <w:rPr>
                <w:rFonts w:ascii="微软雅黑" w:eastAsia="微软雅黑" w:hAnsi="微软雅黑" w:hint="eastAsia"/>
              </w:rPr>
              <w:t>B08</w:t>
            </w:r>
            <w:r w:rsidRPr="00BC6E43">
              <w:rPr>
                <w:rFonts w:ascii="微软雅黑" w:eastAsia="微软雅黑" w:hAnsi="微软雅黑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 w:hint="eastAsia"/>
                <w:b/>
              </w:rPr>
              <w:t>设计</w:t>
            </w:r>
            <w:r w:rsidRPr="00E65935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hint="eastAsia"/>
              </w:rPr>
              <w:t>启动锁屏应用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22A43" w:rsidRPr="00BC6E43" w:rsidTr="00867D79">
        <w:trPr>
          <w:trHeight w:val="243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按压平板电脑上的锁屏按钮可以启动锁屏应用</w:t>
            </w:r>
          </w:p>
        </w:tc>
      </w:tr>
      <w:tr w:rsidR="00E22A43" w:rsidRPr="00BC6E43" w:rsidTr="00867D79">
        <w:trPr>
          <w:trHeight w:val="450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按压平板电脑上的锁屏按钮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锁屏应用正常启动</w:t>
            </w:r>
          </w:p>
        </w:tc>
      </w:tr>
      <w:tr w:rsidR="00E22A43" w:rsidRPr="00BC6E43" w:rsidTr="00867D79">
        <w:trPr>
          <w:trHeight w:val="326"/>
        </w:trPr>
        <w:tc>
          <w:tcPr>
            <w:tcW w:w="647" w:type="pct"/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锁屏应用正常启动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E22A43" w:rsidRPr="00BC6E43" w:rsidRDefault="00E22A43" w:rsidP="00E22A43">
      <w:pPr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表52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_B08_2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_B08_2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锁屏</w:t>
            </w:r>
            <w:r w:rsidRPr="00BC6E43">
              <w:rPr>
                <w:rFonts w:ascii="微软雅黑" w:eastAsia="微软雅黑" w:hAnsi="微软雅黑" w:hint="eastAsia"/>
              </w:rPr>
              <w:t>应用</w:t>
            </w:r>
            <w:r w:rsidRPr="00BC6E43">
              <w:rPr>
                <w:rFonts w:ascii="微软雅黑" w:eastAsia="微软雅黑" w:hAnsi="微软雅黑"/>
              </w:rPr>
              <w:t>（</w:t>
            </w:r>
            <w:r w:rsidRPr="00BC6E43">
              <w:rPr>
                <w:rFonts w:ascii="微软雅黑" w:eastAsia="微软雅黑" w:hAnsi="微软雅黑" w:hint="eastAsia"/>
              </w:rPr>
              <w:t>B08</w:t>
            </w:r>
            <w:r w:rsidRPr="00BC6E43">
              <w:rPr>
                <w:rFonts w:ascii="微软雅黑" w:eastAsia="微软雅黑" w:hAnsi="微软雅黑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</w:t>
            </w:r>
            <w:r w:rsidRPr="00BC6E43">
              <w:rPr>
                <w:rFonts w:ascii="微软雅黑" w:eastAsia="微软雅黑" w:hAnsi="微软雅黑" w:hint="eastAsia"/>
              </w:rPr>
              <w:t>SSM-ZTE-AndroidUI-SFT-0.1 软件功能列表</w:t>
            </w:r>
            <w:r w:rsidRPr="00BC6E43">
              <w:rPr>
                <w:rFonts w:ascii="微软雅黑" w:eastAsia="微软雅黑" w:hAnsi="微软雅黑"/>
              </w:rPr>
              <w:t>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启动锁屏应用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22A43" w:rsidRPr="00BC6E43" w:rsidTr="00867D79">
        <w:trPr>
          <w:trHeight w:val="445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平板电脑无操作时间达到“系统设置”模块中的“无操作自动锁屏时长”选项的设定值，启动锁屏应用</w:t>
            </w:r>
          </w:p>
        </w:tc>
      </w:tr>
      <w:tr w:rsidR="00E22A43" w:rsidRPr="00BC6E43" w:rsidTr="00867D79">
        <w:trPr>
          <w:trHeight w:val="618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不进行任何操作，无操作时间需达到“系统设置”模块中的“无操作自动锁屏时长”选项的设定值。</w:t>
            </w:r>
          </w:p>
        </w:tc>
      </w:tr>
      <w:tr w:rsidR="00E22A43" w:rsidRPr="00BC6E43" w:rsidTr="00867D79">
        <w:trPr>
          <w:trHeight w:val="69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锁屏应用正常启动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锁屏应用正常启动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表53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_B08_3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_B08_3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锁屏</w:t>
            </w:r>
            <w:r w:rsidRPr="00BC6E43">
              <w:rPr>
                <w:rFonts w:ascii="微软雅黑" w:eastAsia="微软雅黑" w:hAnsi="微软雅黑" w:hint="eastAsia"/>
              </w:rPr>
              <w:t>应用</w:t>
            </w:r>
            <w:r w:rsidRPr="00BC6E43">
              <w:rPr>
                <w:rFonts w:ascii="微软雅黑" w:eastAsia="微软雅黑" w:hAnsi="微软雅黑"/>
              </w:rPr>
              <w:t>（</w:t>
            </w:r>
            <w:r w:rsidRPr="00BC6E43">
              <w:rPr>
                <w:rFonts w:ascii="微软雅黑" w:eastAsia="微软雅黑" w:hAnsi="微软雅黑" w:hint="eastAsia"/>
              </w:rPr>
              <w:t>B08</w:t>
            </w:r>
            <w:r w:rsidRPr="00BC6E43">
              <w:rPr>
                <w:rFonts w:ascii="微软雅黑" w:eastAsia="微软雅黑" w:hAnsi="微软雅黑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</w:t>
            </w:r>
            <w:r w:rsidRPr="00BC6E43">
              <w:rPr>
                <w:rFonts w:ascii="微软雅黑" w:eastAsia="微软雅黑" w:hAnsi="微软雅黑" w:hint="eastAsia"/>
              </w:rPr>
              <w:t>SSM-ZTE-AndroidUI-SFT-0.1 软件功能列表</w:t>
            </w:r>
            <w:r w:rsidRPr="00BC6E43">
              <w:rPr>
                <w:rFonts w:ascii="微软雅黑" w:eastAsia="微软雅黑" w:hAnsi="微软雅黑"/>
              </w:rPr>
              <w:t>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屏幕解锁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屏幕已被锁定</w:t>
            </w:r>
          </w:p>
        </w:tc>
      </w:tr>
      <w:tr w:rsidR="00E22A43" w:rsidRPr="00BC6E43" w:rsidTr="00867D79">
        <w:trPr>
          <w:trHeight w:val="255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长按解锁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按钮，显示解锁动画，达到设定时长，屏幕应解锁并返回锁屏前的状态。</w:t>
            </w:r>
          </w:p>
        </w:tc>
      </w:tr>
      <w:tr w:rsidR="00E22A43" w:rsidRPr="00BC6E43" w:rsidTr="00867D79">
        <w:trPr>
          <w:trHeight w:val="840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长按解锁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按钮，达到设定时长。</w:t>
            </w:r>
          </w:p>
        </w:tc>
      </w:tr>
      <w:tr w:rsidR="00E22A43" w:rsidRPr="00BC6E43" w:rsidTr="00867D79">
        <w:trPr>
          <w:trHeight w:val="271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显示解锁动画，屏幕解锁返回锁屏前的状态。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显示解锁动画，屏幕解锁返回锁屏前的状态。</w:t>
            </w:r>
          </w:p>
        </w:tc>
      </w:tr>
    </w:tbl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  <w:r w:rsidRPr="00BC6E43">
        <w:rPr>
          <w:rFonts w:ascii="微软雅黑" w:eastAsia="微软雅黑" w:hAnsi="微软雅黑" w:hint="eastAsia"/>
        </w:rPr>
        <w:lastRenderedPageBreak/>
        <w:t xml:space="preserve">表54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_B08_4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_B08_4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锁屏</w:t>
            </w:r>
            <w:r w:rsidRPr="00BC6E43">
              <w:rPr>
                <w:rFonts w:ascii="微软雅黑" w:eastAsia="微软雅黑" w:hAnsi="微软雅黑" w:hint="eastAsia"/>
              </w:rPr>
              <w:t>应用</w:t>
            </w:r>
            <w:r w:rsidRPr="00BC6E43">
              <w:rPr>
                <w:rFonts w:ascii="微软雅黑" w:eastAsia="微软雅黑" w:hAnsi="微软雅黑"/>
              </w:rPr>
              <w:t>（</w:t>
            </w:r>
            <w:r w:rsidRPr="00BC6E43">
              <w:rPr>
                <w:rFonts w:ascii="微软雅黑" w:eastAsia="微软雅黑" w:hAnsi="微软雅黑" w:hint="eastAsia"/>
              </w:rPr>
              <w:t>B08</w:t>
            </w:r>
            <w:r w:rsidRPr="00BC6E43">
              <w:rPr>
                <w:rFonts w:ascii="微软雅黑" w:eastAsia="微软雅黑" w:hAnsi="微软雅黑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</w:t>
            </w:r>
            <w:r w:rsidRPr="00BC6E43">
              <w:rPr>
                <w:rFonts w:ascii="微软雅黑" w:eastAsia="微软雅黑" w:hAnsi="微软雅黑" w:hint="eastAsia"/>
              </w:rPr>
              <w:t>SSM-ZTE-AndroidUI-SFT-0.1 软件功能列表</w:t>
            </w:r>
            <w:r w:rsidRPr="00BC6E43">
              <w:rPr>
                <w:rFonts w:ascii="微软雅黑" w:eastAsia="微软雅黑" w:hAnsi="微软雅黑"/>
              </w:rPr>
              <w:t>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锁屏不影响其他任务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屏幕被锁定后，不影响当前运行的任务</w:t>
            </w:r>
          </w:p>
        </w:tc>
      </w:tr>
      <w:tr w:rsidR="00E22A43" w:rsidRPr="00BC6E43" w:rsidTr="00867D79">
        <w:trPr>
          <w:trHeight w:val="2727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4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任意启动一项任务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4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按压平板电脑上的锁屏按钮，进入锁屏状态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4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长按解锁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按钮，解锁屏幕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4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观察之前启动任务的运行情况</w:t>
            </w:r>
          </w:p>
        </w:tc>
      </w:tr>
      <w:tr w:rsidR="00E22A43" w:rsidRPr="00BC6E43" w:rsidTr="00867D79">
        <w:trPr>
          <w:trHeight w:val="195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任务与锁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屏之前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一样正常运行</w:t>
            </w:r>
          </w:p>
        </w:tc>
      </w:tr>
      <w:tr w:rsidR="00E22A43" w:rsidRPr="00BC6E43" w:rsidTr="00867D79">
        <w:trPr>
          <w:trHeight w:val="289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任务与锁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屏之前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一样正常运行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表55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_B08_5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_B08_5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锁屏</w:t>
            </w:r>
            <w:r w:rsidRPr="00BC6E43">
              <w:rPr>
                <w:rFonts w:ascii="微软雅黑" w:eastAsia="微软雅黑" w:hAnsi="微软雅黑" w:hint="eastAsia"/>
              </w:rPr>
              <w:t>应用</w:t>
            </w:r>
            <w:r w:rsidRPr="00BC6E43">
              <w:rPr>
                <w:rFonts w:ascii="微软雅黑" w:eastAsia="微软雅黑" w:hAnsi="微软雅黑"/>
              </w:rPr>
              <w:t>（</w:t>
            </w:r>
            <w:r w:rsidRPr="00BC6E43">
              <w:rPr>
                <w:rFonts w:ascii="微软雅黑" w:eastAsia="微软雅黑" w:hAnsi="微软雅黑" w:hint="eastAsia"/>
              </w:rPr>
              <w:t>B08</w:t>
            </w:r>
            <w:r w:rsidRPr="00BC6E43">
              <w:rPr>
                <w:rFonts w:ascii="微软雅黑" w:eastAsia="微软雅黑" w:hAnsi="微软雅黑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</w:t>
            </w:r>
            <w:r w:rsidRPr="00BC6E43">
              <w:rPr>
                <w:rFonts w:ascii="微软雅黑" w:eastAsia="微软雅黑" w:hAnsi="微软雅黑" w:hint="eastAsia"/>
              </w:rPr>
              <w:t>SSM-ZTE-AndroidUI-SFT-0.1 软件功能列表</w:t>
            </w:r>
            <w:r w:rsidRPr="00BC6E43">
              <w:rPr>
                <w:rFonts w:ascii="微软雅黑" w:eastAsia="微软雅黑" w:hAnsi="微软雅黑"/>
              </w:rPr>
              <w:t>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锁屏壁纸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22A43" w:rsidRPr="00BC6E43" w:rsidTr="00867D79">
        <w:trPr>
          <w:trHeight w:val="303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锁屏后界面显示当前时间、日期、电池状态、解锁按钮，在锁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屏过程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中，当前时间、日期、电池状态实时变化。</w:t>
            </w:r>
          </w:p>
        </w:tc>
      </w:tr>
      <w:tr w:rsidR="00E22A43" w:rsidRPr="00BC6E43" w:rsidTr="00867D79">
        <w:trPr>
          <w:trHeight w:val="760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按压平板电脑上的锁屏按钮，进入锁屏状态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观察屏幕显示情况</w:t>
            </w:r>
          </w:p>
        </w:tc>
      </w:tr>
      <w:tr w:rsidR="00E22A43" w:rsidRPr="00BC6E43" w:rsidTr="00867D79">
        <w:trPr>
          <w:trHeight w:val="636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界面显示当前时间、日期、电池状态、解锁按钮，在锁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屏过程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中，当前时间、日期、电池状态实时变化。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界面显示当前时间、日期、电池状态、解锁按钮，在锁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屏过程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中，当前时间、日期、电池状态实时变化。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表56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_B08_6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_B08_6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锁屏</w:t>
            </w:r>
            <w:r w:rsidRPr="00BC6E43">
              <w:rPr>
                <w:rFonts w:ascii="微软雅黑" w:eastAsia="微软雅黑" w:hAnsi="微软雅黑" w:hint="eastAsia"/>
              </w:rPr>
              <w:t>应用</w:t>
            </w:r>
            <w:r w:rsidRPr="00BC6E43">
              <w:rPr>
                <w:rFonts w:ascii="微软雅黑" w:eastAsia="微软雅黑" w:hAnsi="微软雅黑"/>
              </w:rPr>
              <w:t>（</w:t>
            </w:r>
            <w:r w:rsidRPr="00BC6E43">
              <w:rPr>
                <w:rFonts w:ascii="微软雅黑" w:eastAsia="微软雅黑" w:hAnsi="微软雅黑" w:hint="eastAsia"/>
              </w:rPr>
              <w:t>B08</w:t>
            </w:r>
            <w:r w:rsidRPr="00BC6E43">
              <w:rPr>
                <w:rFonts w:ascii="微软雅黑" w:eastAsia="微软雅黑" w:hAnsi="微软雅黑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</w:t>
            </w:r>
            <w:r w:rsidRPr="00BC6E43">
              <w:rPr>
                <w:rFonts w:ascii="微软雅黑" w:eastAsia="微软雅黑" w:hAnsi="微软雅黑" w:hint="eastAsia"/>
              </w:rPr>
              <w:t>SSM-ZTE-AndroidUI-SFT-0.1 软件功能列表</w:t>
            </w:r>
            <w:r w:rsidRPr="00BC6E43">
              <w:rPr>
                <w:rFonts w:ascii="微软雅黑" w:eastAsia="微软雅黑" w:hAnsi="微软雅黑"/>
              </w:rPr>
              <w:t>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锁屏壁纸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锁屏前壁纸为“时间天气实时壁纸”</w:t>
            </w:r>
          </w:p>
        </w:tc>
      </w:tr>
      <w:tr w:rsidR="00E22A43" w:rsidRPr="00BC6E43" w:rsidTr="00867D79">
        <w:trPr>
          <w:trHeight w:val="1295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锁屏时，检查当前系统设置的壁纸，如果是“</w:t>
            </w:r>
            <w:bookmarkStart w:id="44" w:name="OLE_LINK1"/>
            <w:bookmarkStart w:id="45" w:name="OLE_LINK2"/>
            <w:r w:rsidRPr="00BC6E43">
              <w:rPr>
                <w:rFonts w:ascii="微软雅黑" w:eastAsia="微软雅黑" w:hAnsi="微软雅黑" w:hint="eastAsia"/>
              </w:rPr>
              <w:t>时间天气实时壁纸</w:t>
            </w:r>
            <w:bookmarkEnd w:id="44"/>
            <w:bookmarkEnd w:id="45"/>
            <w:r w:rsidRPr="00BC6E43">
              <w:rPr>
                <w:rFonts w:ascii="微软雅黑" w:eastAsia="微软雅黑" w:hAnsi="微软雅黑" w:hint="eastAsia"/>
              </w:rPr>
              <w:t>”，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则锁屏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后界面背景继续显示“时间天气实时壁纸”。</w:t>
            </w:r>
            <w:r w:rsidRPr="00BC6E43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E22A43" w:rsidRPr="00BC6E43" w:rsidTr="00867D79">
        <w:trPr>
          <w:trHeight w:val="137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4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按压平板电脑上的锁屏按钮，进入锁屏状态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4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观察壁纸变化</w:t>
            </w:r>
          </w:p>
        </w:tc>
      </w:tr>
      <w:tr w:rsidR="00E22A43" w:rsidRPr="00BC6E43" w:rsidTr="00867D79">
        <w:trPr>
          <w:trHeight w:val="169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锁屏后界面背景继续显示“时间天气实时壁纸”</w:t>
            </w:r>
          </w:p>
        </w:tc>
      </w:tr>
      <w:tr w:rsidR="00E22A43" w:rsidRPr="00BC6E43" w:rsidTr="00867D79">
        <w:trPr>
          <w:trHeight w:val="94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E22A43" w:rsidRPr="00BC6E43" w:rsidRDefault="00E22A43" w:rsidP="00E22A43">
      <w:pPr>
        <w:jc w:val="center"/>
        <w:rPr>
          <w:rFonts w:ascii="微软雅黑" w:eastAsia="微软雅黑" w:hAnsi="微软雅黑"/>
          <w:szCs w:val="21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表57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_B08_07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_B08_07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锁屏</w:t>
            </w:r>
            <w:r w:rsidRPr="00BC6E43">
              <w:rPr>
                <w:rFonts w:ascii="微软雅黑" w:eastAsia="微软雅黑" w:hAnsi="微软雅黑" w:hint="eastAsia"/>
              </w:rPr>
              <w:t>应用</w:t>
            </w:r>
            <w:r w:rsidRPr="00BC6E43">
              <w:rPr>
                <w:rFonts w:ascii="微软雅黑" w:eastAsia="微软雅黑" w:hAnsi="微软雅黑"/>
              </w:rPr>
              <w:t>（</w:t>
            </w:r>
            <w:r w:rsidRPr="00BC6E43">
              <w:rPr>
                <w:rFonts w:ascii="微软雅黑" w:eastAsia="微软雅黑" w:hAnsi="微软雅黑" w:hint="eastAsia"/>
              </w:rPr>
              <w:t>B08</w:t>
            </w:r>
            <w:r w:rsidRPr="00BC6E43">
              <w:rPr>
                <w:rFonts w:ascii="微软雅黑" w:eastAsia="微软雅黑" w:hAnsi="微软雅黑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</w:t>
            </w:r>
            <w:r w:rsidRPr="00BC6E43">
              <w:rPr>
                <w:rFonts w:ascii="微软雅黑" w:eastAsia="微软雅黑" w:hAnsi="微软雅黑" w:hint="eastAsia"/>
              </w:rPr>
              <w:t>SSM-ZTE-AndroidUI-SFT-0.1 软件功能列表</w:t>
            </w:r>
            <w:r w:rsidRPr="00BC6E43">
              <w:rPr>
                <w:rFonts w:ascii="微软雅黑" w:eastAsia="微软雅黑" w:hAnsi="微软雅黑"/>
              </w:rPr>
              <w:t>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锁屏壁纸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锁屏前壁纸非“时间天气实时壁纸”的其他壁纸，且“系统设置”模块中的“锁屏时是否显示时间天气实时壁纸”选项值为“否”</w:t>
            </w:r>
          </w:p>
        </w:tc>
      </w:tr>
      <w:tr w:rsidR="00E22A43" w:rsidRPr="00BC6E43" w:rsidTr="00867D79">
        <w:trPr>
          <w:trHeight w:val="1295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锁屏时，检查当前系统设置的壁纸，如果是其他类型壁纸，则需读取在“系统设置”模块中的“锁屏时是否显示时间天气实时壁纸”选项值，如果该选项选择为“否”，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则锁屏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后界面背景继续显示当前系统设置的壁纸</w:t>
            </w:r>
            <w:r w:rsidRPr="00BC6E43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E22A43" w:rsidRPr="00BC6E43" w:rsidTr="00867D79">
        <w:trPr>
          <w:trHeight w:val="367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4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按压平板电脑上的锁屏按钮，进入锁屏状态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4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观察壁纸变化</w:t>
            </w:r>
          </w:p>
        </w:tc>
      </w:tr>
      <w:tr w:rsidR="00E22A43" w:rsidRPr="00BC6E43" w:rsidTr="00867D79">
        <w:trPr>
          <w:trHeight w:val="229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锁屏后界面背景继续显示当前系统设置的壁纸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E22A43" w:rsidRPr="00BC6E43" w:rsidRDefault="00E22A43" w:rsidP="00E22A43">
      <w:pPr>
        <w:jc w:val="center"/>
        <w:rPr>
          <w:rFonts w:ascii="微软雅黑" w:eastAsia="微软雅黑" w:hAnsi="微软雅黑"/>
          <w:szCs w:val="21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  <w:szCs w:val="21"/>
        </w:rPr>
      </w:pPr>
      <w:r w:rsidRPr="00BC6E43">
        <w:rPr>
          <w:rFonts w:ascii="微软雅黑" w:eastAsia="微软雅黑" w:hAnsi="微软雅黑"/>
          <w:szCs w:val="21"/>
        </w:rPr>
        <w:br w:type="page"/>
      </w:r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表58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_B08_8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_B08_8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锁屏</w:t>
            </w:r>
            <w:r w:rsidRPr="00BC6E43">
              <w:rPr>
                <w:rFonts w:ascii="微软雅黑" w:eastAsia="微软雅黑" w:hAnsi="微软雅黑" w:hint="eastAsia"/>
              </w:rPr>
              <w:t>应用</w:t>
            </w:r>
            <w:r w:rsidRPr="00BC6E43">
              <w:rPr>
                <w:rFonts w:ascii="微软雅黑" w:eastAsia="微软雅黑" w:hAnsi="微软雅黑"/>
              </w:rPr>
              <w:t>（</w:t>
            </w:r>
            <w:r w:rsidRPr="00BC6E43">
              <w:rPr>
                <w:rFonts w:ascii="微软雅黑" w:eastAsia="微软雅黑" w:hAnsi="微软雅黑" w:hint="eastAsia"/>
              </w:rPr>
              <w:t>B08</w:t>
            </w:r>
            <w:r w:rsidRPr="00BC6E43">
              <w:rPr>
                <w:rFonts w:ascii="微软雅黑" w:eastAsia="微软雅黑" w:hAnsi="微软雅黑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</w:t>
            </w:r>
            <w:r w:rsidRPr="00BC6E43">
              <w:rPr>
                <w:rFonts w:ascii="微软雅黑" w:eastAsia="微软雅黑" w:hAnsi="微软雅黑" w:hint="eastAsia"/>
              </w:rPr>
              <w:t>SSM-ZTE-AndroidUI-SFT-0.1 软件功能列表</w:t>
            </w:r>
            <w:r w:rsidRPr="00BC6E43">
              <w:rPr>
                <w:rFonts w:ascii="微软雅黑" w:eastAsia="微软雅黑" w:hAnsi="微软雅黑"/>
              </w:rPr>
              <w:t>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锁屏壁纸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锁屏前壁纸非“时间天气实时壁纸”的其他壁纸，且“系统设置”模块中的“锁屏时是否显示时间天气实时壁纸”选项值为“是”。</w:t>
            </w:r>
          </w:p>
        </w:tc>
      </w:tr>
      <w:tr w:rsidR="00E22A43" w:rsidRPr="00BC6E43" w:rsidTr="00867D79">
        <w:trPr>
          <w:trHeight w:val="1295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锁屏时，检查当前系统设置的壁纸，如果是其他类型壁纸，则需读取在“系统设置”模块中的“锁屏时是否显示时间天气实时壁纸”选项值，如果该选项选择为“是”，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则锁屏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后界面背景显示“时间天气实时壁纸”。</w:t>
            </w:r>
            <w:r w:rsidRPr="00BC6E43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E22A43" w:rsidRPr="00BC6E43" w:rsidTr="00867D79">
        <w:trPr>
          <w:trHeight w:val="650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按压平板电脑上的锁屏按钮，进入锁屏状态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观察壁纸变化</w:t>
            </w:r>
          </w:p>
        </w:tc>
      </w:tr>
      <w:tr w:rsidR="00E22A43" w:rsidRPr="00BC6E43" w:rsidTr="00867D79">
        <w:trPr>
          <w:trHeight w:val="371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锁屏后界面背景显示“时间天气实时壁纸”</w:t>
            </w:r>
          </w:p>
        </w:tc>
      </w:tr>
      <w:tr w:rsidR="00E22A43" w:rsidRPr="00BC6E43" w:rsidTr="00867D79">
        <w:trPr>
          <w:trHeight w:val="309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E22A43" w:rsidRPr="00BC6E43" w:rsidRDefault="00E22A43" w:rsidP="00E22A43">
      <w:pPr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E22A43" w:rsidRPr="00BC6E43" w:rsidRDefault="00E22A43" w:rsidP="00E22A43">
      <w:pPr>
        <w:pStyle w:val="3"/>
        <w:rPr>
          <w:rFonts w:ascii="微软雅黑" w:hAnsi="微软雅黑"/>
        </w:rPr>
      </w:pPr>
      <w:bookmarkStart w:id="46" w:name="_Toc308457342"/>
      <w:bookmarkStart w:id="47" w:name="_Toc310797483"/>
      <w:bookmarkStart w:id="48" w:name="_Toc310868408"/>
      <w:r>
        <w:rPr>
          <w:rFonts w:ascii="微软雅黑" w:hAnsi="微软雅黑" w:hint="eastAsia"/>
        </w:rPr>
        <w:lastRenderedPageBreak/>
        <w:t>3</w:t>
      </w:r>
      <w:r w:rsidRPr="00BC6E43">
        <w:rPr>
          <w:rFonts w:ascii="微软雅黑" w:hAnsi="微软雅黑"/>
        </w:rPr>
        <w:t>.3.2 滑屏（B</w:t>
      </w:r>
      <w:r w:rsidRPr="00BC6E43">
        <w:rPr>
          <w:rFonts w:ascii="微软雅黑" w:hAnsi="微软雅黑" w:hint="eastAsia"/>
        </w:rPr>
        <w:t>09</w:t>
      </w:r>
      <w:r w:rsidRPr="00BC6E43">
        <w:rPr>
          <w:rFonts w:ascii="微软雅黑" w:hAnsi="微软雅黑"/>
        </w:rPr>
        <w:t>）</w:t>
      </w:r>
      <w:bookmarkEnd w:id="46"/>
      <w:bookmarkEnd w:id="47"/>
      <w:bookmarkEnd w:id="48"/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t xml:space="preserve">表59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_B09_1</w:t>
      </w:r>
    </w:p>
    <w:tbl>
      <w:tblPr>
        <w:tblpPr w:leftFromText="180" w:rightFromText="180" w:vertAnchor="page" w:horzAnchor="margin" w:tblpY="308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_B09_1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hint="eastAsia"/>
              </w:rPr>
              <w:t>滑屏应用</w:t>
            </w:r>
            <w:r w:rsidRPr="00BC6E43">
              <w:rPr>
                <w:rFonts w:ascii="微软雅黑" w:eastAsia="微软雅黑" w:hAnsi="微软雅黑"/>
              </w:rPr>
              <w:t>（</w:t>
            </w:r>
            <w:r w:rsidRPr="00BC6E43">
              <w:rPr>
                <w:rFonts w:ascii="微软雅黑" w:eastAsia="微软雅黑" w:hAnsi="微软雅黑" w:hint="eastAsia"/>
              </w:rPr>
              <w:t>B09</w:t>
            </w:r>
            <w:r w:rsidRPr="00BC6E43">
              <w:rPr>
                <w:rFonts w:ascii="微软雅黑" w:eastAsia="微软雅黑" w:hAnsi="微软雅黑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《SSM-ZTE-AndroidUI-PDD-1.0 原型开发说明》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hint="eastAsia"/>
              </w:rPr>
              <w:t>慢速向左滑屏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22A43" w:rsidRPr="00BC6E43" w:rsidTr="00867D79">
        <w:trPr>
          <w:trHeight w:val="87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用户在桌面上向左慢速滑动进行桌面切换。</w:t>
            </w:r>
          </w:p>
        </w:tc>
      </w:tr>
      <w:tr w:rsidR="00E22A43" w:rsidRPr="00BC6E43" w:rsidTr="00867D79">
        <w:trPr>
          <w:trHeight w:val="1442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手指按住桌面，慢慢向左边滑动，手指不要离开屏幕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观察动画效果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手指离开屏幕</w:t>
            </w:r>
          </w:p>
        </w:tc>
      </w:tr>
      <w:tr w:rsidR="00E22A43" w:rsidRPr="00BC6E43" w:rsidTr="00867D79">
        <w:trPr>
          <w:trHeight w:val="1849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手指离开屏幕前，桌面呈翻卷效果向左滑动，任务栏与上面工具栏淡出桌面，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导航栏从屏幕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下方飞入并停顿。</w:t>
            </w:r>
          </w:p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手指离开屏幕后，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导航栏从屏幕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下方淡出，页面向左翻转，页面缩小，同时左右显示上一页和下一页局部，任务栏与上面工具栏重新显示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手指离开屏幕前，桌面呈翻卷效果向左滑动，任务栏与上面工具栏淡出桌面，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导航栏从屏幕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下方飞入并停顿。</w:t>
            </w:r>
          </w:p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手指离开屏幕后，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导航栏从屏幕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下方淡出，页面向左翻转，页面缩小，同时左右显示上一页和下一页局部，任务栏与上面工具栏重新显示</w:t>
            </w:r>
          </w:p>
        </w:tc>
      </w:tr>
    </w:tbl>
    <w:p w:rsidR="00E22A43" w:rsidRPr="00BC6E43" w:rsidRDefault="00E22A43" w:rsidP="00E22A43">
      <w:pPr>
        <w:widowControl/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  <w:sz w:val="32"/>
          <w:szCs w:val="32"/>
        </w:rPr>
        <w:br w:type="page"/>
      </w:r>
      <w:r w:rsidRPr="00BC6E43">
        <w:rPr>
          <w:rFonts w:ascii="微软雅黑" w:eastAsia="微软雅黑" w:hAnsi="微软雅黑" w:hint="eastAsia"/>
        </w:rPr>
        <w:lastRenderedPageBreak/>
        <w:t xml:space="preserve">表60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_B09_2</w:t>
      </w:r>
    </w:p>
    <w:tbl>
      <w:tblPr>
        <w:tblpPr w:leftFromText="180" w:rightFromText="180" w:vertAnchor="page" w:horzAnchor="margin" w:tblpY="211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_B09_2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滑屏</w:t>
            </w:r>
            <w:r w:rsidRPr="00BC6E43">
              <w:rPr>
                <w:rFonts w:ascii="微软雅黑" w:eastAsia="微软雅黑" w:hAnsi="微软雅黑" w:hint="eastAsia"/>
              </w:rPr>
              <w:t>应用</w:t>
            </w:r>
            <w:r w:rsidRPr="00BC6E43">
              <w:rPr>
                <w:rFonts w:ascii="微软雅黑" w:eastAsia="微软雅黑" w:hAnsi="微软雅黑" w:cs="Times New Roman"/>
              </w:rPr>
              <w:t>（</w:t>
            </w:r>
            <w:r w:rsidRPr="00BC6E43">
              <w:rPr>
                <w:rFonts w:ascii="微软雅黑" w:eastAsia="微软雅黑" w:hAnsi="微软雅黑" w:cs="Times New Roman" w:hint="eastAsia"/>
              </w:rPr>
              <w:t>B09</w:t>
            </w:r>
            <w:r w:rsidRPr="00BC6E43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</w:t>
            </w:r>
            <w:r w:rsidRPr="00BC6E43">
              <w:rPr>
                <w:rFonts w:ascii="微软雅黑" w:eastAsia="微软雅黑" w:hAnsi="微软雅黑" w:hint="eastAsia"/>
              </w:rPr>
              <w:t xml:space="preserve"> SSM-ZTE-AndroidUI-SFT-0.1 软件功能列表</w:t>
            </w:r>
            <w:r w:rsidRPr="00BC6E43">
              <w:rPr>
                <w:rFonts w:ascii="微软雅黑" w:eastAsia="微软雅黑" w:hAnsi="微软雅黑"/>
              </w:rPr>
              <w:t>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慢速向右滑屏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用户在桌面上向右慢速滑动进行桌面切换。</w:t>
            </w:r>
          </w:p>
        </w:tc>
      </w:tr>
      <w:tr w:rsidR="00E22A43" w:rsidRPr="00BC6E43" w:rsidTr="00867D79">
        <w:trPr>
          <w:trHeight w:val="2727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4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手指按住桌面，慢慢向右边滑动，手指不要离开屏幕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4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观察动画效果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4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手指离开屏幕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4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观察动画效果</w:t>
            </w:r>
          </w:p>
        </w:tc>
      </w:tr>
      <w:tr w:rsidR="00E22A43" w:rsidRPr="00BC6E43" w:rsidTr="00867D79">
        <w:trPr>
          <w:trHeight w:val="1849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手指离开屏幕前，桌面呈翻卷效果向右滑动，任务栏与上面工具栏淡出桌面，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导航栏从屏幕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下方飞入并停顿。</w:t>
            </w:r>
          </w:p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手指离开屏幕后，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导航栏从屏幕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下方淡出，页面向右翻转，页面缩小，同时左右显示上一页和下一页局部，任务栏与上面工具栏重新显示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手指离开屏幕前，桌面呈翻卷效果向右滑动，工具栏淡出桌面，任务栏未淡出，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导航栏从屏幕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下方飞入并停顿。</w:t>
            </w:r>
          </w:p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手指离开屏幕后，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导航栏从屏幕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下方淡出，页面向右翻转，页面缩小，同时左右显示上一页和下一页局部，上面工具栏重新显示</w:t>
            </w:r>
          </w:p>
        </w:tc>
      </w:tr>
    </w:tbl>
    <w:p w:rsidR="00E22A43" w:rsidRPr="00BC6E43" w:rsidRDefault="00E22A43" w:rsidP="00E22A43">
      <w:pPr>
        <w:widowControl/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表61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_B09_3</w:t>
      </w:r>
    </w:p>
    <w:tbl>
      <w:tblPr>
        <w:tblpPr w:leftFromText="180" w:rightFromText="180" w:vertAnchor="page" w:horzAnchor="margin" w:tblpY="211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_B09_3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滑屏</w:t>
            </w:r>
            <w:r w:rsidRPr="00BC6E43">
              <w:rPr>
                <w:rFonts w:ascii="微软雅黑" w:eastAsia="微软雅黑" w:hAnsi="微软雅黑" w:hint="eastAsia"/>
              </w:rPr>
              <w:t>应用</w:t>
            </w:r>
            <w:r w:rsidRPr="00BC6E43">
              <w:rPr>
                <w:rFonts w:ascii="微软雅黑" w:eastAsia="微软雅黑" w:hAnsi="微软雅黑" w:cs="Times New Roman"/>
              </w:rPr>
              <w:t>（</w:t>
            </w:r>
            <w:r w:rsidRPr="00BC6E43">
              <w:rPr>
                <w:rFonts w:ascii="微软雅黑" w:eastAsia="微软雅黑" w:hAnsi="微软雅黑" w:cs="Times New Roman" w:hint="eastAsia"/>
              </w:rPr>
              <w:t>B09</w:t>
            </w:r>
            <w:r w:rsidRPr="00BC6E43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</w:t>
            </w:r>
            <w:r w:rsidRPr="00BC6E43">
              <w:rPr>
                <w:rFonts w:ascii="微软雅黑" w:eastAsia="微软雅黑" w:hAnsi="微软雅黑" w:hint="eastAsia"/>
              </w:rPr>
              <w:t xml:space="preserve"> SSM-ZTE-AndroidUI-SFT-0.1 软件功能列表</w:t>
            </w:r>
            <w:r w:rsidRPr="00BC6E43">
              <w:rPr>
                <w:rFonts w:ascii="微软雅黑" w:eastAsia="微软雅黑" w:hAnsi="微软雅黑"/>
              </w:rPr>
              <w:t>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普通速度向左滑屏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左</w:t>
            </w:r>
          </w:p>
        </w:tc>
      </w:tr>
      <w:tr w:rsidR="00E22A43" w:rsidRPr="00BC6E43" w:rsidTr="00867D79">
        <w:trPr>
          <w:trHeight w:val="243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用户在桌面上向左以普通速度滑动进行桌面切换。</w:t>
            </w:r>
          </w:p>
        </w:tc>
      </w:tr>
      <w:tr w:rsidR="00E22A43" w:rsidRPr="00BC6E43" w:rsidTr="00867D79">
        <w:trPr>
          <w:trHeight w:val="593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4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手指按住桌面，以普通速度向左边滑动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4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观察动画效果</w:t>
            </w:r>
          </w:p>
        </w:tc>
      </w:tr>
      <w:tr w:rsidR="00E22A43" w:rsidRPr="00BC6E43" w:rsidTr="00867D79">
        <w:trPr>
          <w:trHeight w:val="1849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任务栏与上面工具栏淡出桌面，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导航栏从屏幕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下方飞入，停顿0.5s后淡出，导航栏显示所有桌面的缩略图。页面向左翻转，页面缩小，同时左右显示上一页和下一页局部，任务栏与上面工具栏重新显示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任务栏未淡出，上面工具栏淡出桌面，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导航栏从屏幕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下方飞入，停顿0.5s后淡出，导航栏显示所有桌面的缩略图。页面向左翻转，页面缩小，同时左右显示上一页和下一页局部，上面工具栏重新显示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E22A43" w:rsidRPr="00BC6E43" w:rsidRDefault="00E22A43" w:rsidP="00E22A43">
      <w:pPr>
        <w:widowControl/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表62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_B09_4</w:t>
      </w:r>
    </w:p>
    <w:tbl>
      <w:tblPr>
        <w:tblpPr w:leftFromText="180" w:rightFromText="180" w:vertAnchor="page" w:horzAnchor="margin" w:tblpY="211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_B09_4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滑屏</w:t>
            </w:r>
            <w:r w:rsidRPr="00BC6E43">
              <w:rPr>
                <w:rFonts w:ascii="微软雅黑" w:eastAsia="微软雅黑" w:hAnsi="微软雅黑" w:hint="eastAsia"/>
              </w:rPr>
              <w:t>应用</w:t>
            </w:r>
            <w:r w:rsidRPr="00BC6E43">
              <w:rPr>
                <w:rFonts w:ascii="微软雅黑" w:eastAsia="微软雅黑" w:hAnsi="微软雅黑" w:cs="Times New Roman"/>
              </w:rPr>
              <w:t>（</w:t>
            </w:r>
            <w:r w:rsidRPr="00BC6E43">
              <w:rPr>
                <w:rFonts w:ascii="微软雅黑" w:eastAsia="微软雅黑" w:hAnsi="微软雅黑" w:cs="Times New Roman" w:hint="eastAsia"/>
              </w:rPr>
              <w:t>B09</w:t>
            </w:r>
            <w:r w:rsidRPr="00BC6E43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</w:t>
            </w:r>
            <w:r w:rsidRPr="00BC6E43">
              <w:rPr>
                <w:rFonts w:ascii="微软雅黑" w:eastAsia="微软雅黑" w:hAnsi="微软雅黑" w:hint="eastAsia"/>
              </w:rPr>
              <w:t xml:space="preserve"> SSM-ZTE-AndroidUI-SFT-0.1 软件功能列表</w:t>
            </w:r>
            <w:r w:rsidRPr="00BC6E43">
              <w:rPr>
                <w:rFonts w:ascii="微软雅黑" w:eastAsia="微软雅黑" w:hAnsi="微软雅黑"/>
              </w:rPr>
              <w:t>》</w:t>
            </w:r>
          </w:p>
        </w:tc>
      </w:tr>
      <w:tr w:rsidR="00E22A43" w:rsidRPr="00BC6E43" w:rsidTr="00867D79">
        <w:trPr>
          <w:trHeight w:val="388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普通速度向右滑屏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用户在桌面上向右以普通速度滑动进行桌面切换。</w:t>
            </w:r>
          </w:p>
        </w:tc>
      </w:tr>
      <w:tr w:rsidR="00E22A43" w:rsidRPr="00BC6E43" w:rsidTr="00867D79">
        <w:trPr>
          <w:trHeight w:val="309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4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手指按住桌面，以普通速度向右边滑动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4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观察动画效果</w:t>
            </w:r>
          </w:p>
        </w:tc>
      </w:tr>
      <w:tr w:rsidR="00E22A43" w:rsidRPr="00BC6E43" w:rsidTr="00867D79">
        <w:trPr>
          <w:trHeight w:val="1849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任务栏与上面工具栏淡出桌面，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导航栏从屏幕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下方飞入，停顿0.5s后淡出，导航栏显示所有桌面的缩略图。页面向右翻转，页面缩小，同时左右显示上一页和下一页局部，任务栏与上面工具栏重新显示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任务栏未淡出，上面工具栏淡出桌面，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导航栏从屏幕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下方飞入，停顿0.5s后淡出，导航栏显示所有桌面的缩略图。页面向右翻转，页面缩小，同时左右显示上一页和下一页局部，上面工具栏重新显示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E22A43" w:rsidRPr="00BC6E43" w:rsidRDefault="00E22A43" w:rsidP="00E22A43">
      <w:pPr>
        <w:widowControl/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表63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_B09_5</w:t>
      </w:r>
    </w:p>
    <w:tbl>
      <w:tblPr>
        <w:tblpPr w:leftFromText="180" w:rightFromText="180" w:vertAnchor="page" w:horzAnchor="margin" w:tblpY="211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_B09_5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滑屏</w:t>
            </w:r>
            <w:r w:rsidRPr="00BC6E43">
              <w:rPr>
                <w:rFonts w:ascii="微软雅黑" w:eastAsia="微软雅黑" w:hAnsi="微软雅黑" w:hint="eastAsia"/>
              </w:rPr>
              <w:t>应用</w:t>
            </w:r>
            <w:r w:rsidRPr="00BC6E43">
              <w:rPr>
                <w:rFonts w:ascii="微软雅黑" w:eastAsia="微软雅黑" w:hAnsi="微软雅黑" w:cs="Times New Roman"/>
              </w:rPr>
              <w:t>（</w:t>
            </w:r>
            <w:r w:rsidRPr="00BC6E43">
              <w:rPr>
                <w:rFonts w:ascii="微软雅黑" w:eastAsia="微软雅黑" w:hAnsi="微软雅黑" w:cs="Times New Roman" w:hint="eastAsia"/>
              </w:rPr>
              <w:t>B09</w:t>
            </w:r>
            <w:r w:rsidRPr="00BC6E43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</w:t>
            </w:r>
            <w:r w:rsidRPr="00BC6E43">
              <w:rPr>
                <w:rFonts w:ascii="微软雅黑" w:eastAsia="微软雅黑" w:hAnsi="微软雅黑" w:hint="eastAsia"/>
              </w:rPr>
              <w:t xml:space="preserve"> SSM-ZTE-AndroidUI-SFT-0.1 软件功能列表</w:t>
            </w:r>
            <w:r w:rsidRPr="00BC6E43">
              <w:rPr>
                <w:rFonts w:ascii="微软雅黑" w:eastAsia="微软雅黑" w:hAnsi="微软雅黑"/>
              </w:rPr>
              <w:t>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快速向左滑屏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22A43" w:rsidRPr="00BC6E43" w:rsidTr="00867D79">
        <w:trPr>
          <w:trHeight w:val="243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用户在桌面上向左快速滑动进行桌面切换。</w:t>
            </w:r>
          </w:p>
        </w:tc>
      </w:tr>
      <w:tr w:rsidR="00E22A43" w:rsidRPr="00BC6E43" w:rsidTr="00867D79">
        <w:trPr>
          <w:trHeight w:val="451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5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手指按住桌面，快速向左边滑动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5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观察动画效果</w:t>
            </w:r>
          </w:p>
        </w:tc>
      </w:tr>
      <w:tr w:rsidR="00E22A43" w:rsidRPr="00BC6E43" w:rsidTr="00867D79">
        <w:trPr>
          <w:trHeight w:val="610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任务栏与上面工具栏淡出桌面，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导航栏从屏幕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下方飞入，停顿0.5s后淡出，导航栏显示所有桌面的缩略图。页面向左翻转，切一次可切换多页。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任务栏未淡出，上面工具栏淡出桌面，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导航栏从屏幕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下方飞入，停顿0.5s后淡出，导航栏显示所有桌面的缩略图。页面向左翻转，只能切换一页。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E22A43" w:rsidRPr="00BC6E43" w:rsidRDefault="00E22A43" w:rsidP="00E22A43">
      <w:pPr>
        <w:widowControl/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表64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_B09_6</w:t>
      </w:r>
    </w:p>
    <w:tbl>
      <w:tblPr>
        <w:tblpPr w:leftFromText="180" w:rightFromText="180" w:vertAnchor="page" w:horzAnchor="margin" w:tblpY="211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_B09_6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滑屏</w:t>
            </w:r>
            <w:r w:rsidRPr="00BC6E43">
              <w:rPr>
                <w:rFonts w:ascii="微软雅黑" w:eastAsia="微软雅黑" w:hAnsi="微软雅黑" w:hint="eastAsia"/>
              </w:rPr>
              <w:t>应用</w:t>
            </w:r>
            <w:r w:rsidRPr="00BC6E43">
              <w:rPr>
                <w:rFonts w:ascii="微软雅黑" w:eastAsia="微软雅黑" w:hAnsi="微软雅黑" w:cs="Times New Roman"/>
              </w:rPr>
              <w:t>（</w:t>
            </w:r>
            <w:r w:rsidRPr="00BC6E43">
              <w:rPr>
                <w:rFonts w:ascii="微软雅黑" w:eastAsia="微软雅黑" w:hAnsi="微软雅黑" w:cs="Times New Roman" w:hint="eastAsia"/>
              </w:rPr>
              <w:t>B09</w:t>
            </w:r>
            <w:r w:rsidRPr="00BC6E43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</w:t>
            </w:r>
            <w:r w:rsidRPr="00BC6E43">
              <w:rPr>
                <w:rFonts w:ascii="微软雅黑" w:eastAsia="微软雅黑" w:hAnsi="微软雅黑" w:hint="eastAsia"/>
              </w:rPr>
              <w:t xml:space="preserve"> SSM-ZTE-AndroidUI-SFT-0.1 软件功能列表</w:t>
            </w:r>
            <w:r w:rsidRPr="00BC6E43">
              <w:rPr>
                <w:rFonts w:ascii="微软雅黑" w:eastAsia="微软雅黑" w:hAnsi="微软雅黑"/>
              </w:rPr>
              <w:t>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快速向右滑屏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22A43" w:rsidRPr="00BC6E43" w:rsidTr="00867D79">
        <w:trPr>
          <w:trHeight w:val="243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用户在桌面上向右快速滑动进行桌面切换。</w:t>
            </w:r>
          </w:p>
        </w:tc>
      </w:tr>
      <w:tr w:rsidR="00E22A43" w:rsidRPr="00BC6E43" w:rsidTr="00867D79">
        <w:trPr>
          <w:trHeight w:val="451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6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手指按住桌面，快速向右边滑动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6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观察动画效果</w:t>
            </w:r>
          </w:p>
        </w:tc>
      </w:tr>
      <w:tr w:rsidR="00E22A43" w:rsidRPr="00BC6E43" w:rsidTr="00867D79">
        <w:trPr>
          <w:trHeight w:val="468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任务栏与上面工具栏淡出桌面，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导航栏从屏幕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下方飞入，停顿0.5s后淡出，导航栏显示所有桌面的缩略图。页面向右翻转，切一次可切换多页。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任务栏未淡出，上面工具栏淡出桌面，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导航栏从屏幕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下方飞入，停顿0.5s后淡出，导航栏显示所有桌面的缩略图。页面向右翻转，只能切换一页。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E22A43" w:rsidRPr="00BC6E43" w:rsidRDefault="00E22A43" w:rsidP="00E22A43">
      <w:pPr>
        <w:widowControl/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表65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_B09_7</w:t>
      </w:r>
    </w:p>
    <w:tbl>
      <w:tblPr>
        <w:tblpPr w:leftFromText="180" w:rightFromText="180" w:vertAnchor="page" w:horzAnchor="margin" w:tblpY="211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_B09_7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滑屏</w:t>
            </w:r>
            <w:r w:rsidRPr="00BC6E43">
              <w:rPr>
                <w:rFonts w:ascii="微软雅黑" w:eastAsia="微软雅黑" w:hAnsi="微软雅黑" w:hint="eastAsia"/>
              </w:rPr>
              <w:t>应用</w:t>
            </w:r>
            <w:r w:rsidRPr="00BC6E43">
              <w:rPr>
                <w:rFonts w:ascii="微软雅黑" w:eastAsia="微软雅黑" w:hAnsi="微软雅黑" w:cs="Times New Roman"/>
              </w:rPr>
              <w:t>（</w:t>
            </w:r>
            <w:r w:rsidRPr="00BC6E43">
              <w:rPr>
                <w:rFonts w:ascii="微软雅黑" w:eastAsia="微软雅黑" w:hAnsi="微软雅黑" w:cs="Times New Roman" w:hint="eastAsia"/>
              </w:rPr>
              <w:t>B09</w:t>
            </w:r>
            <w:r w:rsidRPr="00BC6E43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</w:t>
            </w:r>
            <w:r w:rsidRPr="00BC6E43">
              <w:rPr>
                <w:rFonts w:ascii="微软雅黑" w:eastAsia="微软雅黑" w:hAnsi="微软雅黑" w:hint="eastAsia"/>
              </w:rPr>
              <w:t xml:space="preserve"> SSM-ZTE-AndroidUI-SFT-0.1 软件功能列表</w:t>
            </w:r>
            <w:r w:rsidRPr="00BC6E43">
              <w:rPr>
                <w:rFonts w:ascii="微软雅黑" w:eastAsia="微软雅黑" w:hAnsi="微软雅黑"/>
              </w:rPr>
              <w:t>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2根手指向左滑屏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多根手指滑屏</w:t>
            </w:r>
          </w:p>
        </w:tc>
      </w:tr>
      <w:tr w:rsidR="00E22A43" w:rsidRPr="00BC6E43" w:rsidTr="00867D79">
        <w:trPr>
          <w:trHeight w:val="876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5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2根手指按住桌面，普通速度向左边滑动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5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观察动画效果</w:t>
            </w:r>
          </w:p>
        </w:tc>
      </w:tr>
      <w:tr w:rsidR="00E22A43" w:rsidRPr="00BC6E43" w:rsidTr="00867D79">
        <w:trPr>
          <w:trHeight w:val="185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任务栏与上面工具栏淡出桌面，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导航栏从屏幕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下方飞入，停顿0.5s后淡出，导航栏显示所有桌面的缩略图。页面向左翻转，一次滑过2页。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任务栏未淡出页面，上面工具栏淡出桌面，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导航栏从屏幕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下方飞入，停顿0.5s后淡出，导航栏显示所有桌面的缩略图。页面向左翻转，一次滑过一页。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E22A43" w:rsidRPr="00BC6E43" w:rsidRDefault="00E22A43" w:rsidP="00E22A43">
      <w:pPr>
        <w:widowControl/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表66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_B09_8</w:t>
      </w:r>
    </w:p>
    <w:tbl>
      <w:tblPr>
        <w:tblpPr w:leftFromText="180" w:rightFromText="180" w:vertAnchor="page" w:horzAnchor="margin" w:tblpY="211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_B09_8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滑屏</w:t>
            </w:r>
            <w:r w:rsidRPr="00BC6E43">
              <w:rPr>
                <w:rFonts w:ascii="微软雅黑" w:eastAsia="微软雅黑" w:hAnsi="微软雅黑" w:hint="eastAsia"/>
              </w:rPr>
              <w:t>应用</w:t>
            </w:r>
            <w:r w:rsidRPr="00BC6E43">
              <w:rPr>
                <w:rFonts w:ascii="微软雅黑" w:eastAsia="微软雅黑" w:hAnsi="微软雅黑" w:cs="Times New Roman"/>
              </w:rPr>
              <w:t>（</w:t>
            </w:r>
            <w:r w:rsidRPr="00BC6E43">
              <w:rPr>
                <w:rFonts w:ascii="微软雅黑" w:eastAsia="微软雅黑" w:hAnsi="微软雅黑" w:cs="Times New Roman" w:hint="eastAsia"/>
              </w:rPr>
              <w:t>B09</w:t>
            </w:r>
            <w:r w:rsidRPr="00BC6E43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</w:t>
            </w:r>
            <w:r w:rsidRPr="00BC6E43">
              <w:rPr>
                <w:rFonts w:ascii="微软雅黑" w:eastAsia="微软雅黑" w:hAnsi="微软雅黑" w:hint="eastAsia"/>
              </w:rPr>
              <w:t xml:space="preserve"> SSM-ZTE-AndroidUI-SFT-0.1 软件功能列表</w:t>
            </w:r>
            <w:r w:rsidRPr="00BC6E43">
              <w:rPr>
                <w:rFonts w:ascii="微软雅黑" w:eastAsia="微软雅黑" w:hAnsi="微软雅黑"/>
              </w:rPr>
              <w:t>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2根手指向右滑屏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多根手指滑屏</w:t>
            </w:r>
          </w:p>
        </w:tc>
      </w:tr>
      <w:tr w:rsidR="00E22A43" w:rsidRPr="00BC6E43" w:rsidTr="00867D79">
        <w:trPr>
          <w:trHeight w:val="592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5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2根手指按住桌面，普通速度向右边滑动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5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观察动画效果</w:t>
            </w:r>
          </w:p>
        </w:tc>
      </w:tr>
      <w:tr w:rsidR="00E22A43" w:rsidRPr="00BC6E43" w:rsidTr="00867D79">
        <w:trPr>
          <w:trHeight w:val="185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任务栏与上面工具栏淡出桌面，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导航栏从屏幕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下方飞入，停顿0.5s后淡出，导航栏显示所有桌面的缩略图。页面向右翻转，一次滑过2页。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任务栏未淡出，上面工具栏淡出桌面，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导航栏从屏幕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下方飞入，停顿0.5s后淡出，导航栏显示所有桌面的缩略图。页面向右翻转，一次滑过1页。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E22A43" w:rsidRPr="00BC6E43" w:rsidRDefault="00E22A43" w:rsidP="00E22A43">
      <w:pPr>
        <w:widowControl/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表67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_B09_9</w:t>
      </w:r>
    </w:p>
    <w:tbl>
      <w:tblPr>
        <w:tblpPr w:leftFromText="180" w:rightFromText="180" w:vertAnchor="page" w:horzAnchor="margin" w:tblpY="211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1418"/>
        <w:gridCol w:w="1133"/>
        <w:gridCol w:w="4871"/>
      </w:tblGrid>
      <w:tr w:rsidR="00E22A43" w:rsidRPr="00BC6E43" w:rsidTr="00867D79">
        <w:trPr>
          <w:trHeight w:val="454"/>
        </w:trPr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_B09_9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滑屏</w:t>
            </w:r>
            <w:r w:rsidRPr="00BC6E43">
              <w:rPr>
                <w:rFonts w:ascii="微软雅黑" w:eastAsia="微软雅黑" w:hAnsi="微软雅黑" w:hint="eastAsia"/>
              </w:rPr>
              <w:t>应用</w:t>
            </w:r>
            <w:r w:rsidRPr="00BC6E43">
              <w:rPr>
                <w:rFonts w:ascii="微软雅黑" w:eastAsia="微软雅黑" w:hAnsi="微软雅黑" w:cs="Times New Roman"/>
              </w:rPr>
              <w:t>（</w:t>
            </w:r>
            <w:r w:rsidRPr="00BC6E43">
              <w:rPr>
                <w:rFonts w:ascii="微软雅黑" w:eastAsia="微软雅黑" w:hAnsi="微软雅黑" w:cs="Times New Roman" w:hint="eastAsia"/>
              </w:rPr>
              <w:t>B09</w:t>
            </w:r>
            <w:r w:rsidRPr="00BC6E43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</w:t>
            </w:r>
            <w:r w:rsidRPr="00BC6E43">
              <w:rPr>
                <w:rFonts w:ascii="微软雅黑" w:eastAsia="微软雅黑" w:hAnsi="微软雅黑" w:hint="eastAsia"/>
              </w:rPr>
              <w:t xml:space="preserve"> SSM-ZTE-AndroidUI-SFT-0.1 软件功能列表</w:t>
            </w:r>
            <w:r w:rsidRPr="00BC6E43">
              <w:rPr>
                <w:rFonts w:ascii="微软雅黑" w:eastAsia="微软雅黑" w:hAnsi="微软雅黑"/>
              </w:rPr>
              <w:t>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5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3根手指向左滑屏</w:t>
            </w:r>
          </w:p>
        </w:tc>
      </w:tr>
      <w:tr w:rsidR="00E22A43" w:rsidRPr="00BC6E43" w:rsidTr="00867D79">
        <w:trPr>
          <w:trHeight w:val="454"/>
        </w:trPr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5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22A43" w:rsidRPr="00BC6E43" w:rsidTr="00867D79">
        <w:trPr>
          <w:trHeight w:val="64"/>
        </w:trPr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5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多根手指滑屏</w:t>
            </w:r>
          </w:p>
        </w:tc>
      </w:tr>
      <w:tr w:rsidR="00E22A43" w:rsidRPr="00BC6E43" w:rsidTr="00867D79">
        <w:trPr>
          <w:trHeight w:val="876"/>
        </w:trPr>
        <w:tc>
          <w:tcPr>
            <w:tcW w:w="64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5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3根手指按住桌面，普通速度向右边滑动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5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观察动画效果</w:t>
            </w:r>
          </w:p>
        </w:tc>
      </w:tr>
      <w:tr w:rsidR="00E22A43" w:rsidRPr="00BC6E43" w:rsidTr="00867D79">
        <w:trPr>
          <w:trHeight w:val="468"/>
        </w:trPr>
        <w:tc>
          <w:tcPr>
            <w:tcW w:w="645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5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任务栏与上面工具栏淡出桌面，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导航栏从屏幕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下方飞入，停顿0.5s后淡出，导航栏显示所有桌面的缩略图。页面向右翻转，一次滑过3页。</w:t>
            </w:r>
          </w:p>
        </w:tc>
      </w:tr>
      <w:tr w:rsidR="00E22A43" w:rsidRPr="00BC6E43" w:rsidTr="00867D79">
        <w:trPr>
          <w:trHeight w:val="64"/>
        </w:trPr>
        <w:tc>
          <w:tcPr>
            <w:tcW w:w="645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5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任务栏未淡出，上面工具栏淡出桌面，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导航栏从屏幕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下方飞入，停顿0.5s后淡出，导航栏显示所有桌面的缩略图。页面向右翻转，一次滑过1页。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E22A43" w:rsidRPr="00BC6E43" w:rsidRDefault="00E22A43" w:rsidP="00E22A43">
      <w:pPr>
        <w:widowControl/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表68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_B09_10</w:t>
      </w:r>
    </w:p>
    <w:tbl>
      <w:tblPr>
        <w:tblpPr w:leftFromText="180" w:rightFromText="180" w:vertAnchor="page" w:horzAnchor="margin" w:tblpY="211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_B09_10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/>
              </w:rPr>
              <w:t>滑屏</w:t>
            </w:r>
            <w:r w:rsidRPr="00BC6E43">
              <w:rPr>
                <w:rFonts w:ascii="微软雅黑" w:eastAsia="微软雅黑" w:hAnsi="微软雅黑" w:hint="eastAsia"/>
              </w:rPr>
              <w:t>应用</w:t>
            </w:r>
            <w:r w:rsidRPr="00BC6E43">
              <w:rPr>
                <w:rFonts w:ascii="微软雅黑" w:eastAsia="微软雅黑" w:hAnsi="微软雅黑" w:cs="Times New Roman"/>
              </w:rPr>
              <w:t>（</w:t>
            </w:r>
            <w:r w:rsidRPr="00BC6E43">
              <w:rPr>
                <w:rFonts w:ascii="微软雅黑" w:eastAsia="微软雅黑" w:hAnsi="微软雅黑" w:cs="Times New Roman" w:hint="eastAsia"/>
              </w:rPr>
              <w:t>B09</w:t>
            </w:r>
            <w:r w:rsidRPr="00BC6E43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</w:t>
            </w:r>
            <w:r w:rsidRPr="00BC6E43">
              <w:rPr>
                <w:rFonts w:ascii="微软雅黑" w:eastAsia="微软雅黑" w:hAnsi="微软雅黑" w:hint="eastAsia"/>
              </w:rPr>
              <w:t xml:space="preserve"> SSM-ZTE-AndroidUI-SFT-0.1 软件功能列表</w:t>
            </w:r>
            <w:r w:rsidRPr="00BC6E43">
              <w:rPr>
                <w:rFonts w:ascii="微软雅黑" w:eastAsia="微软雅黑" w:hAnsi="微软雅黑"/>
              </w:rPr>
              <w:t>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3根手指向右滑屏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多根手指滑屏</w:t>
            </w:r>
          </w:p>
        </w:tc>
      </w:tr>
      <w:tr w:rsidR="00E22A43" w:rsidRPr="00BC6E43" w:rsidTr="00867D79">
        <w:trPr>
          <w:trHeight w:val="592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5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3根手指按住桌面，普通速度向右边滑动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5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观察动画效果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任务栏与上面工具栏淡出桌面，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导航栏从屏幕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下方飞入，停顿0.5s后淡出，导航栏显示所有桌面的缩略图。页面向右翻转，一次滑过3页。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任务栏未淡出，上面工具栏淡出桌面，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导航栏从屏幕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下方飞入，停顿0.5s后淡出，导航栏显示所有桌面的缩略图。页面向右翻转，一次滑过1页。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E22A43" w:rsidRPr="00BC6E43" w:rsidRDefault="00E22A43" w:rsidP="00E22A43">
      <w:pPr>
        <w:pStyle w:val="3"/>
        <w:rPr>
          <w:rFonts w:ascii="微软雅黑" w:hAnsi="微软雅黑"/>
        </w:rPr>
      </w:pPr>
      <w:bookmarkStart w:id="49" w:name="_Toc308457343"/>
      <w:bookmarkStart w:id="50" w:name="_Toc310797484"/>
      <w:bookmarkStart w:id="51" w:name="_Toc310868409"/>
      <w:r>
        <w:rPr>
          <w:rFonts w:ascii="微软雅黑" w:hAnsi="微软雅黑" w:hint="eastAsia"/>
        </w:rPr>
        <w:lastRenderedPageBreak/>
        <w:t>3</w:t>
      </w:r>
      <w:r w:rsidRPr="00BC6E43">
        <w:rPr>
          <w:rFonts w:ascii="微软雅黑" w:hAnsi="微软雅黑" w:hint="eastAsia"/>
        </w:rPr>
        <w:t>.3.3 任务管理器（B10）</w:t>
      </w:r>
      <w:bookmarkEnd w:id="49"/>
      <w:bookmarkEnd w:id="50"/>
      <w:bookmarkEnd w:id="51"/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t xml:space="preserve">表69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_B10_1</w:t>
      </w:r>
    </w:p>
    <w:tbl>
      <w:tblPr>
        <w:tblpPr w:leftFromText="180" w:rightFromText="180" w:vertAnchor="page" w:horzAnchor="margin" w:tblpY="324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_B10_1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段行、纪祖赑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 w:hint="eastAsia"/>
              </w:rPr>
              <w:t>任务管理器应用</w:t>
            </w:r>
            <w:r w:rsidRPr="00BC6E43">
              <w:rPr>
                <w:rFonts w:ascii="微软雅黑" w:eastAsia="微软雅黑" w:hAnsi="微软雅黑" w:cs="Times New Roman"/>
              </w:rPr>
              <w:t>（</w:t>
            </w:r>
            <w:r w:rsidRPr="00BC6E43">
              <w:rPr>
                <w:rFonts w:ascii="微软雅黑" w:eastAsia="微软雅黑" w:hAnsi="微软雅黑" w:cs="Times New Roman" w:hint="eastAsia"/>
              </w:rPr>
              <w:t>B10</w:t>
            </w:r>
            <w:r w:rsidRPr="00BC6E43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</w:t>
            </w:r>
            <w:r w:rsidRPr="00BC6E43">
              <w:rPr>
                <w:rFonts w:ascii="微软雅黑" w:eastAsia="微软雅黑" w:hAnsi="微软雅黑" w:hint="eastAsia"/>
              </w:rPr>
              <w:t xml:space="preserve"> SSM-ZTE-AndroidUI-SFT-0.1 软件功能列表</w:t>
            </w:r>
            <w:r w:rsidRPr="00BC6E43">
              <w:rPr>
                <w:rFonts w:ascii="微软雅黑" w:eastAsia="微软雅黑" w:hAnsi="微软雅黑"/>
              </w:rPr>
              <w:t>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多任务显示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模块以弧形方式显示当前正在运行的程序的缩略图，从屏幕左边飞入</w:t>
            </w:r>
          </w:p>
        </w:tc>
      </w:tr>
      <w:tr w:rsidR="00E22A43" w:rsidRPr="00BC6E43" w:rsidTr="00867D79">
        <w:trPr>
          <w:trHeight w:val="171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5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启动“多任务”应用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5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观察显示效果</w:t>
            </w:r>
          </w:p>
        </w:tc>
      </w:tr>
      <w:tr w:rsidR="00E22A43" w:rsidRPr="00BC6E43" w:rsidTr="00867D79">
        <w:trPr>
          <w:trHeight w:val="189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以弧形方式显示当前正在运行的程序的缩略图，从屏幕左边飞入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以弧形方式显示当前正在运行的程序的缩略图，从屏幕左边飞入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  <w:r w:rsidRPr="00BC6E43">
        <w:rPr>
          <w:rFonts w:ascii="微软雅黑" w:eastAsia="微软雅黑" w:hAnsi="微软雅黑" w:hint="eastAsia"/>
        </w:rPr>
        <w:lastRenderedPageBreak/>
        <w:t xml:space="preserve">表70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_B10_2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_B10_2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段行、纪祖赑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 w:hint="eastAsia"/>
              </w:rPr>
              <w:t>任务管理器应用</w:t>
            </w:r>
            <w:r w:rsidRPr="00BC6E43">
              <w:rPr>
                <w:rFonts w:ascii="微软雅黑" w:eastAsia="微软雅黑" w:hAnsi="微软雅黑" w:cs="Times New Roman"/>
              </w:rPr>
              <w:t>（</w:t>
            </w:r>
            <w:r w:rsidRPr="00BC6E43">
              <w:rPr>
                <w:rFonts w:ascii="微软雅黑" w:eastAsia="微软雅黑" w:hAnsi="微软雅黑" w:cs="Times New Roman" w:hint="eastAsia"/>
              </w:rPr>
              <w:t>B10</w:t>
            </w:r>
            <w:r w:rsidRPr="00BC6E43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</w:t>
            </w:r>
            <w:r w:rsidRPr="00BC6E43">
              <w:rPr>
                <w:rFonts w:ascii="微软雅黑" w:eastAsia="微软雅黑" w:hAnsi="微软雅黑" w:hint="eastAsia"/>
              </w:rPr>
              <w:t xml:space="preserve"> SSM-ZTE-AndroidUI-SFT-0.1 软件功能列表</w:t>
            </w:r>
            <w:r w:rsidRPr="00BC6E43">
              <w:rPr>
                <w:rFonts w:ascii="微软雅黑" w:eastAsia="微软雅黑" w:hAnsi="微软雅黑"/>
              </w:rPr>
              <w:t>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向上滑动任务列表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打开“多任务”应用</w:t>
            </w:r>
          </w:p>
        </w:tc>
      </w:tr>
      <w:tr w:rsidR="00E22A43" w:rsidRPr="00BC6E43" w:rsidTr="00867D79">
        <w:trPr>
          <w:trHeight w:val="161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用户可向上滑动查看所有的程序缩略图，滑动时按照弧形方向向上转动，程序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缩略图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有前后震动效果</w:t>
            </w:r>
          </w:p>
        </w:tc>
      </w:tr>
      <w:tr w:rsidR="00E22A43" w:rsidRPr="00BC6E43" w:rsidTr="00867D79">
        <w:trPr>
          <w:trHeight w:val="477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5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手指按住“多任务”应用所在屏幕区域，向上滑动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5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观察任务列表动画效果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滑动时按照弧形方向向上转动，程序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缩略图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有前后震动效果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滑动时按照弧形方向向上转动，程序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缩略图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有前后震动效果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表71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_B10_3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_B10_3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段行、纪祖赑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 w:hint="eastAsia"/>
              </w:rPr>
              <w:t>任务管理器应用</w:t>
            </w:r>
            <w:r w:rsidRPr="00BC6E43">
              <w:rPr>
                <w:rFonts w:ascii="微软雅黑" w:eastAsia="微软雅黑" w:hAnsi="微软雅黑" w:cs="Times New Roman"/>
              </w:rPr>
              <w:t>（</w:t>
            </w:r>
            <w:r w:rsidRPr="00BC6E43">
              <w:rPr>
                <w:rFonts w:ascii="微软雅黑" w:eastAsia="微软雅黑" w:hAnsi="微软雅黑" w:cs="Times New Roman" w:hint="eastAsia"/>
              </w:rPr>
              <w:t>B10</w:t>
            </w:r>
            <w:r w:rsidRPr="00BC6E43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</w:t>
            </w:r>
            <w:r w:rsidRPr="00BC6E43">
              <w:rPr>
                <w:rFonts w:ascii="微软雅黑" w:eastAsia="微软雅黑" w:hAnsi="微软雅黑" w:hint="eastAsia"/>
              </w:rPr>
              <w:t xml:space="preserve"> SSM-ZTE-AndroidUI-SFT-0.1 软件功能列表</w:t>
            </w:r>
            <w:r w:rsidRPr="00BC6E43">
              <w:rPr>
                <w:rFonts w:ascii="微软雅黑" w:eastAsia="微软雅黑" w:hAnsi="微软雅黑"/>
              </w:rPr>
              <w:t>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向下滑动任务列表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打开“多任务”应用</w:t>
            </w:r>
          </w:p>
        </w:tc>
      </w:tr>
      <w:tr w:rsidR="00E22A43" w:rsidRPr="00BC6E43" w:rsidTr="00867D79">
        <w:trPr>
          <w:trHeight w:val="445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用户可向上滑动查看所有的程序缩略图，滑动时按照弧形方向向下转动，程序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缩略图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有前后震动效果</w:t>
            </w:r>
          </w:p>
        </w:tc>
      </w:tr>
      <w:tr w:rsidR="00E22A43" w:rsidRPr="00BC6E43" w:rsidTr="00867D79">
        <w:trPr>
          <w:trHeight w:val="618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5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手指按住“多任务”应用所在屏幕区域，向下滑动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5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观察任务列表动画效果</w:t>
            </w:r>
          </w:p>
        </w:tc>
      </w:tr>
      <w:tr w:rsidR="00E22A43" w:rsidRPr="00BC6E43" w:rsidTr="00867D79">
        <w:trPr>
          <w:trHeight w:val="69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滑动时按照弧形方向向下转动，程序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缩略图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有前后震动效果</w:t>
            </w:r>
          </w:p>
        </w:tc>
      </w:tr>
      <w:tr w:rsidR="00E22A43" w:rsidRPr="00BC6E43" w:rsidTr="00867D79">
        <w:trPr>
          <w:trHeight w:val="290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滑动时按照弧形方向向下转动，程序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缩略图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有前后震动效果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表72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_B10_4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_B10_4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段行、纪祖赑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 w:hint="eastAsia"/>
              </w:rPr>
              <w:t>任务管理器应用</w:t>
            </w:r>
            <w:r w:rsidRPr="00BC6E43">
              <w:rPr>
                <w:rFonts w:ascii="微软雅黑" w:eastAsia="微软雅黑" w:hAnsi="微软雅黑" w:cs="Times New Roman"/>
              </w:rPr>
              <w:t>（</w:t>
            </w:r>
            <w:r w:rsidRPr="00BC6E43">
              <w:rPr>
                <w:rFonts w:ascii="微软雅黑" w:eastAsia="微软雅黑" w:hAnsi="微软雅黑" w:cs="Times New Roman" w:hint="eastAsia"/>
              </w:rPr>
              <w:t>B10</w:t>
            </w:r>
            <w:r w:rsidRPr="00BC6E43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</w:t>
            </w:r>
            <w:r w:rsidRPr="00BC6E43">
              <w:rPr>
                <w:rFonts w:ascii="微软雅黑" w:eastAsia="微软雅黑" w:hAnsi="微软雅黑" w:hint="eastAsia"/>
              </w:rPr>
              <w:t xml:space="preserve"> SSM-ZTE-AndroidUI-SFT-0.1 软件功能列表</w:t>
            </w:r>
            <w:r w:rsidRPr="00BC6E43">
              <w:rPr>
                <w:rFonts w:ascii="微软雅黑" w:eastAsia="微软雅黑" w:hAnsi="微软雅黑"/>
              </w:rPr>
              <w:t>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关闭任务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打开“多任务”应用</w:t>
            </w:r>
          </w:p>
        </w:tc>
      </w:tr>
      <w:tr w:rsidR="00E22A43" w:rsidRPr="00BC6E43" w:rsidTr="00867D79">
        <w:trPr>
          <w:trHeight w:val="303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关闭程序时，上下两个临近程序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缩略图会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有上下震动效果</w:t>
            </w:r>
          </w:p>
        </w:tc>
      </w:tr>
      <w:tr w:rsidR="00E22A43" w:rsidRPr="00BC6E43" w:rsidTr="00867D79">
        <w:trPr>
          <w:trHeight w:val="397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5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点击任务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缩略图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右上角的红叉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5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观察任务列表动画效果</w:t>
            </w:r>
          </w:p>
        </w:tc>
      </w:tr>
      <w:tr w:rsidR="00E22A43" w:rsidRPr="00BC6E43" w:rsidTr="00867D79">
        <w:trPr>
          <w:trHeight w:val="400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关闭的任务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缩略图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从列表中消失，上下两个临近程序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缩略图会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有上下震动效果，并合拢成为邻接的两幅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缩略图</w:t>
            </w:r>
            <w:proofErr w:type="gramEnd"/>
          </w:p>
        </w:tc>
      </w:tr>
      <w:tr w:rsidR="00E22A43" w:rsidRPr="00BC6E43" w:rsidTr="00867D79">
        <w:trPr>
          <w:trHeight w:val="149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关闭的任务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缩略图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从列表中消失，上下两个临近程序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缩略图会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有上下震动效果，并合拢成为邻接的两幅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缩略图</w:t>
            </w:r>
            <w:proofErr w:type="gramEnd"/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表73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_B10_5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_B10_5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段行、纪祖赑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 w:hint="eastAsia"/>
              </w:rPr>
              <w:t>任务管理器应用</w:t>
            </w:r>
            <w:r w:rsidRPr="00BC6E43">
              <w:rPr>
                <w:rFonts w:ascii="微软雅黑" w:eastAsia="微软雅黑" w:hAnsi="微软雅黑" w:cs="Times New Roman"/>
              </w:rPr>
              <w:t>（</w:t>
            </w:r>
            <w:r w:rsidRPr="00BC6E43">
              <w:rPr>
                <w:rFonts w:ascii="微软雅黑" w:eastAsia="微软雅黑" w:hAnsi="微软雅黑" w:cs="Times New Roman" w:hint="eastAsia"/>
              </w:rPr>
              <w:t>B10</w:t>
            </w:r>
            <w:r w:rsidRPr="00BC6E43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</w:t>
            </w:r>
            <w:r w:rsidRPr="00BC6E43">
              <w:rPr>
                <w:rFonts w:ascii="微软雅黑" w:eastAsia="微软雅黑" w:hAnsi="微软雅黑" w:hint="eastAsia"/>
              </w:rPr>
              <w:t xml:space="preserve"> SSM-ZTE-AndroidUI-SFT-0.1 软件功能列表</w:t>
            </w:r>
            <w:r w:rsidRPr="00BC6E43">
              <w:rPr>
                <w:rFonts w:ascii="微软雅黑" w:eastAsia="微软雅黑" w:hAnsi="微软雅黑"/>
              </w:rPr>
              <w:t>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 w:hint="eastAsia"/>
                <w:b/>
              </w:rPr>
              <w:t>设计</w:t>
            </w:r>
            <w:r w:rsidRPr="00E65935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打开任务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打开“多任务”应用</w:t>
            </w:r>
          </w:p>
        </w:tc>
      </w:tr>
      <w:tr w:rsidR="00E22A43" w:rsidRPr="00BC6E43" w:rsidTr="00867D79">
        <w:trPr>
          <w:trHeight w:val="303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点击列表其中一张任务缩略图，可以激活相应应用程序</w:t>
            </w:r>
          </w:p>
        </w:tc>
      </w:tr>
      <w:tr w:rsidR="00E22A43" w:rsidRPr="00BC6E43" w:rsidTr="00867D79">
        <w:trPr>
          <w:trHeight w:val="255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5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点击一个程序缩略图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5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观察动画效果</w:t>
            </w:r>
          </w:p>
        </w:tc>
      </w:tr>
      <w:tr w:rsidR="00E22A43" w:rsidRPr="00BC6E43" w:rsidTr="00867D79">
        <w:trPr>
          <w:trHeight w:val="542"/>
        </w:trPr>
        <w:tc>
          <w:tcPr>
            <w:tcW w:w="647" w:type="pct"/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被点击的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缩略图会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飘出，并逐渐放大到整个屏幕，然后激活该应用程序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被点击的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缩略图会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飘出，并逐渐放大到整个屏幕，然后激活该应用程序</w:t>
            </w:r>
          </w:p>
        </w:tc>
      </w:tr>
    </w:tbl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表74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_B10_6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_B10_6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段行、纪祖赑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 w:hint="eastAsia"/>
              </w:rPr>
              <w:t>任务管理器应用</w:t>
            </w:r>
            <w:r w:rsidRPr="00BC6E43">
              <w:rPr>
                <w:rFonts w:ascii="微软雅黑" w:eastAsia="微软雅黑" w:hAnsi="微软雅黑" w:cs="Times New Roman"/>
              </w:rPr>
              <w:t>（</w:t>
            </w:r>
            <w:r w:rsidRPr="00BC6E43">
              <w:rPr>
                <w:rFonts w:ascii="微软雅黑" w:eastAsia="微软雅黑" w:hAnsi="微软雅黑" w:cs="Times New Roman" w:hint="eastAsia"/>
              </w:rPr>
              <w:t>B10</w:t>
            </w:r>
            <w:r w:rsidRPr="00BC6E43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</w:t>
            </w:r>
            <w:r w:rsidRPr="00BC6E43">
              <w:rPr>
                <w:rFonts w:ascii="微软雅黑" w:eastAsia="微软雅黑" w:hAnsi="微软雅黑" w:hint="eastAsia"/>
              </w:rPr>
              <w:t xml:space="preserve"> SSM-ZTE-AndroidUI-SFT-0.1 软件功能列表</w:t>
            </w:r>
            <w:r w:rsidRPr="00BC6E43">
              <w:rPr>
                <w:rFonts w:ascii="微软雅黑" w:eastAsia="微软雅黑" w:hAnsi="微软雅黑"/>
              </w:rPr>
              <w:t>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关闭任务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在“多任务”应用下，启动了一项应用程序</w:t>
            </w:r>
          </w:p>
        </w:tc>
      </w:tr>
      <w:tr w:rsidR="00E22A43" w:rsidRPr="00BC6E43" w:rsidTr="00867D79">
        <w:trPr>
          <w:trHeight w:val="303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关闭应用程序，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缩略图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返回任务列表中</w:t>
            </w:r>
          </w:p>
        </w:tc>
      </w:tr>
      <w:tr w:rsidR="00E22A43" w:rsidRPr="00BC6E43" w:rsidTr="00867D79">
        <w:trPr>
          <w:trHeight w:val="539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6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点击返回按钮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6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观察动画效果</w:t>
            </w:r>
          </w:p>
        </w:tc>
      </w:tr>
      <w:tr w:rsidR="00E22A43" w:rsidRPr="00BC6E43" w:rsidTr="00867D79">
        <w:trPr>
          <w:trHeight w:val="400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 w:rsidRPr="00BC6E43">
              <w:rPr>
                <w:rFonts w:ascii="微软雅黑" w:eastAsia="微软雅黑" w:hAnsi="微软雅黑" w:hint="eastAsia"/>
              </w:rPr>
              <w:t>缩略图逐渐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缩小并回到多任务程序缩略图中</w:t>
            </w:r>
          </w:p>
        </w:tc>
      </w:tr>
      <w:tr w:rsidR="00E22A43" w:rsidRPr="00BC6E43" w:rsidTr="00867D79">
        <w:trPr>
          <w:trHeight w:val="197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无动画效果</w:t>
            </w:r>
          </w:p>
        </w:tc>
      </w:tr>
    </w:tbl>
    <w:p w:rsidR="00E22A43" w:rsidRPr="00BC6E43" w:rsidRDefault="00E22A43" w:rsidP="00E22A43">
      <w:pPr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E22A43" w:rsidRPr="00BC6E43" w:rsidRDefault="00E22A43" w:rsidP="00E22A43">
      <w:pPr>
        <w:pStyle w:val="2"/>
      </w:pPr>
      <w:bookmarkStart w:id="52" w:name="_Toc308457345"/>
      <w:bookmarkStart w:id="53" w:name="_Toc310797485"/>
      <w:bookmarkStart w:id="54" w:name="_Toc310868410"/>
      <w:r>
        <w:rPr>
          <w:rFonts w:hint="eastAsia"/>
        </w:rPr>
        <w:lastRenderedPageBreak/>
        <w:t>3</w:t>
      </w:r>
      <w:r w:rsidRPr="00BC6E43">
        <w:t>.4 Launcher</w:t>
      </w:r>
      <w:bookmarkEnd w:id="52"/>
      <w:r w:rsidRPr="00BC6E43">
        <w:rPr>
          <w:rFonts w:hint="eastAsia"/>
        </w:rPr>
        <w:t>启动器</w:t>
      </w:r>
      <w:bookmarkEnd w:id="53"/>
      <w:r w:rsidR="00430731">
        <w:rPr>
          <w:rFonts w:hint="eastAsia"/>
        </w:rPr>
        <w:t>（B11、B12、B13）</w:t>
      </w:r>
      <w:bookmarkEnd w:id="54"/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t xml:space="preserve">表75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_B11_1</w:t>
      </w:r>
    </w:p>
    <w:tbl>
      <w:tblPr>
        <w:tblpPr w:leftFromText="180" w:rightFromText="180" w:vertAnchor="page" w:horzAnchor="margin" w:tblpY="30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_B11_1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张翔、迟建涛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 w:hint="eastAsia"/>
              </w:rPr>
              <w:t>桌面显示改造</w:t>
            </w:r>
            <w:r w:rsidRPr="00BC6E43">
              <w:rPr>
                <w:rFonts w:ascii="微软雅黑" w:eastAsia="微软雅黑" w:hAnsi="微软雅黑" w:cs="Times New Roman"/>
              </w:rPr>
              <w:t>（</w:t>
            </w:r>
            <w:r w:rsidRPr="00BC6E43">
              <w:rPr>
                <w:rFonts w:ascii="微软雅黑" w:eastAsia="微软雅黑" w:hAnsi="微软雅黑" w:cs="Times New Roman" w:hint="eastAsia"/>
              </w:rPr>
              <w:t>B11</w:t>
            </w:r>
            <w:r w:rsidRPr="00BC6E43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</w:t>
            </w:r>
            <w:r w:rsidRPr="00BC6E43">
              <w:rPr>
                <w:rFonts w:ascii="微软雅黑" w:eastAsia="微软雅黑" w:hAnsi="微软雅黑" w:hint="eastAsia"/>
              </w:rPr>
              <w:t xml:space="preserve"> SSM-ZTE-AndroidUI-SFT-0.1 软件功能列表</w:t>
            </w:r>
            <w:r w:rsidRPr="00BC6E43">
              <w:rPr>
                <w:rFonts w:ascii="微软雅黑" w:eastAsia="微软雅黑" w:hAnsi="微软雅黑"/>
              </w:rPr>
              <w:t>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 w:hint="eastAsia"/>
                <w:b/>
              </w:rPr>
              <w:t>设计</w:t>
            </w:r>
            <w:r w:rsidRPr="00BC6E43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多桌面编号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多桌面增加桌面编号</w:t>
            </w:r>
          </w:p>
        </w:tc>
      </w:tr>
      <w:tr w:rsidR="00E22A43" w:rsidRPr="00BC6E43" w:rsidTr="00867D79">
        <w:trPr>
          <w:trHeight w:val="734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6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进行任意三次滑屏操作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6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观察桌面编号增减</w:t>
            </w:r>
          </w:p>
        </w:tc>
      </w:tr>
      <w:tr w:rsidR="00E22A43" w:rsidRPr="00BC6E43" w:rsidTr="00867D79">
        <w:trPr>
          <w:trHeight w:val="185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桌面编号根据桌面变化切换成相应的编号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C6E43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桌面编号根据桌面变化切换成相应的编号</w:t>
            </w:r>
          </w:p>
        </w:tc>
      </w:tr>
    </w:tbl>
    <w:p w:rsidR="00E22A43" w:rsidRPr="00BC6E43" w:rsidRDefault="00E22A43" w:rsidP="00E22A43">
      <w:pPr>
        <w:widowControl/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  <w:r w:rsidRPr="00BC6E43">
        <w:rPr>
          <w:rFonts w:ascii="微软雅黑" w:eastAsia="微软雅黑" w:hAnsi="微软雅黑" w:hint="eastAsia"/>
        </w:rPr>
        <w:lastRenderedPageBreak/>
        <w:t xml:space="preserve">表76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_B11_2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_B11_2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张翔、迟建涛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 w:hint="eastAsia"/>
              </w:rPr>
              <w:t>桌面显示改造</w:t>
            </w:r>
            <w:r w:rsidRPr="00BC6E43">
              <w:rPr>
                <w:rFonts w:ascii="微软雅黑" w:eastAsia="微软雅黑" w:hAnsi="微软雅黑" w:cs="Times New Roman"/>
              </w:rPr>
              <w:t>（</w:t>
            </w:r>
            <w:r w:rsidRPr="00BC6E43">
              <w:rPr>
                <w:rFonts w:ascii="微软雅黑" w:eastAsia="微软雅黑" w:hAnsi="微软雅黑" w:cs="Times New Roman" w:hint="eastAsia"/>
              </w:rPr>
              <w:t>B11</w:t>
            </w:r>
            <w:r w:rsidRPr="00BC6E43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</w:t>
            </w:r>
            <w:r w:rsidRPr="00BC6E43">
              <w:rPr>
                <w:rFonts w:ascii="微软雅黑" w:eastAsia="微软雅黑" w:hAnsi="微软雅黑" w:hint="eastAsia"/>
              </w:rPr>
              <w:t xml:space="preserve"> SSM-ZTE-AndroidUI-SFT-0.1 软件功能列表</w:t>
            </w:r>
            <w:r w:rsidRPr="00BC6E43">
              <w:rPr>
                <w:rFonts w:ascii="微软雅黑" w:eastAsia="微软雅黑" w:hAnsi="微软雅黑"/>
              </w:rPr>
              <w:t>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 w:hint="eastAsia"/>
                <w:b/>
              </w:rPr>
              <w:t>设计</w:t>
            </w:r>
            <w:r w:rsidRPr="00E65935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状态栏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状态栏采用原生系统功能，且增加了一个按钮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观察状态栏显示状态，点击新增按钮</w:t>
            </w:r>
          </w:p>
        </w:tc>
      </w:tr>
      <w:tr w:rsidR="00E22A43" w:rsidRPr="00BC6E43" w:rsidTr="00867D79">
        <w:trPr>
          <w:trHeight w:val="179"/>
        </w:trPr>
        <w:tc>
          <w:tcPr>
            <w:tcW w:w="647" w:type="pct"/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状态栏采用原生系统功能，且增加一个按钮，点击后运行一个应用。</w:t>
            </w:r>
          </w:p>
        </w:tc>
      </w:tr>
      <w:tr w:rsidR="00E22A43" w:rsidRPr="00BC6E43" w:rsidTr="00867D79">
        <w:trPr>
          <w:trHeight w:val="387"/>
        </w:trPr>
        <w:tc>
          <w:tcPr>
            <w:tcW w:w="647" w:type="pct"/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状态栏采用原生系统功能，且增加一个按钮，点击后运行一个应用。</w:t>
            </w:r>
          </w:p>
        </w:tc>
      </w:tr>
    </w:tbl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tbl>
      <w:tblPr>
        <w:tblpPr w:leftFromText="180" w:rightFromText="180" w:vertAnchor="page" w:horzAnchor="margin" w:tblpY="217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lastRenderedPageBreak/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_B12_1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张翔、迟建涛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 w:hint="eastAsia"/>
              </w:rPr>
              <w:t>桌面显示改造</w:t>
            </w:r>
            <w:r w:rsidRPr="00BC6E43">
              <w:rPr>
                <w:rFonts w:ascii="微软雅黑" w:eastAsia="微软雅黑" w:hAnsi="微软雅黑" w:cs="Times New Roman"/>
              </w:rPr>
              <w:t>（</w:t>
            </w:r>
            <w:r w:rsidRPr="00BC6E43">
              <w:rPr>
                <w:rFonts w:ascii="微软雅黑" w:eastAsia="微软雅黑" w:hAnsi="微软雅黑" w:cs="Times New Roman" w:hint="eastAsia"/>
              </w:rPr>
              <w:t>B12</w:t>
            </w:r>
            <w:r w:rsidRPr="00BC6E43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</w:t>
            </w:r>
            <w:r w:rsidRPr="00BC6E43">
              <w:rPr>
                <w:rFonts w:ascii="微软雅黑" w:eastAsia="微软雅黑" w:hAnsi="微软雅黑" w:hint="eastAsia"/>
              </w:rPr>
              <w:t xml:space="preserve"> SSM-ZTE-AndroidUI-SFT-0.1 软件功能列表</w:t>
            </w:r>
            <w:r w:rsidRPr="00BC6E43">
              <w:rPr>
                <w:rFonts w:ascii="微软雅黑" w:eastAsia="微软雅黑" w:hAnsi="微软雅黑"/>
              </w:rPr>
              <w:t>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 w:hint="eastAsia"/>
                <w:b/>
              </w:rPr>
              <w:t>设计</w:t>
            </w:r>
            <w:r w:rsidRPr="00E65935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程序菜单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22A43" w:rsidRPr="00BC6E43" w:rsidTr="00867D79">
        <w:trPr>
          <w:trHeight w:val="372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程序菜单采用原生系统功能，支持多屏滑动，且增加屏幕编号</w:t>
            </w:r>
          </w:p>
        </w:tc>
      </w:tr>
      <w:tr w:rsidR="00E22A43" w:rsidRPr="00BC6E43" w:rsidTr="00867D79">
        <w:trPr>
          <w:trHeight w:val="735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pStyle w:val="a4"/>
              <w:numPr>
                <w:ilvl w:val="0"/>
                <w:numId w:val="6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进入程序菜单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6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进行任意一次滑屏操作</w:t>
            </w:r>
          </w:p>
          <w:p w:rsidR="00E22A43" w:rsidRPr="00BC6E43" w:rsidRDefault="00E22A43" w:rsidP="00867D79">
            <w:pPr>
              <w:pStyle w:val="a4"/>
              <w:numPr>
                <w:ilvl w:val="0"/>
                <w:numId w:val="6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屏幕编号根据滑</w:t>
            </w:r>
            <w:proofErr w:type="gramStart"/>
            <w:r w:rsidRPr="00BC6E43">
              <w:rPr>
                <w:rFonts w:ascii="微软雅黑" w:eastAsia="微软雅黑" w:hAnsi="微软雅黑" w:hint="eastAsia"/>
              </w:rPr>
              <w:t>屏操作</w:t>
            </w:r>
            <w:proofErr w:type="gramEnd"/>
            <w:r w:rsidRPr="00BC6E43">
              <w:rPr>
                <w:rFonts w:ascii="微软雅黑" w:eastAsia="微软雅黑" w:hAnsi="微软雅黑" w:hint="eastAsia"/>
              </w:rPr>
              <w:t>显示相应屏幕的编号</w:t>
            </w:r>
          </w:p>
        </w:tc>
      </w:tr>
      <w:tr w:rsidR="00E22A43" w:rsidRPr="00BC6E43" w:rsidTr="00867D79">
        <w:trPr>
          <w:trHeight w:val="266"/>
        </w:trPr>
        <w:tc>
          <w:tcPr>
            <w:tcW w:w="647" w:type="pct"/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程序菜单采用原生系统功能，支持多屏滑动，且增加屏幕编号</w:t>
            </w:r>
          </w:p>
        </w:tc>
      </w:tr>
      <w:tr w:rsidR="00E22A43" w:rsidRPr="00BC6E43" w:rsidTr="00867D79">
        <w:trPr>
          <w:trHeight w:val="64"/>
        </w:trPr>
        <w:tc>
          <w:tcPr>
            <w:tcW w:w="647" w:type="pct"/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程序菜单采用原生系统功能，支持多屏滑动，且增加屏幕编号</w:t>
            </w:r>
          </w:p>
        </w:tc>
      </w:tr>
    </w:tbl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t xml:space="preserve">表77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_B12_1</w:t>
      </w:r>
    </w:p>
    <w:p w:rsidR="00E22A43" w:rsidRPr="00BC6E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E22A43" w:rsidRPr="00BC6E43" w:rsidRDefault="00E22A43" w:rsidP="00E22A43">
      <w:pPr>
        <w:jc w:val="center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 w:hint="eastAsia"/>
        </w:rPr>
        <w:lastRenderedPageBreak/>
        <w:t xml:space="preserve">表78 </w:t>
      </w:r>
      <w:r w:rsidRPr="00BC6E43">
        <w:rPr>
          <w:rFonts w:ascii="微软雅黑" w:eastAsia="微软雅黑" w:hAnsi="微软雅黑" w:hint="eastAsia"/>
          <w:szCs w:val="21"/>
        </w:rPr>
        <w:t>M</w:t>
      </w:r>
      <w:r w:rsidRPr="00BC6E43">
        <w:rPr>
          <w:rFonts w:ascii="微软雅黑" w:eastAsia="微软雅黑" w:hAnsi="微软雅黑"/>
          <w:szCs w:val="21"/>
        </w:rPr>
        <w:t>T</w:t>
      </w:r>
      <w:r w:rsidRPr="00BC6E43">
        <w:rPr>
          <w:rFonts w:ascii="微软雅黑" w:eastAsia="微软雅黑" w:hAnsi="微软雅黑" w:hint="eastAsia"/>
          <w:szCs w:val="21"/>
        </w:rPr>
        <w:t>_B13_1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416"/>
        <w:gridCol w:w="1133"/>
        <w:gridCol w:w="4869"/>
      </w:tblGrid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  <w:szCs w:val="21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_B13_1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张翔、迟建涛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2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 w:cs="Times New Roman"/>
              </w:rPr>
            </w:pPr>
            <w:r w:rsidRPr="00BC6E43">
              <w:rPr>
                <w:rFonts w:ascii="微软雅黑" w:eastAsia="微软雅黑" w:hAnsi="微软雅黑" w:cs="Times New Roman" w:hint="eastAsia"/>
              </w:rPr>
              <w:t>返回按钮</w:t>
            </w:r>
            <w:r w:rsidRPr="00BC6E43">
              <w:rPr>
                <w:rFonts w:ascii="微软雅黑" w:eastAsia="微软雅黑" w:hAnsi="微软雅黑" w:cs="Times New Roman"/>
              </w:rPr>
              <w:t>（</w:t>
            </w:r>
            <w:r w:rsidRPr="00BC6E43">
              <w:rPr>
                <w:rFonts w:ascii="微软雅黑" w:eastAsia="微软雅黑" w:hAnsi="微软雅黑" w:cs="Times New Roman" w:hint="eastAsia"/>
              </w:rPr>
              <w:t>B13</w:t>
            </w:r>
            <w:r w:rsidRPr="00BC6E43">
              <w:rPr>
                <w:rFonts w:ascii="微软雅黑" w:eastAsia="微软雅黑" w:hAnsi="微软雅黑" w:cs="Times New Roman"/>
              </w:rPr>
              <w:t>）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/>
              </w:rPr>
              <w:t>《</w:t>
            </w:r>
            <w:r w:rsidRPr="00BC6E43">
              <w:rPr>
                <w:rFonts w:ascii="微软雅黑" w:eastAsia="微软雅黑" w:hAnsi="微软雅黑" w:hint="eastAsia"/>
              </w:rPr>
              <w:t xml:space="preserve"> SSM-ZTE-AndroidUI-SFT-0.1 软件功能列表</w:t>
            </w:r>
            <w:r w:rsidRPr="00BC6E43">
              <w:rPr>
                <w:rFonts w:ascii="微软雅黑" w:eastAsia="微软雅黑" w:hAnsi="微软雅黑"/>
              </w:rPr>
              <w:t>》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沈宇、纪祖赑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 w:hint="eastAsia"/>
                <w:b/>
              </w:rPr>
              <w:t>设计</w:t>
            </w:r>
            <w:r w:rsidRPr="00E65935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2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2011年10月28日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返回按钮</w:t>
            </w:r>
          </w:p>
        </w:tc>
      </w:tr>
      <w:tr w:rsidR="00E22A43" w:rsidRPr="00BC6E43" w:rsidTr="00867D79">
        <w:trPr>
          <w:trHeight w:val="454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22A43" w:rsidRPr="00BC6E43" w:rsidTr="00867D79">
        <w:trPr>
          <w:trHeight w:val="1295"/>
        </w:trPr>
        <w:tc>
          <w:tcPr>
            <w:tcW w:w="6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点击返回按钮，截取当前应用界面图片，关闭当前应用，界面图片逐渐缩小最终消失在桌面左下角。</w:t>
            </w:r>
          </w:p>
        </w:tc>
      </w:tr>
      <w:tr w:rsidR="00E22A43" w:rsidRPr="00BC6E43" w:rsidTr="00867D79">
        <w:trPr>
          <w:trHeight w:val="562"/>
        </w:trPr>
        <w:tc>
          <w:tcPr>
            <w:tcW w:w="6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435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点击返回按钮</w:t>
            </w:r>
          </w:p>
        </w:tc>
      </w:tr>
      <w:tr w:rsidR="00E22A43" w:rsidRPr="00BC6E43" w:rsidTr="00867D79">
        <w:trPr>
          <w:trHeight w:val="500"/>
        </w:trPr>
        <w:tc>
          <w:tcPr>
            <w:tcW w:w="647" w:type="pct"/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截取当前应用界面图片，关闭当前应用，界面图片逐渐缩小最终消失在桌面左下角。</w:t>
            </w:r>
          </w:p>
        </w:tc>
      </w:tr>
      <w:tr w:rsidR="00E22A43" w:rsidRPr="00BC6E43" w:rsidTr="00867D79">
        <w:trPr>
          <w:trHeight w:val="377"/>
        </w:trPr>
        <w:tc>
          <w:tcPr>
            <w:tcW w:w="647" w:type="pct"/>
            <w:shd w:val="clear" w:color="auto" w:fill="auto"/>
            <w:vAlign w:val="center"/>
          </w:tcPr>
          <w:p w:rsidR="00E22A43" w:rsidRPr="00E65935" w:rsidRDefault="00E22A43" w:rsidP="00867D7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65935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4353" w:type="pct"/>
            <w:gridSpan w:val="3"/>
            <w:shd w:val="clear" w:color="auto" w:fill="auto"/>
            <w:vAlign w:val="center"/>
          </w:tcPr>
          <w:p w:rsidR="00E22A43" w:rsidRPr="00BC6E43" w:rsidRDefault="00E22A43" w:rsidP="00867D79">
            <w:pPr>
              <w:jc w:val="left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截取当前应用界面图片，关闭当前应用，界面图片逐渐缩小最终消失在桌面左下角。</w:t>
            </w:r>
          </w:p>
        </w:tc>
      </w:tr>
    </w:tbl>
    <w:p w:rsidR="00E22A43" w:rsidRPr="00BC6E43" w:rsidRDefault="00E22A43" w:rsidP="00E22A43">
      <w:pPr>
        <w:rPr>
          <w:rFonts w:ascii="微软雅黑" w:eastAsia="微软雅黑" w:hAnsi="微软雅黑"/>
        </w:rPr>
      </w:pPr>
    </w:p>
    <w:p w:rsidR="00E22A43" w:rsidRDefault="00E22A43" w:rsidP="00E22A43">
      <w:pPr>
        <w:widowControl/>
        <w:jc w:val="left"/>
        <w:rPr>
          <w:rFonts w:ascii="微软雅黑" w:eastAsia="微软雅黑" w:hAnsi="微软雅黑"/>
        </w:rPr>
      </w:pPr>
      <w:r w:rsidRPr="00BC6E43">
        <w:rPr>
          <w:rFonts w:ascii="微软雅黑" w:eastAsia="微软雅黑" w:hAnsi="微软雅黑"/>
        </w:rPr>
        <w:br w:type="page"/>
      </w:r>
    </w:p>
    <w:p w:rsidR="00F16DFD" w:rsidRPr="00BC6E43" w:rsidRDefault="00F16DFD" w:rsidP="00F16DFD">
      <w:pPr>
        <w:pStyle w:val="2"/>
      </w:pPr>
      <w:bookmarkStart w:id="55" w:name="_Toc310868411"/>
      <w:r>
        <w:rPr>
          <w:rFonts w:hint="eastAsia"/>
        </w:rPr>
        <w:lastRenderedPageBreak/>
        <w:t>3</w:t>
      </w:r>
      <w:r w:rsidRPr="00BC6E43">
        <w:t>.</w:t>
      </w:r>
      <w:r>
        <w:rPr>
          <w:rFonts w:hint="eastAsia"/>
        </w:rPr>
        <w:t>5</w:t>
      </w:r>
      <w:r w:rsidRPr="00BC6E43">
        <w:t xml:space="preserve"> </w:t>
      </w:r>
      <w:r>
        <w:rPr>
          <w:rFonts w:hint="eastAsia"/>
        </w:rPr>
        <w:t>集成测试结果</w:t>
      </w:r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134"/>
        <w:gridCol w:w="1276"/>
        <w:gridCol w:w="4870"/>
      </w:tblGrid>
      <w:tr w:rsidR="00F16DFD" w:rsidRPr="00395C34" w:rsidTr="00867D79">
        <w:trPr>
          <w:trHeight w:val="392"/>
        </w:trPr>
        <w:tc>
          <w:tcPr>
            <w:tcW w:w="8522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79</w:t>
            </w:r>
            <w:r w:rsidRPr="00395C34">
              <w:rPr>
                <w:rFonts w:ascii="微软雅黑" w:eastAsia="微软雅黑" w:hAnsi="微软雅黑" w:hint="eastAsia"/>
              </w:rPr>
              <w:t xml:space="preserve">  </w:t>
            </w:r>
            <w:r w:rsidRPr="00395C34">
              <w:rPr>
                <w:rFonts w:ascii="微软雅黑" w:eastAsia="微软雅黑" w:hAnsi="微软雅黑" w:hint="eastAsia"/>
                <w:szCs w:val="21"/>
              </w:rPr>
              <w:t>IT_01_01</w:t>
            </w:r>
          </w:p>
        </w:tc>
      </w:tr>
      <w:tr w:rsidR="00F16DFD" w:rsidRPr="00395C34" w:rsidTr="00867D79">
        <w:trPr>
          <w:trHeight w:val="866"/>
        </w:trPr>
        <w:tc>
          <w:tcPr>
            <w:tcW w:w="1242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用例标识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95C34">
              <w:rPr>
                <w:rFonts w:ascii="微软雅黑" w:eastAsia="微软雅黑" w:hAnsi="微软雅黑" w:hint="eastAsia"/>
                <w:szCs w:val="21"/>
              </w:rPr>
              <w:t>IT_01_01</w:t>
            </w:r>
          </w:p>
        </w:tc>
        <w:tc>
          <w:tcPr>
            <w:tcW w:w="1276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项目名称</w:t>
            </w:r>
          </w:p>
        </w:tc>
        <w:tc>
          <w:tcPr>
            <w:tcW w:w="4870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F16DFD" w:rsidRPr="00395C34" w:rsidTr="00867D79">
        <w:tc>
          <w:tcPr>
            <w:tcW w:w="1242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开发人员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1276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测试对象</w:t>
            </w:r>
          </w:p>
        </w:tc>
        <w:tc>
          <w:tcPr>
            <w:tcW w:w="4870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  <w:szCs w:val="21"/>
              </w:rPr>
              <w:t>Launcher</w:t>
            </w:r>
          </w:p>
        </w:tc>
      </w:tr>
      <w:tr w:rsidR="00F16DFD" w:rsidRPr="00395C34" w:rsidTr="00867D79">
        <w:tc>
          <w:tcPr>
            <w:tcW w:w="1242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用例作者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276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参考信息</w:t>
            </w:r>
          </w:p>
        </w:tc>
        <w:tc>
          <w:tcPr>
            <w:tcW w:w="4870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/>
              </w:rPr>
              <w:t xml:space="preserve">《SSM-ZTE-AndroidUI-PDD-1.0 </w:t>
            </w:r>
            <w:r w:rsidRPr="00395C34">
              <w:rPr>
                <w:rFonts w:ascii="微软雅黑" w:eastAsia="微软雅黑" w:hAnsi="微软雅黑" w:hint="eastAsia"/>
              </w:rPr>
              <w:t>软件功能列表</w:t>
            </w:r>
            <w:r w:rsidRPr="00395C34">
              <w:rPr>
                <w:rFonts w:ascii="微软雅黑" w:eastAsia="微软雅黑" w:hAnsi="微软雅黑"/>
              </w:rPr>
              <w:t>》</w:t>
            </w:r>
          </w:p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/>
              </w:rPr>
              <w:t xml:space="preserve">《SSM-ZTE-AndroidUI-PDD-1.0 </w:t>
            </w:r>
            <w:r w:rsidRPr="00395C34">
              <w:rPr>
                <w:rFonts w:ascii="微软雅黑" w:eastAsia="微软雅黑" w:hAnsi="微软雅黑" w:hint="eastAsia"/>
              </w:rPr>
              <w:t>原型开发说明</w:t>
            </w:r>
            <w:r w:rsidRPr="00395C34">
              <w:rPr>
                <w:rFonts w:ascii="微软雅黑" w:eastAsia="微软雅黑" w:hAnsi="微软雅黑"/>
              </w:rPr>
              <w:t>》</w:t>
            </w:r>
          </w:p>
        </w:tc>
      </w:tr>
      <w:tr w:rsidR="00F16DFD" w:rsidRPr="00395C34" w:rsidTr="00867D79">
        <w:tc>
          <w:tcPr>
            <w:tcW w:w="1242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测试人员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276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审核人员</w:t>
            </w:r>
          </w:p>
        </w:tc>
        <w:tc>
          <w:tcPr>
            <w:tcW w:w="4870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F16DFD" w:rsidRPr="00395C34" w:rsidTr="00867D79">
        <w:tc>
          <w:tcPr>
            <w:tcW w:w="1242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校对人员</w:t>
            </w:r>
          </w:p>
        </w:tc>
        <w:tc>
          <w:tcPr>
            <w:tcW w:w="1134" w:type="dxa"/>
            <w:vAlign w:val="center"/>
          </w:tcPr>
          <w:p w:rsidR="00F16DFD" w:rsidRPr="00395C34" w:rsidRDefault="00AC334A" w:rsidP="00867D79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1276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设计</w:t>
            </w:r>
            <w:r w:rsidRPr="00395C34">
              <w:rPr>
                <w:rFonts w:ascii="微软雅黑" w:eastAsia="微软雅黑" w:hAnsi="微软雅黑"/>
                <w:b/>
                <w:bCs/>
              </w:rPr>
              <w:t>日期</w:t>
            </w:r>
          </w:p>
        </w:tc>
        <w:tc>
          <w:tcPr>
            <w:tcW w:w="4870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F16DFD" w:rsidRPr="00395C34" w:rsidTr="00867D79">
        <w:tc>
          <w:tcPr>
            <w:tcW w:w="1242" w:type="dxa"/>
          </w:tcPr>
          <w:p w:rsidR="00F16DFD" w:rsidRPr="00395C34" w:rsidRDefault="00F16DFD" w:rsidP="00867D79">
            <w:pPr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测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试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项</w:t>
            </w:r>
          </w:p>
        </w:tc>
        <w:tc>
          <w:tcPr>
            <w:tcW w:w="7280" w:type="dxa"/>
            <w:gridSpan w:val="3"/>
          </w:tcPr>
          <w:p w:rsidR="00F16DFD" w:rsidRPr="00395C34" w:rsidRDefault="00F16DFD" w:rsidP="00867D79">
            <w:pPr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集成所有模块</w:t>
            </w:r>
          </w:p>
        </w:tc>
      </w:tr>
      <w:tr w:rsidR="00F16DFD" w:rsidRPr="00395C34" w:rsidTr="00867D79">
        <w:tc>
          <w:tcPr>
            <w:tcW w:w="1242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前置条件</w:t>
            </w:r>
          </w:p>
        </w:tc>
        <w:tc>
          <w:tcPr>
            <w:tcW w:w="7280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在中兴平板上安装改造成功的Launcher</w:t>
            </w:r>
          </w:p>
        </w:tc>
      </w:tr>
      <w:tr w:rsidR="00F16DFD" w:rsidRPr="00395C34" w:rsidTr="00867D79">
        <w:tc>
          <w:tcPr>
            <w:tcW w:w="1242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用例描述</w:t>
            </w:r>
          </w:p>
        </w:tc>
        <w:tc>
          <w:tcPr>
            <w:tcW w:w="7280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开机运行系统，展示定制的UI界面</w:t>
            </w:r>
          </w:p>
        </w:tc>
      </w:tr>
      <w:tr w:rsidR="00F16DFD" w:rsidRPr="00395C34" w:rsidTr="00867D79">
        <w:tc>
          <w:tcPr>
            <w:tcW w:w="1242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测试步骤</w:t>
            </w:r>
          </w:p>
        </w:tc>
        <w:tc>
          <w:tcPr>
            <w:tcW w:w="7280" w:type="dxa"/>
            <w:gridSpan w:val="3"/>
          </w:tcPr>
          <w:p w:rsidR="00F16DFD" w:rsidRPr="00395C34" w:rsidRDefault="00F16DFD" w:rsidP="00F16DFD">
            <w:pPr>
              <w:numPr>
                <w:ilvl w:val="0"/>
                <w:numId w:val="71"/>
              </w:numPr>
              <w:ind w:left="0" w:firstLine="0"/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开机运行，出现桌面界面</w:t>
            </w:r>
          </w:p>
          <w:p w:rsidR="00F16DFD" w:rsidRPr="00395C34" w:rsidRDefault="00F16DFD" w:rsidP="00F16DFD">
            <w:pPr>
              <w:numPr>
                <w:ilvl w:val="0"/>
                <w:numId w:val="71"/>
              </w:numPr>
              <w:ind w:left="0" w:firstLine="0"/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点击屏幕上的各类按钮</w:t>
            </w:r>
          </w:p>
        </w:tc>
      </w:tr>
      <w:tr w:rsidR="00F16DFD" w:rsidRPr="00395C34" w:rsidTr="00867D79">
        <w:tc>
          <w:tcPr>
            <w:tcW w:w="1242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</w:t>
            </w:r>
            <w:r w:rsidRPr="00395C34">
              <w:rPr>
                <w:rFonts w:ascii="微软雅黑" w:eastAsia="微软雅黑" w:hAnsi="微软雅黑"/>
                <w:b/>
                <w:bCs/>
              </w:rPr>
              <w:t>结果</w:t>
            </w:r>
          </w:p>
        </w:tc>
        <w:tc>
          <w:tcPr>
            <w:tcW w:w="7280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整体界面运行正常</w:t>
            </w:r>
          </w:p>
        </w:tc>
      </w:tr>
      <w:tr w:rsidR="00F16DFD" w:rsidRPr="00395C34" w:rsidTr="00867D79">
        <w:tc>
          <w:tcPr>
            <w:tcW w:w="1242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备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   </w:t>
            </w:r>
            <w:r w:rsidRPr="00395C34">
              <w:rPr>
                <w:rFonts w:ascii="微软雅黑" w:eastAsia="微软雅黑" w:hAnsi="微软雅黑"/>
                <w:b/>
                <w:bCs/>
              </w:rPr>
              <w:t>注</w:t>
            </w:r>
          </w:p>
        </w:tc>
        <w:tc>
          <w:tcPr>
            <w:tcW w:w="7280" w:type="dxa"/>
            <w:gridSpan w:val="3"/>
          </w:tcPr>
          <w:p w:rsidR="00F16DFD" w:rsidRPr="00395C34" w:rsidRDefault="00F16DFD" w:rsidP="00867D79">
            <w:pPr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F16DFD" w:rsidRDefault="00F16DFD" w:rsidP="00F16DFD">
      <w:pPr>
        <w:rPr>
          <w:rFonts w:ascii="微软雅黑" w:eastAsia="微软雅黑" w:hAnsi="微软雅黑"/>
        </w:rPr>
      </w:pPr>
    </w:p>
    <w:p w:rsidR="00F16DFD" w:rsidRDefault="00F16DFD" w:rsidP="00F16DFD">
      <w:pPr>
        <w:rPr>
          <w:rFonts w:ascii="微软雅黑" w:eastAsia="微软雅黑" w:hAnsi="微软雅黑"/>
        </w:rPr>
      </w:pPr>
    </w:p>
    <w:p w:rsidR="00F16DFD" w:rsidRDefault="00F16DFD" w:rsidP="00F16DFD">
      <w:pPr>
        <w:rPr>
          <w:rFonts w:ascii="微软雅黑" w:eastAsia="微软雅黑" w:hAnsi="微软雅黑"/>
        </w:rPr>
      </w:pPr>
    </w:p>
    <w:p w:rsidR="00F16DFD" w:rsidRDefault="00F16DFD" w:rsidP="00F16DFD">
      <w:pPr>
        <w:rPr>
          <w:rFonts w:ascii="微软雅黑" w:eastAsia="微软雅黑" w:hAnsi="微软雅黑"/>
        </w:rPr>
      </w:pPr>
    </w:p>
    <w:p w:rsidR="00F16DFD" w:rsidRDefault="00F16DFD" w:rsidP="00F16DFD">
      <w:pPr>
        <w:rPr>
          <w:rFonts w:ascii="微软雅黑" w:eastAsia="微软雅黑" w:hAnsi="微软雅黑"/>
        </w:rPr>
      </w:pPr>
    </w:p>
    <w:p w:rsidR="00F16DFD" w:rsidRPr="00395C34" w:rsidRDefault="00F16DFD" w:rsidP="00F16DFD">
      <w:pPr>
        <w:rPr>
          <w:rFonts w:ascii="微软雅黑" w:eastAsia="微软雅黑" w:hAnsi="微软雅黑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1134"/>
        <w:gridCol w:w="4870"/>
      </w:tblGrid>
      <w:tr w:rsidR="00F16DFD" w:rsidRPr="00395C34" w:rsidTr="00867D79">
        <w:trPr>
          <w:trHeight w:val="355"/>
        </w:trPr>
        <w:tc>
          <w:tcPr>
            <w:tcW w:w="8522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lastRenderedPageBreak/>
              <w:t>表</w:t>
            </w:r>
            <w:r>
              <w:rPr>
                <w:rFonts w:ascii="微软雅黑" w:eastAsia="微软雅黑" w:hAnsi="微软雅黑" w:hint="eastAsia"/>
              </w:rPr>
              <w:t>80</w:t>
            </w:r>
            <w:r w:rsidRPr="00395C34">
              <w:rPr>
                <w:rFonts w:ascii="微软雅黑" w:eastAsia="微软雅黑" w:hAnsi="微软雅黑" w:hint="eastAsia"/>
              </w:rPr>
              <w:t xml:space="preserve"> 用例</w:t>
            </w:r>
            <w:r w:rsidRPr="00395C34">
              <w:rPr>
                <w:rFonts w:ascii="微软雅黑" w:eastAsia="微软雅黑" w:hAnsi="微软雅黑" w:hint="eastAsia"/>
                <w:szCs w:val="21"/>
              </w:rPr>
              <w:t>IT_02_01</w:t>
            </w:r>
          </w:p>
        </w:tc>
      </w:tr>
      <w:tr w:rsidR="00F16DFD" w:rsidRPr="00395C34" w:rsidTr="00867D79">
        <w:trPr>
          <w:trHeight w:val="903"/>
        </w:trPr>
        <w:tc>
          <w:tcPr>
            <w:tcW w:w="1242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用例标识</w:t>
            </w:r>
          </w:p>
        </w:tc>
        <w:tc>
          <w:tcPr>
            <w:tcW w:w="1276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95C34">
              <w:rPr>
                <w:rFonts w:ascii="微软雅黑" w:eastAsia="微软雅黑" w:hAnsi="微软雅黑" w:hint="eastAsia"/>
                <w:szCs w:val="21"/>
              </w:rPr>
              <w:t>IT_02_01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项目名称</w:t>
            </w:r>
          </w:p>
        </w:tc>
        <w:tc>
          <w:tcPr>
            <w:tcW w:w="4870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F16DFD" w:rsidRPr="00395C34" w:rsidTr="00867D79">
        <w:tc>
          <w:tcPr>
            <w:tcW w:w="1242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开发人员</w:t>
            </w:r>
          </w:p>
        </w:tc>
        <w:tc>
          <w:tcPr>
            <w:tcW w:w="1276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测试对象</w:t>
            </w:r>
          </w:p>
        </w:tc>
        <w:tc>
          <w:tcPr>
            <w:tcW w:w="4870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Launcher模块、锁屏模块</w:t>
            </w:r>
          </w:p>
        </w:tc>
      </w:tr>
      <w:tr w:rsidR="00F16DFD" w:rsidRPr="00395C34" w:rsidTr="00867D79">
        <w:tc>
          <w:tcPr>
            <w:tcW w:w="1242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用例作者</w:t>
            </w:r>
          </w:p>
        </w:tc>
        <w:tc>
          <w:tcPr>
            <w:tcW w:w="1276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参考信息</w:t>
            </w:r>
          </w:p>
        </w:tc>
        <w:tc>
          <w:tcPr>
            <w:tcW w:w="4870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《SSM-ZTE-AndroidUI-PDD-1.0 软件功能列表》</w:t>
            </w:r>
          </w:p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《SSM-ZTE-AndroidUI-PDD-1.0 原型开发说明》</w:t>
            </w:r>
          </w:p>
        </w:tc>
      </w:tr>
      <w:tr w:rsidR="00F16DFD" w:rsidRPr="00395C34" w:rsidTr="00867D79">
        <w:tc>
          <w:tcPr>
            <w:tcW w:w="1242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测试人员</w:t>
            </w:r>
          </w:p>
        </w:tc>
        <w:tc>
          <w:tcPr>
            <w:tcW w:w="1276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审核人员</w:t>
            </w:r>
          </w:p>
        </w:tc>
        <w:tc>
          <w:tcPr>
            <w:tcW w:w="4870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F16DFD" w:rsidRPr="00395C34" w:rsidTr="00867D79">
        <w:tc>
          <w:tcPr>
            <w:tcW w:w="1242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校对人员</w:t>
            </w:r>
          </w:p>
        </w:tc>
        <w:tc>
          <w:tcPr>
            <w:tcW w:w="1276" w:type="dxa"/>
            <w:vAlign w:val="center"/>
          </w:tcPr>
          <w:p w:rsidR="00F16DFD" w:rsidRPr="00395C34" w:rsidRDefault="00AC334A" w:rsidP="00867D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设计</w:t>
            </w:r>
            <w:r w:rsidRPr="00395C34">
              <w:rPr>
                <w:rFonts w:ascii="微软雅黑" w:eastAsia="微软雅黑" w:hAnsi="微软雅黑"/>
                <w:b/>
                <w:bCs/>
              </w:rPr>
              <w:t>日期</w:t>
            </w:r>
          </w:p>
        </w:tc>
        <w:tc>
          <w:tcPr>
            <w:tcW w:w="4870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F16DFD" w:rsidRPr="00395C34" w:rsidTr="00867D79">
        <w:tc>
          <w:tcPr>
            <w:tcW w:w="1242" w:type="dxa"/>
          </w:tcPr>
          <w:p w:rsidR="00F16DFD" w:rsidRPr="00395C34" w:rsidRDefault="00F16DFD" w:rsidP="00867D79">
            <w:pPr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测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试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项</w:t>
            </w:r>
          </w:p>
        </w:tc>
        <w:tc>
          <w:tcPr>
            <w:tcW w:w="7280" w:type="dxa"/>
            <w:gridSpan w:val="3"/>
          </w:tcPr>
          <w:p w:rsidR="00F16DFD" w:rsidRPr="00395C34" w:rsidRDefault="00F16DFD" w:rsidP="00F16DFD">
            <w:pPr>
              <w:numPr>
                <w:ilvl w:val="0"/>
                <w:numId w:val="77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锁屏应用界面效果；</w:t>
            </w:r>
          </w:p>
          <w:p w:rsidR="00F16DFD" w:rsidRPr="00395C34" w:rsidRDefault="00F16DFD" w:rsidP="00F16DFD">
            <w:pPr>
              <w:numPr>
                <w:ilvl w:val="0"/>
                <w:numId w:val="77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交互效果；</w:t>
            </w:r>
          </w:p>
          <w:p w:rsidR="00F16DFD" w:rsidRPr="00395C34" w:rsidRDefault="00F16DFD" w:rsidP="00F16DFD">
            <w:pPr>
              <w:numPr>
                <w:ilvl w:val="0"/>
                <w:numId w:val="77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锁屏效果。</w:t>
            </w:r>
          </w:p>
        </w:tc>
      </w:tr>
      <w:tr w:rsidR="00F16DFD" w:rsidRPr="00395C34" w:rsidTr="00867D79">
        <w:tc>
          <w:tcPr>
            <w:tcW w:w="1242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前置条件</w:t>
            </w:r>
          </w:p>
        </w:tc>
        <w:tc>
          <w:tcPr>
            <w:tcW w:w="7280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IT_01_01用例测试成功。</w:t>
            </w:r>
          </w:p>
        </w:tc>
      </w:tr>
      <w:tr w:rsidR="00F16DFD" w:rsidRPr="00395C34" w:rsidTr="00867D79">
        <w:tc>
          <w:tcPr>
            <w:tcW w:w="1242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用例描述</w:t>
            </w:r>
          </w:p>
        </w:tc>
        <w:tc>
          <w:tcPr>
            <w:tcW w:w="7280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  <w:color w:val="0000FF"/>
              </w:rPr>
            </w:pPr>
            <w:r w:rsidRPr="00395C34">
              <w:rPr>
                <w:rFonts w:ascii="微软雅黑" w:eastAsia="微软雅黑" w:hAnsi="微软雅黑" w:hint="eastAsia"/>
              </w:rPr>
              <w:t>测试Launcher和锁屏模块结合后的工作状态。</w:t>
            </w:r>
          </w:p>
        </w:tc>
      </w:tr>
      <w:tr w:rsidR="00F16DFD" w:rsidRPr="00395C34" w:rsidTr="00867D79">
        <w:tc>
          <w:tcPr>
            <w:tcW w:w="1242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测试步骤</w:t>
            </w:r>
          </w:p>
        </w:tc>
        <w:tc>
          <w:tcPr>
            <w:tcW w:w="7280" w:type="dxa"/>
            <w:gridSpan w:val="3"/>
          </w:tcPr>
          <w:p w:rsidR="00F16DFD" w:rsidRPr="00395C34" w:rsidRDefault="00F16DFD" w:rsidP="00F16DFD">
            <w:pPr>
              <w:numPr>
                <w:ilvl w:val="0"/>
                <w:numId w:val="78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按动锁屏按钮，出现锁屏界面；</w:t>
            </w:r>
          </w:p>
          <w:p w:rsidR="00F16DFD" w:rsidRPr="00395C34" w:rsidRDefault="00F16DFD" w:rsidP="00F16DFD">
            <w:pPr>
              <w:numPr>
                <w:ilvl w:val="0"/>
                <w:numId w:val="78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按圆形轨迹滑动，随触点出现动画效果；</w:t>
            </w:r>
          </w:p>
          <w:p w:rsidR="00F16DFD" w:rsidRPr="00395C34" w:rsidRDefault="00F16DFD" w:rsidP="00F16DFD">
            <w:pPr>
              <w:numPr>
                <w:ilvl w:val="0"/>
                <w:numId w:val="78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效果转动一周，屏幕解锁；</w:t>
            </w:r>
          </w:p>
        </w:tc>
      </w:tr>
      <w:tr w:rsidR="00F16DFD" w:rsidRPr="00395C34" w:rsidTr="00867D79">
        <w:tc>
          <w:tcPr>
            <w:tcW w:w="1242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</w:t>
            </w:r>
            <w:r w:rsidRPr="00395C34">
              <w:rPr>
                <w:rFonts w:ascii="微软雅黑" w:eastAsia="微软雅黑" w:hAnsi="微软雅黑"/>
                <w:b/>
                <w:bCs/>
              </w:rPr>
              <w:t>结果</w:t>
            </w:r>
          </w:p>
        </w:tc>
        <w:tc>
          <w:tcPr>
            <w:tcW w:w="7280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按动锁屏按钮，屏幕变黑，启动锁</w:t>
            </w:r>
            <w:proofErr w:type="gramStart"/>
            <w:r w:rsidRPr="00395C34">
              <w:rPr>
                <w:rFonts w:ascii="微软雅黑" w:eastAsia="微软雅黑" w:hAnsi="微软雅黑" w:hint="eastAsia"/>
              </w:rPr>
              <w:t>屏功能</w:t>
            </w:r>
            <w:proofErr w:type="gramEnd"/>
            <w:r w:rsidRPr="00395C34">
              <w:rPr>
                <w:rFonts w:ascii="微软雅黑" w:eastAsia="微软雅黑" w:hAnsi="微软雅黑" w:hint="eastAsia"/>
              </w:rPr>
              <w:t>正常。</w:t>
            </w:r>
          </w:p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再次按下锁屏按钮，出现锁屏界面，点击正常解锁。</w:t>
            </w:r>
          </w:p>
        </w:tc>
      </w:tr>
      <w:tr w:rsidR="00F16DFD" w:rsidRPr="00395C34" w:rsidTr="00867D79">
        <w:tc>
          <w:tcPr>
            <w:tcW w:w="1242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备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   </w:t>
            </w:r>
            <w:r w:rsidRPr="00395C34">
              <w:rPr>
                <w:rFonts w:ascii="微软雅黑" w:eastAsia="微软雅黑" w:hAnsi="微软雅黑"/>
                <w:b/>
                <w:bCs/>
              </w:rPr>
              <w:t>注</w:t>
            </w:r>
          </w:p>
        </w:tc>
        <w:tc>
          <w:tcPr>
            <w:tcW w:w="7280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F16DFD" w:rsidRDefault="00F16DFD" w:rsidP="00F16DFD"/>
    <w:p w:rsidR="00F16DFD" w:rsidRDefault="00F16DFD" w:rsidP="00F16DFD"/>
    <w:p w:rsidR="00F16DFD" w:rsidRDefault="00F16DFD" w:rsidP="00F16DFD"/>
    <w:p w:rsidR="00F16DFD" w:rsidRDefault="00F16DFD" w:rsidP="00F16DFD"/>
    <w:p w:rsidR="00F16DFD" w:rsidRDefault="00F16DFD" w:rsidP="00F16DFD"/>
    <w:p w:rsidR="00F16DFD" w:rsidRPr="00F16DFD" w:rsidRDefault="00F16DFD" w:rsidP="00F16DF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276"/>
        <w:gridCol w:w="4870"/>
      </w:tblGrid>
      <w:tr w:rsidR="00F16DFD" w:rsidRPr="00395C34" w:rsidTr="00867D79">
        <w:trPr>
          <w:trHeight w:val="355"/>
        </w:trPr>
        <w:tc>
          <w:tcPr>
            <w:tcW w:w="8522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lastRenderedPageBreak/>
              <w:t>表</w:t>
            </w:r>
            <w:r>
              <w:rPr>
                <w:rFonts w:ascii="微软雅黑" w:eastAsia="微软雅黑" w:hAnsi="微软雅黑" w:hint="eastAsia"/>
              </w:rPr>
              <w:t xml:space="preserve">81 </w:t>
            </w:r>
            <w:r w:rsidRPr="00395C34">
              <w:rPr>
                <w:rFonts w:ascii="微软雅黑" w:eastAsia="微软雅黑" w:hAnsi="微软雅黑" w:hint="eastAsia"/>
              </w:rPr>
              <w:t>用例</w:t>
            </w:r>
            <w:r w:rsidRPr="00395C34">
              <w:rPr>
                <w:rFonts w:ascii="微软雅黑" w:eastAsia="微软雅黑" w:hAnsi="微软雅黑" w:hint="eastAsia"/>
                <w:szCs w:val="21"/>
              </w:rPr>
              <w:t>IT_02_02</w:t>
            </w:r>
          </w:p>
        </w:tc>
      </w:tr>
      <w:tr w:rsidR="00F16DFD" w:rsidRPr="00395C34" w:rsidTr="00867D79">
        <w:trPr>
          <w:trHeight w:val="903"/>
        </w:trPr>
        <w:tc>
          <w:tcPr>
            <w:tcW w:w="1101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用例标识</w:t>
            </w:r>
          </w:p>
        </w:tc>
        <w:tc>
          <w:tcPr>
            <w:tcW w:w="1275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95C34">
              <w:rPr>
                <w:rFonts w:ascii="微软雅黑" w:eastAsia="微软雅黑" w:hAnsi="微软雅黑" w:hint="eastAsia"/>
                <w:szCs w:val="21"/>
              </w:rPr>
              <w:t>IT_02_02</w:t>
            </w:r>
          </w:p>
        </w:tc>
        <w:tc>
          <w:tcPr>
            <w:tcW w:w="1276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项目名称</w:t>
            </w:r>
          </w:p>
        </w:tc>
        <w:tc>
          <w:tcPr>
            <w:tcW w:w="4870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F16DFD" w:rsidRPr="00395C34" w:rsidTr="00867D79">
        <w:tc>
          <w:tcPr>
            <w:tcW w:w="1101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开发人员</w:t>
            </w:r>
          </w:p>
        </w:tc>
        <w:tc>
          <w:tcPr>
            <w:tcW w:w="1275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276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测试对象</w:t>
            </w:r>
          </w:p>
        </w:tc>
        <w:tc>
          <w:tcPr>
            <w:tcW w:w="4870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用例IT_02_01测试对象、滑屏模块</w:t>
            </w:r>
          </w:p>
        </w:tc>
      </w:tr>
      <w:tr w:rsidR="00F16DFD" w:rsidRPr="00395C34" w:rsidTr="00867D79">
        <w:tc>
          <w:tcPr>
            <w:tcW w:w="1101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用例作者</w:t>
            </w:r>
          </w:p>
        </w:tc>
        <w:tc>
          <w:tcPr>
            <w:tcW w:w="1275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276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参考信息</w:t>
            </w:r>
          </w:p>
        </w:tc>
        <w:tc>
          <w:tcPr>
            <w:tcW w:w="4870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《SSM-ZTE-AndroidUI-PDD-1.0 软件功能列表》</w:t>
            </w:r>
          </w:p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《SSM-ZTE-AndroidUI-PDD-1.0 原型开发说明》</w:t>
            </w:r>
          </w:p>
        </w:tc>
      </w:tr>
      <w:tr w:rsidR="00F16DFD" w:rsidRPr="00395C34" w:rsidTr="00867D79">
        <w:tc>
          <w:tcPr>
            <w:tcW w:w="1101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测试人员</w:t>
            </w:r>
          </w:p>
        </w:tc>
        <w:tc>
          <w:tcPr>
            <w:tcW w:w="1275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276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审核人员</w:t>
            </w:r>
          </w:p>
        </w:tc>
        <w:tc>
          <w:tcPr>
            <w:tcW w:w="4870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F16DFD" w:rsidRPr="00395C34" w:rsidTr="00867D79">
        <w:tc>
          <w:tcPr>
            <w:tcW w:w="1101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校对人员</w:t>
            </w:r>
          </w:p>
        </w:tc>
        <w:tc>
          <w:tcPr>
            <w:tcW w:w="1275" w:type="dxa"/>
            <w:vAlign w:val="center"/>
          </w:tcPr>
          <w:p w:rsidR="00F16DFD" w:rsidRPr="00395C34" w:rsidRDefault="00AC334A" w:rsidP="00867D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1276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设计</w:t>
            </w:r>
            <w:r w:rsidRPr="00395C34">
              <w:rPr>
                <w:rFonts w:ascii="微软雅黑" w:eastAsia="微软雅黑" w:hAnsi="微软雅黑"/>
                <w:b/>
                <w:bCs/>
              </w:rPr>
              <w:t>日期</w:t>
            </w:r>
          </w:p>
        </w:tc>
        <w:tc>
          <w:tcPr>
            <w:tcW w:w="4870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F16DFD" w:rsidRPr="00395C34" w:rsidTr="00867D79">
        <w:tc>
          <w:tcPr>
            <w:tcW w:w="1101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测试项</w:t>
            </w:r>
          </w:p>
        </w:tc>
        <w:tc>
          <w:tcPr>
            <w:tcW w:w="7421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1、开机运行Launcher；</w:t>
            </w:r>
          </w:p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2、滑动屏幕，实现相临屏幕之间的切屏。</w:t>
            </w:r>
          </w:p>
        </w:tc>
      </w:tr>
      <w:tr w:rsidR="00F16DFD" w:rsidRPr="00395C34" w:rsidTr="00867D79">
        <w:tc>
          <w:tcPr>
            <w:tcW w:w="1101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前置条件</w:t>
            </w:r>
          </w:p>
        </w:tc>
        <w:tc>
          <w:tcPr>
            <w:tcW w:w="7421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用例IT_02_01测试成功，手指在屏幕上点击、然后移动</w:t>
            </w:r>
          </w:p>
        </w:tc>
      </w:tr>
      <w:tr w:rsidR="00F16DFD" w:rsidRPr="00395C34" w:rsidTr="00867D79">
        <w:tc>
          <w:tcPr>
            <w:tcW w:w="1101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用例描述</w:t>
            </w:r>
          </w:p>
        </w:tc>
        <w:tc>
          <w:tcPr>
            <w:tcW w:w="7421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  <w:color w:val="0000FF"/>
              </w:rPr>
            </w:pPr>
            <w:r w:rsidRPr="00395C34">
              <w:rPr>
                <w:rFonts w:ascii="微软雅黑" w:eastAsia="微软雅黑" w:hAnsi="微软雅黑" w:hint="eastAsia"/>
              </w:rPr>
              <w:t>在用例IT_02_01基础上在测试添加滑屏模块结合后的工作状态</w:t>
            </w:r>
          </w:p>
        </w:tc>
      </w:tr>
      <w:tr w:rsidR="00F16DFD" w:rsidRPr="00395C34" w:rsidTr="00867D79">
        <w:tc>
          <w:tcPr>
            <w:tcW w:w="1101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测试步骤</w:t>
            </w:r>
          </w:p>
        </w:tc>
        <w:tc>
          <w:tcPr>
            <w:tcW w:w="7421" w:type="dxa"/>
            <w:gridSpan w:val="3"/>
          </w:tcPr>
          <w:p w:rsidR="00F16DFD" w:rsidRPr="00395C34" w:rsidRDefault="00F16DFD" w:rsidP="00F16DFD">
            <w:pPr>
              <w:numPr>
                <w:ilvl w:val="0"/>
                <w:numId w:val="79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点击屏幕，左右移动手指</w:t>
            </w:r>
          </w:p>
          <w:p w:rsidR="00F16DFD" w:rsidRPr="00395C34" w:rsidRDefault="00F16DFD" w:rsidP="00F16DFD">
            <w:pPr>
              <w:numPr>
                <w:ilvl w:val="0"/>
                <w:numId w:val="79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观察页面滑动是否具有立体滑动效果</w:t>
            </w:r>
          </w:p>
        </w:tc>
      </w:tr>
      <w:tr w:rsidR="00F16DFD" w:rsidRPr="00395C34" w:rsidTr="00867D79">
        <w:tc>
          <w:tcPr>
            <w:tcW w:w="1101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</w:t>
            </w:r>
            <w:r w:rsidRPr="00395C34">
              <w:rPr>
                <w:rFonts w:ascii="微软雅黑" w:eastAsia="微软雅黑" w:hAnsi="微软雅黑"/>
                <w:b/>
                <w:bCs/>
              </w:rPr>
              <w:t>结果</w:t>
            </w:r>
          </w:p>
        </w:tc>
        <w:tc>
          <w:tcPr>
            <w:tcW w:w="7421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一个手指滑动屏幕时，出现冰片效果。</w:t>
            </w:r>
          </w:p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滑动时，冰片翻转，平滑移动。</w:t>
            </w:r>
          </w:p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出现卷曲、回落效果。上部屏幕索引号消失、下部导航栏消失。</w:t>
            </w:r>
          </w:p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滑屏结束，上、下部分都消失。</w:t>
            </w:r>
          </w:p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Launcher运行正常。</w:t>
            </w:r>
          </w:p>
        </w:tc>
      </w:tr>
      <w:tr w:rsidR="00F16DFD" w:rsidRPr="00395C34" w:rsidTr="00867D79">
        <w:tc>
          <w:tcPr>
            <w:tcW w:w="1101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备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   </w:t>
            </w:r>
            <w:r w:rsidRPr="00395C34">
              <w:rPr>
                <w:rFonts w:ascii="微软雅黑" w:eastAsia="微软雅黑" w:hAnsi="微软雅黑"/>
                <w:b/>
                <w:bCs/>
              </w:rPr>
              <w:t>注</w:t>
            </w:r>
          </w:p>
        </w:tc>
        <w:tc>
          <w:tcPr>
            <w:tcW w:w="7421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F16DFD" w:rsidRDefault="00F16DFD" w:rsidP="00F16DFD"/>
    <w:p w:rsidR="00F16DFD" w:rsidRDefault="00F16DFD" w:rsidP="00F16DFD"/>
    <w:p w:rsidR="00F16DFD" w:rsidRDefault="00F16DFD" w:rsidP="00F16DFD"/>
    <w:p w:rsidR="00F16DFD" w:rsidRDefault="00F16DFD" w:rsidP="00F16DFD"/>
    <w:p w:rsidR="00F16DFD" w:rsidRDefault="00F16DFD" w:rsidP="00F16DFD"/>
    <w:p w:rsidR="00F16DFD" w:rsidRPr="00F16DFD" w:rsidRDefault="00F16DFD" w:rsidP="00F16DFD">
      <w:pPr>
        <w:jc w:val="center"/>
        <w:rPr>
          <w:rFonts w:ascii="微软雅黑" w:eastAsia="微软雅黑" w:hAnsi="微软雅黑"/>
        </w:rPr>
      </w:pPr>
      <w:r w:rsidRPr="00F16DFD">
        <w:rPr>
          <w:rFonts w:ascii="微软雅黑" w:eastAsia="微软雅黑" w:hAnsi="微软雅黑" w:hint="eastAsia"/>
        </w:rPr>
        <w:lastRenderedPageBreak/>
        <w:t>表</w:t>
      </w:r>
      <w:r>
        <w:rPr>
          <w:rFonts w:ascii="微软雅黑" w:eastAsia="微软雅黑" w:hAnsi="微软雅黑" w:hint="eastAsia"/>
        </w:rPr>
        <w:t xml:space="preserve">82  </w:t>
      </w:r>
      <w:r w:rsidRPr="00395C34">
        <w:rPr>
          <w:rFonts w:ascii="微软雅黑" w:eastAsia="微软雅黑" w:hAnsi="微软雅黑" w:hint="eastAsia"/>
          <w:szCs w:val="21"/>
        </w:rPr>
        <w:t>IT_02_03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134"/>
        <w:gridCol w:w="5012"/>
      </w:tblGrid>
      <w:tr w:rsidR="00F16DFD" w:rsidRPr="00395C34" w:rsidTr="00867D79">
        <w:trPr>
          <w:trHeight w:val="903"/>
        </w:trPr>
        <w:tc>
          <w:tcPr>
            <w:tcW w:w="1101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用例标识</w:t>
            </w:r>
          </w:p>
        </w:tc>
        <w:tc>
          <w:tcPr>
            <w:tcW w:w="1275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95C34">
              <w:rPr>
                <w:rFonts w:ascii="微软雅黑" w:eastAsia="微软雅黑" w:hAnsi="微软雅黑" w:hint="eastAsia"/>
                <w:szCs w:val="21"/>
              </w:rPr>
              <w:t>IT_02_03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项目名称</w:t>
            </w:r>
          </w:p>
        </w:tc>
        <w:tc>
          <w:tcPr>
            <w:tcW w:w="5012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F16DFD" w:rsidRPr="00395C34" w:rsidTr="00867D79">
        <w:tc>
          <w:tcPr>
            <w:tcW w:w="1101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开发人员</w:t>
            </w:r>
          </w:p>
        </w:tc>
        <w:tc>
          <w:tcPr>
            <w:tcW w:w="1275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段 行</w:t>
            </w:r>
          </w:p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测试对象</w:t>
            </w:r>
          </w:p>
        </w:tc>
        <w:tc>
          <w:tcPr>
            <w:tcW w:w="5012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用例IT_02_02测试对象、任务管理器模块</w:t>
            </w:r>
          </w:p>
        </w:tc>
      </w:tr>
      <w:tr w:rsidR="00F16DFD" w:rsidRPr="00395C34" w:rsidTr="00867D79">
        <w:tc>
          <w:tcPr>
            <w:tcW w:w="1101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用例作者</w:t>
            </w:r>
          </w:p>
        </w:tc>
        <w:tc>
          <w:tcPr>
            <w:tcW w:w="1275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参考信息</w:t>
            </w:r>
          </w:p>
        </w:tc>
        <w:tc>
          <w:tcPr>
            <w:tcW w:w="5012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《SSM-ZTE-AndroidUI-PDD-1.0 软件功能列表》</w:t>
            </w:r>
          </w:p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《SSM-ZTE-AndroidUI-PDD-1.0 原型开发说明》</w:t>
            </w:r>
          </w:p>
        </w:tc>
      </w:tr>
      <w:tr w:rsidR="00F16DFD" w:rsidRPr="00395C34" w:rsidTr="00867D79">
        <w:tc>
          <w:tcPr>
            <w:tcW w:w="1101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测试人员</w:t>
            </w:r>
          </w:p>
        </w:tc>
        <w:tc>
          <w:tcPr>
            <w:tcW w:w="1275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审核人员</w:t>
            </w:r>
          </w:p>
        </w:tc>
        <w:tc>
          <w:tcPr>
            <w:tcW w:w="5012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F16DFD" w:rsidRPr="00395C34" w:rsidTr="00867D79">
        <w:tc>
          <w:tcPr>
            <w:tcW w:w="1101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校对人员</w:t>
            </w:r>
          </w:p>
        </w:tc>
        <w:tc>
          <w:tcPr>
            <w:tcW w:w="1275" w:type="dxa"/>
            <w:vAlign w:val="center"/>
          </w:tcPr>
          <w:p w:rsidR="00F16DFD" w:rsidRPr="00395C34" w:rsidRDefault="00AC334A" w:rsidP="00867D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设计</w:t>
            </w:r>
            <w:r w:rsidRPr="00395C34">
              <w:rPr>
                <w:rFonts w:ascii="微软雅黑" w:eastAsia="微软雅黑" w:hAnsi="微软雅黑"/>
                <w:b/>
                <w:bCs/>
              </w:rPr>
              <w:t>日期</w:t>
            </w:r>
          </w:p>
        </w:tc>
        <w:tc>
          <w:tcPr>
            <w:tcW w:w="5012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F16DFD" w:rsidRPr="00395C34" w:rsidTr="00867D79">
        <w:tc>
          <w:tcPr>
            <w:tcW w:w="1101" w:type="dxa"/>
          </w:tcPr>
          <w:p w:rsidR="00F16DFD" w:rsidRPr="00395C34" w:rsidRDefault="00F16DFD" w:rsidP="00867D79">
            <w:pPr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试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项</w:t>
            </w:r>
          </w:p>
        </w:tc>
        <w:tc>
          <w:tcPr>
            <w:tcW w:w="7421" w:type="dxa"/>
            <w:gridSpan w:val="3"/>
          </w:tcPr>
          <w:p w:rsidR="00F16DFD" w:rsidRPr="00395C34" w:rsidRDefault="00B566AE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任务管理器模块</w:t>
            </w:r>
            <w:bookmarkStart w:id="56" w:name="_GoBack"/>
            <w:bookmarkEnd w:id="56"/>
          </w:p>
        </w:tc>
      </w:tr>
      <w:tr w:rsidR="00F16DFD" w:rsidRPr="00395C34" w:rsidTr="00867D79">
        <w:tc>
          <w:tcPr>
            <w:tcW w:w="1101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前置条件</w:t>
            </w:r>
          </w:p>
        </w:tc>
        <w:tc>
          <w:tcPr>
            <w:tcW w:w="7421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用例IT_02_02测试成功。</w:t>
            </w:r>
          </w:p>
        </w:tc>
      </w:tr>
      <w:tr w:rsidR="00F16DFD" w:rsidRPr="00395C34" w:rsidTr="00867D79">
        <w:tc>
          <w:tcPr>
            <w:tcW w:w="1101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用例描述</w:t>
            </w:r>
          </w:p>
        </w:tc>
        <w:tc>
          <w:tcPr>
            <w:tcW w:w="7421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  <w:color w:val="0000FF"/>
              </w:rPr>
            </w:pPr>
            <w:r w:rsidRPr="00395C34">
              <w:rPr>
                <w:rFonts w:ascii="微软雅黑" w:eastAsia="微软雅黑" w:hAnsi="微软雅黑" w:hint="eastAsia"/>
              </w:rPr>
              <w:t>在用例IT_02_02基础上在测试添加任务管理器模块结合后的工作情况。</w:t>
            </w:r>
          </w:p>
        </w:tc>
      </w:tr>
      <w:tr w:rsidR="00F16DFD" w:rsidRPr="00395C34" w:rsidTr="00867D79">
        <w:tc>
          <w:tcPr>
            <w:tcW w:w="1101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测试步骤</w:t>
            </w:r>
          </w:p>
        </w:tc>
        <w:tc>
          <w:tcPr>
            <w:tcW w:w="7421" w:type="dxa"/>
            <w:gridSpan w:val="3"/>
          </w:tcPr>
          <w:p w:rsidR="00F16DFD" w:rsidRPr="00395C34" w:rsidRDefault="00F16DFD" w:rsidP="00F16DFD">
            <w:pPr>
              <w:numPr>
                <w:ilvl w:val="0"/>
                <w:numId w:val="80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启动任务管理器应用程序；</w:t>
            </w:r>
          </w:p>
          <w:p w:rsidR="00F16DFD" w:rsidRPr="00395C34" w:rsidRDefault="00F16DFD" w:rsidP="00F16DFD">
            <w:pPr>
              <w:numPr>
                <w:ilvl w:val="0"/>
                <w:numId w:val="80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手指在屏幕上沿弧线滑动；</w:t>
            </w:r>
          </w:p>
          <w:p w:rsidR="00F16DFD" w:rsidRPr="00395C34" w:rsidRDefault="00F16DFD" w:rsidP="00F16DFD">
            <w:pPr>
              <w:numPr>
                <w:ilvl w:val="0"/>
                <w:numId w:val="80"/>
              </w:numPr>
              <w:jc w:val="left"/>
              <w:rPr>
                <w:rFonts w:ascii="微软雅黑" w:eastAsia="微软雅黑" w:hAnsi="微软雅黑"/>
              </w:rPr>
            </w:pPr>
            <w:proofErr w:type="gramStart"/>
            <w:r w:rsidRPr="00395C34">
              <w:rPr>
                <w:rFonts w:ascii="微软雅黑" w:eastAsia="微软雅黑" w:hAnsi="微软雅黑" w:hint="eastAsia"/>
              </w:rPr>
              <w:t>点击某</w:t>
            </w:r>
            <w:proofErr w:type="gramEnd"/>
            <w:r w:rsidRPr="00395C34">
              <w:rPr>
                <w:rFonts w:ascii="微软雅黑" w:eastAsia="微软雅黑" w:hAnsi="微软雅黑" w:hint="eastAsia"/>
              </w:rPr>
              <w:t>一个应用程序缩略图；</w:t>
            </w:r>
          </w:p>
          <w:p w:rsidR="00F16DFD" w:rsidRPr="00395C34" w:rsidRDefault="00F16DFD" w:rsidP="00F16DFD">
            <w:pPr>
              <w:numPr>
                <w:ilvl w:val="0"/>
                <w:numId w:val="80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点击返回按钮</w:t>
            </w:r>
          </w:p>
        </w:tc>
      </w:tr>
      <w:tr w:rsidR="00F16DFD" w:rsidRPr="00395C34" w:rsidTr="00867D79">
        <w:tc>
          <w:tcPr>
            <w:tcW w:w="1101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</w:t>
            </w:r>
            <w:r w:rsidRPr="00395C34">
              <w:rPr>
                <w:rFonts w:ascii="微软雅黑" w:eastAsia="微软雅黑" w:hAnsi="微软雅黑"/>
                <w:b/>
                <w:bCs/>
              </w:rPr>
              <w:t>结果</w:t>
            </w:r>
          </w:p>
        </w:tc>
        <w:tc>
          <w:tcPr>
            <w:tcW w:w="7421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Launcher运行正常、多任务添加、删除功能、效果明显。</w:t>
            </w:r>
          </w:p>
        </w:tc>
      </w:tr>
      <w:tr w:rsidR="00F16DFD" w:rsidRPr="00395C34" w:rsidTr="00867D79">
        <w:tc>
          <w:tcPr>
            <w:tcW w:w="1101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备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   </w:t>
            </w:r>
            <w:r w:rsidRPr="00395C34">
              <w:rPr>
                <w:rFonts w:ascii="微软雅黑" w:eastAsia="微软雅黑" w:hAnsi="微软雅黑"/>
                <w:b/>
                <w:bCs/>
              </w:rPr>
              <w:t>注</w:t>
            </w:r>
          </w:p>
        </w:tc>
        <w:tc>
          <w:tcPr>
            <w:tcW w:w="7421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F16DFD" w:rsidRPr="00395C34" w:rsidRDefault="00F16DFD" w:rsidP="00F16DFD">
      <w:pPr>
        <w:rPr>
          <w:rFonts w:ascii="微软雅黑" w:eastAsia="微软雅黑" w:hAnsi="微软雅黑"/>
        </w:rPr>
      </w:pPr>
    </w:p>
    <w:p w:rsidR="00F16DFD" w:rsidRDefault="00F16DFD" w:rsidP="00F16DFD"/>
    <w:p w:rsidR="00F16DFD" w:rsidRDefault="00F16DFD" w:rsidP="00F16DFD"/>
    <w:p w:rsidR="00F16DFD" w:rsidRDefault="00F16DFD" w:rsidP="00F16DFD"/>
    <w:p w:rsidR="00F16DFD" w:rsidRDefault="00F16DFD" w:rsidP="00F16DFD"/>
    <w:p w:rsidR="00F16DFD" w:rsidRDefault="00F16DFD" w:rsidP="00F16DFD"/>
    <w:p w:rsidR="00F16DFD" w:rsidRPr="00395C34" w:rsidRDefault="00F16DFD" w:rsidP="00F16DF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276"/>
        <w:gridCol w:w="4870"/>
      </w:tblGrid>
      <w:tr w:rsidR="00F16DFD" w:rsidRPr="00395C34" w:rsidTr="00867D79">
        <w:trPr>
          <w:trHeight w:val="355"/>
        </w:trPr>
        <w:tc>
          <w:tcPr>
            <w:tcW w:w="8522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lastRenderedPageBreak/>
              <w:t>表</w:t>
            </w:r>
            <w:r>
              <w:rPr>
                <w:rFonts w:ascii="微软雅黑" w:eastAsia="微软雅黑" w:hAnsi="微软雅黑" w:hint="eastAsia"/>
              </w:rPr>
              <w:t xml:space="preserve">83  </w:t>
            </w:r>
            <w:r w:rsidRPr="00395C34">
              <w:rPr>
                <w:rFonts w:ascii="微软雅黑" w:eastAsia="微软雅黑" w:hAnsi="微软雅黑" w:hint="eastAsia"/>
              </w:rPr>
              <w:t>用例</w:t>
            </w:r>
            <w:r w:rsidRPr="00395C34">
              <w:rPr>
                <w:rFonts w:ascii="微软雅黑" w:eastAsia="微软雅黑" w:hAnsi="微软雅黑" w:hint="eastAsia"/>
                <w:szCs w:val="21"/>
              </w:rPr>
              <w:t>IT_02_04</w:t>
            </w:r>
          </w:p>
        </w:tc>
      </w:tr>
      <w:tr w:rsidR="00F16DFD" w:rsidRPr="00395C34" w:rsidTr="00867D79">
        <w:trPr>
          <w:trHeight w:val="903"/>
        </w:trPr>
        <w:tc>
          <w:tcPr>
            <w:tcW w:w="1101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用例标识</w:t>
            </w:r>
          </w:p>
        </w:tc>
        <w:tc>
          <w:tcPr>
            <w:tcW w:w="1275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95C34">
              <w:rPr>
                <w:rFonts w:ascii="微软雅黑" w:eastAsia="微软雅黑" w:hAnsi="微软雅黑" w:hint="eastAsia"/>
                <w:szCs w:val="21"/>
              </w:rPr>
              <w:t>IT_02_04</w:t>
            </w:r>
          </w:p>
        </w:tc>
        <w:tc>
          <w:tcPr>
            <w:tcW w:w="1276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项目名称</w:t>
            </w:r>
          </w:p>
        </w:tc>
        <w:tc>
          <w:tcPr>
            <w:tcW w:w="4870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F16DFD" w:rsidRPr="00395C34" w:rsidTr="00867D79">
        <w:tc>
          <w:tcPr>
            <w:tcW w:w="1101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开发人员</w:t>
            </w:r>
          </w:p>
        </w:tc>
        <w:tc>
          <w:tcPr>
            <w:tcW w:w="1275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迟建涛</w:t>
            </w:r>
          </w:p>
        </w:tc>
        <w:tc>
          <w:tcPr>
            <w:tcW w:w="1276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测试对象</w:t>
            </w:r>
          </w:p>
        </w:tc>
        <w:tc>
          <w:tcPr>
            <w:tcW w:w="4870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用例IT_02_03测试对象、页面编辑模块</w:t>
            </w:r>
          </w:p>
        </w:tc>
      </w:tr>
      <w:tr w:rsidR="00F16DFD" w:rsidRPr="00395C34" w:rsidTr="00867D79">
        <w:tc>
          <w:tcPr>
            <w:tcW w:w="1101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用例作者</w:t>
            </w:r>
          </w:p>
        </w:tc>
        <w:tc>
          <w:tcPr>
            <w:tcW w:w="1275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276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参考信息</w:t>
            </w:r>
          </w:p>
        </w:tc>
        <w:tc>
          <w:tcPr>
            <w:tcW w:w="4870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《SSM-ZTE-AndroidUI-PDD-1.0 软件功能列表》</w:t>
            </w:r>
          </w:p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《SSM-ZTE-AndroidUI-PDD-1.0 原型开发说明》</w:t>
            </w:r>
          </w:p>
        </w:tc>
      </w:tr>
      <w:tr w:rsidR="00F16DFD" w:rsidRPr="00395C34" w:rsidTr="00867D79">
        <w:tc>
          <w:tcPr>
            <w:tcW w:w="1101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测试人员</w:t>
            </w:r>
          </w:p>
        </w:tc>
        <w:tc>
          <w:tcPr>
            <w:tcW w:w="1275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276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审核人员</w:t>
            </w:r>
          </w:p>
        </w:tc>
        <w:tc>
          <w:tcPr>
            <w:tcW w:w="4870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F16DFD" w:rsidRPr="00395C34" w:rsidTr="00867D79">
        <w:tc>
          <w:tcPr>
            <w:tcW w:w="1101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校对人员</w:t>
            </w:r>
          </w:p>
        </w:tc>
        <w:tc>
          <w:tcPr>
            <w:tcW w:w="1275" w:type="dxa"/>
            <w:vAlign w:val="center"/>
          </w:tcPr>
          <w:p w:rsidR="00F16DFD" w:rsidRPr="00395C34" w:rsidRDefault="00AC334A" w:rsidP="00867D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1276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设计</w:t>
            </w:r>
            <w:r w:rsidRPr="00395C34">
              <w:rPr>
                <w:rFonts w:ascii="微软雅黑" w:eastAsia="微软雅黑" w:hAnsi="微软雅黑"/>
                <w:b/>
                <w:bCs/>
              </w:rPr>
              <w:t>日期</w:t>
            </w:r>
          </w:p>
        </w:tc>
        <w:tc>
          <w:tcPr>
            <w:tcW w:w="4870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F16DFD" w:rsidRPr="00395C34" w:rsidTr="00867D79">
        <w:tc>
          <w:tcPr>
            <w:tcW w:w="1101" w:type="dxa"/>
          </w:tcPr>
          <w:p w:rsidR="00F16DFD" w:rsidRPr="00395C34" w:rsidRDefault="00F16DFD" w:rsidP="00867D79">
            <w:pPr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  </w:t>
            </w:r>
            <w:r w:rsidRPr="00395C34">
              <w:rPr>
                <w:rFonts w:ascii="微软雅黑" w:eastAsia="微软雅黑" w:hAnsi="微软雅黑"/>
                <w:b/>
                <w:bCs/>
              </w:rPr>
              <w:t>测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试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项</w:t>
            </w:r>
          </w:p>
        </w:tc>
        <w:tc>
          <w:tcPr>
            <w:tcW w:w="7421" w:type="dxa"/>
            <w:gridSpan w:val="3"/>
          </w:tcPr>
          <w:p w:rsidR="00F16DFD" w:rsidRPr="00395C34" w:rsidRDefault="00F16DFD" w:rsidP="00F16DFD">
            <w:pPr>
              <w:numPr>
                <w:ilvl w:val="0"/>
                <w:numId w:val="81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程序运行情况；</w:t>
            </w:r>
          </w:p>
          <w:p w:rsidR="00F16DFD" w:rsidRPr="00395C34" w:rsidRDefault="00F16DFD" w:rsidP="00F16DFD">
            <w:pPr>
              <w:numPr>
                <w:ilvl w:val="0"/>
                <w:numId w:val="81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桌面内容编辑情况；</w:t>
            </w:r>
          </w:p>
        </w:tc>
      </w:tr>
      <w:tr w:rsidR="00F16DFD" w:rsidRPr="00395C34" w:rsidTr="00867D79">
        <w:tc>
          <w:tcPr>
            <w:tcW w:w="1101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前置条件</w:t>
            </w:r>
          </w:p>
        </w:tc>
        <w:tc>
          <w:tcPr>
            <w:tcW w:w="7421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用例IT_02_03测试成功。</w:t>
            </w:r>
          </w:p>
        </w:tc>
      </w:tr>
      <w:tr w:rsidR="00F16DFD" w:rsidRPr="00395C34" w:rsidTr="00867D79">
        <w:tc>
          <w:tcPr>
            <w:tcW w:w="1101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用例描述</w:t>
            </w:r>
          </w:p>
        </w:tc>
        <w:tc>
          <w:tcPr>
            <w:tcW w:w="7421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  <w:color w:val="0000FF"/>
              </w:rPr>
            </w:pPr>
            <w:r w:rsidRPr="00395C34">
              <w:rPr>
                <w:rFonts w:ascii="微软雅黑" w:eastAsia="微软雅黑" w:hAnsi="微软雅黑" w:hint="eastAsia"/>
              </w:rPr>
              <w:t>在用例IT_02_01基础上在测试添加滑屏模块结合后的工作情况。</w:t>
            </w:r>
          </w:p>
        </w:tc>
      </w:tr>
      <w:tr w:rsidR="00F16DFD" w:rsidRPr="00395C34" w:rsidTr="00867D79">
        <w:tc>
          <w:tcPr>
            <w:tcW w:w="1101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测试步骤</w:t>
            </w:r>
          </w:p>
        </w:tc>
        <w:tc>
          <w:tcPr>
            <w:tcW w:w="7421" w:type="dxa"/>
            <w:gridSpan w:val="3"/>
          </w:tcPr>
          <w:p w:rsidR="00F16DFD" w:rsidRPr="00395C34" w:rsidRDefault="00F16DFD" w:rsidP="00F16DFD">
            <w:pPr>
              <w:numPr>
                <w:ilvl w:val="0"/>
                <w:numId w:val="82"/>
              </w:numPr>
              <w:ind w:left="0" w:firstLine="0"/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点击桌面右上角“+”按钮，进入页面编辑界面；</w:t>
            </w:r>
          </w:p>
          <w:p w:rsidR="00F16DFD" w:rsidRPr="00395C34" w:rsidRDefault="00F16DFD" w:rsidP="00F16DFD">
            <w:pPr>
              <w:numPr>
                <w:ilvl w:val="0"/>
                <w:numId w:val="82"/>
              </w:numPr>
              <w:ind w:left="0" w:firstLine="0"/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滑动下半部分面板，内容随之滑动；</w:t>
            </w:r>
          </w:p>
          <w:p w:rsidR="00F16DFD" w:rsidRPr="00395C34" w:rsidRDefault="00F16DFD" w:rsidP="00F16DFD">
            <w:pPr>
              <w:numPr>
                <w:ilvl w:val="0"/>
                <w:numId w:val="82"/>
              </w:numPr>
              <w:ind w:left="0" w:firstLine="0"/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添加指定应用程序到指定桌面。</w:t>
            </w:r>
          </w:p>
        </w:tc>
      </w:tr>
      <w:tr w:rsidR="00F16DFD" w:rsidRPr="00395C34" w:rsidTr="00867D79">
        <w:tc>
          <w:tcPr>
            <w:tcW w:w="1101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</w:t>
            </w:r>
            <w:r w:rsidRPr="00395C34">
              <w:rPr>
                <w:rFonts w:ascii="微软雅黑" w:eastAsia="微软雅黑" w:hAnsi="微软雅黑"/>
                <w:b/>
                <w:bCs/>
              </w:rPr>
              <w:t>结果</w:t>
            </w:r>
          </w:p>
        </w:tc>
        <w:tc>
          <w:tcPr>
            <w:tcW w:w="7421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未实现</w:t>
            </w:r>
          </w:p>
        </w:tc>
      </w:tr>
      <w:tr w:rsidR="00F16DFD" w:rsidRPr="00395C34" w:rsidTr="00867D79">
        <w:tc>
          <w:tcPr>
            <w:tcW w:w="1101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备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   </w:t>
            </w:r>
            <w:r w:rsidRPr="00395C34">
              <w:rPr>
                <w:rFonts w:ascii="微软雅黑" w:eastAsia="微软雅黑" w:hAnsi="微软雅黑"/>
                <w:b/>
                <w:bCs/>
              </w:rPr>
              <w:t>注</w:t>
            </w:r>
          </w:p>
        </w:tc>
        <w:tc>
          <w:tcPr>
            <w:tcW w:w="7421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F16DFD" w:rsidRPr="00395C34" w:rsidRDefault="00F16DFD" w:rsidP="00F16DFD">
      <w:pPr>
        <w:rPr>
          <w:rFonts w:ascii="微软雅黑" w:eastAsia="微软雅黑" w:hAnsi="微软雅黑"/>
        </w:rPr>
      </w:pPr>
    </w:p>
    <w:p w:rsidR="00F16DFD" w:rsidRDefault="00F16DFD" w:rsidP="00F16DFD">
      <w:bookmarkStart w:id="57" w:name="_Toc310787595"/>
    </w:p>
    <w:p w:rsidR="00F16DFD" w:rsidRDefault="00F16DFD" w:rsidP="00F16DFD"/>
    <w:p w:rsidR="00F16DFD" w:rsidRDefault="00F16DFD" w:rsidP="00F16DFD"/>
    <w:p w:rsidR="00F16DFD" w:rsidRDefault="00F16DFD" w:rsidP="00F16DFD"/>
    <w:bookmarkEnd w:id="57"/>
    <w:p w:rsidR="00F16DFD" w:rsidRDefault="00F16DFD" w:rsidP="00F16DFD"/>
    <w:p w:rsidR="00F16DFD" w:rsidRDefault="00F16DFD" w:rsidP="00F16DFD"/>
    <w:p w:rsidR="00F16DFD" w:rsidRDefault="00F16DFD" w:rsidP="00F16DFD"/>
    <w:p w:rsidR="00F16DFD" w:rsidRPr="00395C34" w:rsidRDefault="00F16DFD" w:rsidP="00F16DF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134"/>
        <w:gridCol w:w="1276"/>
        <w:gridCol w:w="4870"/>
      </w:tblGrid>
      <w:tr w:rsidR="00F16DFD" w:rsidRPr="00395C34" w:rsidTr="00867D79">
        <w:trPr>
          <w:trHeight w:val="355"/>
        </w:trPr>
        <w:tc>
          <w:tcPr>
            <w:tcW w:w="8522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lastRenderedPageBreak/>
              <w:t>表</w:t>
            </w:r>
            <w:r>
              <w:rPr>
                <w:rFonts w:ascii="微软雅黑" w:eastAsia="微软雅黑" w:hAnsi="微软雅黑" w:hint="eastAsia"/>
              </w:rPr>
              <w:t xml:space="preserve">84  </w:t>
            </w:r>
            <w:r w:rsidRPr="00395C34">
              <w:rPr>
                <w:rFonts w:ascii="微软雅黑" w:eastAsia="微软雅黑" w:hAnsi="微软雅黑" w:hint="eastAsia"/>
              </w:rPr>
              <w:t>用例</w:t>
            </w:r>
            <w:r w:rsidRPr="00395C34">
              <w:rPr>
                <w:rFonts w:ascii="微软雅黑" w:eastAsia="微软雅黑" w:hAnsi="微软雅黑" w:hint="eastAsia"/>
                <w:szCs w:val="21"/>
              </w:rPr>
              <w:t>IT_03_01</w:t>
            </w:r>
          </w:p>
        </w:tc>
      </w:tr>
      <w:tr w:rsidR="00F16DFD" w:rsidRPr="00395C34" w:rsidTr="00867D79">
        <w:trPr>
          <w:trHeight w:val="903"/>
        </w:trPr>
        <w:tc>
          <w:tcPr>
            <w:tcW w:w="1242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用例标识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95C34">
              <w:rPr>
                <w:rFonts w:ascii="微软雅黑" w:eastAsia="微软雅黑" w:hAnsi="微软雅黑" w:hint="eastAsia"/>
                <w:szCs w:val="21"/>
              </w:rPr>
              <w:t>IT_03_01</w:t>
            </w:r>
          </w:p>
        </w:tc>
        <w:tc>
          <w:tcPr>
            <w:tcW w:w="1276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项目名称</w:t>
            </w:r>
          </w:p>
        </w:tc>
        <w:tc>
          <w:tcPr>
            <w:tcW w:w="4870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F16DFD" w:rsidRPr="00395C34" w:rsidTr="00867D79">
        <w:tc>
          <w:tcPr>
            <w:tcW w:w="1242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开发人员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段行</w:t>
            </w:r>
          </w:p>
        </w:tc>
        <w:tc>
          <w:tcPr>
            <w:tcW w:w="1276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测试对象</w:t>
            </w:r>
          </w:p>
        </w:tc>
        <w:tc>
          <w:tcPr>
            <w:tcW w:w="4870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用例IT_02_04测试对象、</w:t>
            </w:r>
            <w:proofErr w:type="gramStart"/>
            <w:r w:rsidRPr="00395C34">
              <w:rPr>
                <w:rFonts w:ascii="微软雅黑" w:eastAsia="微软雅黑" w:hAnsi="微软雅黑" w:hint="eastAsia"/>
              </w:rPr>
              <w:t>三维时间</w:t>
            </w:r>
            <w:proofErr w:type="gramEnd"/>
            <w:r w:rsidRPr="00395C34">
              <w:rPr>
                <w:rFonts w:ascii="微软雅黑" w:eastAsia="微软雅黑" w:hAnsi="微软雅黑" w:hint="eastAsia"/>
              </w:rPr>
              <w:t>天气模块</w:t>
            </w:r>
          </w:p>
        </w:tc>
      </w:tr>
      <w:tr w:rsidR="00F16DFD" w:rsidRPr="00395C34" w:rsidTr="00867D79">
        <w:tc>
          <w:tcPr>
            <w:tcW w:w="1242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用例作者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276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参考信息</w:t>
            </w:r>
          </w:p>
        </w:tc>
        <w:tc>
          <w:tcPr>
            <w:tcW w:w="4870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《SSM-ZTE-AndroidUI-PDD-1.0 软件功能列表》</w:t>
            </w:r>
          </w:p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《SSM-ZTE-AndroidUI-PDD-1.0 原型开发说明》</w:t>
            </w:r>
          </w:p>
        </w:tc>
      </w:tr>
      <w:tr w:rsidR="00F16DFD" w:rsidRPr="00395C34" w:rsidTr="00867D79">
        <w:tc>
          <w:tcPr>
            <w:tcW w:w="1242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测试人员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276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审核人员</w:t>
            </w:r>
          </w:p>
        </w:tc>
        <w:tc>
          <w:tcPr>
            <w:tcW w:w="4870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F16DFD" w:rsidRPr="00395C34" w:rsidTr="00867D79">
        <w:tc>
          <w:tcPr>
            <w:tcW w:w="1242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校对人员</w:t>
            </w:r>
          </w:p>
        </w:tc>
        <w:tc>
          <w:tcPr>
            <w:tcW w:w="1134" w:type="dxa"/>
            <w:vAlign w:val="center"/>
          </w:tcPr>
          <w:p w:rsidR="00F16DFD" w:rsidRPr="00395C34" w:rsidRDefault="00AC334A" w:rsidP="00867D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1276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设计</w:t>
            </w:r>
            <w:r w:rsidRPr="00395C34">
              <w:rPr>
                <w:rFonts w:ascii="微软雅黑" w:eastAsia="微软雅黑" w:hAnsi="微软雅黑"/>
                <w:b/>
                <w:bCs/>
              </w:rPr>
              <w:t>日期</w:t>
            </w:r>
          </w:p>
        </w:tc>
        <w:tc>
          <w:tcPr>
            <w:tcW w:w="4870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F16DFD" w:rsidRPr="00395C34" w:rsidTr="00867D79">
        <w:tc>
          <w:tcPr>
            <w:tcW w:w="1242" w:type="dxa"/>
          </w:tcPr>
          <w:p w:rsidR="00F16DFD" w:rsidRPr="00395C34" w:rsidRDefault="00F16DFD" w:rsidP="00867D79">
            <w:pPr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  </w:t>
            </w:r>
            <w:r w:rsidRPr="00395C34">
              <w:rPr>
                <w:rFonts w:ascii="微软雅黑" w:eastAsia="微软雅黑" w:hAnsi="微软雅黑"/>
                <w:b/>
                <w:bCs/>
              </w:rPr>
              <w:t>测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试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项</w:t>
            </w:r>
          </w:p>
        </w:tc>
        <w:tc>
          <w:tcPr>
            <w:tcW w:w="7280" w:type="dxa"/>
            <w:gridSpan w:val="3"/>
          </w:tcPr>
          <w:p w:rsidR="00F16DFD" w:rsidRPr="00395C34" w:rsidRDefault="00F16DFD" w:rsidP="00F16DFD">
            <w:pPr>
              <w:numPr>
                <w:ilvl w:val="0"/>
                <w:numId w:val="83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应用界面需求</w:t>
            </w:r>
          </w:p>
          <w:p w:rsidR="00F16DFD" w:rsidRPr="00395C34" w:rsidRDefault="00F16DFD" w:rsidP="00F16DFD">
            <w:pPr>
              <w:numPr>
                <w:ilvl w:val="0"/>
                <w:numId w:val="83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动态交互需求</w:t>
            </w:r>
          </w:p>
        </w:tc>
      </w:tr>
      <w:tr w:rsidR="00F16DFD" w:rsidRPr="00395C34" w:rsidTr="00867D79">
        <w:tc>
          <w:tcPr>
            <w:tcW w:w="1242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前置条件</w:t>
            </w:r>
          </w:p>
        </w:tc>
        <w:tc>
          <w:tcPr>
            <w:tcW w:w="7280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用例IT_02_04测试成功。</w:t>
            </w:r>
          </w:p>
        </w:tc>
      </w:tr>
      <w:tr w:rsidR="00F16DFD" w:rsidRPr="00395C34" w:rsidTr="00867D79">
        <w:tc>
          <w:tcPr>
            <w:tcW w:w="1242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用例描述</w:t>
            </w:r>
          </w:p>
        </w:tc>
        <w:tc>
          <w:tcPr>
            <w:tcW w:w="7280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  <w:color w:val="0000FF"/>
              </w:rPr>
            </w:pPr>
            <w:r w:rsidRPr="00395C34">
              <w:rPr>
                <w:rFonts w:ascii="微软雅黑" w:eastAsia="微软雅黑" w:hAnsi="微软雅黑" w:hint="eastAsia"/>
              </w:rPr>
              <w:t>在用例IT_02_04基础上在测试添加</w:t>
            </w:r>
            <w:proofErr w:type="gramStart"/>
            <w:r w:rsidRPr="00395C34">
              <w:rPr>
                <w:rFonts w:ascii="微软雅黑" w:eastAsia="微软雅黑" w:hAnsi="微软雅黑" w:hint="eastAsia"/>
              </w:rPr>
              <w:t>三维时间</w:t>
            </w:r>
            <w:proofErr w:type="gramEnd"/>
            <w:r w:rsidRPr="00395C34">
              <w:rPr>
                <w:rFonts w:ascii="微软雅黑" w:eastAsia="微软雅黑" w:hAnsi="微软雅黑" w:hint="eastAsia"/>
              </w:rPr>
              <w:t>天气模块结合后的工作情况。</w:t>
            </w:r>
          </w:p>
        </w:tc>
      </w:tr>
      <w:tr w:rsidR="00F16DFD" w:rsidRPr="00395C34" w:rsidTr="00867D79">
        <w:tc>
          <w:tcPr>
            <w:tcW w:w="1242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测试步骤</w:t>
            </w:r>
          </w:p>
        </w:tc>
        <w:tc>
          <w:tcPr>
            <w:tcW w:w="7280" w:type="dxa"/>
            <w:gridSpan w:val="3"/>
          </w:tcPr>
          <w:p w:rsidR="00F16DFD" w:rsidRPr="00395C34" w:rsidRDefault="00F16DFD" w:rsidP="00F16DFD">
            <w:pPr>
              <w:numPr>
                <w:ilvl w:val="0"/>
                <w:numId w:val="84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安装应用程序桌面Widget</w:t>
            </w:r>
          </w:p>
          <w:p w:rsidR="00F16DFD" w:rsidRPr="00395C34" w:rsidRDefault="00F16DFD" w:rsidP="00F16DFD">
            <w:pPr>
              <w:numPr>
                <w:ilvl w:val="0"/>
                <w:numId w:val="84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手指在屏幕上沿Y轴负方向滑动</w:t>
            </w:r>
          </w:p>
        </w:tc>
      </w:tr>
      <w:tr w:rsidR="00F16DFD" w:rsidRPr="00395C34" w:rsidTr="00867D79">
        <w:tc>
          <w:tcPr>
            <w:tcW w:w="1242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</w:t>
            </w:r>
            <w:r w:rsidRPr="00395C34">
              <w:rPr>
                <w:rFonts w:ascii="微软雅黑" w:eastAsia="微软雅黑" w:hAnsi="微软雅黑"/>
                <w:b/>
                <w:bCs/>
              </w:rPr>
              <w:t>结果</w:t>
            </w:r>
          </w:p>
        </w:tc>
        <w:tc>
          <w:tcPr>
            <w:tcW w:w="7280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Launcher桌面上添加Widget正常，Widget运行正常。</w:t>
            </w:r>
          </w:p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Launcher运行正常。</w:t>
            </w:r>
          </w:p>
        </w:tc>
      </w:tr>
      <w:tr w:rsidR="00F16DFD" w:rsidRPr="00395C34" w:rsidTr="00867D79">
        <w:tc>
          <w:tcPr>
            <w:tcW w:w="1242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备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   </w:t>
            </w:r>
            <w:r w:rsidRPr="00395C34">
              <w:rPr>
                <w:rFonts w:ascii="微软雅黑" w:eastAsia="微软雅黑" w:hAnsi="微软雅黑"/>
                <w:b/>
                <w:bCs/>
              </w:rPr>
              <w:t>注</w:t>
            </w:r>
          </w:p>
        </w:tc>
        <w:tc>
          <w:tcPr>
            <w:tcW w:w="7280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F16DFD" w:rsidRDefault="00F16DFD" w:rsidP="00F16DFD"/>
    <w:p w:rsidR="00F16DFD" w:rsidRDefault="00F16DFD" w:rsidP="00F16DFD"/>
    <w:p w:rsidR="00F16DFD" w:rsidRDefault="00F16DFD" w:rsidP="00F16DFD"/>
    <w:p w:rsidR="00F16DFD" w:rsidRDefault="00F16DFD" w:rsidP="00F16DFD"/>
    <w:p w:rsidR="00F16DFD" w:rsidRDefault="00F16DFD" w:rsidP="00F16DFD"/>
    <w:p w:rsidR="00F16DFD" w:rsidRDefault="00F16DFD" w:rsidP="00F16DFD"/>
    <w:p w:rsidR="00F16DFD" w:rsidRDefault="00F16DFD" w:rsidP="00F16DFD"/>
    <w:p w:rsidR="00F16DFD" w:rsidRDefault="00F16DFD" w:rsidP="00F16DFD"/>
    <w:p w:rsidR="00F16DFD" w:rsidRDefault="00F16DFD" w:rsidP="00F16DFD"/>
    <w:p w:rsidR="00F16DFD" w:rsidRPr="00395C34" w:rsidRDefault="00F16DFD" w:rsidP="00F16DF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1134"/>
        <w:gridCol w:w="4870"/>
      </w:tblGrid>
      <w:tr w:rsidR="00F16DFD" w:rsidRPr="00395C34" w:rsidTr="00867D79">
        <w:trPr>
          <w:trHeight w:val="355"/>
        </w:trPr>
        <w:tc>
          <w:tcPr>
            <w:tcW w:w="8522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lastRenderedPageBreak/>
              <w:t>表</w:t>
            </w:r>
            <w:r>
              <w:rPr>
                <w:rFonts w:ascii="微软雅黑" w:eastAsia="微软雅黑" w:hAnsi="微软雅黑" w:hint="eastAsia"/>
              </w:rPr>
              <w:t xml:space="preserve">85  </w:t>
            </w:r>
            <w:r w:rsidRPr="00395C34">
              <w:rPr>
                <w:rFonts w:ascii="微软雅黑" w:eastAsia="微软雅黑" w:hAnsi="微软雅黑" w:hint="eastAsia"/>
              </w:rPr>
              <w:t>用例</w:t>
            </w:r>
            <w:r w:rsidRPr="00395C34">
              <w:rPr>
                <w:rFonts w:ascii="微软雅黑" w:eastAsia="微软雅黑" w:hAnsi="微软雅黑" w:hint="eastAsia"/>
                <w:szCs w:val="21"/>
              </w:rPr>
              <w:t>IT_03_02</w:t>
            </w:r>
          </w:p>
        </w:tc>
      </w:tr>
      <w:tr w:rsidR="00F16DFD" w:rsidRPr="00395C34" w:rsidTr="00867D79">
        <w:trPr>
          <w:trHeight w:val="903"/>
        </w:trPr>
        <w:tc>
          <w:tcPr>
            <w:tcW w:w="1242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用例标识</w:t>
            </w:r>
          </w:p>
        </w:tc>
        <w:tc>
          <w:tcPr>
            <w:tcW w:w="1276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95C34">
              <w:rPr>
                <w:rFonts w:ascii="微软雅黑" w:eastAsia="微软雅黑" w:hAnsi="微软雅黑" w:hint="eastAsia"/>
                <w:szCs w:val="21"/>
              </w:rPr>
              <w:t>IT_03_02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项目名称</w:t>
            </w:r>
          </w:p>
        </w:tc>
        <w:tc>
          <w:tcPr>
            <w:tcW w:w="4870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F16DFD" w:rsidRPr="00395C34" w:rsidTr="00867D79">
        <w:tc>
          <w:tcPr>
            <w:tcW w:w="1242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开发人员</w:t>
            </w:r>
          </w:p>
        </w:tc>
        <w:tc>
          <w:tcPr>
            <w:tcW w:w="1276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李凤彬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测试对象</w:t>
            </w:r>
          </w:p>
        </w:tc>
        <w:tc>
          <w:tcPr>
            <w:tcW w:w="4870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用例IT_03_01测试对象、网络书签模块</w:t>
            </w:r>
          </w:p>
        </w:tc>
      </w:tr>
      <w:tr w:rsidR="00F16DFD" w:rsidRPr="00395C34" w:rsidTr="00867D79">
        <w:tc>
          <w:tcPr>
            <w:tcW w:w="1242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用例作者</w:t>
            </w:r>
          </w:p>
        </w:tc>
        <w:tc>
          <w:tcPr>
            <w:tcW w:w="1276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参考信息</w:t>
            </w:r>
          </w:p>
        </w:tc>
        <w:tc>
          <w:tcPr>
            <w:tcW w:w="4870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《SSM-ZTE-AndroidUI-PDD-1.0 软件功能列表》</w:t>
            </w:r>
          </w:p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《SSM-ZTE-AndroidUI-PDD-1.0 原型开发说明》</w:t>
            </w:r>
          </w:p>
        </w:tc>
      </w:tr>
      <w:tr w:rsidR="00F16DFD" w:rsidRPr="00395C34" w:rsidTr="00867D79">
        <w:tc>
          <w:tcPr>
            <w:tcW w:w="1242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测试人员</w:t>
            </w:r>
          </w:p>
        </w:tc>
        <w:tc>
          <w:tcPr>
            <w:tcW w:w="1276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审核人员</w:t>
            </w:r>
          </w:p>
        </w:tc>
        <w:tc>
          <w:tcPr>
            <w:tcW w:w="4870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F16DFD" w:rsidRPr="00395C34" w:rsidTr="00867D79">
        <w:tc>
          <w:tcPr>
            <w:tcW w:w="1242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校对人员</w:t>
            </w:r>
          </w:p>
        </w:tc>
        <w:tc>
          <w:tcPr>
            <w:tcW w:w="1276" w:type="dxa"/>
            <w:vAlign w:val="center"/>
          </w:tcPr>
          <w:p w:rsidR="00F16DFD" w:rsidRPr="00395C34" w:rsidRDefault="00AC334A" w:rsidP="00867D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设计</w:t>
            </w:r>
            <w:r w:rsidRPr="00395C34">
              <w:rPr>
                <w:rFonts w:ascii="微软雅黑" w:eastAsia="微软雅黑" w:hAnsi="微软雅黑"/>
                <w:b/>
                <w:bCs/>
              </w:rPr>
              <w:t>日期</w:t>
            </w:r>
          </w:p>
        </w:tc>
        <w:tc>
          <w:tcPr>
            <w:tcW w:w="4870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F16DFD" w:rsidRPr="00395C34" w:rsidTr="00867D79">
        <w:tc>
          <w:tcPr>
            <w:tcW w:w="1242" w:type="dxa"/>
          </w:tcPr>
          <w:p w:rsidR="00F16DFD" w:rsidRPr="00395C34" w:rsidRDefault="00F16DFD" w:rsidP="00867D79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测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试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项</w:t>
            </w:r>
          </w:p>
        </w:tc>
        <w:tc>
          <w:tcPr>
            <w:tcW w:w="7280" w:type="dxa"/>
            <w:gridSpan w:val="3"/>
          </w:tcPr>
          <w:p w:rsidR="00F16DFD" w:rsidRPr="00395C34" w:rsidRDefault="00F16DFD" w:rsidP="00F16DFD">
            <w:pPr>
              <w:numPr>
                <w:ilvl w:val="0"/>
                <w:numId w:val="85"/>
              </w:numPr>
              <w:ind w:left="0" w:firstLine="0"/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桌面Widget界面效果；</w:t>
            </w:r>
          </w:p>
          <w:p w:rsidR="00F16DFD" w:rsidRPr="00395C34" w:rsidRDefault="00F16DFD" w:rsidP="00F16DFD">
            <w:pPr>
              <w:numPr>
                <w:ilvl w:val="0"/>
                <w:numId w:val="85"/>
              </w:numPr>
              <w:ind w:left="0" w:firstLine="0"/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交互抖动效果</w:t>
            </w:r>
          </w:p>
        </w:tc>
      </w:tr>
      <w:tr w:rsidR="00F16DFD" w:rsidRPr="00395C34" w:rsidTr="00867D79">
        <w:tc>
          <w:tcPr>
            <w:tcW w:w="1242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前置条件</w:t>
            </w:r>
          </w:p>
        </w:tc>
        <w:tc>
          <w:tcPr>
            <w:tcW w:w="7280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用例IT_03_01测试成功。</w:t>
            </w:r>
          </w:p>
        </w:tc>
      </w:tr>
      <w:tr w:rsidR="00F16DFD" w:rsidRPr="00395C34" w:rsidTr="00867D79">
        <w:tc>
          <w:tcPr>
            <w:tcW w:w="1242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用例描述</w:t>
            </w:r>
          </w:p>
        </w:tc>
        <w:tc>
          <w:tcPr>
            <w:tcW w:w="7280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  <w:color w:val="0000FF"/>
              </w:rPr>
            </w:pPr>
            <w:r w:rsidRPr="00395C34">
              <w:rPr>
                <w:rFonts w:ascii="微软雅黑" w:eastAsia="微软雅黑" w:hAnsi="微软雅黑" w:hint="eastAsia"/>
              </w:rPr>
              <w:t>在用例IT_03_01基础上在测试添加网络书签模块结合后的工作情况。</w:t>
            </w:r>
          </w:p>
        </w:tc>
      </w:tr>
      <w:tr w:rsidR="00F16DFD" w:rsidRPr="00395C34" w:rsidTr="00867D79">
        <w:tc>
          <w:tcPr>
            <w:tcW w:w="1242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测试步骤</w:t>
            </w:r>
          </w:p>
        </w:tc>
        <w:tc>
          <w:tcPr>
            <w:tcW w:w="7280" w:type="dxa"/>
            <w:gridSpan w:val="3"/>
          </w:tcPr>
          <w:p w:rsidR="00F16DFD" w:rsidRPr="00395C34" w:rsidRDefault="00F16DFD" w:rsidP="00F16DFD">
            <w:pPr>
              <w:numPr>
                <w:ilvl w:val="0"/>
                <w:numId w:val="86"/>
              </w:numPr>
              <w:ind w:left="0" w:firstLine="0"/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运行网络书签应用程序；</w:t>
            </w:r>
          </w:p>
          <w:p w:rsidR="00F16DFD" w:rsidRPr="00395C34" w:rsidRDefault="00F16DFD" w:rsidP="00F16DFD">
            <w:pPr>
              <w:numPr>
                <w:ilvl w:val="0"/>
                <w:numId w:val="86"/>
              </w:numPr>
              <w:ind w:left="0" w:firstLine="0"/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点击某个页面，手指离开页面。</w:t>
            </w:r>
          </w:p>
        </w:tc>
      </w:tr>
      <w:tr w:rsidR="00F16DFD" w:rsidRPr="00395C34" w:rsidTr="00867D79">
        <w:tc>
          <w:tcPr>
            <w:tcW w:w="1242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</w:t>
            </w:r>
            <w:r w:rsidRPr="00395C34">
              <w:rPr>
                <w:rFonts w:ascii="微软雅黑" w:eastAsia="微软雅黑" w:hAnsi="微软雅黑"/>
                <w:b/>
                <w:bCs/>
              </w:rPr>
              <w:t>结果</w:t>
            </w:r>
          </w:p>
        </w:tc>
        <w:tc>
          <w:tcPr>
            <w:tcW w:w="7280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在Launcher中正常添加Widget。</w:t>
            </w:r>
          </w:p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Widget功能基本正常，删除可能和点击同时触发。</w:t>
            </w:r>
          </w:p>
        </w:tc>
      </w:tr>
      <w:tr w:rsidR="00F16DFD" w:rsidRPr="00395C34" w:rsidTr="00867D79">
        <w:tc>
          <w:tcPr>
            <w:tcW w:w="1242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备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   </w:t>
            </w:r>
            <w:r w:rsidRPr="00395C34">
              <w:rPr>
                <w:rFonts w:ascii="微软雅黑" w:eastAsia="微软雅黑" w:hAnsi="微软雅黑"/>
                <w:b/>
                <w:bCs/>
              </w:rPr>
              <w:t>注</w:t>
            </w:r>
          </w:p>
        </w:tc>
        <w:tc>
          <w:tcPr>
            <w:tcW w:w="7280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F16DFD" w:rsidRDefault="00F16DFD" w:rsidP="00F16DFD"/>
    <w:p w:rsidR="00F16DFD" w:rsidRDefault="00F16DFD" w:rsidP="00F16DFD"/>
    <w:p w:rsidR="00F16DFD" w:rsidRDefault="00F16DFD" w:rsidP="00F16DFD"/>
    <w:p w:rsidR="00F16DFD" w:rsidRDefault="00F16DFD" w:rsidP="00F16DFD"/>
    <w:p w:rsidR="00F16DFD" w:rsidRPr="00B820CD" w:rsidRDefault="00F16DFD" w:rsidP="00F16DFD"/>
    <w:p w:rsidR="00F16DFD" w:rsidRDefault="00F16DFD" w:rsidP="00F16DFD"/>
    <w:p w:rsidR="00F16DFD" w:rsidRDefault="00F16DFD" w:rsidP="00F16DFD"/>
    <w:p w:rsidR="00F16DFD" w:rsidRDefault="00F16DFD" w:rsidP="00F16DFD"/>
    <w:p w:rsidR="00F16DFD" w:rsidRDefault="00F16DFD" w:rsidP="00F16DFD"/>
    <w:p w:rsidR="00F16DFD" w:rsidRDefault="00F16DFD" w:rsidP="00F16DFD"/>
    <w:p w:rsidR="00F16DFD" w:rsidRPr="00B820CD" w:rsidRDefault="00F16DFD" w:rsidP="00F16DFD"/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134"/>
        <w:gridCol w:w="1276"/>
        <w:gridCol w:w="5103"/>
      </w:tblGrid>
      <w:tr w:rsidR="00F16DFD" w:rsidRPr="00395C34" w:rsidTr="00867D79">
        <w:trPr>
          <w:trHeight w:val="355"/>
        </w:trPr>
        <w:tc>
          <w:tcPr>
            <w:tcW w:w="8897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lastRenderedPageBreak/>
              <w:t>表</w:t>
            </w:r>
            <w:r>
              <w:rPr>
                <w:rFonts w:ascii="微软雅黑" w:eastAsia="微软雅黑" w:hAnsi="微软雅黑" w:hint="eastAsia"/>
              </w:rPr>
              <w:t xml:space="preserve">86  </w:t>
            </w:r>
            <w:r w:rsidRPr="00395C34">
              <w:rPr>
                <w:rFonts w:ascii="微软雅黑" w:eastAsia="微软雅黑" w:hAnsi="微软雅黑" w:hint="eastAsia"/>
              </w:rPr>
              <w:t>用例</w:t>
            </w:r>
            <w:r w:rsidRPr="00395C34">
              <w:rPr>
                <w:rFonts w:ascii="微软雅黑" w:eastAsia="微软雅黑" w:hAnsi="微软雅黑" w:hint="eastAsia"/>
                <w:szCs w:val="21"/>
              </w:rPr>
              <w:t>IT_03_03</w:t>
            </w:r>
          </w:p>
        </w:tc>
      </w:tr>
      <w:tr w:rsidR="00F16DFD" w:rsidRPr="00395C34" w:rsidTr="00867D79">
        <w:trPr>
          <w:trHeight w:val="903"/>
        </w:trPr>
        <w:tc>
          <w:tcPr>
            <w:tcW w:w="138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用例标识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95C34">
              <w:rPr>
                <w:rFonts w:ascii="微软雅黑" w:eastAsia="微软雅黑" w:hAnsi="微软雅黑" w:hint="eastAsia"/>
                <w:szCs w:val="21"/>
              </w:rPr>
              <w:t>IT_03_03</w:t>
            </w:r>
          </w:p>
        </w:tc>
        <w:tc>
          <w:tcPr>
            <w:tcW w:w="1276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项目名称</w:t>
            </w:r>
          </w:p>
        </w:tc>
        <w:tc>
          <w:tcPr>
            <w:tcW w:w="5103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F16DFD" w:rsidRPr="00395C34" w:rsidTr="00867D79">
        <w:tc>
          <w:tcPr>
            <w:tcW w:w="138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开发人员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测试对象</w:t>
            </w:r>
          </w:p>
        </w:tc>
        <w:tc>
          <w:tcPr>
            <w:tcW w:w="5103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用例IT_03_02测试对象、社交网络模块</w:t>
            </w:r>
          </w:p>
        </w:tc>
      </w:tr>
      <w:tr w:rsidR="00F16DFD" w:rsidRPr="00395C34" w:rsidTr="00867D79">
        <w:tc>
          <w:tcPr>
            <w:tcW w:w="138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用例作者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276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参考信息</w:t>
            </w:r>
          </w:p>
        </w:tc>
        <w:tc>
          <w:tcPr>
            <w:tcW w:w="5103" w:type="dxa"/>
            <w:vAlign w:val="center"/>
          </w:tcPr>
          <w:p w:rsidR="00F16DFD" w:rsidRPr="00395C34" w:rsidRDefault="00F16DFD" w:rsidP="00867D79">
            <w:pPr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《SSM-ZTE-AndroidUI-PDD-1.0 软件功能列表》</w:t>
            </w:r>
          </w:p>
          <w:p w:rsidR="00F16DFD" w:rsidRPr="00395C34" w:rsidRDefault="00F16DFD" w:rsidP="00867D79">
            <w:pPr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《SSM-ZTE-AndroidUI-PDD-1.0 原型开发说明》</w:t>
            </w:r>
          </w:p>
        </w:tc>
      </w:tr>
      <w:tr w:rsidR="00F16DFD" w:rsidRPr="00395C34" w:rsidTr="00867D79">
        <w:tc>
          <w:tcPr>
            <w:tcW w:w="138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测试人员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276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审核人员</w:t>
            </w:r>
          </w:p>
        </w:tc>
        <w:tc>
          <w:tcPr>
            <w:tcW w:w="5103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F16DFD" w:rsidRPr="00395C34" w:rsidTr="00867D79">
        <w:tc>
          <w:tcPr>
            <w:tcW w:w="138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校对人员</w:t>
            </w:r>
          </w:p>
        </w:tc>
        <w:tc>
          <w:tcPr>
            <w:tcW w:w="1134" w:type="dxa"/>
            <w:vAlign w:val="center"/>
          </w:tcPr>
          <w:p w:rsidR="00F16DFD" w:rsidRPr="00395C34" w:rsidRDefault="00AC334A" w:rsidP="00867D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1276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设计</w:t>
            </w:r>
            <w:r w:rsidRPr="00395C34">
              <w:rPr>
                <w:rFonts w:ascii="微软雅黑" w:eastAsia="微软雅黑" w:hAnsi="微软雅黑"/>
                <w:b/>
                <w:bCs/>
              </w:rPr>
              <w:t>日期</w:t>
            </w:r>
          </w:p>
        </w:tc>
        <w:tc>
          <w:tcPr>
            <w:tcW w:w="5103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F16DFD" w:rsidRPr="00395C34" w:rsidTr="00867D79">
        <w:tc>
          <w:tcPr>
            <w:tcW w:w="1384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试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项</w:t>
            </w:r>
          </w:p>
        </w:tc>
        <w:tc>
          <w:tcPr>
            <w:tcW w:w="7513" w:type="dxa"/>
            <w:gridSpan w:val="3"/>
          </w:tcPr>
          <w:p w:rsidR="00F16DFD" w:rsidRPr="00395C34" w:rsidRDefault="00F16DFD" w:rsidP="00F16DFD">
            <w:pPr>
              <w:numPr>
                <w:ilvl w:val="0"/>
                <w:numId w:val="87"/>
              </w:numPr>
              <w:ind w:left="0" w:firstLine="0"/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程序运行正常；</w:t>
            </w:r>
          </w:p>
          <w:p w:rsidR="00F16DFD" w:rsidRPr="00395C34" w:rsidRDefault="00F16DFD" w:rsidP="00F16DFD">
            <w:pPr>
              <w:numPr>
                <w:ilvl w:val="0"/>
                <w:numId w:val="87"/>
              </w:numPr>
              <w:ind w:left="0" w:firstLine="0"/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手指滑动时的交互功能。</w:t>
            </w:r>
          </w:p>
        </w:tc>
      </w:tr>
      <w:tr w:rsidR="00F16DFD" w:rsidRPr="00395C34" w:rsidTr="00867D79">
        <w:tc>
          <w:tcPr>
            <w:tcW w:w="1384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前置条件</w:t>
            </w:r>
          </w:p>
        </w:tc>
        <w:tc>
          <w:tcPr>
            <w:tcW w:w="7513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用例IT_03_02测试成功。</w:t>
            </w:r>
          </w:p>
        </w:tc>
      </w:tr>
      <w:tr w:rsidR="00F16DFD" w:rsidRPr="00395C34" w:rsidTr="00867D79">
        <w:tc>
          <w:tcPr>
            <w:tcW w:w="1384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用例描述</w:t>
            </w:r>
          </w:p>
        </w:tc>
        <w:tc>
          <w:tcPr>
            <w:tcW w:w="7513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  <w:color w:val="0000FF"/>
              </w:rPr>
            </w:pPr>
            <w:r w:rsidRPr="00395C34">
              <w:rPr>
                <w:rFonts w:ascii="微软雅黑" w:eastAsia="微软雅黑" w:hAnsi="微软雅黑" w:hint="eastAsia"/>
              </w:rPr>
              <w:t>在用例IT_03_02基础上在测试添加社交网络模块结合后的工作情况。</w:t>
            </w:r>
          </w:p>
        </w:tc>
      </w:tr>
      <w:tr w:rsidR="00F16DFD" w:rsidRPr="00395C34" w:rsidTr="00867D79">
        <w:tc>
          <w:tcPr>
            <w:tcW w:w="1384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测试步骤</w:t>
            </w:r>
          </w:p>
        </w:tc>
        <w:tc>
          <w:tcPr>
            <w:tcW w:w="7513" w:type="dxa"/>
            <w:gridSpan w:val="3"/>
          </w:tcPr>
          <w:p w:rsidR="00F16DFD" w:rsidRPr="00395C34" w:rsidRDefault="00F16DFD" w:rsidP="00F16DFD">
            <w:pPr>
              <w:numPr>
                <w:ilvl w:val="0"/>
                <w:numId w:val="88"/>
              </w:numPr>
              <w:ind w:left="0" w:firstLine="0"/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运行程序；</w:t>
            </w:r>
          </w:p>
          <w:p w:rsidR="00F16DFD" w:rsidRPr="00395C34" w:rsidRDefault="00F16DFD" w:rsidP="00F16DFD">
            <w:pPr>
              <w:numPr>
                <w:ilvl w:val="0"/>
                <w:numId w:val="88"/>
              </w:numPr>
              <w:ind w:left="0" w:firstLine="0"/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手指滑动当前页面；</w:t>
            </w:r>
          </w:p>
          <w:p w:rsidR="00F16DFD" w:rsidRPr="00395C34" w:rsidRDefault="00F16DFD" w:rsidP="00F16DFD">
            <w:pPr>
              <w:numPr>
                <w:ilvl w:val="0"/>
                <w:numId w:val="88"/>
              </w:numPr>
              <w:ind w:left="0" w:firstLine="0"/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手指抬起。</w:t>
            </w:r>
          </w:p>
        </w:tc>
      </w:tr>
      <w:tr w:rsidR="00F16DFD" w:rsidRPr="00395C34" w:rsidTr="00867D79">
        <w:tc>
          <w:tcPr>
            <w:tcW w:w="1384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</w:t>
            </w:r>
            <w:r w:rsidRPr="00395C34">
              <w:rPr>
                <w:rFonts w:ascii="微软雅黑" w:eastAsia="微软雅黑" w:hAnsi="微软雅黑"/>
                <w:b/>
                <w:bCs/>
              </w:rPr>
              <w:t>结果</w:t>
            </w:r>
          </w:p>
        </w:tc>
        <w:tc>
          <w:tcPr>
            <w:tcW w:w="7513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Launcher中添加SNS功能正常。</w:t>
            </w:r>
          </w:p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SNS滑动效果明显。</w:t>
            </w:r>
          </w:p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Launcher运行正常。</w:t>
            </w:r>
          </w:p>
        </w:tc>
      </w:tr>
      <w:tr w:rsidR="00F16DFD" w:rsidRPr="00395C34" w:rsidTr="00867D79">
        <w:tc>
          <w:tcPr>
            <w:tcW w:w="1384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备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   </w:t>
            </w:r>
            <w:r w:rsidRPr="00395C34">
              <w:rPr>
                <w:rFonts w:ascii="微软雅黑" w:eastAsia="微软雅黑" w:hAnsi="微软雅黑"/>
                <w:b/>
                <w:bCs/>
              </w:rPr>
              <w:t>注</w:t>
            </w:r>
          </w:p>
        </w:tc>
        <w:tc>
          <w:tcPr>
            <w:tcW w:w="7513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F16DFD" w:rsidRDefault="00F16DFD" w:rsidP="00F16DFD">
      <w:pPr>
        <w:rPr>
          <w:rFonts w:ascii="微软雅黑" w:eastAsia="微软雅黑" w:hAnsi="微软雅黑"/>
        </w:rPr>
      </w:pPr>
    </w:p>
    <w:p w:rsidR="00F16DFD" w:rsidRPr="00395C34" w:rsidRDefault="00F16DFD" w:rsidP="00F16DFD">
      <w:pPr>
        <w:rPr>
          <w:rFonts w:ascii="微软雅黑" w:eastAsia="微软雅黑" w:hAnsi="微软雅黑"/>
        </w:rPr>
      </w:pPr>
    </w:p>
    <w:p w:rsidR="00F16DFD" w:rsidRDefault="00F16DFD" w:rsidP="00F16DFD">
      <w:pPr>
        <w:jc w:val="center"/>
        <w:rPr>
          <w:rFonts w:ascii="微软雅黑" w:eastAsia="微软雅黑" w:hAnsi="微软雅黑"/>
        </w:rPr>
      </w:pPr>
    </w:p>
    <w:p w:rsidR="00F16DFD" w:rsidRPr="006F10FD" w:rsidRDefault="00F16DFD" w:rsidP="00F16DFD">
      <w:pPr>
        <w:jc w:val="center"/>
      </w:pPr>
      <w:r w:rsidRPr="00395C34">
        <w:rPr>
          <w:rFonts w:ascii="微软雅黑" w:eastAsia="微软雅黑" w:hAnsi="微软雅黑" w:hint="eastAsia"/>
        </w:rPr>
        <w:lastRenderedPageBreak/>
        <w:t>表</w:t>
      </w:r>
      <w:r>
        <w:rPr>
          <w:rFonts w:ascii="微软雅黑" w:eastAsia="微软雅黑" w:hAnsi="微软雅黑" w:hint="eastAsia"/>
        </w:rPr>
        <w:t xml:space="preserve">87 </w:t>
      </w:r>
      <w:r w:rsidRPr="00395C34">
        <w:rPr>
          <w:rFonts w:ascii="微软雅黑" w:eastAsia="微软雅黑" w:hAnsi="微软雅黑" w:hint="eastAsia"/>
        </w:rPr>
        <w:t>用例</w:t>
      </w:r>
      <w:r w:rsidRPr="00395C34">
        <w:rPr>
          <w:rFonts w:ascii="微软雅黑" w:eastAsia="微软雅黑" w:hAnsi="微软雅黑" w:hint="eastAsia"/>
          <w:szCs w:val="21"/>
        </w:rPr>
        <w:t>IT_03_0</w:t>
      </w:r>
      <w:r>
        <w:rPr>
          <w:rFonts w:ascii="微软雅黑" w:eastAsia="微软雅黑" w:hAnsi="微软雅黑" w:hint="eastAsia"/>
          <w:szCs w:val="21"/>
        </w:rP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134"/>
        <w:gridCol w:w="1134"/>
        <w:gridCol w:w="5153"/>
      </w:tblGrid>
      <w:tr w:rsidR="00F16DFD" w:rsidRPr="00395C34" w:rsidTr="00867D79">
        <w:trPr>
          <w:trHeight w:val="903"/>
        </w:trPr>
        <w:tc>
          <w:tcPr>
            <w:tcW w:w="1101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用例标识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95C34">
              <w:rPr>
                <w:rFonts w:ascii="微软雅黑" w:eastAsia="微软雅黑" w:hAnsi="微软雅黑" w:hint="eastAsia"/>
                <w:szCs w:val="21"/>
              </w:rPr>
              <w:t>IT_03_04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项目名称</w:t>
            </w:r>
          </w:p>
        </w:tc>
        <w:tc>
          <w:tcPr>
            <w:tcW w:w="5153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F16DFD" w:rsidRPr="00395C34" w:rsidTr="00867D79">
        <w:tc>
          <w:tcPr>
            <w:tcW w:w="1101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开发人员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测试对象</w:t>
            </w:r>
          </w:p>
        </w:tc>
        <w:tc>
          <w:tcPr>
            <w:tcW w:w="5153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用例IT_03_03测试对象、</w:t>
            </w:r>
            <w:proofErr w:type="gramStart"/>
            <w:r w:rsidRPr="00395C34">
              <w:rPr>
                <w:rFonts w:ascii="微软雅黑" w:eastAsia="微软雅黑" w:hAnsi="微软雅黑" w:hint="eastAsia"/>
              </w:rPr>
              <w:t>微博模块</w:t>
            </w:r>
            <w:proofErr w:type="gramEnd"/>
          </w:p>
        </w:tc>
      </w:tr>
      <w:tr w:rsidR="00F16DFD" w:rsidRPr="00395C34" w:rsidTr="00867D79">
        <w:tc>
          <w:tcPr>
            <w:tcW w:w="1101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用例作者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参考信息</w:t>
            </w:r>
          </w:p>
        </w:tc>
        <w:tc>
          <w:tcPr>
            <w:tcW w:w="5153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《SSM-ZTE-AndroidUI-PDD-1.0 软件功能列表》</w:t>
            </w:r>
          </w:p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《SSM-ZTE-AndroidUI-PDD-1.0 原型开发说明》</w:t>
            </w:r>
          </w:p>
        </w:tc>
      </w:tr>
      <w:tr w:rsidR="00F16DFD" w:rsidRPr="00395C34" w:rsidTr="00867D79">
        <w:tc>
          <w:tcPr>
            <w:tcW w:w="1101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测试人员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审核人员</w:t>
            </w:r>
          </w:p>
        </w:tc>
        <w:tc>
          <w:tcPr>
            <w:tcW w:w="5153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F16DFD" w:rsidRPr="00395C34" w:rsidTr="00867D79">
        <w:tc>
          <w:tcPr>
            <w:tcW w:w="1101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校对人员</w:t>
            </w:r>
          </w:p>
        </w:tc>
        <w:tc>
          <w:tcPr>
            <w:tcW w:w="1134" w:type="dxa"/>
            <w:vAlign w:val="center"/>
          </w:tcPr>
          <w:p w:rsidR="00F16DFD" w:rsidRPr="00395C34" w:rsidRDefault="00AC334A" w:rsidP="00867D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设计</w:t>
            </w:r>
            <w:r w:rsidRPr="00395C34">
              <w:rPr>
                <w:rFonts w:ascii="微软雅黑" w:eastAsia="微软雅黑" w:hAnsi="微软雅黑"/>
                <w:b/>
                <w:bCs/>
              </w:rPr>
              <w:t>日期</w:t>
            </w:r>
          </w:p>
        </w:tc>
        <w:tc>
          <w:tcPr>
            <w:tcW w:w="5153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F16DFD" w:rsidRPr="00395C34" w:rsidTr="00867D79">
        <w:tc>
          <w:tcPr>
            <w:tcW w:w="1101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测试项</w:t>
            </w:r>
          </w:p>
        </w:tc>
        <w:tc>
          <w:tcPr>
            <w:tcW w:w="7421" w:type="dxa"/>
            <w:gridSpan w:val="3"/>
          </w:tcPr>
          <w:p w:rsidR="00F16DFD" w:rsidRPr="00395C34" w:rsidRDefault="00F16DFD" w:rsidP="00F16DFD">
            <w:pPr>
              <w:numPr>
                <w:ilvl w:val="0"/>
                <w:numId w:val="89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桌面Widget界面；</w:t>
            </w:r>
          </w:p>
          <w:p w:rsidR="00F16DFD" w:rsidRPr="00395C34" w:rsidRDefault="00F16DFD" w:rsidP="00F16DFD">
            <w:pPr>
              <w:numPr>
                <w:ilvl w:val="0"/>
                <w:numId w:val="89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动态滑动，新页面从上端滑入、当前页内容后下滑动。</w:t>
            </w:r>
          </w:p>
        </w:tc>
      </w:tr>
      <w:tr w:rsidR="00F16DFD" w:rsidRPr="00395C34" w:rsidTr="00867D79">
        <w:tc>
          <w:tcPr>
            <w:tcW w:w="1101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前置条件</w:t>
            </w:r>
          </w:p>
        </w:tc>
        <w:tc>
          <w:tcPr>
            <w:tcW w:w="7421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用例IT_03_03测试成功。</w:t>
            </w:r>
          </w:p>
        </w:tc>
      </w:tr>
      <w:tr w:rsidR="00F16DFD" w:rsidRPr="00395C34" w:rsidTr="00867D79">
        <w:tc>
          <w:tcPr>
            <w:tcW w:w="1101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用例描述</w:t>
            </w:r>
          </w:p>
        </w:tc>
        <w:tc>
          <w:tcPr>
            <w:tcW w:w="7421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  <w:color w:val="0000FF"/>
              </w:rPr>
            </w:pPr>
            <w:r w:rsidRPr="00395C34">
              <w:rPr>
                <w:rFonts w:ascii="微软雅黑" w:eastAsia="微软雅黑" w:hAnsi="微软雅黑" w:hint="eastAsia"/>
              </w:rPr>
              <w:t>在用例IT_03_03基础上在测试</w:t>
            </w:r>
            <w:proofErr w:type="gramStart"/>
            <w:r w:rsidRPr="00395C34">
              <w:rPr>
                <w:rFonts w:ascii="微软雅黑" w:eastAsia="微软雅黑" w:hAnsi="微软雅黑" w:hint="eastAsia"/>
              </w:rPr>
              <w:t>添加微博模块</w:t>
            </w:r>
            <w:proofErr w:type="gramEnd"/>
            <w:r w:rsidRPr="00395C34">
              <w:rPr>
                <w:rFonts w:ascii="微软雅黑" w:eastAsia="微软雅黑" w:hAnsi="微软雅黑" w:hint="eastAsia"/>
              </w:rPr>
              <w:t>结合后的工作情况。</w:t>
            </w:r>
          </w:p>
        </w:tc>
      </w:tr>
      <w:tr w:rsidR="00F16DFD" w:rsidRPr="00395C34" w:rsidTr="00867D79">
        <w:tc>
          <w:tcPr>
            <w:tcW w:w="1101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测试步骤</w:t>
            </w:r>
          </w:p>
        </w:tc>
        <w:tc>
          <w:tcPr>
            <w:tcW w:w="7421" w:type="dxa"/>
            <w:gridSpan w:val="3"/>
          </w:tcPr>
          <w:p w:rsidR="00F16DFD" w:rsidRPr="00395C34" w:rsidRDefault="00F16DFD" w:rsidP="00F16DFD">
            <w:pPr>
              <w:numPr>
                <w:ilvl w:val="0"/>
                <w:numId w:val="90"/>
              </w:numPr>
              <w:jc w:val="left"/>
              <w:rPr>
                <w:rFonts w:ascii="微软雅黑" w:eastAsia="微软雅黑" w:hAnsi="微软雅黑"/>
              </w:rPr>
            </w:pPr>
            <w:proofErr w:type="gramStart"/>
            <w:r w:rsidRPr="00395C34">
              <w:rPr>
                <w:rFonts w:ascii="微软雅黑" w:eastAsia="微软雅黑" w:hAnsi="微软雅黑" w:hint="eastAsia"/>
              </w:rPr>
              <w:t>安装微博桌面</w:t>
            </w:r>
            <w:proofErr w:type="gramEnd"/>
            <w:r w:rsidRPr="00395C34">
              <w:rPr>
                <w:rFonts w:ascii="微软雅黑" w:eastAsia="微软雅黑" w:hAnsi="微软雅黑" w:hint="eastAsia"/>
              </w:rPr>
              <w:t>AppWidget;</w:t>
            </w:r>
          </w:p>
          <w:p w:rsidR="00F16DFD" w:rsidRPr="00395C34" w:rsidRDefault="00F16DFD" w:rsidP="00F16DFD">
            <w:pPr>
              <w:numPr>
                <w:ilvl w:val="0"/>
                <w:numId w:val="90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点击右下角刷新按钮，</w:t>
            </w:r>
            <w:proofErr w:type="gramStart"/>
            <w:r w:rsidRPr="00395C34">
              <w:rPr>
                <w:rFonts w:ascii="微软雅黑" w:eastAsia="微软雅黑" w:hAnsi="微软雅黑" w:hint="eastAsia"/>
              </w:rPr>
              <w:t>刷新微博信息</w:t>
            </w:r>
            <w:proofErr w:type="gramEnd"/>
            <w:r w:rsidRPr="00395C34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F16DFD" w:rsidRPr="00395C34" w:rsidTr="00867D79">
        <w:tc>
          <w:tcPr>
            <w:tcW w:w="1101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</w:t>
            </w:r>
            <w:r w:rsidRPr="00395C34">
              <w:rPr>
                <w:rFonts w:ascii="微软雅黑" w:eastAsia="微软雅黑" w:hAnsi="微软雅黑"/>
                <w:b/>
                <w:bCs/>
              </w:rPr>
              <w:t>结果</w:t>
            </w:r>
          </w:p>
        </w:tc>
        <w:tc>
          <w:tcPr>
            <w:tcW w:w="7421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在Launcher中</w:t>
            </w:r>
            <w:proofErr w:type="gramStart"/>
            <w:r w:rsidRPr="00395C34">
              <w:rPr>
                <w:rFonts w:ascii="微软雅黑" w:eastAsia="微软雅黑" w:hAnsi="微软雅黑" w:hint="eastAsia"/>
              </w:rPr>
              <w:t>添加微博</w:t>
            </w:r>
            <w:proofErr w:type="gramEnd"/>
            <w:r w:rsidRPr="00395C34">
              <w:rPr>
                <w:rFonts w:ascii="微软雅黑" w:eastAsia="微软雅黑" w:hAnsi="微软雅黑" w:hint="eastAsia"/>
              </w:rPr>
              <w:t>Widget功能正常。</w:t>
            </w:r>
          </w:p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Widget运行界面效果明显。</w:t>
            </w:r>
          </w:p>
        </w:tc>
      </w:tr>
      <w:tr w:rsidR="00F16DFD" w:rsidRPr="00395C34" w:rsidTr="00867D79">
        <w:tc>
          <w:tcPr>
            <w:tcW w:w="1101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备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   </w:t>
            </w:r>
            <w:r w:rsidRPr="00395C34">
              <w:rPr>
                <w:rFonts w:ascii="微软雅黑" w:eastAsia="微软雅黑" w:hAnsi="微软雅黑"/>
                <w:b/>
                <w:bCs/>
              </w:rPr>
              <w:t>注</w:t>
            </w:r>
          </w:p>
        </w:tc>
        <w:tc>
          <w:tcPr>
            <w:tcW w:w="7421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F16DFD" w:rsidRDefault="00F16DFD" w:rsidP="00F16DFD"/>
    <w:p w:rsidR="00F16DFD" w:rsidRDefault="00F16DFD" w:rsidP="00F16DFD"/>
    <w:p w:rsidR="00F16DFD" w:rsidRDefault="00F16DFD" w:rsidP="00F16DFD"/>
    <w:p w:rsidR="00F16DFD" w:rsidRDefault="00F16DFD" w:rsidP="00F16DFD"/>
    <w:p w:rsidR="00F16DFD" w:rsidRDefault="00F16DFD" w:rsidP="00F16DFD"/>
    <w:p w:rsidR="00F16DFD" w:rsidRDefault="00F16DFD" w:rsidP="00F16DFD"/>
    <w:p w:rsidR="00F16DFD" w:rsidRDefault="00F16DFD" w:rsidP="00F16DFD"/>
    <w:p w:rsidR="00F16DFD" w:rsidRDefault="00F16DFD" w:rsidP="00F16DFD"/>
    <w:p w:rsidR="00F16DFD" w:rsidRDefault="00F16DFD" w:rsidP="00F16DFD"/>
    <w:p w:rsidR="00F16DFD" w:rsidRDefault="00F16DFD" w:rsidP="00F16DFD"/>
    <w:p w:rsidR="00F16DFD" w:rsidRPr="00395C34" w:rsidRDefault="00F16DFD" w:rsidP="00F16DF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1134"/>
        <w:gridCol w:w="4870"/>
      </w:tblGrid>
      <w:tr w:rsidR="00F16DFD" w:rsidRPr="00395C34" w:rsidTr="00867D79">
        <w:trPr>
          <w:trHeight w:val="355"/>
        </w:trPr>
        <w:tc>
          <w:tcPr>
            <w:tcW w:w="8522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lastRenderedPageBreak/>
              <w:t>表</w:t>
            </w:r>
            <w:r>
              <w:rPr>
                <w:rFonts w:ascii="微软雅黑" w:eastAsia="微软雅黑" w:hAnsi="微软雅黑" w:hint="eastAsia"/>
              </w:rPr>
              <w:t xml:space="preserve">88  </w:t>
            </w:r>
            <w:r w:rsidRPr="00395C34">
              <w:rPr>
                <w:rFonts w:ascii="微软雅黑" w:eastAsia="微软雅黑" w:hAnsi="微软雅黑" w:hint="eastAsia"/>
              </w:rPr>
              <w:t>用例</w:t>
            </w:r>
            <w:r w:rsidRPr="00395C34">
              <w:rPr>
                <w:rFonts w:ascii="微软雅黑" w:eastAsia="微软雅黑" w:hAnsi="微软雅黑" w:hint="eastAsia"/>
                <w:szCs w:val="21"/>
              </w:rPr>
              <w:t>IT_03_0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</w:tr>
      <w:tr w:rsidR="00F16DFD" w:rsidRPr="00395C34" w:rsidTr="00867D79">
        <w:trPr>
          <w:trHeight w:val="903"/>
        </w:trPr>
        <w:tc>
          <w:tcPr>
            <w:tcW w:w="1242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用例标识</w:t>
            </w:r>
          </w:p>
        </w:tc>
        <w:tc>
          <w:tcPr>
            <w:tcW w:w="1276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95C34">
              <w:rPr>
                <w:rFonts w:ascii="微软雅黑" w:eastAsia="微软雅黑" w:hAnsi="微软雅黑" w:hint="eastAsia"/>
                <w:szCs w:val="21"/>
              </w:rPr>
              <w:t>IT_03_0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项目名称</w:t>
            </w:r>
          </w:p>
        </w:tc>
        <w:tc>
          <w:tcPr>
            <w:tcW w:w="4870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F16DFD" w:rsidRPr="00395C34" w:rsidTr="00867D79">
        <w:tc>
          <w:tcPr>
            <w:tcW w:w="1242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开发人员</w:t>
            </w:r>
          </w:p>
        </w:tc>
        <w:tc>
          <w:tcPr>
            <w:tcW w:w="1276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测试对象</w:t>
            </w:r>
          </w:p>
        </w:tc>
        <w:tc>
          <w:tcPr>
            <w:tcW w:w="4870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用例IT_03_01测试对象、</w:t>
            </w:r>
            <w:r>
              <w:rPr>
                <w:rFonts w:ascii="微软雅黑" w:eastAsia="微软雅黑" w:hAnsi="微软雅黑" w:hint="eastAsia"/>
              </w:rPr>
              <w:t>联系人</w:t>
            </w:r>
            <w:r w:rsidRPr="00395C34">
              <w:rPr>
                <w:rFonts w:ascii="微软雅黑" w:eastAsia="微软雅黑" w:hAnsi="微软雅黑" w:hint="eastAsia"/>
              </w:rPr>
              <w:t>模块</w:t>
            </w:r>
          </w:p>
        </w:tc>
      </w:tr>
      <w:tr w:rsidR="00F16DFD" w:rsidRPr="00395C34" w:rsidTr="00867D79">
        <w:tc>
          <w:tcPr>
            <w:tcW w:w="1242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用例作者</w:t>
            </w:r>
          </w:p>
        </w:tc>
        <w:tc>
          <w:tcPr>
            <w:tcW w:w="1276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参考信息</w:t>
            </w:r>
          </w:p>
        </w:tc>
        <w:tc>
          <w:tcPr>
            <w:tcW w:w="4870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《SSM-ZTE-AndroidUI-PDD-1.0 软件功能列表》</w:t>
            </w:r>
          </w:p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《SSM-ZTE-AndroidUI-PDD-1.0 原型开发说明》</w:t>
            </w:r>
          </w:p>
        </w:tc>
      </w:tr>
      <w:tr w:rsidR="00F16DFD" w:rsidRPr="00395C34" w:rsidTr="00867D79">
        <w:tc>
          <w:tcPr>
            <w:tcW w:w="1242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测试人员</w:t>
            </w:r>
          </w:p>
        </w:tc>
        <w:tc>
          <w:tcPr>
            <w:tcW w:w="1276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审核人员</w:t>
            </w:r>
          </w:p>
        </w:tc>
        <w:tc>
          <w:tcPr>
            <w:tcW w:w="4870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F16DFD" w:rsidRPr="00395C34" w:rsidTr="00867D79">
        <w:tc>
          <w:tcPr>
            <w:tcW w:w="1242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校对人员</w:t>
            </w:r>
          </w:p>
        </w:tc>
        <w:tc>
          <w:tcPr>
            <w:tcW w:w="1276" w:type="dxa"/>
            <w:vAlign w:val="center"/>
          </w:tcPr>
          <w:p w:rsidR="00F16DFD" w:rsidRPr="00395C34" w:rsidRDefault="00AC334A" w:rsidP="00867D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设计</w:t>
            </w:r>
            <w:r w:rsidRPr="00395C34">
              <w:rPr>
                <w:rFonts w:ascii="微软雅黑" w:eastAsia="微软雅黑" w:hAnsi="微软雅黑"/>
                <w:b/>
                <w:bCs/>
              </w:rPr>
              <w:t>日期</w:t>
            </w:r>
          </w:p>
        </w:tc>
        <w:tc>
          <w:tcPr>
            <w:tcW w:w="4870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F16DFD" w:rsidRPr="00395C34" w:rsidTr="00867D79">
        <w:tc>
          <w:tcPr>
            <w:tcW w:w="1242" w:type="dxa"/>
          </w:tcPr>
          <w:p w:rsidR="00F16DFD" w:rsidRPr="00395C34" w:rsidRDefault="00F16DFD" w:rsidP="00867D79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测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试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项</w:t>
            </w:r>
          </w:p>
        </w:tc>
        <w:tc>
          <w:tcPr>
            <w:tcW w:w="7280" w:type="dxa"/>
            <w:gridSpan w:val="3"/>
          </w:tcPr>
          <w:p w:rsidR="00F16DFD" w:rsidRPr="00B566AE" w:rsidRDefault="00F16DFD" w:rsidP="00B566AE">
            <w:pPr>
              <w:pStyle w:val="a4"/>
              <w:numPr>
                <w:ilvl w:val="0"/>
                <w:numId w:val="9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566AE">
              <w:rPr>
                <w:rFonts w:ascii="微软雅黑" w:eastAsia="微软雅黑" w:hAnsi="微软雅黑" w:hint="eastAsia"/>
              </w:rPr>
              <w:t>桌面Widget界面效果；</w:t>
            </w:r>
          </w:p>
          <w:p w:rsidR="00F16DFD" w:rsidRPr="00395C34" w:rsidRDefault="00B566AE" w:rsidP="00B566A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</w:t>
            </w:r>
            <w:r w:rsidR="00F16DFD" w:rsidRPr="00395C34">
              <w:rPr>
                <w:rFonts w:ascii="微软雅黑" w:eastAsia="微软雅黑" w:hAnsi="微软雅黑" w:hint="eastAsia"/>
              </w:rPr>
              <w:t>交互抖动效果</w:t>
            </w:r>
          </w:p>
        </w:tc>
      </w:tr>
      <w:tr w:rsidR="00F16DFD" w:rsidRPr="00395C34" w:rsidTr="00867D79">
        <w:tc>
          <w:tcPr>
            <w:tcW w:w="1242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前置条件</w:t>
            </w:r>
          </w:p>
        </w:tc>
        <w:tc>
          <w:tcPr>
            <w:tcW w:w="7280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用例IT_03_01测试成功。</w:t>
            </w:r>
          </w:p>
        </w:tc>
      </w:tr>
      <w:tr w:rsidR="00F16DFD" w:rsidRPr="00395C34" w:rsidTr="00867D79">
        <w:tc>
          <w:tcPr>
            <w:tcW w:w="1242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用例描述</w:t>
            </w:r>
          </w:p>
        </w:tc>
        <w:tc>
          <w:tcPr>
            <w:tcW w:w="7280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  <w:color w:val="0000FF"/>
              </w:rPr>
            </w:pPr>
            <w:r w:rsidRPr="00395C34">
              <w:rPr>
                <w:rFonts w:ascii="微软雅黑" w:eastAsia="微软雅黑" w:hAnsi="微软雅黑" w:hint="eastAsia"/>
              </w:rPr>
              <w:t>在用例IT_03_01基础上在测试添加网络书签模块结合后的工作情况。</w:t>
            </w:r>
          </w:p>
        </w:tc>
      </w:tr>
      <w:tr w:rsidR="00F16DFD" w:rsidRPr="00395C34" w:rsidTr="00867D79">
        <w:tc>
          <w:tcPr>
            <w:tcW w:w="1242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测试步骤</w:t>
            </w:r>
          </w:p>
        </w:tc>
        <w:tc>
          <w:tcPr>
            <w:tcW w:w="7280" w:type="dxa"/>
            <w:gridSpan w:val="3"/>
          </w:tcPr>
          <w:p w:rsidR="00F16DFD" w:rsidRPr="00B566AE" w:rsidRDefault="00F16DFD" w:rsidP="00B566AE">
            <w:pPr>
              <w:pStyle w:val="a4"/>
              <w:numPr>
                <w:ilvl w:val="0"/>
                <w:numId w:val="9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566AE">
              <w:rPr>
                <w:rFonts w:ascii="微软雅黑" w:eastAsia="微软雅黑" w:hAnsi="微软雅黑" w:hint="eastAsia"/>
              </w:rPr>
              <w:t>运行联系人应用程序；</w:t>
            </w:r>
          </w:p>
          <w:p w:rsidR="00F16DFD" w:rsidRPr="00395C34" w:rsidRDefault="00B566AE" w:rsidP="00B566A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</w:t>
            </w:r>
            <w:r w:rsidR="00F16DFD" w:rsidRPr="00395C34">
              <w:rPr>
                <w:rFonts w:ascii="微软雅黑" w:eastAsia="微软雅黑" w:hAnsi="微软雅黑" w:hint="eastAsia"/>
              </w:rPr>
              <w:t>点击某个页面，手指离开页面。</w:t>
            </w:r>
          </w:p>
        </w:tc>
      </w:tr>
      <w:tr w:rsidR="00F16DFD" w:rsidRPr="00395C34" w:rsidTr="00867D79">
        <w:tc>
          <w:tcPr>
            <w:tcW w:w="1242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</w:t>
            </w:r>
            <w:r w:rsidRPr="00395C34">
              <w:rPr>
                <w:rFonts w:ascii="微软雅黑" w:eastAsia="微软雅黑" w:hAnsi="微软雅黑"/>
                <w:b/>
                <w:bCs/>
              </w:rPr>
              <w:t>结果</w:t>
            </w:r>
          </w:p>
        </w:tc>
        <w:tc>
          <w:tcPr>
            <w:tcW w:w="7280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在Launcher中正常添加Widget。</w:t>
            </w:r>
          </w:p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Widget功能基本正常，删除可能和点击同时触发。</w:t>
            </w:r>
          </w:p>
        </w:tc>
      </w:tr>
      <w:tr w:rsidR="00F16DFD" w:rsidRPr="00395C34" w:rsidTr="00867D79">
        <w:tc>
          <w:tcPr>
            <w:tcW w:w="1242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备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   </w:t>
            </w:r>
            <w:r w:rsidRPr="00395C34">
              <w:rPr>
                <w:rFonts w:ascii="微软雅黑" w:eastAsia="微软雅黑" w:hAnsi="微软雅黑"/>
                <w:b/>
                <w:bCs/>
              </w:rPr>
              <w:t>注</w:t>
            </w:r>
          </w:p>
        </w:tc>
        <w:tc>
          <w:tcPr>
            <w:tcW w:w="7280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F16DFD" w:rsidRDefault="00F16DFD" w:rsidP="00F16DFD"/>
    <w:p w:rsidR="00F16DFD" w:rsidRDefault="00F16DFD" w:rsidP="00F16DFD"/>
    <w:p w:rsidR="00F16DFD" w:rsidRDefault="00F16DFD" w:rsidP="00F16DFD"/>
    <w:p w:rsidR="00F16DFD" w:rsidRDefault="00F16DFD" w:rsidP="00F16DFD"/>
    <w:p w:rsidR="00F16DFD" w:rsidRDefault="00F16DFD" w:rsidP="00F16DFD"/>
    <w:p w:rsidR="00F16DFD" w:rsidRDefault="00F16DFD" w:rsidP="00F16DFD"/>
    <w:p w:rsidR="00F16DFD" w:rsidRDefault="00F16DFD" w:rsidP="00F16DFD"/>
    <w:p w:rsidR="00F16DFD" w:rsidRDefault="00F16DFD" w:rsidP="00F16DFD"/>
    <w:p w:rsidR="00F16DFD" w:rsidRDefault="00F16DFD" w:rsidP="00F16DFD"/>
    <w:p w:rsidR="00F16DFD" w:rsidRPr="00F16DFD" w:rsidRDefault="00F16DFD" w:rsidP="00F16DF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134"/>
        <w:gridCol w:w="1276"/>
        <w:gridCol w:w="4870"/>
      </w:tblGrid>
      <w:tr w:rsidR="00F16DFD" w:rsidRPr="00395C34" w:rsidTr="00867D79">
        <w:trPr>
          <w:trHeight w:val="355"/>
        </w:trPr>
        <w:tc>
          <w:tcPr>
            <w:tcW w:w="8522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lastRenderedPageBreak/>
              <w:t>表</w:t>
            </w:r>
            <w:r>
              <w:rPr>
                <w:rFonts w:ascii="微软雅黑" w:eastAsia="微软雅黑" w:hAnsi="微软雅黑" w:hint="eastAsia"/>
              </w:rPr>
              <w:t xml:space="preserve">89 </w:t>
            </w:r>
            <w:r w:rsidRPr="00395C34">
              <w:rPr>
                <w:rFonts w:ascii="微软雅黑" w:eastAsia="微软雅黑" w:hAnsi="微软雅黑" w:hint="eastAsia"/>
              </w:rPr>
              <w:t xml:space="preserve"> 用例</w:t>
            </w:r>
            <w:r w:rsidRPr="00395C34">
              <w:rPr>
                <w:rFonts w:ascii="微软雅黑" w:eastAsia="微软雅黑" w:hAnsi="微软雅黑" w:hint="eastAsia"/>
                <w:szCs w:val="21"/>
              </w:rPr>
              <w:t>IT_04_01</w:t>
            </w:r>
          </w:p>
        </w:tc>
      </w:tr>
      <w:tr w:rsidR="00F16DFD" w:rsidRPr="00395C34" w:rsidTr="00867D79">
        <w:trPr>
          <w:trHeight w:val="903"/>
        </w:trPr>
        <w:tc>
          <w:tcPr>
            <w:tcW w:w="1242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用例标识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95C34">
              <w:rPr>
                <w:rFonts w:ascii="微软雅黑" w:eastAsia="微软雅黑" w:hAnsi="微软雅黑" w:hint="eastAsia"/>
                <w:szCs w:val="21"/>
              </w:rPr>
              <w:t>IT_04_01</w:t>
            </w:r>
          </w:p>
        </w:tc>
        <w:tc>
          <w:tcPr>
            <w:tcW w:w="1276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项目名称</w:t>
            </w:r>
          </w:p>
        </w:tc>
        <w:tc>
          <w:tcPr>
            <w:tcW w:w="4870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F16DFD" w:rsidRPr="00395C34" w:rsidTr="00867D79">
        <w:tc>
          <w:tcPr>
            <w:tcW w:w="1242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开发人员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张 翔</w:t>
            </w:r>
          </w:p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迟建涛</w:t>
            </w:r>
          </w:p>
        </w:tc>
        <w:tc>
          <w:tcPr>
            <w:tcW w:w="1276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测试对象</w:t>
            </w:r>
          </w:p>
        </w:tc>
        <w:tc>
          <w:tcPr>
            <w:tcW w:w="4870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用例IT_03_04测试对象、星光漂移模块</w:t>
            </w:r>
          </w:p>
        </w:tc>
      </w:tr>
      <w:tr w:rsidR="00F16DFD" w:rsidRPr="00395C34" w:rsidTr="00867D79">
        <w:tc>
          <w:tcPr>
            <w:tcW w:w="1242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用例作者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276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参考信息</w:t>
            </w:r>
          </w:p>
        </w:tc>
        <w:tc>
          <w:tcPr>
            <w:tcW w:w="4870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《SSM-ZTE-AndroidUI-PDD-1.0 软件功能列表》</w:t>
            </w:r>
          </w:p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《SSM-ZTE-AndroidUI-PDD-1.0 原型开发说明》</w:t>
            </w:r>
          </w:p>
        </w:tc>
      </w:tr>
      <w:tr w:rsidR="00F16DFD" w:rsidRPr="00395C34" w:rsidTr="00867D79">
        <w:tc>
          <w:tcPr>
            <w:tcW w:w="1242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测试人员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276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审核人员</w:t>
            </w:r>
          </w:p>
        </w:tc>
        <w:tc>
          <w:tcPr>
            <w:tcW w:w="4870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F16DFD" w:rsidRPr="00395C34" w:rsidTr="00867D79">
        <w:tc>
          <w:tcPr>
            <w:tcW w:w="1242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校对人员</w:t>
            </w:r>
          </w:p>
        </w:tc>
        <w:tc>
          <w:tcPr>
            <w:tcW w:w="1134" w:type="dxa"/>
            <w:vAlign w:val="center"/>
          </w:tcPr>
          <w:p w:rsidR="00F16DFD" w:rsidRPr="00395C34" w:rsidRDefault="00AC334A" w:rsidP="00867D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1276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设计</w:t>
            </w:r>
            <w:r w:rsidRPr="00395C34">
              <w:rPr>
                <w:rFonts w:ascii="微软雅黑" w:eastAsia="微软雅黑" w:hAnsi="微软雅黑"/>
                <w:b/>
                <w:bCs/>
              </w:rPr>
              <w:t>日期</w:t>
            </w:r>
          </w:p>
        </w:tc>
        <w:tc>
          <w:tcPr>
            <w:tcW w:w="4870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F16DFD" w:rsidRPr="00395C34" w:rsidTr="00867D79">
        <w:tc>
          <w:tcPr>
            <w:tcW w:w="1242" w:type="dxa"/>
          </w:tcPr>
          <w:p w:rsidR="00F16DFD" w:rsidRPr="00395C34" w:rsidRDefault="00F16DFD" w:rsidP="00867D79">
            <w:pPr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  </w:t>
            </w:r>
            <w:r w:rsidRPr="00395C34">
              <w:rPr>
                <w:rFonts w:ascii="微软雅黑" w:eastAsia="微软雅黑" w:hAnsi="微软雅黑"/>
                <w:b/>
                <w:bCs/>
              </w:rPr>
              <w:t>测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试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项</w:t>
            </w:r>
          </w:p>
        </w:tc>
        <w:tc>
          <w:tcPr>
            <w:tcW w:w="7280" w:type="dxa"/>
            <w:gridSpan w:val="3"/>
          </w:tcPr>
          <w:p w:rsidR="00F16DFD" w:rsidRPr="00395C34" w:rsidRDefault="00F16DFD" w:rsidP="00F16DFD">
            <w:pPr>
              <w:numPr>
                <w:ilvl w:val="0"/>
                <w:numId w:val="91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程序运行正常；</w:t>
            </w:r>
          </w:p>
          <w:p w:rsidR="00F16DFD" w:rsidRPr="00395C34" w:rsidRDefault="00F16DFD" w:rsidP="00F16DFD">
            <w:pPr>
              <w:numPr>
                <w:ilvl w:val="0"/>
                <w:numId w:val="91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锁屏时，壁纸内容动态变化；</w:t>
            </w:r>
          </w:p>
          <w:p w:rsidR="00F16DFD" w:rsidRPr="00395C34" w:rsidRDefault="00F16DFD" w:rsidP="00F16DFD">
            <w:pPr>
              <w:numPr>
                <w:ilvl w:val="0"/>
                <w:numId w:val="91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解锁后，壁纸内容运行正常</w:t>
            </w:r>
          </w:p>
        </w:tc>
      </w:tr>
      <w:tr w:rsidR="00F16DFD" w:rsidRPr="00395C34" w:rsidTr="00867D79">
        <w:tc>
          <w:tcPr>
            <w:tcW w:w="1242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前置条件</w:t>
            </w:r>
          </w:p>
        </w:tc>
        <w:tc>
          <w:tcPr>
            <w:tcW w:w="7280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用例IT_03_04测试成功。</w:t>
            </w:r>
          </w:p>
        </w:tc>
      </w:tr>
      <w:tr w:rsidR="00F16DFD" w:rsidRPr="00395C34" w:rsidTr="00867D79">
        <w:tc>
          <w:tcPr>
            <w:tcW w:w="1242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用例描述</w:t>
            </w:r>
          </w:p>
        </w:tc>
        <w:tc>
          <w:tcPr>
            <w:tcW w:w="7280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  <w:color w:val="0000FF"/>
              </w:rPr>
            </w:pPr>
            <w:r w:rsidRPr="00395C34">
              <w:rPr>
                <w:rFonts w:ascii="微软雅黑" w:eastAsia="微软雅黑" w:hAnsi="微软雅黑" w:hint="eastAsia"/>
              </w:rPr>
              <w:t>在用例IT_03_04基础上在测试添加星光漂移模块结合后的工作情况。</w:t>
            </w:r>
          </w:p>
        </w:tc>
      </w:tr>
      <w:tr w:rsidR="00F16DFD" w:rsidRPr="00395C34" w:rsidTr="00867D79">
        <w:tc>
          <w:tcPr>
            <w:tcW w:w="1242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测试步骤</w:t>
            </w:r>
          </w:p>
        </w:tc>
        <w:tc>
          <w:tcPr>
            <w:tcW w:w="7280" w:type="dxa"/>
            <w:gridSpan w:val="3"/>
          </w:tcPr>
          <w:p w:rsidR="00F16DFD" w:rsidRPr="00395C34" w:rsidRDefault="00F16DFD" w:rsidP="00F16DFD">
            <w:pPr>
              <w:numPr>
                <w:ilvl w:val="0"/>
                <w:numId w:val="92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启动动态壁纸功能，选择该动态壁纸；</w:t>
            </w:r>
          </w:p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2、锁、解锁屏、滑动屏幕等操作，观察壁纸动态效果。</w:t>
            </w:r>
          </w:p>
        </w:tc>
      </w:tr>
      <w:tr w:rsidR="00F16DFD" w:rsidRPr="00395C34" w:rsidTr="00867D79">
        <w:tc>
          <w:tcPr>
            <w:tcW w:w="1242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</w:t>
            </w:r>
            <w:r w:rsidRPr="00395C34">
              <w:rPr>
                <w:rFonts w:ascii="微软雅黑" w:eastAsia="微软雅黑" w:hAnsi="微软雅黑"/>
                <w:b/>
                <w:bCs/>
              </w:rPr>
              <w:t>结果</w:t>
            </w:r>
          </w:p>
        </w:tc>
        <w:tc>
          <w:tcPr>
            <w:tcW w:w="7280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Launcher中启动动态壁纸成功。</w:t>
            </w:r>
          </w:p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动态壁纸效果平滑、明显。</w:t>
            </w:r>
          </w:p>
        </w:tc>
      </w:tr>
      <w:tr w:rsidR="00F16DFD" w:rsidRPr="00395C34" w:rsidTr="00867D79">
        <w:tc>
          <w:tcPr>
            <w:tcW w:w="1242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备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   </w:t>
            </w:r>
            <w:r w:rsidRPr="00395C34">
              <w:rPr>
                <w:rFonts w:ascii="微软雅黑" w:eastAsia="微软雅黑" w:hAnsi="微软雅黑"/>
                <w:b/>
                <w:bCs/>
              </w:rPr>
              <w:t>注</w:t>
            </w:r>
          </w:p>
        </w:tc>
        <w:tc>
          <w:tcPr>
            <w:tcW w:w="7280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F16DFD" w:rsidRPr="00395C34" w:rsidRDefault="00F16DFD" w:rsidP="00F16DFD">
      <w:pPr>
        <w:rPr>
          <w:rFonts w:ascii="微软雅黑" w:eastAsia="微软雅黑" w:hAnsi="微软雅黑"/>
        </w:rPr>
      </w:pPr>
    </w:p>
    <w:p w:rsidR="00F16DFD" w:rsidRDefault="00F16DFD" w:rsidP="00F16DFD"/>
    <w:p w:rsidR="00F16DFD" w:rsidRDefault="00F16DFD" w:rsidP="00F16DFD"/>
    <w:p w:rsidR="00F16DFD" w:rsidRDefault="00F16DFD" w:rsidP="00F16DFD"/>
    <w:p w:rsidR="00F16DFD" w:rsidRPr="00395C34" w:rsidRDefault="00F16DFD" w:rsidP="00F16DF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1134"/>
        <w:gridCol w:w="4870"/>
      </w:tblGrid>
      <w:tr w:rsidR="00F16DFD" w:rsidRPr="00395C34" w:rsidTr="00867D79">
        <w:trPr>
          <w:trHeight w:val="355"/>
        </w:trPr>
        <w:tc>
          <w:tcPr>
            <w:tcW w:w="8522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lastRenderedPageBreak/>
              <w:t>表</w:t>
            </w:r>
            <w:r>
              <w:rPr>
                <w:rFonts w:ascii="微软雅黑" w:eastAsia="微软雅黑" w:hAnsi="微软雅黑" w:hint="eastAsia"/>
              </w:rPr>
              <w:t xml:space="preserve">90 </w:t>
            </w:r>
            <w:r w:rsidRPr="00395C34">
              <w:rPr>
                <w:rFonts w:ascii="微软雅黑" w:eastAsia="微软雅黑" w:hAnsi="微软雅黑" w:hint="eastAsia"/>
              </w:rPr>
              <w:t xml:space="preserve"> 用例</w:t>
            </w:r>
            <w:r w:rsidRPr="00395C34">
              <w:rPr>
                <w:rFonts w:ascii="微软雅黑" w:eastAsia="微软雅黑" w:hAnsi="微软雅黑" w:hint="eastAsia"/>
                <w:szCs w:val="21"/>
              </w:rPr>
              <w:t>IT_04_02</w:t>
            </w:r>
          </w:p>
        </w:tc>
      </w:tr>
      <w:tr w:rsidR="00F16DFD" w:rsidRPr="00395C34" w:rsidTr="00867D79">
        <w:trPr>
          <w:trHeight w:val="903"/>
        </w:trPr>
        <w:tc>
          <w:tcPr>
            <w:tcW w:w="1242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用例标识</w:t>
            </w:r>
          </w:p>
        </w:tc>
        <w:tc>
          <w:tcPr>
            <w:tcW w:w="1276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95C34">
              <w:rPr>
                <w:rFonts w:ascii="微软雅黑" w:eastAsia="微软雅黑" w:hAnsi="微软雅黑" w:hint="eastAsia"/>
                <w:szCs w:val="21"/>
              </w:rPr>
              <w:t>IT_04_02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项目名称</w:t>
            </w:r>
          </w:p>
        </w:tc>
        <w:tc>
          <w:tcPr>
            <w:tcW w:w="4870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F16DFD" w:rsidRPr="00395C34" w:rsidTr="00867D79">
        <w:tc>
          <w:tcPr>
            <w:tcW w:w="1242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开发人员</w:t>
            </w:r>
          </w:p>
        </w:tc>
        <w:tc>
          <w:tcPr>
            <w:tcW w:w="1276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迟建涛</w:t>
            </w:r>
          </w:p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张  翔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测试对象</w:t>
            </w:r>
          </w:p>
        </w:tc>
        <w:tc>
          <w:tcPr>
            <w:tcW w:w="4870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用例IT_04_01测试对象、实时时间天气模块</w:t>
            </w:r>
          </w:p>
        </w:tc>
      </w:tr>
      <w:tr w:rsidR="00F16DFD" w:rsidRPr="00395C34" w:rsidTr="00867D79">
        <w:tc>
          <w:tcPr>
            <w:tcW w:w="1242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用例作者</w:t>
            </w:r>
          </w:p>
        </w:tc>
        <w:tc>
          <w:tcPr>
            <w:tcW w:w="1276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参考信息</w:t>
            </w:r>
          </w:p>
        </w:tc>
        <w:tc>
          <w:tcPr>
            <w:tcW w:w="4870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《SSM-ZTE-AndroidUI-PDD-1.0 软件功能列表》</w:t>
            </w:r>
          </w:p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《SSM-ZTE-AndroidUI-PDD-1.0 原型开发说明》</w:t>
            </w:r>
          </w:p>
        </w:tc>
      </w:tr>
      <w:tr w:rsidR="00F16DFD" w:rsidRPr="00395C34" w:rsidTr="00867D79">
        <w:tc>
          <w:tcPr>
            <w:tcW w:w="1242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测试人员</w:t>
            </w:r>
          </w:p>
        </w:tc>
        <w:tc>
          <w:tcPr>
            <w:tcW w:w="1276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审核人员</w:t>
            </w:r>
          </w:p>
        </w:tc>
        <w:tc>
          <w:tcPr>
            <w:tcW w:w="4870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F16DFD" w:rsidRPr="00395C34" w:rsidTr="00867D79">
        <w:tc>
          <w:tcPr>
            <w:tcW w:w="1242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校对人员</w:t>
            </w:r>
          </w:p>
        </w:tc>
        <w:tc>
          <w:tcPr>
            <w:tcW w:w="1276" w:type="dxa"/>
            <w:vAlign w:val="center"/>
          </w:tcPr>
          <w:p w:rsidR="00F16DFD" w:rsidRPr="00395C34" w:rsidRDefault="00AC334A" w:rsidP="00867D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1134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设计</w:t>
            </w:r>
            <w:r w:rsidRPr="00395C34">
              <w:rPr>
                <w:rFonts w:ascii="微软雅黑" w:eastAsia="微软雅黑" w:hAnsi="微软雅黑"/>
                <w:b/>
                <w:bCs/>
              </w:rPr>
              <w:t>日期</w:t>
            </w:r>
          </w:p>
        </w:tc>
        <w:tc>
          <w:tcPr>
            <w:tcW w:w="4870" w:type="dxa"/>
            <w:vAlign w:val="center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F16DFD" w:rsidRPr="00395C34" w:rsidTr="00867D79">
        <w:tc>
          <w:tcPr>
            <w:tcW w:w="1242" w:type="dxa"/>
          </w:tcPr>
          <w:p w:rsidR="00F16DFD" w:rsidRPr="00395C34" w:rsidRDefault="00F16DFD" w:rsidP="00867D79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测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试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项</w:t>
            </w:r>
          </w:p>
        </w:tc>
        <w:tc>
          <w:tcPr>
            <w:tcW w:w="7280" w:type="dxa"/>
            <w:gridSpan w:val="3"/>
          </w:tcPr>
          <w:p w:rsidR="00F16DFD" w:rsidRPr="00395C34" w:rsidRDefault="00F16DFD" w:rsidP="00F16DFD">
            <w:pPr>
              <w:numPr>
                <w:ilvl w:val="0"/>
                <w:numId w:val="93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程序运行正常；</w:t>
            </w:r>
          </w:p>
          <w:p w:rsidR="00F16DFD" w:rsidRPr="00395C34" w:rsidRDefault="00F16DFD" w:rsidP="00F16DFD">
            <w:pPr>
              <w:numPr>
                <w:ilvl w:val="0"/>
                <w:numId w:val="93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是否实时提取到天气信息；</w:t>
            </w:r>
          </w:p>
          <w:p w:rsidR="00F16DFD" w:rsidRPr="00395C34" w:rsidRDefault="00F16DFD" w:rsidP="00F16DFD">
            <w:pPr>
              <w:numPr>
                <w:ilvl w:val="0"/>
                <w:numId w:val="93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根据天气信息内容，壁纸内容是否动态变化。</w:t>
            </w:r>
          </w:p>
        </w:tc>
      </w:tr>
      <w:tr w:rsidR="00F16DFD" w:rsidRPr="00395C34" w:rsidTr="00867D79">
        <w:tc>
          <w:tcPr>
            <w:tcW w:w="1242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前置条件</w:t>
            </w:r>
          </w:p>
        </w:tc>
        <w:tc>
          <w:tcPr>
            <w:tcW w:w="7280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用例IT_04_01测试成功。</w:t>
            </w:r>
          </w:p>
        </w:tc>
      </w:tr>
      <w:tr w:rsidR="00F16DFD" w:rsidRPr="00395C34" w:rsidTr="00867D79">
        <w:tc>
          <w:tcPr>
            <w:tcW w:w="1242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用例描述</w:t>
            </w:r>
          </w:p>
        </w:tc>
        <w:tc>
          <w:tcPr>
            <w:tcW w:w="7280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  <w:color w:val="0000FF"/>
              </w:rPr>
            </w:pPr>
            <w:r w:rsidRPr="00395C34">
              <w:rPr>
                <w:rFonts w:ascii="微软雅黑" w:eastAsia="微软雅黑" w:hAnsi="微软雅黑" w:hint="eastAsia"/>
              </w:rPr>
              <w:t>在用例IT_04_01基础上在测试添加实时时间天气模块结合后的工作情况。</w:t>
            </w:r>
          </w:p>
        </w:tc>
      </w:tr>
      <w:tr w:rsidR="00F16DFD" w:rsidRPr="00395C34" w:rsidTr="00867D79">
        <w:tc>
          <w:tcPr>
            <w:tcW w:w="1242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测试步骤</w:t>
            </w:r>
          </w:p>
        </w:tc>
        <w:tc>
          <w:tcPr>
            <w:tcW w:w="7280" w:type="dxa"/>
            <w:gridSpan w:val="3"/>
          </w:tcPr>
          <w:p w:rsidR="00F16DFD" w:rsidRPr="00395C34" w:rsidRDefault="00F16DFD" w:rsidP="00F16DFD">
            <w:pPr>
              <w:numPr>
                <w:ilvl w:val="0"/>
                <w:numId w:val="94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设置该动态壁纸；</w:t>
            </w:r>
          </w:p>
          <w:p w:rsidR="00F16DFD" w:rsidRPr="00395C34" w:rsidRDefault="00F16DFD" w:rsidP="00F16DFD">
            <w:pPr>
              <w:numPr>
                <w:ilvl w:val="0"/>
                <w:numId w:val="94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观察壁纸变化效果。</w:t>
            </w:r>
          </w:p>
        </w:tc>
      </w:tr>
      <w:tr w:rsidR="00F16DFD" w:rsidRPr="00395C34" w:rsidTr="00867D79">
        <w:tc>
          <w:tcPr>
            <w:tcW w:w="1242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</w:t>
            </w:r>
            <w:r w:rsidRPr="00395C34">
              <w:rPr>
                <w:rFonts w:ascii="微软雅黑" w:eastAsia="微软雅黑" w:hAnsi="微软雅黑"/>
                <w:b/>
                <w:bCs/>
              </w:rPr>
              <w:t>结果</w:t>
            </w:r>
          </w:p>
        </w:tc>
        <w:tc>
          <w:tcPr>
            <w:tcW w:w="7280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未测试</w:t>
            </w:r>
          </w:p>
        </w:tc>
      </w:tr>
      <w:tr w:rsidR="00F16DFD" w:rsidRPr="00395C34" w:rsidTr="00867D79">
        <w:tc>
          <w:tcPr>
            <w:tcW w:w="1242" w:type="dxa"/>
          </w:tcPr>
          <w:p w:rsidR="00F16DFD" w:rsidRPr="00395C34" w:rsidRDefault="00F16DFD" w:rsidP="00867D7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备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   </w:t>
            </w:r>
            <w:r w:rsidRPr="00395C34">
              <w:rPr>
                <w:rFonts w:ascii="微软雅黑" w:eastAsia="微软雅黑" w:hAnsi="微软雅黑"/>
                <w:b/>
                <w:bCs/>
              </w:rPr>
              <w:t>注</w:t>
            </w:r>
          </w:p>
        </w:tc>
        <w:tc>
          <w:tcPr>
            <w:tcW w:w="7280" w:type="dxa"/>
            <w:gridSpan w:val="3"/>
          </w:tcPr>
          <w:p w:rsidR="00F16DFD" w:rsidRPr="00395C34" w:rsidRDefault="00F16DFD" w:rsidP="00867D79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F16DFD" w:rsidRPr="00395C34" w:rsidRDefault="00F16DFD" w:rsidP="00F16DFD">
      <w:pPr>
        <w:rPr>
          <w:rFonts w:ascii="微软雅黑" w:eastAsia="微软雅黑" w:hAnsi="微软雅黑"/>
        </w:rPr>
      </w:pPr>
    </w:p>
    <w:p w:rsidR="00F16DFD" w:rsidRPr="00BC6E43" w:rsidRDefault="00F16DFD" w:rsidP="00E22A43">
      <w:pPr>
        <w:widowControl/>
        <w:jc w:val="left"/>
        <w:rPr>
          <w:rFonts w:ascii="微软雅黑" w:eastAsia="微软雅黑" w:hAnsi="微软雅黑"/>
        </w:rPr>
      </w:pPr>
    </w:p>
    <w:p w:rsidR="005E1926" w:rsidRDefault="005E1926" w:rsidP="005E1926"/>
    <w:p w:rsidR="00F16DFD" w:rsidRPr="005E1926" w:rsidRDefault="00F16DFD" w:rsidP="005E1926"/>
    <w:p w:rsidR="000515E2" w:rsidRPr="00583459" w:rsidRDefault="000515E2" w:rsidP="000515E2">
      <w:pPr>
        <w:pStyle w:val="1"/>
        <w:rPr>
          <w:rFonts w:ascii="微软雅黑" w:eastAsia="微软雅黑" w:hAnsi="微软雅黑"/>
        </w:rPr>
      </w:pPr>
      <w:bookmarkStart w:id="58" w:name="_Toc310868412"/>
      <w:r>
        <w:rPr>
          <w:rFonts w:ascii="微软雅黑" w:eastAsia="微软雅黑" w:hAnsi="微软雅黑" w:hint="eastAsia"/>
        </w:rPr>
        <w:lastRenderedPageBreak/>
        <w:t>4 测试记录</w:t>
      </w:r>
      <w:bookmarkEnd w:id="58"/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338"/>
        <w:gridCol w:w="2907"/>
        <w:gridCol w:w="709"/>
        <w:gridCol w:w="1326"/>
      </w:tblGrid>
      <w:tr w:rsidR="00F6292B" w:rsidRPr="00A40541" w:rsidTr="00BB13AD">
        <w:tc>
          <w:tcPr>
            <w:tcW w:w="1242" w:type="dxa"/>
            <w:vAlign w:val="center"/>
          </w:tcPr>
          <w:p w:rsidR="00F6292B" w:rsidRPr="00E65935" w:rsidRDefault="00F6292B" w:rsidP="00A40541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65935">
              <w:rPr>
                <w:rFonts w:ascii="微软雅黑" w:eastAsia="微软雅黑" w:hAnsi="微软雅黑" w:hint="eastAsia"/>
                <w:b/>
                <w:szCs w:val="21"/>
              </w:rPr>
              <w:t>编号</w:t>
            </w:r>
          </w:p>
        </w:tc>
        <w:tc>
          <w:tcPr>
            <w:tcW w:w="2338" w:type="dxa"/>
            <w:vAlign w:val="center"/>
          </w:tcPr>
          <w:p w:rsidR="00F6292B" w:rsidRPr="00E65935" w:rsidRDefault="00F6292B" w:rsidP="00AC2602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65935">
              <w:rPr>
                <w:rFonts w:ascii="微软雅黑" w:eastAsia="微软雅黑" w:hAnsi="微软雅黑" w:hint="eastAsia"/>
                <w:b/>
                <w:szCs w:val="21"/>
              </w:rPr>
              <w:t>测试内容</w:t>
            </w:r>
          </w:p>
        </w:tc>
        <w:tc>
          <w:tcPr>
            <w:tcW w:w="2907" w:type="dxa"/>
            <w:vAlign w:val="center"/>
          </w:tcPr>
          <w:p w:rsidR="00F6292B" w:rsidRPr="00E65935" w:rsidRDefault="00F6292B" w:rsidP="00AC2602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65935">
              <w:rPr>
                <w:rFonts w:ascii="微软雅黑" w:eastAsia="微软雅黑" w:hAnsi="微软雅黑" w:hint="eastAsia"/>
                <w:b/>
                <w:szCs w:val="21"/>
              </w:rPr>
              <w:t>预期结果</w:t>
            </w:r>
          </w:p>
        </w:tc>
        <w:tc>
          <w:tcPr>
            <w:tcW w:w="709" w:type="dxa"/>
            <w:vAlign w:val="center"/>
          </w:tcPr>
          <w:p w:rsidR="00F6292B" w:rsidRPr="00E65935" w:rsidRDefault="00F6292B" w:rsidP="00A40541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65935">
              <w:rPr>
                <w:rFonts w:ascii="微软雅黑" w:eastAsia="微软雅黑" w:hAnsi="微软雅黑" w:hint="eastAsia"/>
                <w:b/>
                <w:szCs w:val="21"/>
              </w:rPr>
              <w:t>是否匹配</w:t>
            </w:r>
          </w:p>
        </w:tc>
        <w:tc>
          <w:tcPr>
            <w:tcW w:w="1326" w:type="dxa"/>
            <w:vAlign w:val="center"/>
          </w:tcPr>
          <w:p w:rsidR="00F6292B" w:rsidRPr="00E65935" w:rsidRDefault="00F6292B" w:rsidP="00A40541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65935">
              <w:rPr>
                <w:rFonts w:ascii="微软雅黑" w:eastAsia="微软雅黑" w:hAnsi="微软雅黑" w:hint="eastAsia"/>
                <w:b/>
                <w:szCs w:val="21"/>
              </w:rPr>
              <w:t>测试日期</w:t>
            </w:r>
          </w:p>
        </w:tc>
      </w:tr>
      <w:tr w:rsidR="00F6292B" w:rsidRPr="00A40541" w:rsidTr="00BB13AD">
        <w:tc>
          <w:tcPr>
            <w:tcW w:w="1242" w:type="dxa"/>
            <w:vAlign w:val="center"/>
          </w:tcPr>
          <w:p w:rsidR="00F6292B" w:rsidRPr="00A40541" w:rsidRDefault="00F6292B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01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_1</w:t>
            </w:r>
          </w:p>
        </w:tc>
        <w:tc>
          <w:tcPr>
            <w:tcW w:w="2338" w:type="dxa"/>
            <w:vAlign w:val="center"/>
          </w:tcPr>
          <w:p w:rsidR="00F6292B" w:rsidRPr="00A40541" w:rsidRDefault="00446D92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“星光漂移”</w:t>
            </w:r>
            <w:r w:rsidR="00F6292B" w:rsidRPr="00A40541">
              <w:rPr>
                <w:rFonts w:ascii="微软雅黑" w:eastAsia="微软雅黑" w:hAnsi="微软雅黑" w:hint="eastAsia"/>
                <w:szCs w:val="21"/>
              </w:rPr>
              <w:t>锁屏动态桌面</w:t>
            </w:r>
          </w:p>
        </w:tc>
        <w:tc>
          <w:tcPr>
            <w:tcW w:w="2907" w:type="dxa"/>
            <w:vAlign w:val="center"/>
          </w:tcPr>
          <w:p w:rsidR="00F6292B" w:rsidRPr="00A40541" w:rsidRDefault="00F6292B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动态桌面显示“星光漂移”效果</w:t>
            </w:r>
          </w:p>
        </w:tc>
        <w:tc>
          <w:tcPr>
            <w:tcW w:w="709" w:type="dxa"/>
            <w:vAlign w:val="center"/>
          </w:tcPr>
          <w:p w:rsidR="00F6292B" w:rsidRPr="00A40541" w:rsidRDefault="009F57C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F6292B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2011.11.25</w:t>
            </w:r>
          </w:p>
        </w:tc>
      </w:tr>
      <w:tr w:rsidR="00F6292B" w:rsidRPr="00A40541" w:rsidTr="00BB13AD">
        <w:tc>
          <w:tcPr>
            <w:tcW w:w="1242" w:type="dxa"/>
            <w:vAlign w:val="center"/>
          </w:tcPr>
          <w:p w:rsidR="00F6292B" w:rsidRPr="00A40541" w:rsidRDefault="00F6292B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01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_2</w:t>
            </w:r>
          </w:p>
        </w:tc>
        <w:tc>
          <w:tcPr>
            <w:tcW w:w="2338" w:type="dxa"/>
            <w:vAlign w:val="center"/>
          </w:tcPr>
          <w:p w:rsidR="00F6292B" w:rsidRPr="00A40541" w:rsidRDefault="00446D92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“星光漂移”壁纸时</w:t>
            </w:r>
            <w:r w:rsidR="00F6292B" w:rsidRPr="00A40541">
              <w:rPr>
                <w:rFonts w:ascii="微软雅黑" w:eastAsia="微软雅黑" w:hAnsi="微软雅黑" w:hint="eastAsia"/>
                <w:szCs w:val="21"/>
              </w:rPr>
              <w:t>打开Menu菜单时背景置</w:t>
            </w:r>
            <w:proofErr w:type="gramStart"/>
            <w:r w:rsidR="00F6292B" w:rsidRPr="00A40541">
              <w:rPr>
                <w:rFonts w:ascii="微软雅黑" w:eastAsia="微软雅黑" w:hAnsi="微软雅黑" w:hint="eastAsia"/>
                <w:szCs w:val="21"/>
              </w:rPr>
              <w:t>灰显示</w:t>
            </w:r>
            <w:proofErr w:type="gramEnd"/>
          </w:p>
        </w:tc>
        <w:tc>
          <w:tcPr>
            <w:tcW w:w="2907" w:type="dxa"/>
            <w:vAlign w:val="center"/>
          </w:tcPr>
          <w:p w:rsidR="00F6292B" w:rsidRPr="00A40541" w:rsidRDefault="00F6292B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背景置灰</w:t>
            </w:r>
          </w:p>
        </w:tc>
        <w:tc>
          <w:tcPr>
            <w:tcW w:w="709" w:type="dxa"/>
            <w:vAlign w:val="center"/>
          </w:tcPr>
          <w:p w:rsidR="00F6292B" w:rsidRPr="00A40541" w:rsidRDefault="009F57C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F6292B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2011.11.25</w:t>
            </w:r>
          </w:p>
        </w:tc>
      </w:tr>
      <w:tr w:rsidR="00F6292B" w:rsidRPr="00A40541" w:rsidTr="00BB13AD">
        <w:tc>
          <w:tcPr>
            <w:tcW w:w="1242" w:type="dxa"/>
            <w:vAlign w:val="center"/>
          </w:tcPr>
          <w:p w:rsidR="00F6292B" w:rsidRPr="00A40541" w:rsidRDefault="00F6292B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01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_3</w:t>
            </w:r>
          </w:p>
        </w:tc>
        <w:tc>
          <w:tcPr>
            <w:tcW w:w="2338" w:type="dxa"/>
            <w:vAlign w:val="center"/>
          </w:tcPr>
          <w:p w:rsidR="00F6292B" w:rsidRPr="00A40541" w:rsidRDefault="00446D92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“星光漂移”壁纸时</w:t>
            </w:r>
            <w:r w:rsidR="00F6292B" w:rsidRPr="00A40541">
              <w:rPr>
                <w:rFonts w:ascii="微软雅黑" w:eastAsia="微软雅黑" w:hAnsi="微软雅黑" w:hint="eastAsia"/>
                <w:szCs w:val="21"/>
              </w:rPr>
              <w:t>打开Edit设置时背景置</w:t>
            </w:r>
            <w:proofErr w:type="gramStart"/>
            <w:r w:rsidR="00F6292B" w:rsidRPr="00A40541">
              <w:rPr>
                <w:rFonts w:ascii="微软雅黑" w:eastAsia="微软雅黑" w:hAnsi="微软雅黑" w:hint="eastAsia"/>
                <w:szCs w:val="21"/>
              </w:rPr>
              <w:t>灰显示</w:t>
            </w:r>
            <w:proofErr w:type="gramEnd"/>
          </w:p>
        </w:tc>
        <w:tc>
          <w:tcPr>
            <w:tcW w:w="2907" w:type="dxa"/>
            <w:vAlign w:val="center"/>
          </w:tcPr>
          <w:p w:rsidR="00F6292B" w:rsidRPr="00A40541" w:rsidRDefault="00F6292B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背景置灰</w:t>
            </w:r>
          </w:p>
        </w:tc>
        <w:tc>
          <w:tcPr>
            <w:tcW w:w="709" w:type="dxa"/>
            <w:vAlign w:val="center"/>
          </w:tcPr>
          <w:p w:rsidR="00F6292B" w:rsidRPr="00A40541" w:rsidRDefault="009F57C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F6292B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2011.11.25</w:t>
            </w:r>
          </w:p>
        </w:tc>
      </w:tr>
      <w:tr w:rsidR="00F6292B" w:rsidRPr="00A40541" w:rsidTr="00BB13AD">
        <w:tc>
          <w:tcPr>
            <w:tcW w:w="1242" w:type="dxa"/>
            <w:vAlign w:val="center"/>
          </w:tcPr>
          <w:p w:rsidR="00F6292B" w:rsidRPr="00A40541" w:rsidRDefault="00F6292B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2_1</w:t>
            </w:r>
          </w:p>
        </w:tc>
        <w:tc>
          <w:tcPr>
            <w:tcW w:w="2338" w:type="dxa"/>
            <w:vAlign w:val="center"/>
          </w:tcPr>
          <w:p w:rsidR="00F6292B" w:rsidRPr="00A40541" w:rsidRDefault="00446D92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“实时时间天气”锁屏动态桌面</w:t>
            </w:r>
          </w:p>
        </w:tc>
        <w:tc>
          <w:tcPr>
            <w:tcW w:w="2907" w:type="dxa"/>
            <w:vAlign w:val="center"/>
          </w:tcPr>
          <w:p w:rsidR="00F6292B" w:rsidRPr="00A40541" w:rsidRDefault="00446D92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动态桌面显示“实时时间天气”效果</w:t>
            </w:r>
          </w:p>
        </w:tc>
        <w:tc>
          <w:tcPr>
            <w:tcW w:w="709" w:type="dxa"/>
            <w:vAlign w:val="center"/>
          </w:tcPr>
          <w:p w:rsidR="00F6292B" w:rsidRPr="00A40541" w:rsidRDefault="000A15C0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F6292B" w:rsidRPr="00A40541" w:rsidRDefault="000A15C0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2011.11.25</w:t>
            </w:r>
          </w:p>
        </w:tc>
      </w:tr>
      <w:tr w:rsidR="00F6292B" w:rsidRPr="00A40541" w:rsidTr="00BB13AD">
        <w:tc>
          <w:tcPr>
            <w:tcW w:w="1242" w:type="dxa"/>
            <w:vAlign w:val="center"/>
          </w:tcPr>
          <w:p w:rsidR="00F6292B" w:rsidRPr="00A40541" w:rsidRDefault="00F6292B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2_2</w:t>
            </w:r>
          </w:p>
        </w:tc>
        <w:tc>
          <w:tcPr>
            <w:tcW w:w="2338" w:type="dxa"/>
            <w:vAlign w:val="center"/>
          </w:tcPr>
          <w:p w:rsidR="00F6292B" w:rsidRPr="00A40541" w:rsidRDefault="00446D92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“实时时间天气”壁纸时打开Menu菜单时背景置</w:t>
            </w: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灰显示</w:t>
            </w:r>
            <w:proofErr w:type="gramEnd"/>
          </w:p>
        </w:tc>
        <w:tc>
          <w:tcPr>
            <w:tcW w:w="2907" w:type="dxa"/>
            <w:vAlign w:val="center"/>
          </w:tcPr>
          <w:p w:rsidR="00F6292B" w:rsidRPr="00A40541" w:rsidRDefault="00446D92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背景置灰</w:t>
            </w:r>
          </w:p>
        </w:tc>
        <w:tc>
          <w:tcPr>
            <w:tcW w:w="709" w:type="dxa"/>
            <w:vAlign w:val="center"/>
          </w:tcPr>
          <w:p w:rsidR="00F6292B" w:rsidRPr="00A40541" w:rsidRDefault="000A15C0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F6292B" w:rsidRPr="00A40541" w:rsidRDefault="000A15C0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2011.11.25</w:t>
            </w:r>
          </w:p>
        </w:tc>
      </w:tr>
      <w:tr w:rsidR="00F6292B" w:rsidRPr="00A40541" w:rsidTr="00BB13AD">
        <w:tc>
          <w:tcPr>
            <w:tcW w:w="1242" w:type="dxa"/>
            <w:vAlign w:val="center"/>
          </w:tcPr>
          <w:p w:rsidR="00F6292B" w:rsidRPr="00A40541" w:rsidRDefault="00F6292B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2_3</w:t>
            </w:r>
          </w:p>
        </w:tc>
        <w:tc>
          <w:tcPr>
            <w:tcW w:w="2338" w:type="dxa"/>
            <w:vAlign w:val="center"/>
          </w:tcPr>
          <w:p w:rsidR="00F6292B" w:rsidRPr="00A40541" w:rsidRDefault="00446D92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“实时时间天气”壁纸时打开Edit设置时背景置</w:t>
            </w: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灰显示</w:t>
            </w:r>
            <w:proofErr w:type="gramEnd"/>
          </w:p>
        </w:tc>
        <w:tc>
          <w:tcPr>
            <w:tcW w:w="2907" w:type="dxa"/>
            <w:vAlign w:val="center"/>
          </w:tcPr>
          <w:p w:rsidR="00F6292B" w:rsidRPr="00A40541" w:rsidRDefault="00446D92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背景置灰</w:t>
            </w:r>
          </w:p>
        </w:tc>
        <w:tc>
          <w:tcPr>
            <w:tcW w:w="709" w:type="dxa"/>
            <w:vAlign w:val="center"/>
          </w:tcPr>
          <w:p w:rsidR="00F6292B" w:rsidRPr="00A40541" w:rsidRDefault="000A15C0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F6292B" w:rsidRPr="00A40541" w:rsidRDefault="000A15C0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2011.11.25</w:t>
            </w:r>
          </w:p>
        </w:tc>
      </w:tr>
      <w:tr w:rsidR="00F6292B" w:rsidRPr="00A40541" w:rsidTr="00BB13AD">
        <w:tc>
          <w:tcPr>
            <w:tcW w:w="1242" w:type="dxa"/>
            <w:vAlign w:val="center"/>
          </w:tcPr>
          <w:p w:rsidR="00F6292B" w:rsidRPr="00A40541" w:rsidRDefault="00F6292B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2_4</w:t>
            </w:r>
          </w:p>
        </w:tc>
        <w:tc>
          <w:tcPr>
            <w:tcW w:w="2338" w:type="dxa"/>
            <w:vAlign w:val="center"/>
          </w:tcPr>
          <w:p w:rsidR="00F6292B" w:rsidRPr="00A40541" w:rsidRDefault="00446D92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“实时时间天气”壁纸</w:t>
            </w:r>
            <w:r w:rsidRPr="00A40541">
              <w:rPr>
                <w:rFonts w:ascii="微软雅黑" w:eastAsia="微软雅黑" w:hAnsi="微软雅黑" w:cs="Times New Roman" w:hint="eastAsia"/>
                <w:szCs w:val="21"/>
              </w:rPr>
              <w:t>默认天气时段效果，时间为“清晨”</w:t>
            </w:r>
          </w:p>
        </w:tc>
        <w:tc>
          <w:tcPr>
            <w:tcW w:w="2907" w:type="dxa"/>
            <w:vAlign w:val="center"/>
          </w:tcPr>
          <w:p w:rsidR="00F6292B" w:rsidRPr="00A40541" w:rsidRDefault="00446D92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壁纸显示“清晨”时段的西安晴天的动态效果</w:t>
            </w:r>
          </w:p>
        </w:tc>
        <w:tc>
          <w:tcPr>
            <w:tcW w:w="709" w:type="dxa"/>
            <w:vAlign w:val="center"/>
          </w:tcPr>
          <w:p w:rsidR="00F6292B" w:rsidRPr="00A40541" w:rsidRDefault="000A15C0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F6292B" w:rsidRPr="00A40541" w:rsidRDefault="000A15C0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2011.11.25</w:t>
            </w:r>
          </w:p>
        </w:tc>
      </w:tr>
      <w:tr w:rsidR="00F6292B" w:rsidRPr="00A40541" w:rsidTr="00BB13AD">
        <w:tc>
          <w:tcPr>
            <w:tcW w:w="1242" w:type="dxa"/>
            <w:vAlign w:val="center"/>
          </w:tcPr>
          <w:p w:rsidR="00F6292B" w:rsidRPr="00A40541" w:rsidRDefault="00F6292B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2_5</w:t>
            </w:r>
          </w:p>
        </w:tc>
        <w:tc>
          <w:tcPr>
            <w:tcW w:w="2338" w:type="dxa"/>
            <w:vAlign w:val="center"/>
          </w:tcPr>
          <w:p w:rsidR="00F6292B" w:rsidRPr="00A40541" w:rsidRDefault="0049328D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“实时时间天气”壁纸</w:t>
            </w:r>
            <w:r w:rsidRPr="00A40541">
              <w:rPr>
                <w:rFonts w:ascii="微软雅黑" w:eastAsia="微软雅黑" w:hAnsi="微软雅黑" w:cs="Times New Roman" w:hint="eastAsia"/>
                <w:szCs w:val="21"/>
              </w:rPr>
              <w:t>默认天气时段效果，时间为“上午”</w:t>
            </w:r>
          </w:p>
        </w:tc>
        <w:tc>
          <w:tcPr>
            <w:tcW w:w="2907" w:type="dxa"/>
            <w:vAlign w:val="center"/>
          </w:tcPr>
          <w:p w:rsidR="00F6292B" w:rsidRPr="00A40541" w:rsidRDefault="0049328D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壁纸显示“</w:t>
            </w:r>
            <w:r w:rsidR="00264692" w:rsidRPr="00A40541">
              <w:rPr>
                <w:rFonts w:ascii="微软雅黑" w:eastAsia="微软雅黑" w:hAnsi="微软雅黑" w:hint="eastAsia"/>
                <w:szCs w:val="21"/>
              </w:rPr>
              <w:t>上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午”时段西安晴天的动态效果</w:t>
            </w:r>
          </w:p>
        </w:tc>
        <w:tc>
          <w:tcPr>
            <w:tcW w:w="709" w:type="dxa"/>
            <w:vAlign w:val="center"/>
          </w:tcPr>
          <w:p w:rsidR="00F6292B" w:rsidRPr="00A40541" w:rsidRDefault="000A15C0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F6292B" w:rsidRPr="00A40541" w:rsidRDefault="000A15C0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2011.11.25</w:t>
            </w:r>
          </w:p>
        </w:tc>
      </w:tr>
      <w:tr w:rsidR="00F6292B" w:rsidRPr="00A40541" w:rsidTr="00BB13AD">
        <w:tc>
          <w:tcPr>
            <w:tcW w:w="1242" w:type="dxa"/>
            <w:vAlign w:val="center"/>
          </w:tcPr>
          <w:p w:rsidR="00F6292B" w:rsidRPr="00A40541" w:rsidRDefault="00F6292B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2_6</w:t>
            </w:r>
          </w:p>
        </w:tc>
        <w:tc>
          <w:tcPr>
            <w:tcW w:w="2338" w:type="dxa"/>
            <w:vAlign w:val="center"/>
          </w:tcPr>
          <w:p w:rsidR="00F6292B" w:rsidRPr="00A40541" w:rsidRDefault="00264692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“实时时间天气”壁纸</w:t>
            </w:r>
            <w:r w:rsidRPr="00A40541">
              <w:rPr>
                <w:rFonts w:ascii="微软雅黑" w:eastAsia="微软雅黑" w:hAnsi="微软雅黑" w:cs="Times New Roman" w:hint="eastAsia"/>
                <w:szCs w:val="21"/>
              </w:rPr>
              <w:t>默认天气时段效果，时间为“中午”</w:t>
            </w:r>
          </w:p>
        </w:tc>
        <w:tc>
          <w:tcPr>
            <w:tcW w:w="2907" w:type="dxa"/>
            <w:vAlign w:val="center"/>
          </w:tcPr>
          <w:p w:rsidR="00F6292B" w:rsidRPr="00A40541" w:rsidRDefault="00264692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壁纸显示“中午”时段西安晴天的动态效果</w:t>
            </w:r>
          </w:p>
        </w:tc>
        <w:tc>
          <w:tcPr>
            <w:tcW w:w="709" w:type="dxa"/>
            <w:vAlign w:val="center"/>
          </w:tcPr>
          <w:p w:rsidR="00F6292B" w:rsidRPr="00A40541" w:rsidRDefault="000A15C0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F6292B" w:rsidRPr="00A40541" w:rsidRDefault="000A15C0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2011.11.25</w:t>
            </w:r>
          </w:p>
        </w:tc>
      </w:tr>
      <w:tr w:rsidR="00F6292B" w:rsidRPr="00A40541" w:rsidTr="00BB13AD">
        <w:tc>
          <w:tcPr>
            <w:tcW w:w="1242" w:type="dxa"/>
            <w:vAlign w:val="center"/>
          </w:tcPr>
          <w:p w:rsidR="00F6292B" w:rsidRPr="00A40541" w:rsidRDefault="00F6292B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2_7</w:t>
            </w:r>
          </w:p>
        </w:tc>
        <w:tc>
          <w:tcPr>
            <w:tcW w:w="2338" w:type="dxa"/>
            <w:vAlign w:val="center"/>
          </w:tcPr>
          <w:p w:rsidR="00F6292B" w:rsidRPr="00A40541" w:rsidRDefault="00264692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“实时时间天气”壁纸</w:t>
            </w:r>
            <w:r w:rsidRPr="00A40541">
              <w:rPr>
                <w:rFonts w:ascii="微软雅黑" w:eastAsia="微软雅黑" w:hAnsi="微软雅黑" w:cs="Times New Roman" w:hint="eastAsia"/>
                <w:szCs w:val="21"/>
              </w:rPr>
              <w:t>默认天气时段效果，时间为“傍晚”</w:t>
            </w:r>
          </w:p>
        </w:tc>
        <w:tc>
          <w:tcPr>
            <w:tcW w:w="2907" w:type="dxa"/>
            <w:vAlign w:val="center"/>
          </w:tcPr>
          <w:p w:rsidR="00F6292B" w:rsidRPr="00A40541" w:rsidRDefault="00264692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壁纸显示“傍晚”时段西安晴天的动态效果</w:t>
            </w:r>
          </w:p>
        </w:tc>
        <w:tc>
          <w:tcPr>
            <w:tcW w:w="709" w:type="dxa"/>
            <w:vAlign w:val="center"/>
          </w:tcPr>
          <w:p w:rsidR="00F6292B" w:rsidRPr="00A40541" w:rsidRDefault="000A15C0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F6292B" w:rsidRPr="00A40541" w:rsidRDefault="000A15C0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2011.11.25</w:t>
            </w:r>
          </w:p>
        </w:tc>
      </w:tr>
      <w:tr w:rsidR="00F6292B" w:rsidRPr="00A40541" w:rsidTr="00BB13AD">
        <w:tc>
          <w:tcPr>
            <w:tcW w:w="1242" w:type="dxa"/>
            <w:vAlign w:val="center"/>
          </w:tcPr>
          <w:p w:rsidR="00F6292B" w:rsidRPr="00A40541" w:rsidRDefault="00F6292B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2_8</w:t>
            </w:r>
          </w:p>
        </w:tc>
        <w:tc>
          <w:tcPr>
            <w:tcW w:w="2338" w:type="dxa"/>
            <w:vAlign w:val="center"/>
          </w:tcPr>
          <w:p w:rsidR="00F6292B" w:rsidRPr="00A40541" w:rsidRDefault="00264692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“实时时间天气”壁纸</w:t>
            </w:r>
            <w:r w:rsidRPr="00A40541">
              <w:rPr>
                <w:rFonts w:ascii="微软雅黑" w:eastAsia="微软雅黑" w:hAnsi="微软雅黑" w:cs="Times New Roman" w:hint="eastAsia"/>
                <w:szCs w:val="21"/>
              </w:rPr>
              <w:t>默认天气时段效果，时间为“凌晨”</w:t>
            </w:r>
          </w:p>
        </w:tc>
        <w:tc>
          <w:tcPr>
            <w:tcW w:w="2907" w:type="dxa"/>
            <w:vAlign w:val="center"/>
          </w:tcPr>
          <w:p w:rsidR="00F6292B" w:rsidRPr="00A40541" w:rsidRDefault="00264692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壁纸显示“凌晨”时段西安晴天的动态效果</w:t>
            </w:r>
          </w:p>
        </w:tc>
        <w:tc>
          <w:tcPr>
            <w:tcW w:w="709" w:type="dxa"/>
            <w:vAlign w:val="center"/>
          </w:tcPr>
          <w:p w:rsidR="00F6292B" w:rsidRPr="00A40541" w:rsidRDefault="000A15C0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F6292B" w:rsidRPr="00A40541" w:rsidRDefault="000A15C0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2011.11.25</w:t>
            </w:r>
          </w:p>
        </w:tc>
      </w:tr>
      <w:tr w:rsidR="00F6292B" w:rsidRPr="00A40541" w:rsidTr="00BB13AD">
        <w:tc>
          <w:tcPr>
            <w:tcW w:w="1242" w:type="dxa"/>
            <w:vAlign w:val="center"/>
          </w:tcPr>
          <w:p w:rsidR="00F6292B" w:rsidRPr="00A40541" w:rsidRDefault="00F6292B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2_9</w:t>
            </w:r>
          </w:p>
        </w:tc>
        <w:tc>
          <w:tcPr>
            <w:tcW w:w="2338" w:type="dxa"/>
            <w:vAlign w:val="center"/>
          </w:tcPr>
          <w:p w:rsidR="00F6292B" w:rsidRPr="00A40541" w:rsidRDefault="00174B29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cs="Times New Roman" w:hint="eastAsia"/>
                <w:szCs w:val="21"/>
              </w:rPr>
              <w:t>壁纸事件段随时间实时</w:t>
            </w:r>
            <w:r w:rsidRPr="00A40541">
              <w:rPr>
                <w:rFonts w:ascii="微软雅黑" w:eastAsia="微软雅黑" w:hAnsi="微软雅黑" w:cs="Times New Roman" w:hint="eastAsia"/>
                <w:szCs w:val="21"/>
              </w:rPr>
              <w:lastRenderedPageBreak/>
              <w:t>改变</w:t>
            </w:r>
          </w:p>
        </w:tc>
        <w:tc>
          <w:tcPr>
            <w:tcW w:w="2907" w:type="dxa"/>
            <w:vAlign w:val="center"/>
          </w:tcPr>
          <w:p w:rsidR="00F6292B" w:rsidRPr="00A40541" w:rsidRDefault="00174B29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lastRenderedPageBreak/>
              <w:t>每隔1分钟桌面时间</w:t>
            </w: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段效果</w:t>
            </w:r>
            <w:proofErr w:type="gramEnd"/>
            <w:r w:rsidRPr="00A40541">
              <w:rPr>
                <w:rFonts w:ascii="微软雅黑" w:eastAsia="微软雅黑" w:hAnsi="微软雅黑" w:hint="eastAsia"/>
                <w:szCs w:val="21"/>
              </w:rPr>
              <w:lastRenderedPageBreak/>
              <w:t>发生一次变化</w:t>
            </w:r>
          </w:p>
        </w:tc>
        <w:tc>
          <w:tcPr>
            <w:tcW w:w="709" w:type="dxa"/>
            <w:vAlign w:val="center"/>
          </w:tcPr>
          <w:p w:rsidR="00F6292B" w:rsidRPr="00A40541" w:rsidRDefault="000A15C0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lastRenderedPageBreak/>
              <w:t>是</w:t>
            </w:r>
          </w:p>
        </w:tc>
        <w:tc>
          <w:tcPr>
            <w:tcW w:w="1326" w:type="dxa"/>
            <w:vAlign w:val="center"/>
          </w:tcPr>
          <w:p w:rsidR="00F6292B" w:rsidRPr="00A40541" w:rsidRDefault="000A15C0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2011.11.25</w:t>
            </w:r>
          </w:p>
        </w:tc>
      </w:tr>
      <w:tr w:rsidR="00F6292B" w:rsidRPr="00A40541" w:rsidTr="00BB13AD">
        <w:tc>
          <w:tcPr>
            <w:tcW w:w="1242" w:type="dxa"/>
            <w:vAlign w:val="center"/>
          </w:tcPr>
          <w:p w:rsidR="00F6292B" w:rsidRPr="00A40541" w:rsidRDefault="00F6292B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lastRenderedPageBreak/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2_10</w:t>
            </w:r>
          </w:p>
        </w:tc>
        <w:tc>
          <w:tcPr>
            <w:tcW w:w="2338" w:type="dxa"/>
            <w:vAlign w:val="center"/>
          </w:tcPr>
          <w:p w:rsidR="00F6292B" w:rsidRPr="00A40541" w:rsidRDefault="00174B29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cs="Times New Roman" w:hint="eastAsia"/>
                <w:szCs w:val="21"/>
              </w:rPr>
              <w:t>壁纸天气随时间实时改变</w:t>
            </w:r>
          </w:p>
        </w:tc>
        <w:tc>
          <w:tcPr>
            <w:tcW w:w="2907" w:type="dxa"/>
            <w:vAlign w:val="center"/>
          </w:tcPr>
          <w:p w:rsidR="00F6292B" w:rsidRPr="00A40541" w:rsidRDefault="00174B29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每隔3分钟桌面天气效果发生一次变化</w:t>
            </w:r>
          </w:p>
        </w:tc>
        <w:tc>
          <w:tcPr>
            <w:tcW w:w="709" w:type="dxa"/>
            <w:vAlign w:val="center"/>
          </w:tcPr>
          <w:p w:rsidR="00F6292B" w:rsidRPr="00A40541" w:rsidRDefault="000A15C0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F6292B" w:rsidRPr="00A40541" w:rsidRDefault="000A15C0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2011.11.25</w:t>
            </w:r>
          </w:p>
        </w:tc>
      </w:tr>
      <w:tr w:rsidR="00F6292B" w:rsidRPr="00A40541" w:rsidTr="00BB13AD">
        <w:tc>
          <w:tcPr>
            <w:tcW w:w="1242" w:type="dxa"/>
            <w:vAlign w:val="center"/>
          </w:tcPr>
          <w:p w:rsidR="00F6292B" w:rsidRPr="00A40541" w:rsidRDefault="00AE504D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3_1</w:t>
            </w:r>
          </w:p>
        </w:tc>
        <w:tc>
          <w:tcPr>
            <w:tcW w:w="2338" w:type="dxa"/>
            <w:vAlign w:val="center"/>
          </w:tcPr>
          <w:p w:rsidR="00F6292B" w:rsidRPr="00A40541" w:rsidRDefault="0024078B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三维时间</w:t>
            </w:r>
            <w:proofErr w:type="gramEnd"/>
            <w:r w:rsidRPr="00A40541">
              <w:rPr>
                <w:rFonts w:ascii="微软雅黑" w:eastAsia="微软雅黑" w:hAnsi="微软雅黑" w:hint="eastAsia"/>
                <w:szCs w:val="21"/>
              </w:rPr>
              <w:t>天气Widget基本添加功能</w:t>
            </w:r>
          </w:p>
        </w:tc>
        <w:tc>
          <w:tcPr>
            <w:tcW w:w="2907" w:type="dxa"/>
            <w:vAlign w:val="center"/>
          </w:tcPr>
          <w:p w:rsidR="00F6292B" w:rsidRPr="00A40541" w:rsidRDefault="0024078B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三维时间</w:t>
            </w:r>
            <w:proofErr w:type="gramEnd"/>
            <w:r w:rsidRPr="00A40541">
              <w:rPr>
                <w:rFonts w:ascii="微软雅黑" w:eastAsia="微软雅黑" w:hAnsi="微软雅黑" w:hint="eastAsia"/>
                <w:szCs w:val="21"/>
              </w:rPr>
              <w:t>天气Widget可以被正常添加</w:t>
            </w:r>
          </w:p>
        </w:tc>
        <w:tc>
          <w:tcPr>
            <w:tcW w:w="709" w:type="dxa"/>
            <w:vAlign w:val="center"/>
          </w:tcPr>
          <w:p w:rsidR="00F6292B" w:rsidRPr="00A40541" w:rsidRDefault="00111A4D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F6292B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2011.11.24</w:t>
            </w:r>
          </w:p>
        </w:tc>
      </w:tr>
      <w:tr w:rsidR="00F6292B" w:rsidRPr="00A40541" w:rsidTr="00BB13AD">
        <w:tc>
          <w:tcPr>
            <w:tcW w:w="1242" w:type="dxa"/>
            <w:vAlign w:val="center"/>
          </w:tcPr>
          <w:p w:rsidR="00F6292B" w:rsidRPr="00A40541" w:rsidRDefault="00AE504D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3_2</w:t>
            </w:r>
          </w:p>
        </w:tc>
        <w:tc>
          <w:tcPr>
            <w:tcW w:w="2338" w:type="dxa"/>
            <w:vAlign w:val="center"/>
          </w:tcPr>
          <w:p w:rsidR="00F6292B" w:rsidRPr="00A40541" w:rsidRDefault="0024078B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三维时间</w:t>
            </w:r>
            <w:proofErr w:type="gramEnd"/>
            <w:r w:rsidRPr="00A40541">
              <w:rPr>
                <w:rFonts w:ascii="微软雅黑" w:eastAsia="微软雅黑" w:hAnsi="微软雅黑" w:hint="eastAsia"/>
                <w:szCs w:val="21"/>
              </w:rPr>
              <w:t>天气</w:t>
            </w:r>
            <w:r w:rsidRPr="00A40541">
              <w:rPr>
                <w:rFonts w:ascii="微软雅黑" w:eastAsia="微软雅黑" w:hAnsi="微软雅黑" w:cs="Times New Roman"/>
                <w:szCs w:val="21"/>
              </w:rPr>
              <w:t>Widget基本</w:t>
            </w:r>
            <w:r w:rsidRPr="00A40541">
              <w:rPr>
                <w:rFonts w:ascii="微软雅黑" w:eastAsia="微软雅黑" w:hAnsi="微软雅黑" w:cs="Times New Roman" w:hint="eastAsia"/>
                <w:szCs w:val="21"/>
              </w:rPr>
              <w:t>拖动</w:t>
            </w:r>
            <w:r w:rsidRPr="00A40541">
              <w:rPr>
                <w:rFonts w:ascii="微软雅黑" w:eastAsia="微软雅黑" w:hAnsi="微软雅黑" w:cs="Times New Roman"/>
                <w:szCs w:val="21"/>
              </w:rPr>
              <w:t>功能</w:t>
            </w:r>
          </w:p>
        </w:tc>
        <w:tc>
          <w:tcPr>
            <w:tcW w:w="2907" w:type="dxa"/>
            <w:vAlign w:val="center"/>
          </w:tcPr>
          <w:p w:rsidR="00F6292B" w:rsidRPr="00A40541" w:rsidRDefault="0024078B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三维时间</w:t>
            </w:r>
            <w:proofErr w:type="gramEnd"/>
            <w:r w:rsidRPr="00A40541">
              <w:rPr>
                <w:rFonts w:ascii="微软雅黑" w:eastAsia="微软雅黑" w:hAnsi="微软雅黑" w:hint="eastAsia"/>
                <w:szCs w:val="21"/>
              </w:rPr>
              <w:t>天气Widget可以被正常拖动</w:t>
            </w:r>
          </w:p>
        </w:tc>
        <w:tc>
          <w:tcPr>
            <w:tcW w:w="709" w:type="dxa"/>
            <w:vAlign w:val="center"/>
          </w:tcPr>
          <w:p w:rsidR="00F6292B" w:rsidRPr="00A40541" w:rsidRDefault="00111A4D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F6292B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2011.11.24</w:t>
            </w:r>
          </w:p>
        </w:tc>
      </w:tr>
      <w:tr w:rsidR="00F6292B" w:rsidRPr="00A40541" w:rsidTr="00BB13AD">
        <w:tc>
          <w:tcPr>
            <w:tcW w:w="1242" w:type="dxa"/>
            <w:vAlign w:val="center"/>
          </w:tcPr>
          <w:p w:rsidR="00F6292B" w:rsidRPr="00A40541" w:rsidRDefault="00AE504D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3_3</w:t>
            </w:r>
          </w:p>
        </w:tc>
        <w:tc>
          <w:tcPr>
            <w:tcW w:w="2338" w:type="dxa"/>
            <w:vAlign w:val="center"/>
          </w:tcPr>
          <w:p w:rsidR="00F6292B" w:rsidRPr="00A40541" w:rsidRDefault="0024078B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三维时间</w:t>
            </w:r>
            <w:proofErr w:type="gramEnd"/>
            <w:r w:rsidRPr="00A40541">
              <w:rPr>
                <w:rFonts w:ascii="微软雅黑" w:eastAsia="微软雅黑" w:hAnsi="微软雅黑" w:hint="eastAsia"/>
                <w:szCs w:val="21"/>
              </w:rPr>
              <w:t>天气</w:t>
            </w:r>
            <w:r w:rsidRPr="00A40541">
              <w:rPr>
                <w:rFonts w:ascii="微软雅黑" w:eastAsia="微软雅黑" w:hAnsi="微软雅黑" w:cs="Times New Roman"/>
                <w:szCs w:val="21"/>
              </w:rPr>
              <w:t>Widget基本</w:t>
            </w:r>
            <w:r w:rsidRPr="00A40541">
              <w:rPr>
                <w:rFonts w:ascii="微软雅黑" w:eastAsia="微软雅黑" w:hAnsi="微软雅黑" w:cs="Times New Roman" w:hint="eastAsia"/>
                <w:szCs w:val="21"/>
              </w:rPr>
              <w:t>删除</w:t>
            </w:r>
            <w:r w:rsidRPr="00A40541">
              <w:rPr>
                <w:rFonts w:ascii="微软雅黑" w:eastAsia="微软雅黑" w:hAnsi="微软雅黑" w:cs="Times New Roman"/>
                <w:szCs w:val="21"/>
              </w:rPr>
              <w:t>功能</w:t>
            </w:r>
          </w:p>
        </w:tc>
        <w:tc>
          <w:tcPr>
            <w:tcW w:w="2907" w:type="dxa"/>
            <w:vAlign w:val="center"/>
          </w:tcPr>
          <w:p w:rsidR="00F6292B" w:rsidRPr="00A40541" w:rsidRDefault="0024078B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三维时间</w:t>
            </w:r>
            <w:proofErr w:type="gramEnd"/>
            <w:r w:rsidRPr="00A40541">
              <w:rPr>
                <w:rFonts w:ascii="微软雅黑" w:eastAsia="微软雅黑" w:hAnsi="微软雅黑" w:hint="eastAsia"/>
                <w:szCs w:val="21"/>
              </w:rPr>
              <w:t>天气Widget可以被正常拖动</w:t>
            </w:r>
          </w:p>
        </w:tc>
        <w:tc>
          <w:tcPr>
            <w:tcW w:w="709" w:type="dxa"/>
            <w:vAlign w:val="center"/>
          </w:tcPr>
          <w:p w:rsidR="00F6292B" w:rsidRPr="00A40541" w:rsidRDefault="00111A4D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F6292B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2011.11.24</w:t>
            </w:r>
          </w:p>
        </w:tc>
      </w:tr>
      <w:tr w:rsidR="00F6292B" w:rsidRPr="00A40541" w:rsidTr="00BB13AD">
        <w:tc>
          <w:tcPr>
            <w:tcW w:w="1242" w:type="dxa"/>
            <w:vAlign w:val="center"/>
          </w:tcPr>
          <w:p w:rsidR="00F6292B" w:rsidRPr="00A40541" w:rsidRDefault="00AE504D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3_4</w:t>
            </w:r>
          </w:p>
        </w:tc>
        <w:tc>
          <w:tcPr>
            <w:tcW w:w="2338" w:type="dxa"/>
            <w:vAlign w:val="center"/>
          </w:tcPr>
          <w:p w:rsidR="00F6292B" w:rsidRPr="00A40541" w:rsidRDefault="00F131C4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三维时间</w:t>
            </w:r>
            <w:proofErr w:type="gramEnd"/>
            <w:r w:rsidRPr="00A40541">
              <w:rPr>
                <w:rFonts w:ascii="微软雅黑" w:eastAsia="微软雅黑" w:hAnsi="微软雅黑" w:hint="eastAsia"/>
                <w:szCs w:val="21"/>
              </w:rPr>
              <w:t>天气</w:t>
            </w:r>
            <w:r w:rsidRPr="00A40541">
              <w:rPr>
                <w:rFonts w:ascii="微软雅黑" w:eastAsia="微软雅黑" w:hAnsi="微软雅黑" w:cs="Times New Roman"/>
                <w:szCs w:val="21"/>
              </w:rPr>
              <w:t>Widget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基本显示</w:t>
            </w:r>
          </w:p>
        </w:tc>
        <w:tc>
          <w:tcPr>
            <w:tcW w:w="2907" w:type="dxa"/>
            <w:vAlign w:val="center"/>
          </w:tcPr>
          <w:p w:rsidR="00F6292B" w:rsidRPr="00A40541" w:rsidRDefault="00F131C4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显示当前时间为系统时间，所在城市为西安，天气信息为晴天。</w:t>
            </w:r>
          </w:p>
        </w:tc>
        <w:tc>
          <w:tcPr>
            <w:tcW w:w="709" w:type="dxa"/>
            <w:vAlign w:val="center"/>
          </w:tcPr>
          <w:p w:rsidR="00F6292B" w:rsidRPr="00A40541" w:rsidRDefault="00111A4D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F6292B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2011.11.24</w:t>
            </w:r>
          </w:p>
        </w:tc>
      </w:tr>
      <w:tr w:rsidR="00F6292B" w:rsidRPr="00A40541" w:rsidTr="00BB13AD">
        <w:tc>
          <w:tcPr>
            <w:tcW w:w="1242" w:type="dxa"/>
            <w:vAlign w:val="center"/>
          </w:tcPr>
          <w:p w:rsidR="00F6292B" w:rsidRPr="00A40541" w:rsidRDefault="00AE504D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3_5</w:t>
            </w:r>
          </w:p>
        </w:tc>
        <w:tc>
          <w:tcPr>
            <w:tcW w:w="2338" w:type="dxa"/>
            <w:vAlign w:val="center"/>
          </w:tcPr>
          <w:p w:rsidR="00F6292B" w:rsidRPr="00A40541" w:rsidRDefault="00F131C4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三维时间</w:t>
            </w:r>
            <w:proofErr w:type="gramEnd"/>
            <w:r w:rsidRPr="00A40541">
              <w:rPr>
                <w:rFonts w:ascii="微软雅黑" w:eastAsia="微软雅黑" w:hAnsi="微软雅黑" w:hint="eastAsia"/>
                <w:szCs w:val="21"/>
              </w:rPr>
              <w:t>天气</w:t>
            </w:r>
            <w:r w:rsidRPr="00A40541">
              <w:rPr>
                <w:rFonts w:ascii="微软雅黑" w:eastAsia="微软雅黑" w:hAnsi="微软雅黑" w:cs="Times New Roman"/>
                <w:szCs w:val="21"/>
              </w:rPr>
              <w:t>Widget</w:t>
            </w:r>
            <w:r w:rsidRPr="00A40541">
              <w:rPr>
                <w:rFonts w:ascii="微软雅黑" w:eastAsia="微软雅黑" w:hAnsi="微软雅黑" w:cs="Times New Roman" w:hint="eastAsia"/>
                <w:szCs w:val="21"/>
              </w:rPr>
              <w:t>显示三维立体数字</w:t>
            </w:r>
          </w:p>
        </w:tc>
        <w:tc>
          <w:tcPr>
            <w:tcW w:w="2907" w:type="dxa"/>
            <w:vAlign w:val="center"/>
          </w:tcPr>
          <w:p w:rsidR="00F6292B" w:rsidRPr="00A40541" w:rsidRDefault="00F131C4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当前时间采用三维立体数字形式显示，每隔1分钟采用翻转变化的动画效果更新时间</w:t>
            </w:r>
          </w:p>
        </w:tc>
        <w:tc>
          <w:tcPr>
            <w:tcW w:w="709" w:type="dxa"/>
            <w:vAlign w:val="center"/>
          </w:tcPr>
          <w:p w:rsidR="00F6292B" w:rsidRPr="00A40541" w:rsidRDefault="00111A4D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F6292B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2011.11.24</w:t>
            </w:r>
          </w:p>
        </w:tc>
      </w:tr>
      <w:tr w:rsidR="00F6292B" w:rsidRPr="00A40541" w:rsidTr="00BB13AD">
        <w:tc>
          <w:tcPr>
            <w:tcW w:w="1242" w:type="dxa"/>
            <w:vAlign w:val="center"/>
          </w:tcPr>
          <w:p w:rsidR="00F6292B" w:rsidRPr="00A40541" w:rsidRDefault="00AE504D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3_6</w:t>
            </w:r>
          </w:p>
        </w:tc>
        <w:tc>
          <w:tcPr>
            <w:tcW w:w="2338" w:type="dxa"/>
            <w:vAlign w:val="center"/>
          </w:tcPr>
          <w:p w:rsidR="00F6292B" w:rsidRPr="00A40541" w:rsidRDefault="00B93AE0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三维时间</w:t>
            </w:r>
            <w:proofErr w:type="gramEnd"/>
            <w:r w:rsidRPr="00A40541">
              <w:rPr>
                <w:rFonts w:ascii="微软雅黑" w:eastAsia="微软雅黑" w:hAnsi="微软雅黑" w:hint="eastAsia"/>
                <w:szCs w:val="21"/>
              </w:rPr>
              <w:t>天气</w:t>
            </w:r>
            <w:r w:rsidRPr="00A40541">
              <w:rPr>
                <w:rFonts w:ascii="微软雅黑" w:eastAsia="微软雅黑" w:hAnsi="微软雅黑" w:cs="Times New Roman"/>
                <w:szCs w:val="21"/>
              </w:rPr>
              <w:t>Widge</w:t>
            </w:r>
            <w:r w:rsidRPr="00A40541">
              <w:rPr>
                <w:rFonts w:ascii="微软雅黑" w:eastAsia="微软雅黑" w:hAnsi="微软雅黑" w:cs="Times New Roman" w:hint="eastAsia"/>
                <w:szCs w:val="21"/>
              </w:rPr>
              <w:t>t天气从晴天到雨天变化效果</w:t>
            </w:r>
          </w:p>
        </w:tc>
        <w:tc>
          <w:tcPr>
            <w:tcW w:w="2907" w:type="dxa"/>
            <w:vAlign w:val="center"/>
          </w:tcPr>
          <w:p w:rsidR="00F6292B" w:rsidRPr="00A40541" w:rsidRDefault="00B93AE0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“太阳和云彩”动画效果切换到“乌云和雨滴”动画效果</w:t>
            </w:r>
          </w:p>
        </w:tc>
        <w:tc>
          <w:tcPr>
            <w:tcW w:w="709" w:type="dxa"/>
            <w:vAlign w:val="center"/>
          </w:tcPr>
          <w:p w:rsidR="00F6292B" w:rsidRPr="00A40541" w:rsidRDefault="00111A4D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F6292B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2011.11.25</w:t>
            </w:r>
          </w:p>
        </w:tc>
      </w:tr>
      <w:tr w:rsidR="00F6292B" w:rsidRPr="00A40541" w:rsidTr="00BB13AD">
        <w:tc>
          <w:tcPr>
            <w:tcW w:w="1242" w:type="dxa"/>
            <w:vAlign w:val="center"/>
          </w:tcPr>
          <w:p w:rsidR="00F6292B" w:rsidRPr="00A40541" w:rsidRDefault="00AE504D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3_7</w:t>
            </w:r>
          </w:p>
        </w:tc>
        <w:tc>
          <w:tcPr>
            <w:tcW w:w="2338" w:type="dxa"/>
            <w:vAlign w:val="center"/>
          </w:tcPr>
          <w:p w:rsidR="00F6292B" w:rsidRPr="00A40541" w:rsidRDefault="00B93AE0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三维时间</w:t>
            </w:r>
            <w:proofErr w:type="gramEnd"/>
            <w:r w:rsidRPr="00A40541">
              <w:rPr>
                <w:rFonts w:ascii="微软雅黑" w:eastAsia="微软雅黑" w:hAnsi="微软雅黑" w:hint="eastAsia"/>
                <w:szCs w:val="21"/>
              </w:rPr>
              <w:t>天气</w:t>
            </w:r>
            <w:r w:rsidRPr="00A40541">
              <w:rPr>
                <w:rFonts w:ascii="微软雅黑" w:eastAsia="微软雅黑" w:hAnsi="微软雅黑" w:cs="Times New Roman"/>
                <w:szCs w:val="21"/>
              </w:rPr>
              <w:t>Widge</w:t>
            </w:r>
            <w:r w:rsidRPr="00A40541">
              <w:rPr>
                <w:rFonts w:ascii="微软雅黑" w:eastAsia="微软雅黑" w:hAnsi="微软雅黑" w:cs="Times New Roman" w:hint="eastAsia"/>
                <w:szCs w:val="21"/>
              </w:rPr>
              <w:t>t天气从雨天到晴天变化效果</w:t>
            </w:r>
          </w:p>
        </w:tc>
        <w:tc>
          <w:tcPr>
            <w:tcW w:w="2907" w:type="dxa"/>
            <w:vAlign w:val="center"/>
          </w:tcPr>
          <w:p w:rsidR="00F6292B" w:rsidRPr="00A40541" w:rsidRDefault="00B93AE0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“乌云和雨滴”动画效果切换到“太阳和云彩”动画效果</w:t>
            </w:r>
          </w:p>
        </w:tc>
        <w:tc>
          <w:tcPr>
            <w:tcW w:w="709" w:type="dxa"/>
            <w:vAlign w:val="center"/>
          </w:tcPr>
          <w:p w:rsidR="00F6292B" w:rsidRPr="00A40541" w:rsidRDefault="00111A4D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F6292B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2011.11.25</w:t>
            </w:r>
          </w:p>
        </w:tc>
      </w:tr>
      <w:tr w:rsidR="00F6292B" w:rsidRPr="00A40541" w:rsidTr="00BB13AD">
        <w:tc>
          <w:tcPr>
            <w:tcW w:w="1242" w:type="dxa"/>
            <w:vAlign w:val="center"/>
          </w:tcPr>
          <w:p w:rsidR="00F6292B" w:rsidRPr="00A40541" w:rsidRDefault="00AE504D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3_8</w:t>
            </w:r>
          </w:p>
        </w:tc>
        <w:tc>
          <w:tcPr>
            <w:tcW w:w="2338" w:type="dxa"/>
            <w:vAlign w:val="center"/>
          </w:tcPr>
          <w:p w:rsidR="00F6292B" w:rsidRPr="00A40541" w:rsidRDefault="00B93AE0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三维时间</w:t>
            </w:r>
            <w:proofErr w:type="gramEnd"/>
            <w:r w:rsidRPr="00A40541">
              <w:rPr>
                <w:rFonts w:ascii="微软雅黑" w:eastAsia="微软雅黑" w:hAnsi="微软雅黑" w:hint="eastAsia"/>
                <w:szCs w:val="21"/>
              </w:rPr>
              <w:t>天气</w:t>
            </w:r>
            <w:r w:rsidRPr="00A40541">
              <w:rPr>
                <w:rFonts w:ascii="微软雅黑" w:eastAsia="微软雅黑" w:hAnsi="微软雅黑" w:cs="Times New Roman"/>
                <w:szCs w:val="21"/>
              </w:rPr>
              <w:t>Widge</w:t>
            </w:r>
            <w:r w:rsidRPr="00A40541">
              <w:rPr>
                <w:rFonts w:ascii="微软雅黑" w:eastAsia="微软雅黑" w:hAnsi="微软雅黑" w:cs="Times New Roman" w:hint="eastAsia"/>
                <w:szCs w:val="21"/>
              </w:rPr>
              <w:t>t天气动画与“星光漂移”壁纸互动效果</w:t>
            </w:r>
          </w:p>
        </w:tc>
        <w:tc>
          <w:tcPr>
            <w:tcW w:w="2907" w:type="dxa"/>
            <w:vAlign w:val="center"/>
          </w:tcPr>
          <w:p w:rsidR="00F6292B" w:rsidRPr="00A40541" w:rsidRDefault="00B93AE0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水滴滴落的地方出现涟漪；雨滴会落到数字上，并从数字上滴落，并与壁纸进行同样交互，滴落的地方也会出现涟漪</w:t>
            </w:r>
          </w:p>
        </w:tc>
        <w:tc>
          <w:tcPr>
            <w:tcW w:w="709" w:type="dxa"/>
            <w:vAlign w:val="center"/>
          </w:tcPr>
          <w:p w:rsidR="00F6292B" w:rsidRPr="00A40541" w:rsidRDefault="009F57C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F6292B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2011.11.25</w:t>
            </w:r>
          </w:p>
        </w:tc>
      </w:tr>
      <w:tr w:rsidR="00F6292B" w:rsidRPr="00A40541" w:rsidTr="00BB13AD">
        <w:tc>
          <w:tcPr>
            <w:tcW w:w="1242" w:type="dxa"/>
            <w:vAlign w:val="center"/>
          </w:tcPr>
          <w:p w:rsidR="00F6292B" w:rsidRPr="00A40541" w:rsidRDefault="00AE504D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3_9</w:t>
            </w:r>
          </w:p>
        </w:tc>
        <w:tc>
          <w:tcPr>
            <w:tcW w:w="2338" w:type="dxa"/>
            <w:vAlign w:val="center"/>
          </w:tcPr>
          <w:p w:rsidR="00F6292B" w:rsidRPr="00A40541" w:rsidRDefault="00B93AE0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三维时间</w:t>
            </w:r>
            <w:proofErr w:type="gramEnd"/>
            <w:r w:rsidRPr="00A40541">
              <w:rPr>
                <w:rFonts w:ascii="微软雅黑" w:eastAsia="微软雅黑" w:hAnsi="微软雅黑" w:hint="eastAsia"/>
                <w:szCs w:val="21"/>
              </w:rPr>
              <w:t>天气</w:t>
            </w:r>
            <w:r w:rsidRPr="00A40541">
              <w:rPr>
                <w:rFonts w:ascii="微软雅黑" w:eastAsia="微软雅黑" w:hAnsi="微软雅黑" w:cs="Times New Roman"/>
                <w:szCs w:val="21"/>
              </w:rPr>
              <w:t>Widge</w:t>
            </w:r>
            <w:r w:rsidRPr="00A40541">
              <w:rPr>
                <w:rFonts w:ascii="微软雅黑" w:eastAsia="微软雅黑" w:hAnsi="微软雅黑" w:cs="Times New Roman" w:hint="eastAsia"/>
                <w:szCs w:val="21"/>
              </w:rPr>
              <w:t>t天气动画与“风吹草动”壁纸互动效果</w:t>
            </w:r>
          </w:p>
        </w:tc>
        <w:tc>
          <w:tcPr>
            <w:tcW w:w="2907" w:type="dxa"/>
            <w:vAlign w:val="center"/>
          </w:tcPr>
          <w:p w:rsidR="00F6292B" w:rsidRPr="00A40541" w:rsidRDefault="00B93AE0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水滴滴落的地方不会出现涟漪；雨滴会落到数字上，并从数字上</w:t>
            </w: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滴落滴落</w:t>
            </w:r>
            <w:proofErr w:type="gramEnd"/>
            <w:r w:rsidRPr="00A40541">
              <w:rPr>
                <w:rFonts w:ascii="微软雅黑" w:eastAsia="微软雅黑" w:hAnsi="微软雅黑" w:hint="eastAsia"/>
                <w:szCs w:val="21"/>
              </w:rPr>
              <w:t>的地方也不会出现涟漪</w:t>
            </w:r>
          </w:p>
        </w:tc>
        <w:tc>
          <w:tcPr>
            <w:tcW w:w="709" w:type="dxa"/>
            <w:vAlign w:val="center"/>
          </w:tcPr>
          <w:p w:rsidR="00F6292B" w:rsidRPr="00A40541" w:rsidRDefault="009F57C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F6292B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2011.11.25</w:t>
            </w:r>
          </w:p>
        </w:tc>
      </w:tr>
      <w:tr w:rsidR="00F6292B" w:rsidRPr="00A40541" w:rsidTr="00BB13AD">
        <w:tc>
          <w:tcPr>
            <w:tcW w:w="1242" w:type="dxa"/>
            <w:vAlign w:val="center"/>
          </w:tcPr>
          <w:p w:rsidR="00F6292B" w:rsidRPr="00A40541" w:rsidRDefault="00AE504D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3_10</w:t>
            </w:r>
          </w:p>
        </w:tc>
        <w:tc>
          <w:tcPr>
            <w:tcW w:w="2338" w:type="dxa"/>
            <w:vAlign w:val="center"/>
          </w:tcPr>
          <w:p w:rsidR="00F6292B" w:rsidRPr="00A40541" w:rsidRDefault="004B4887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三维时间</w:t>
            </w:r>
            <w:proofErr w:type="gramEnd"/>
            <w:r w:rsidRPr="00A40541">
              <w:rPr>
                <w:rFonts w:ascii="微软雅黑" w:eastAsia="微软雅黑" w:hAnsi="微软雅黑" w:hint="eastAsia"/>
                <w:szCs w:val="21"/>
              </w:rPr>
              <w:t>天气</w:t>
            </w:r>
            <w:r w:rsidRPr="00A40541">
              <w:rPr>
                <w:rFonts w:ascii="微软雅黑" w:eastAsia="微软雅黑" w:hAnsi="微软雅黑" w:cs="Times New Roman"/>
                <w:szCs w:val="21"/>
              </w:rPr>
              <w:t>Widge</w:t>
            </w:r>
            <w:r w:rsidRPr="00A40541">
              <w:rPr>
                <w:rFonts w:ascii="微软雅黑" w:eastAsia="微软雅黑" w:hAnsi="微软雅黑" w:cs="Times New Roman" w:hint="eastAsia"/>
                <w:szCs w:val="21"/>
              </w:rPr>
              <w:t>t切换城市</w:t>
            </w:r>
          </w:p>
        </w:tc>
        <w:tc>
          <w:tcPr>
            <w:tcW w:w="2907" w:type="dxa"/>
            <w:vAlign w:val="center"/>
          </w:tcPr>
          <w:p w:rsidR="00F6292B" w:rsidRPr="00A40541" w:rsidRDefault="009F57C8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上下</w:t>
            </w:r>
            <w:r w:rsidR="004B4887" w:rsidRPr="00A40541">
              <w:rPr>
                <w:rFonts w:ascii="微软雅黑" w:eastAsia="微软雅黑" w:hAnsi="微软雅黑" w:hint="eastAsia"/>
                <w:szCs w:val="21"/>
              </w:rPr>
              <w:t>滑动城市信息会进行切换，</w:t>
            </w:r>
            <w:r w:rsidR="004B4887" w:rsidRPr="00A40541">
              <w:rPr>
                <w:rFonts w:ascii="微软雅黑" w:eastAsia="微软雅黑" w:hAnsi="微软雅黑" w:cs="Times New Roman"/>
                <w:szCs w:val="21"/>
              </w:rPr>
              <w:t>三维立体数字与滑动方向旋转一个角度后还原</w:t>
            </w:r>
            <w:r w:rsidR="004B4887" w:rsidRPr="00A40541">
              <w:rPr>
                <w:rFonts w:ascii="微软雅黑" w:eastAsia="微软雅黑" w:hAnsi="微软雅黑" w:cs="Times New Roman" w:hint="eastAsia"/>
                <w:szCs w:val="21"/>
              </w:rPr>
              <w:t>，更换天气信息</w:t>
            </w:r>
          </w:p>
        </w:tc>
        <w:tc>
          <w:tcPr>
            <w:tcW w:w="709" w:type="dxa"/>
            <w:vAlign w:val="center"/>
          </w:tcPr>
          <w:p w:rsidR="00F6292B" w:rsidRPr="00A40541" w:rsidRDefault="009F57C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F6292B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2011.11.25</w:t>
            </w:r>
          </w:p>
        </w:tc>
      </w:tr>
      <w:tr w:rsidR="00F6292B" w:rsidRPr="00A40541" w:rsidTr="00BB13AD">
        <w:tc>
          <w:tcPr>
            <w:tcW w:w="1242" w:type="dxa"/>
            <w:vAlign w:val="center"/>
          </w:tcPr>
          <w:p w:rsidR="00F6292B" w:rsidRPr="00A40541" w:rsidRDefault="001B749D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4_1</w:t>
            </w:r>
          </w:p>
        </w:tc>
        <w:tc>
          <w:tcPr>
            <w:tcW w:w="2338" w:type="dxa"/>
            <w:vAlign w:val="center"/>
          </w:tcPr>
          <w:p w:rsidR="00F6292B" w:rsidRPr="00A40541" w:rsidRDefault="001B749D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网络书签</w:t>
            </w:r>
            <w:r w:rsidRPr="00A40541">
              <w:rPr>
                <w:rFonts w:ascii="微软雅黑" w:eastAsia="微软雅黑" w:hAnsi="微软雅黑" w:cs="Times New Roman"/>
                <w:szCs w:val="21"/>
              </w:rPr>
              <w:t>Widge</w:t>
            </w:r>
            <w:r w:rsidRPr="00A40541">
              <w:rPr>
                <w:rFonts w:ascii="微软雅黑" w:eastAsia="微软雅黑" w:hAnsi="微软雅黑" w:cs="Times New Roman" w:hint="eastAsia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基本添加功能</w:t>
            </w:r>
          </w:p>
        </w:tc>
        <w:tc>
          <w:tcPr>
            <w:tcW w:w="2907" w:type="dxa"/>
            <w:vAlign w:val="center"/>
          </w:tcPr>
          <w:p w:rsidR="00F6292B" w:rsidRPr="00A40541" w:rsidRDefault="001B749D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网络书签Widget可以被正常添加</w:t>
            </w:r>
          </w:p>
        </w:tc>
        <w:tc>
          <w:tcPr>
            <w:tcW w:w="709" w:type="dxa"/>
            <w:vAlign w:val="center"/>
          </w:tcPr>
          <w:p w:rsidR="00F6292B" w:rsidRPr="00A40541" w:rsidRDefault="00111A4D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F6292B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2011.11.24</w:t>
            </w:r>
          </w:p>
        </w:tc>
      </w:tr>
      <w:tr w:rsidR="00F6292B" w:rsidRPr="00A40541" w:rsidTr="00BB13AD">
        <w:tc>
          <w:tcPr>
            <w:tcW w:w="1242" w:type="dxa"/>
            <w:vAlign w:val="center"/>
          </w:tcPr>
          <w:p w:rsidR="00F6292B" w:rsidRPr="00A40541" w:rsidRDefault="001B749D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4_2</w:t>
            </w:r>
          </w:p>
        </w:tc>
        <w:tc>
          <w:tcPr>
            <w:tcW w:w="2338" w:type="dxa"/>
            <w:vAlign w:val="center"/>
          </w:tcPr>
          <w:p w:rsidR="00F6292B" w:rsidRPr="00A40541" w:rsidRDefault="001B749D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网络书签</w:t>
            </w:r>
            <w:r w:rsidRPr="00A40541">
              <w:rPr>
                <w:rFonts w:ascii="微软雅黑" w:eastAsia="微软雅黑" w:hAnsi="微软雅黑" w:cs="Times New Roman"/>
                <w:szCs w:val="21"/>
              </w:rPr>
              <w:t>Widge</w:t>
            </w:r>
            <w:r w:rsidRPr="00A40541">
              <w:rPr>
                <w:rFonts w:ascii="微软雅黑" w:eastAsia="微软雅黑" w:hAnsi="微软雅黑" w:cs="Times New Roman" w:hint="eastAsia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基本拖动功能</w:t>
            </w:r>
          </w:p>
        </w:tc>
        <w:tc>
          <w:tcPr>
            <w:tcW w:w="2907" w:type="dxa"/>
            <w:vAlign w:val="center"/>
          </w:tcPr>
          <w:p w:rsidR="00F6292B" w:rsidRPr="00A40541" w:rsidRDefault="001B749D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网络书签</w:t>
            </w:r>
            <w:r w:rsidRPr="00A40541">
              <w:rPr>
                <w:rFonts w:ascii="微软雅黑" w:eastAsia="微软雅黑" w:hAnsi="微软雅黑" w:cs="Times New Roman"/>
                <w:szCs w:val="21"/>
              </w:rPr>
              <w:t>Widge</w:t>
            </w:r>
            <w:r w:rsidRPr="00A40541">
              <w:rPr>
                <w:rFonts w:ascii="微软雅黑" w:eastAsia="微软雅黑" w:hAnsi="微软雅黑" w:cs="Times New Roman" w:hint="eastAsia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可以被正常拖动</w:t>
            </w:r>
          </w:p>
        </w:tc>
        <w:tc>
          <w:tcPr>
            <w:tcW w:w="709" w:type="dxa"/>
            <w:vAlign w:val="center"/>
          </w:tcPr>
          <w:p w:rsidR="00F6292B" w:rsidRPr="00A40541" w:rsidRDefault="00111A4D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F6292B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2011.11.24</w:t>
            </w:r>
          </w:p>
        </w:tc>
      </w:tr>
      <w:tr w:rsidR="00F6292B" w:rsidRPr="00A40541" w:rsidTr="00BB13AD">
        <w:tc>
          <w:tcPr>
            <w:tcW w:w="1242" w:type="dxa"/>
            <w:vAlign w:val="center"/>
          </w:tcPr>
          <w:p w:rsidR="00F6292B" w:rsidRPr="00A40541" w:rsidRDefault="001B749D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4_3</w:t>
            </w:r>
          </w:p>
        </w:tc>
        <w:tc>
          <w:tcPr>
            <w:tcW w:w="2338" w:type="dxa"/>
            <w:vAlign w:val="center"/>
          </w:tcPr>
          <w:p w:rsidR="00F6292B" w:rsidRPr="00A40541" w:rsidRDefault="00E71F53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网络书签</w:t>
            </w:r>
            <w:r w:rsidRPr="00A40541">
              <w:rPr>
                <w:rFonts w:ascii="微软雅黑" w:eastAsia="微软雅黑" w:hAnsi="微软雅黑" w:cs="Times New Roman"/>
                <w:szCs w:val="21"/>
              </w:rPr>
              <w:t>Widge</w:t>
            </w:r>
            <w:r w:rsidRPr="00A40541">
              <w:rPr>
                <w:rFonts w:ascii="微软雅黑" w:eastAsia="微软雅黑" w:hAnsi="微软雅黑" w:cs="Times New Roman" w:hint="eastAsia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基本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lastRenderedPageBreak/>
              <w:t>删除功能</w:t>
            </w:r>
          </w:p>
        </w:tc>
        <w:tc>
          <w:tcPr>
            <w:tcW w:w="2907" w:type="dxa"/>
            <w:vAlign w:val="center"/>
          </w:tcPr>
          <w:p w:rsidR="00F6292B" w:rsidRPr="00A40541" w:rsidRDefault="00E71F53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lastRenderedPageBreak/>
              <w:t>网络书签</w:t>
            </w:r>
            <w:r w:rsidRPr="00A40541">
              <w:rPr>
                <w:rFonts w:ascii="微软雅黑" w:eastAsia="微软雅黑" w:hAnsi="微软雅黑" w:cs="Times New Roman"/>
                <w:szCs w:val="21"/>
              </w:rPr>
              <w:t>Widge</w:t>
            </w:r>
            <w:r w:rsidRPr="00A40541">
              <w:rPr>
                <w:rFonts w:ascii="微软雅黑" w:eastAsia="微软雅黑" w:hAnsi="微软雅黑" w:cs="Times New Roman" w:hint="eastAsia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可以被正常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lastRenderedPageBreak/>
              <w:t>删除</w:t>
            </w:r>
          </w:p>
        </w:tc>
        <w:tc>
          <w:tcPr>
            <w:tcW w:w="709" w:type="dxa"/>
            <w:vAlign w:val="center"/>
          </w:tcPr>
          <w:p w:rsidR="00F6292B" w:rsidRPr="00A40541" w:rsidRDefault="00111A4D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lastRenderedPageBreak/>
              <w:t>是</w:t>
            </w:r>
          </w:p>
        </w:tc>
        <w:tc>
          <w:tcPr>
            <w:tcW w:w="1326" w:type="dxa"/>
            <w:vAlign w:val="center"/>
          </w:tcPr>
          <w:p w:rsidR="00F6292B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2011.11.24</w:t>
            </w:r>
          </w:p>
        </w:tc>
      </w:tr>
      <w:tr w:rsidR="00F6292B" w:rsidRPr="00A40541" w:rsidTr="00BB13AD">
        <w:tc>
          <w:tcPr>
            <w:tcW w:w="1242" w:type="dxa"/>
            <w:vAlign w:val="center"/>
          </w:tcPr>
          <w:p w:rsidR="00F6292B" w:rsidRPr="00A40541" w:rsidRDefault="001B749D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lastRenderedPageBreak/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4_4</w:t>
            </w:r>
          </w:p>
        </w:tc>
        <w:tc>
          <w:tcPr>
            <w:tcW w:w="2338" w:type="dxa"/>
            <w:vAlign w:val="center"/>
          </w:tcPr>
          <w:p w:rsidR="00F6292B" w:rsidRPr="00A40541" w:rsidRDefault="00F13CC4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网络书签</w:t>
            </w:r>
            <w:r w:rsidRPr="00A40541">
              <w:rPr>
                <w:rFonts w:ascii="微软雅黑" w:eastAsia="微软雅黑" w:hAnsi="微软雅黑" w:cs="Times New Roman"/>
                <w:szCs w:val="21"/>
              </w:rPr>
              <w:t>Widge</w:t>
            </w:r>
            <w:r w:rsidRPr="00A40541">
              <w:rPr>
                <w:rFonts w:ascii="微软雅黑" w:eastAsia="微软雅黑" w:hAnsi="微软雅黑" w:cs="Times New Roman" w:hint="eastAsia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基本显示</w:t>
            </w:r>
          </w:p>
        </w:tc>
        <w:tc>
          <w:tcPr>
            <w:tcW w:w="2907" w:type="dxa"/>
            <w:vAlign w:val="center"/>
          </w:tcPr>
          <w:p w:rsidR="00F6292B" w:rsidRPr="00A40541" w:rsidRDefault="00F13CC4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A40541">
              <w:rPr>
                <w:rFonts w:ascii="微软雅黑" w:eastAsia="微软雅黑" w:hAnsi="微软雅黑" w:cs="Times New Roman"/>
                <w:szCs w:val="21"/>
              </w:rPr>
              <w:t>一</w:t>
            </w:r>
            <w:proofErr w:type="gramEnd"/>
            <w:r w:rsidRPr="00A40541">
              <w:rPr>
                <w:rFonts w:ascii="微软雅黑" w:eastAsia="微软雅黑" w:hAnsi="微软雅黑" w:cs="Times New Roman"/>
                <w:szCs w:val="21"/>
              </w:rPr>
              <w:t>屏长度可</w:t>
            </w:r>
            <w:r w:rsidRPr="00A40541">
              <w:rPr>
                <w:rFonts w:ascii="微软雅黑" w:eastAsia="微软雅黑" w:hAnsi="微软雅黑" w:cs="Times New Roman" w:hint="eastAsia"/>
                <w:szCs w:val="21"/>
              </w:rPr>
              <w:t>显示每列</w:t>
            </w:r>
            <w:r w:rsidRPr="00A40541">
              <w:rPr>
                <w:rFonts w:ascii="微软雅黑" w:eastAsia="微软雅黑" w:hAnsi="微软雅黑" w:cs="Times New Roman"/>
                <w:szCs w:val="21"/>
              </w:rPr>
              <w:t>3张半</w:t>
            </w:r>
            <w:proofErr w:type="gramStart"/>
            <w:r w:rsidRPr="00A40541">
              <w:rPr>
                <w:rFonts w:ascii="微软雅黑" w:eastAsia="微软雅黑" w:hAnsi="微软雅黑" w:cs="Times New Roman"/>
                <w:szCs w:val="21"/>
              </w:rPr>
              <w:t>缩略图</w:t>
            </w:r>
            <w:proofErr w:type="gramEnd"/>
          </w:p>
        </w:tc>
        <w:tc>
          <w:tcPr>
            <w:tcW w:w="709" w:type="dxa"/>
            <w:vAlign w:val="center"/>
          </w:tcPr>
          <w:p w:rsidR="00F6292B" w:rsidRPr="00A40541" w:rsidRDefault="00111A4D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F6292B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2011.11.24</w:t>
            </w:r>
          </w:p>
        </w:tc>
      </w:tr>
      <w:tr w:rsidR="00F6292B" w:rsidRPr="00A40541" w:rsidTr="00BB13AD">
        <w:tc>
          <w:tcPr>
            <w:tcW w:w="1242" w:type="dxa"/>
            <w:vAlign w:val="center"/>
          </w:tcPr>
          <w:p w:rsidR="00F6292B" w:rsidRPr="00A40541" w:rsidRDefault="001B749D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4_5</w:t>
            </w:r>
          </w:p>
        </w:tc>
        <w:tc>
          <w:tcPr>
            <w:tcW w:w="2338" w:type="dxa"/>
            <w:vAlign w:val="center"/>
          </w:tcPr>
          <w:p w:rsidR="00F6292B" w:rsidRPr="00A40541" w:rsidRDefault="00F13CC4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网络书签</w:t>
            </w:r>
            <w:r w:rsidRPr="00A40541">
              <w:rPr>
                <w:rFonts w:ascii="微软雅黑" w:eastAsia="微软雅黑" w:hAnsi="微软雅黑" w:cs="Times New Roman"/>
                <w:szCs w:val="21"/>
              </w:rPr>
              <w:t>Widge</w:t>
            </w:r>
            <w:r w:rsidRPr="00A40541">
              <w:rPr>
                <w:rFonts w:ascii="微软雅黑" w:eastAsia="微软雅黑" w:hAnsi="微软雅黑" w:cs="Times New Roman" w:hint="eastAsia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页面滚动</w:t>
            </w:r>
          </w:p>
        </w:tc>
        <w:tc>
          <w:tcPr>
            <w:tcW w:w="2907" w:type="dxa"/>
            <w:vAlign w:val="center"/>
          </w:tcPr>
          <w:p w:rsidR="00F6292B" w:rsidRPr="00A40541" w:rsidRDefault="00F13CC4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滑动时，书签绕Y轴做一定角度的旋转，但没有“哗哗”翻页声音</w:t>
            </w:r>
          </w:p>
        </w:tc>
        <w:tc>
          <w:tcPr>
            <w:tcW w:w="709" w:type="dxa"/>
            <w:vAlign w:val="center"/>
          </w:tcPr>
          <w:p w:rsidR="00F6292B" w:rsidRPr="00A40541" w:rsidRDefault="00111A4D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F6292B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2011.11.24</w:t>
            </w:r>
          </w:p>
        </w:tc>
      </w:tr>
      <w:tr w:rsidR="00F6292B" w:rsidRPr="00A40541" w:rsidTr="00BB13AD">
        <w:tc>
          <w:tcPr>
            <w:tcW w:w="1242" w:type="dxa"/>
            <w:vAlign w:val="center"/>
          </w:tcPr>
          <w:p w:rsidR="00F6292B" w:rsidRPr="00A40541" w:rsidRDefault="001B749D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4_6</w:t>
            </w:r>
          </w:p>
        </w:tc>
        <w:tc>
          <w:tcPr>
            <w:tcW w:w="2338" w:type="dxa"/>
            <w:vAlign w:val="center"/>
          </w:tcPr>
          <w:p w:rsidR="00F6292B" w:rsidRPr="00A40541" w:rsidRDefault="00F13CC4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网络书签</w:t>
            </w:r>
            <w:r w:rsidRPr="00A40541">
              <w:rPr>
                <w:rFonts w:ascii="微软雅黑" w:eastAsia="微软雅黑" w:hAnsi="微软雅黑" w:cs="Times New Roman"/>
                <w:szCs w:val="21"/>
              </w:rPr>
              <w:t>Widge</w:t>
            </w:r>
            <w:r w:rsidRPr="00A40541">
              <w:rPr>
                <w:rFonts w:ascii="微软雅黑" w:eastAsia="微软雅黑" w:hAnsi="微软雅黑" w:cs="Times New Roman" w:hint="eastAsia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页面点击</w:t>
            </w:r>
          </w:p>
        </w:tc>
        <w:tc>
          <w:tcPr>
            <w:tcW w:w="2907" w:type="dxa"/>
            <w:vAlign w:val="center"/>
          </w:tcPr>
          <w:p w:rsidR="00F6292B" w:rsidRPr="00A40541" w:rsidRDefault="00F13CC4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点击的书签会有震颤效果，且伴随着“嗖”的声音，被点击的页面会从书签中飘出，并逐渐放大到整个屏幕，随后调用浏览器应用。</w:t>
            </w:r>
          </w:p>
        </w:tc>
        <w:tc>
          <w:tcPr>
            <w:tcW w:w="709" w:type="dxa"/>
            <w:vAlign w:val="center"/>
          </w:tcPr>
          <w:p w:rsidR="00F6292B" w:rsidRPr="00A40541" w:rsidRDefault="00111A4D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F6292B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2011.11.24</w:t>
            </w:r>
          </w:p>
        </w:tc>
      </w:tr>
      <w:tr w:rsidR="00F6292B" w:rsidRPr="00A40541" w:rsidTr="00BB13AD">
        <w:tc>
          <w:tcPr>
            <w:tcW w:w="1242" w:type="dxa"/>
            <w:vAlign w:val="center"/>
          </w:tcPr>
          <w:p w:rsidR="00F6292B" w:rsidRPr="00A40541" w:rsidRDefault="001B749D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4_7</w:t>
            </w:r>
          </w:p>
        </w:tc>
        <w:tc>
          <w:tcPr>
            <w:tcW w:w="2338" w:type="dxa"/>
            <w:vAlign w:val="center"/>
          </w:tcPr>
          <w:p w:rsidR="00F6292B" w:rsidRPr="00A40541" w:rsidRDefault="00F13CC4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网络书签</w:t>
            </w:r>
            <w:r w:rsidRPr="00A40541">
              <w:rPr>
                <w:rFonts w:ascii="微软雅黑" w:eastAsia="微软雅黑" w:hAnsi="微软雅黑" w:cs="Times New Roman"/>
                <w:szCs w:val="21"/>
              </w:rPr>
              <w:t>Widge</w:t>
            </w:r>
            <w:r w:rsidRPr="00A40541">
              <w:rPr>
                <w:rFonts w:ascii="微软雅黑" w:eastAsia="微软雅黑" w:hAnsi="微软雅黑" w:cs="Times New Roman" w:hint="eastAsia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页面关闭浏览器应用</w:t>
            </w:r>
          </w:p>
        </w:tc>
        <w:tc>
          <w:tcPr>
            <w:tcW w:w="2907" w:type="dxa"/>
            <w:vAlign w:val="center"/>
          </w:tcPr>
          <w:p w:rsidR="00F6292B" w:rsidRPr="00A40541" w:rsidRDefault="00F13CC4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浏览器应用关闭，书签“嗖”的一声，逐渐缩小并回到网络书签中</w:t>
            </w:r>
          </w:p>
        </w:tc>
        <w:tc>
          <w:tcPr>
            <w:tcW w:w="709" w:type="dxa"/>
            <w:vAlign w:val="center"/>
          </w:tcPr>
          <w:p w:rsidR="00F6292B" w:rsidRPr="00A40541" w:rsidRDefault="001A6659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F6292B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2011.11.24</w:t>
            </w:r>
          </w:p>
        </w:tc>
      </w:tr>
      <w:tr w:rsidR="006C07F6" w:rsidRPr="00A40541" w:rsidTr="00BB13AD">
        <w:tc>
          <w:tcPr>
            <w:tcW w:w="1242" w:type="dxa"/>
            <w:vAlign w:val="center"/>
          </w:tcPr>
          <w:p w:rsidR="006C07F6" w:rsidRPr="00A40541" w:rsidRDefault="006C07F6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5_1</w:t>
            </w:r>
          </w:p>
        </w:tc>
        <w:tc>
          <w:tcPr>
            <w:tcW w:w="2338" w:type="dxa"/>
            <w:vAlign w:val="center"/>
          </w:tcPr>
          <w:p w:rsidR="006C07F6" w:rsidRPr="00A40541" w:rsidRDefault="006C07F6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社交网络Widget基本添加功能</w:t>
            </w:r>
          </w:p>
        </w:tc>
        <w:tc>
          <w:tcPr>
            <w:tcW w:w="2907" w:type="dxa"/>
            <w:vAlign w:val="center"/>
          </w:tcPr>
          <w:p w:rsidR="006C07F6" w:rsidRPr="00A40541" w:rsidRDefault="006C07F6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社交网络Widget可以被正常添加</w:t>
            </w:r>
          </w:p>
        </w:tc>
        <w:tc>
          <w:tcPr>
            <w:tcW w:w="709" w:type="dxa"/>
            <w:vAlign w:val="center"/>
          </w:tcPr>
          <w:p w:rsidR="006C07F6" w:rsidRPr="00A40541" w:rsidRDefault="001A6659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6C07F6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2011.11.24</w:t>
            </w:r>
          </w:p>
        </w:tc>
      </w:tr>
      <w:tr w:rsidR="006C07F6" w:rsidRPr="00A40541" w:rsidTr="00BB13AD">
        <w:tc>
          <w:tcPr>
            <w:tcW w:w="1242" w:type="dxa"/>
            <w:vAlign w:val="center"/>
          </w:tcPr>
          <w:p w:rsidR="006C07F6" w:rsidRPr="00A40541" w:rsidRDefault="006C07F6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5_2</w:t>
            </w:r>
          </w:p>
        </w:tc>
        <w:tc>
          <w:tcPr>
            <w:tcW w:w="2338" w:type="dxa"/>
            <w:vAlign w:val="center"/>
          </w:tcPr>
          <w:p w:rsidR="006C07F6" w:rsidRPr="00A40541" w:rsidRDefault="006C07F6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社交网络</w:t>
            </w:r>
            <w:r w:rsidRPr="00A40541">
              <w:rPr>
                <w:rFonts w:ascii="微软雅黑" w:eastAsia="微软雅黑" w:hAnsi="微软雅黑" w:cs="Times New Roman"/>
                <w:szCs w:val="21"/>
              </w:rPr>
              <w:t>Widget基本</w:t>
            </w:r>
            <w:r w:rsidRPr="00A40541">
              <w:rPr>
                <w:rFonts w:ascii="微软雅黑" w:eastAsia="微软雅黑" w:hAnsi="微软雅黑" w:cs="Times New Roman" w:hint="eastAsia"/>
                <w:szCs w:val="21"/>
              </w:rPr>
              <w:t>拖动</w:t>
            </w:r>
            <w:r w:rsidRPr="00A40541">
              <w:rPr>
                <w:rFonts w:ascii="微软雅黑" w:eastAsia="微软雅黑" w:hAnsi="微软雅黑" w:cs="Times New Roman"/>
                <w:szCs w:val="21"/>
              </w:rPr>
              <w:t>功能</w:t>
            </w:r>
          </w:p>
        </w:tc>
        <w:tc>
          <w:tcPr>
            <w:tcW w:w="2907" w:type="dxa"/>
            <w:vAlign w:val="center"/>
          </w:tcPr>
          <w:p w:rsidR="006C07F6" w:rsidRPr="00A40541" w:rsidRDefault="006C07F6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社交网络Widget可以被正常拖动</w:t>
            </w:r>
          </w:p>
        </w:tc>
        <w:tc>
          <w:tcPr>
            <w:tcW w:w="709" w:type="dxa"/>
            <w:vAlign w:val="center"/>
          </w:tcPr>
          <w:p w:rsidR="006C07F6" w:rsidRPr="00A40541" w:rsidRDefault="001A6659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6C07F6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2011.11.24</w:t>
            </w:r>
          </w:p>
        </w:tc>
      </w:tr>
      <w:tr w:rsidR="006C07F6" w:rsidRPr="00A40541" w:rsidTr="00BB13AD">
        <w:tc>
          <w:tcPr>
            <w:tcW w:w="1242" w:type="dxa"/>
            <w:vAlign w:val="center"/>
          </w:tcPr>
          <w:p w:rsidR="006C07F6" w:rsidRPr="00A40541" w:rsidRDefault="006C07F6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5_3</w:t>
            </w:r>
          </w:p>
        </w:tc>
        <w:tc>
          <w:tcPr>
            <w:tcW w:w="2338" w:type="dxa"/>
            <w:vAlign w:val="center"/>
          </w:tcPr>
          <w:p w:rsidR="006C07F6" w:rsidRPr="00A40541" w:rsidRDefault="006C07F6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社交网络</w:t>
            </w:r>
            <w:r w:rsidRPr="00A40541">
              <w:rPr>
                <w:rFonts w:ascii="微软雅黑" w:eastAsia="微软雅黑" w:hAnsi="微软雅黑" w:cs="Times New Roman"/>
                <w:szCs w:val="21"/>
              </w:rPr>
              <w:t>Widget基本</w:t>
            </w:r>
            <w:r w:rsidRPr="00A40541">
              <w:rPr>
                <w:rFonts w:ascii="微软雅黑" w:eastAsia="微软雅黑" w:hAnsi="微软雅黑" w:cs="Times New Roman" w:hint="eastAsia"/>
                <w:szCs w:val="21"/>
              </w:rPr>
              <w:t>删除</w:t>
            </w:r>
            <w:r w:rsidRPr="00A40541">
              <w:rPr>
                <w:rFonts w:ascii="微软雅黑" w:eastAsia="微软雅黑" w:hAnsi="微软雅黑" w:cs="Times New Roman"/>
                <w:szCs w:val="21"/>
              </w:rPr>
              <w:t>功能</w:t>
            </w:r>
          </w:p>
        </w:tc>
        <w:tc>
          <w:tcPr>
            <w:tcW w:w="2907" w:type="dxa"/>
            <w:vAlign w:val="center"/>
          </w:tcPr>
          <w:p w:rsidR="006C07F6" w:rsidRPr="00A40541" w:rsidRDefault="006C07F6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社交网络Widget可以被正常拖动</w:t>
            </w:r>
          </w:p>
        </w:tc>
        <w:tc>
          <w:tcPr>
            <w:tcW w:w="709" w:type="dxa"/>
            <w:vAlign w:val="center"/>
          </w:tcPr>
          <w:p w:rsidR="006C07F6" w:rsidRPr="00A40541" w:rsidRDefault="001A6659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6C07F6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2011.11.24</w:t>
            </w:r>
          </w:p>
        </w:tc>
      </w:tr>
      <w:tr w:rsidR="00F6292B" w:rsidRPr="00A40541" w:rsidTr="00BB13AD">
        <w:tc>
          <w:tcPr>
            <w:tcW w:w="1242" w:type="dxa"/>
            <w:vAlign w:val="center"/>
          </w:tcPr>
          <w:p w:rsidR="00F6292B" w:rsidRPr="00A40541" w:rsidRDefault="002B37D3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5_4</w:t>
            </w:r>
          </w:p>
        </w:tc>
        <w:tc>
          <w:tcPr>
            <w:tcW w:w="2338" w:type="dxa"/>
            <w:vAlign w:val="center"/>
          </w:tcPr>
          <w:p w:rsidR="00F6292B" w:rsidRPr="00A40541" w:rsidRDefault="00F26733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社交网络</w:t>
            </w:r>
            <w:r w:rsidRPr="00A40541">
              <w:rPr>
                <w:rFonts w:ascii="微软雅黑" w:eastAsia="微软雅黑" w:hAnsi="微软雅黑" w:cs="Times New Roman"/>
                <w:szCs w:val="21"/>
              </w:rPr>
              <w:t>Widget基本</w:t>
            </w:r>
            <w:r w:rsidRPr="00A40541">
              <w:rPr>
                <w:rFonts w:ascii="微软雅黑" w:eastAsia="微软雅黑" w:hAnsi="微软雅黑" w:cs="Times New Roman" w:hint="eastAsia"/>
                <w:szCs w:val="21"/>
              </w:rPr>
              <w:t>显示</w:t>
            </w:r>
          </w:p>
        </w:tc>
        <w:tc>
          <w:tcPr>
            <w:tcW w:w="2907" w:type="dxa"/>
            <w:vAlign w:val="center"/>
          </w:tcPr>
          <w:p w:rsidR="00F6292B" w:rsidRPr="00A40541" w:rsidRDefault="00F26733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好友信息以</w:t>
            </w: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缩略图</w:t>
            </w:r>
            <w:proofErr w:type="gramEnd"/>
            <w:r w:rsidRPr="00A40541">
              <w:rPr>
                <w:rFonts w:ascii="微软雅黑" w:eastAsia="微软雅黑" w:hAnsi="微软雅黑" w:hint="eastAsia"/>
                <w:szCs w:val="21"/>
              </w:rPr>
              <w:t>形式显示，单</w:t>
            </w: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次显示一张缩略图</w:t>
            </w:r>
            <w:proofErr w:type="gramEnd"/>
          </w:p>
        </w:tc>
        <w:tc>
          <w:tcPr>
            <w:tcW w:w="709" w:type="dxa"/>
            <w:vAlign w:val="center"/>
          </w:tcPr>
          <w:p w:rsidR="00F6292B" w:rsidRPr="00A40541" w:rsidRDefault="001A6659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F6292B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2011.11.24</w:t>
            </w:r>
          </w:p>
        </w:tc>
      </w:tr>
      <w:tr w:rsidR="00F6292B" w:rsidRPr="00A40541" w:rsidTr="00BB13AD">
        <w:tc>
          <w:tcPr>
            <w:tcW w:w="1242" w:type="dxa"/>
            <w:vAlign w:val="center"/>
          </w:tcPr>
          <w:p w:rsidR="00F6292B" w:rsidRPr="00A40541" w:rsidRDefault="002B37D3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5_5</w:t>
            </w:r>
          </w:p>
        </w:tc>
        <w:tc>
          <w:tcPr>
            <w:tcW w:w="2338" w:type="dxa"/>
            <w:vAlign w:val="center"/>
          </w:tcPr>
          <w:p w:rsidR="00F6292B" w:rsidRPr="00A40541" w:rsidRDefault="00F26733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社交网络</w:t>
            </w:r>
            <w:r w:rsidRPr="00A40541">
              <w:rPr>
                <w:rFonts w:ascii="微软雅黑" w:eastAsia="微软雅黑" w:hAnsi="微软雅黑" w:cs="Times New Roman"/>
                <w:szCs w:val="21"/>
              </w:rPr>
              <w:t>Widget基本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向上页面翻折</w:t>
            </w:r>
          </w:p>
        </w:tc>
        <w:tc>
          <w:tcPr>
            <w:tcW w:w="2907" w:type="dxa"/>
            <w:vAlign w:val="center"/>
          </w:tcPr>
          <w:p w:rsidR="00F6292B" w:rsidRPr="00A40541" w:rsidRDefault="00F26733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当前页以折纸方式向上退出，下个好友缩略页面由下往上滑入。</w:t>
            </w:r>
          </w:p>
        </w:tc>
        <w:tc>
          <w:tcPr>
            <w:tcW w:w="709" w:type="dxa"/>
            <w:vAlign w:val="center"/>
          </w:tcPr>
          <w:p w:rsidR="00F6292B" w:rsidRPr="00A40541" w:rsidRDefault="001A6659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F6292B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2011.11.24</w:t>
            </w:r>
          </w:p>
        </w:tc>
      </w:tr>
      <w:tr w:rsidR="001B749D" w:rsidRPr="00A40541" w:rsidTr="00BB13AD">
        <w:tc>
          <w:tcPr>
            <w:tcW w:w="1242" w:type="dxa"/>
          </w:tcPr>
          <w:p w:rsidR="001B749D" w:rsidRPr="00A40541" w:rsidRDefault="002B37D3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5_6</w:t>
            </w:r>
          </w:p>
        </w:tc>
        <w:tc>
          <w:tcPr>
            <w:tcW w:w="2338" w:type="dxa"/>
          </w:tcPr>
          <w:p w:rsidR="001B749D" w:rsidRPr="00A40541" w:rsidRDefault="00F26733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社交网络</w:t>
            </w:r>
            <w:r w:rsidRPr="00A40541">
              <w:rPr>
                <w:rFonts w:ascii="微软雅黑" w:eastAsia="微软雅黑" w:hAnsi="微软雅黑" w:cs="Times New Roman"/>
                <w:szCs w:val="21"/>
              </w:rPr>
              <w:t>Widget基本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向下页面翻折</w:t>
            </w:r>
          </w:p>
        </w:tc>
        <w:tc>
          <w:tcPr>
            <w:tcW w:w="2907" w:type="dxa"/>
          </w:tcPr>
          <w:p w:rsidR="001B749D" w:rsidRPr="00A40541" w:rsidRDefault="00F26733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当前页以折纸方式向下退出，上个好友缩略页面由上往下滑入。</w:t>
            </w:r>
          </w:p>
        </w:tc>
        <w:tc>
          <w:tcPr>
            <w:tcW w:w="709" w:type="dxa"/>
            <w:vAlign w:val="center"/>
          </w:tcPr>
          <w:p w:rsidR="001B749D" w:rsidRPr="00A40541" w:rsidRDefault="001A6659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</w:tcPr>
          <w:p w:rsidR="001B749D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2011.11.24</w:t>
            </w:r>
          </w:p>
        </w:tc>
      </w:tr>
      <w:tr w:rsidR="00F26733" w:rsidRPr="00A40541" w:rsidTr="00BB13AD">
        <w:tc>
          <w:tcPr>
            <w:tcW w:w="1242" w:type="dxa"/>
            <w:vAlign w:val="center"/>
          </w:tcPr>
          <w:p w:rsidR="00F26733" w:rsidRPr="00A40541" w:rsidRDefault="00F26733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6_1</w:t>
            </w:r>
          </w:p>
        </w:tc>
        <w:tc>
          <w:tcPr>
            <w:tcW w:w="2338" w:type="dxa"/>
            <w:vAlign w:val="center"/>
          </w:tcPr>
          <w:p w:rsidR="00F26733" w:rsidRPr="00A40541" w:rsidRDefault="00F26733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微博</w:t>
            </w:r>
            <w:proofErr w:type="gramEnd"/>
            <w:r w:rsidRPr="00A40541">
              <w:rPr>
                <w:rFonts w:ascii="微软雅黑" w:eastAsia="微软雅黑" w:hAnsi="微软雅黑" w:hint="eastAsia"/>
                <w:szCs w:val="21"/>
              </w:rPr>
              <w:t>Widget基本添加功能</w:t>
            </w:r>
          </w:p>
        </w:tc>
        <w:tc>
          <w:tcPr>
            <w:tcW w:w="2907" w:type="dxa"/>
            <w:vAlign w:val="center"/>
          </w:tcPr>
          <w:p w:rsidR="00F26733" w:rsidRPr="00A40541" w:rsidRDefault="00F26733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微博</w:t>
            </w:r>
            <w:proofErr w:type="gramEnd"/>
            <w:r w:rsidRPr="00A40541">
              <w:rPr>
                <w:rFonts w:ascii="微软雅黑" w:eastAsia="微软雅黑" w:hAnsi="微软雅黑" w:hint="eastAsia"/>
                <w:szCs w:val="21"/>
              </w:rPr>
              <w:t>Widget可以被正常添加</w:t>
            </w:r>
          </w:p>
        </w:tc>
        <w:tc>
          <w:tcPr>
            <w:tcW w:w="709" w:type="dxa"/>
            <w:vAlign w:val="center"/>
          </w:tcPr>
          <w:p w:rsidR="00F26733" w:rsidRPr="00A40541" w:rsidRDefault="009F57C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F26733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2011.11.24</w:t>
            </w:r>
          </w:p>
        </w:tc>
      </w:tr>
      <w:tr w:rsidR="00F26733" w:rsidRPr="00A40541" w:rsidTr="00BB13AD">
        <w:tc>
          <w:tcPr>
            <w:tcW w:w="1242" w:type="dxa"/>
            <w:vAlign w:val="center"/>
          </w:tcPr>
          <w:p w:rsidR="00F26733" w:rsidRPr="00A40541" w:rsidRDefault="00F26733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6_2</w:t>
            </w:r>
          </w:p>
        </w:tc>
        <w:tc>
          <w:tcPr>
            <w:tcW w:w="2338" w:type="dxa"/>
            <w:vAlign w:val="center"/>
          </w:tcPr>
          <w:p w:rsidR="00F26733" w:rsidRPr="00A40541" w:rsidRDefault="00F26733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微博</w:t>
            </w:r>
            <w:proofErr w:type="gramEnd"/>
            <w:r w:rsidRPr="00A40541">
              <w:rPr>
                <w:rFonts w:ascii="微软雅黑" w:eastAsia="微软雅黑" w:hAnsi="微软雅黑" w:cs="Times New Roman"/>
                <w:szCs w:val="21"/>
              </w:rPr>
              <w:t>Widget基本</w:t>
            </w:r>
            <w:r w:rsidRPr="00A40541">
              <w:rPr>
                <w:rFonts w:ascii="微软雅黑" w:eastAsia="微软雅黑" w:hAnsi="微软雅黑" w:cs="Times New Roman" w:hint="eastAsia"/>
                <w:szCs w:val="21"/>
              </w:rPr>
              <w:t>拖动</w:t>
            </w:r>
            <w:r w:rsidRPr="00A40541">
              <w:rPr>
                <w:rFonts w:ascii="微软雅黑" w:eastAsia="微软雅黑" w:hAnsi="微软雅黑" w:cs="Times New Roman"/>
                <w:szCs w:val="21"/>
              </w:rPr>
              <w:t>功能</w:t>
            </w:r>
          </w:p>
        </w:tc>
        <w:tc>
          <w:tcPr>
            <w:tcW w:w="2907" w:type="dxa"/>
            <w:vAlign w:val="center"/>
          </w:tcPr>
          <w:p w:rsidR="00F26733" w:rsidRPr="00A40541" w:rsidRDefault="00F26733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微博</w:t>
            </w:r>
            <w:proofErr w:type="gramEnd"/>
            <w:r w:rsidRPr="00A40541">
              <w:rPr>
                <w:rFonts w:ascii="微软雅黑" w:eastAsia="微软雅黑" w:hAnsi="微软雅黑" w:hint="eastAsia"/>
                <w:szCs w:val="21"/>
              </w:rPr>
              <w:t>Widget可以被正常拖动</w:t>
            </w:r>
          </w:p>
        </w:tc>
        <w:tc>
          <w:tcPr>
            <w:tcW w:w="709" w:type="dxa"/>
            <w:vAlign w:val="center"/>
          </w:tcPr>
          <w:p w:rsidR="00F26733" w:rsidRPr="00A40541" w:rsidRDefault="009F57C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F26733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2011.11.24</w:t>
            </w:r>
          </w:p>
        </w:tc>
      </w:tr>
      <w:tr w:rsidR="00F26733" w:rsidRPr="00A40541" w:rsidTr="00BB13AD">
        <w:tc>
          <w:tcPr>
            <w:tcW w:w="1242" w:type="dxa"/>
            <w:vAlign w:val="center"/>
          </w:tcPr>
          <w:p w:rsidR="00F26733" w:rsidRPr="00A40541" w:rsidRDefault="00F26733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6_3</w:t>
            </w:r>
          </w:p>
        </w:tc>
        <w:tc>
          <w:tcPr>
            <w:tcW w:w="2338" w:type="dxa"/>
            <w:vAlign w:val="center"/>
          </w:tcPr>
          <w:p w:rsidR="00F26733" w:rsidRPr="00A40541" w:rsidRDefault="00F26733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微博</w:t>
            </w:r>
            <w:proofErr w:type="gramEnd"/>
            <w:r w:rsidRPr="00A40541">
              <w:rPr>
                <w:rFonts w:ascii="微软雅黑" w:eastAsia="微软雅黑" w:hAnsi="微软雅黑" w:cs="Times New Roman"/>
                <w:szCs w:val="21"/>
              </w:rPr>
              <w:t>Widget基本</w:t>
            </w:r>
            <w:r w:rsidRPr="00A40541">
              <w:rPr>
                <w:rFonts w:ascii="微软雅黑" w:eastAsia="微软雅黑" w:hAnsi="微软雅黑" w:cs="Times New Roman" w:hint="eastAsia"/>
                <w:szCs w:val="21"/>
              </w:rPr>
              <w:t>删除</w:t>
            </w:r>
            <w:r w:rsidRPr="00A40541">
              <w:rPr>
                <w:rFonts w:ascii="微软雅黑" w:eastAsia="微软雅黑" w:hAnsi="微软雅黑" w:cs="Times New Roman"/>
                <w:szCs w:val="21"/>
              </w:rPr>
              <w:t>功能</w:t>
            </w:r>
          </w:p>
        </w:tc>
        <w:tc>
          <w:tcPr>
            <w:tcW w:w="2907" w:type="dxa"/>
            <w:vAlign w:val="center"/>
          </w:tcPr>
          <w:p w:rsidR="00F26733" w:rsidRPr="00A40541" w:rsidRDefault="00F26733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微博</w:t>
            </w:r>
            <w:proofErr w:type="gramEnd"/>
            <w:r w:rsidRPr="00A40541">
              <w:rPr>
                <w:rFonts w:ascii="微软雅黑" w:eastAsia="微软雅黑" w:hAnsi="微软雅黑" w:hint="eastAsia"/>
                <w:szCs w:val="21"/>
              </w:rPr>
              <w:t>Widget可以被正常拖动</w:t>
            </w:r>
          </w:p>
        </w:tc>
        <w:tc>
          <w:tcPr>
            <w:tcW w:w="709" w:type="dxa"/>
            <w:vAlign w:val="center"/>
          </w:tcPr>
          <w:p w:rsidR="00F26733" w:rsidRPr="00A40541" w:rsidRDefault="009F57C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F26733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2011.11.24</w:t>
            </w:r>
          </w:p>
        </w:tc>
      </w:tr>
      <w:tr w:rsidR="001B749D" w:rsidRPr="00A40541" w:rsidTr="00BB13AD">
        <w:tc>
          <w:tcPr>
            <w:tcW w:w="1242" w:type="dxa"/>
            <w:vAlign w:val="center"/>
          </w:tcPr>
          <w:p w:rsidR="001B749D" w:rsidRPr="00A40541" w:rsidRDefault="00F26733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6_4</w:t>
            </w:r>
          </w:p>
        </w:tc>
        <w:tc>
          <w:tcPr>
            <w:tcW w:w="2338" w:type="dxa"/>
            <w:vAlign w:val="center"/>
          </w:tcPr>
          <w:p w:rsidR="001B749D" w:rsidRPr="00A40541" w:rsidRDefault="00361F98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微博</w:t>
            </w:r>
            <w:proofErr w:type="gramEnd"/>
            <w:r w:rsidRPr="00A40541">
              <w:rPr>
                <w:rFonts w:ascii="微软雅黑" w:eastAsia="微软雅黑" w:hAnsi="微软雅黑" w:cs="Times New Roman"/>
                <w:szCs w:val="21"/>
              </w:rPr>
              <w:t>Widget</w:t>
            </w:r>
            <w:r w:rsidRPr="00A40541">
              <w:rPr>
                <w:rFonts w:ascii="微软雅黑" w:eastAsia="微软雅黑" w:hAnsi="微软雅黑" w:cs="Times New Roman" w:hint="eastAsia"/>
                <w:szCs w:val="21"/>
              </w:rPr>
              <w:t>基本显示</w:t>
            </w:r>
          </w:p>
        </w:tc>
        <w:tc>
          <w:tcPr>
            <w:tcW w:w="2907" w:type="dxa"/>
            <w:vAlign w:val="center"/>
          </w:tcPr>
          <w:p w:rsidR="001B749D" w:rsidRPr="00A40541" w:rsidRDefault="00361F98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显示多条关注的</w:t>
            </w: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微博信息</w:t>
            </w:r>
            <w:proofErr w:type="gramEnd"/>
            <w:r w:rsidRPr="00A40541">
              <w:rPr>
                <w:rFonts w:ascii="微软雅黑" w:eastAsia="微软雅黑" w:hAnsi="微软雅黑" w:hint="eastAsia"/>
                <w:szCs w:val="21"/>
              </w:rPr>
              <w:t>,</w:t>
            </w:r>
            <w:proofErr w:type="gramStart"/>
            <w:r w:rsidRPr="00A40541">
              <w:rPr>
                <w:rFonts w:ascii="微软雅黑" w:eastAsia="微软雅黑" w:hAnsi="微软雅黑" w:cs="Times New Roman"/>
                <w:szCs w:val="21"/>
              </w:rPr>
              <w:t>一</w:t>
            </w:r>
            <w:proofErr w:type="gramEnd"/>
            <w:r w:rsidRPr="00A40541">
              <w:rPr>
                <w:rFonts w:ascii="微软雅黑" w:eastAsia="微软雅黑" w:hAnsi="微软雅黑" w:cs="Times New Roman"/>
                <w:szCs w:val="21"/>
              </w:rPr>
              <w:t>屏显示3条</w:t>
            </w:r>
            <w:proofErr w:type="gramStart"/>
            <w:r w:rsidRPr="00A40541">
              <w:rPr>
                <w:rFonts w:ascii="微软雅黑" w:eastAsia="微软雅黑" w:hAnsi="微软雅黑" w:cs="Times New Roman"/>
                <w:szCs w:val="21"/>
              </w:rPr>
              <w:t>半微博信息</w:t>
            </w:r>
            <w:proofErr w:type="gramEnd"/>
          </w:p>
        </w:tc>
        <w:tc>
          <w:tcPr>
            <w:tcW w:w="709" w:type="dxa"/>
            <w:vAlign w:val="center"/>
          </w:tcPr>
          <w:p w:rsidR="001B749D" w:rsidRPr="00A40541" w:rsidRDefault="009F57C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1B749D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2011.11.24</w:t>
            </w:r>
          </w:p>
        </w:tc>
      </w:tr>
      <w:tr w:rsidR="001B749D" w:rsidRPr="00A40541" w:rsidTr="00BB13AD">
        <w:tc>
          <w:tcPr>
            <w:tcW w:w="1242" w:type="dxa"/>
            <w:vAlign w:val="center"/>
          </w:tcPr>
          <w:p w:rsidR="001B749D" w:rsidRPr="00A40541" w:rsidRDefault="00F26733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6_5</w:t>
            </w:r>
          </w:p>
        </w:tc>
        <w:tc>
          <w:tcPr>
            <w:tcW w:w="2338" w:type="dxa"/>
            <w:vAlign w:val="center"/>
          </w:tcPr>
          <w:p w:rsidR="001B749D" w:rsidRPr="00A40541" w:rsidRDefault="00361F98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微博</w:t>
            </w:r>
            <w:proofErr w:type="gramEnd"/>
            <w:r w:rsidRPr="00A40541">
              <w:rPr>
                <w:rFonts w:ascii="微软雅黑" w:eastAsia="微软雅黑" w:hAnsi="微软雅黑" w:cs="Times New Roman"/>
                <w:szCs w:val="21"/>
              </w:rPr>
              <w:t>Widget</w:t>
            </w:r>
            <w:r w:rsidRPr="00A40541">
              <w:rPr>
                <w:rFonts w:ascii="微软雅黑" w:eastAsia="微软雅黑" w:hAnsi="微软雅黑" w:cs="Times New Roman" w:hint="eastAsia"/>
                <w:szCs w:val="21"/>
              </w:rPr>
              <w:t>页面滚动</w:t>
            </w:r>
          </w:p>
        </w:tc>
        <w:tc>
          <w:tcPr>
            <w:tcW w:w="2907" w:type="dxa"/>
            <w:vAlign w:val="center"/>
          </w:tcPr>
          <w:p w:rsidR="001B749D" w:rsidRPr="00A40541" w:rsidRDefault="00361F98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cs="Times New Roman"/>
                <w:szCs w:val="21"/>
              </w:rPr>
              <w:t>所有</w:t>
            </w:r>
            <w:proofErr w:type="gramStart"/>
            <w:r w:rsidRPr="00A40541">
              <w:rPr>
                <w:rFonts w:ascii="微软雅黑" w:eastAsia="微软雅黑" w:hAnsi="微软雅黑" w:cs="Times New Roman"/>
                <w:szCs w:val="21"/>
              </w:rPr>
              <w:t>微博信息</w:t>
            </w:r>
            <w:proofErr w:type="gramEnd"/>
            <w:r w:rsidRPr="00A40541">
              <w:rPr>
                <w:rFonts w:ascii="微软雅黑" w:eastAsia="微软雅黑" w:hAnsi="微软雅黑" w:cs="Times New Roman"/>
                <w:szCs w:val="21"/>
              </w:rPr>
              <w:t>滑动显示</w:t>
            </w:r>
          </w:p>
        </w:tc>
        <w:tc>
          <w:tcPr>
            <w:tcW w:w="709" w:type="dxa"/>
            <w:vAlign w:val="center"/>
          </w:tcPr>
          <w:p w:rsidR="001B749D" w:rsidRPr="00A40541" w:rsidRDefault="009F57C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B749D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2011.11.24</w:t>
            </w:r>
          </w:p>
        </w:tc>
      </w:tr>
      <w:tr w:rsidR="001B749D" w:rsidRPr="00A40541" w:rsidTr="00BB13AD">
        <w:tc>
          <w:tcPr>
            <w:tcW w:w="1242" w:type="dxa"/>
            <w:vAlign w:val="center"/>
          </w:tcPr>
          <w:p w:rsidR="001B749D" w:rsidRPr="00A40541" w:rsidRDefault="00F26733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6_6</w:t>
            </w:r>
          </w:p>
        </w:tc>
        <w:tc>
          <w:tcPr>
            <w:tcW w:w="2338" w:type="dxa"/>
            <w:vAlign w:val="center"/>
          </w:tcPr>
          <w:p w:rsidR="001B749D" w:rsidRPr="00A40541" w:rsidRDefault="00361F98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微博</w:t>
            </w:r>
            <w:proofErr w:type="gramEnd"/>
            <w:r w:rsidRPr="00A40541">
              <w:rPr>
                <w:rFonts w:ascii="微软雅黑" w:eastAsia="微软雅黑" w:hAnsi="微软雅黑" w:cs="Times New Roman"/>
                <w:szCs w:val="21"/>
              </w:rPr>
              <w:t>Widget</w:t>
            </w:r>
            <w:r w:rsidRPr="00A40541">
              <w:rPr>
                <w:rFonts w:ascii="微软雅黑" w:eastAsia="微软雅黑" w:hAnsi="微软雅黑" w:cs="Times New Roman" w:hint="eastAsia"/>
                <w:szCs w:val="21"/>
              </w:rPr>
              <w:t>更新</w:t>
            </w:r>
          </w:p>
        </w:tc>
        <w:tc>
          <w:tcPr>
            <w:tcW w:w="2907" w:type="dxa"/>
            <w:vAlign w:val="center"/>
          </w:tcPr>
          <w:p w:rsidR="001B749D" w:rsidRPr="00A40541" w:rsidRDefault="00361F98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点击刷新按钮后为从上往下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lastRenderedPageBreak/>
              <w:t>翻转滑入一条</w:t>
            </w: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新微博</w:t>
            </w:r>
            <w:proofErr w:type="gramEnd"/>
          </w:p>
        </w:tc>
        <w:tc>
          <w:tcPr>
            <w:tcW w:w="709" w:type="dxa"/>
            <w:vAlign w:val="center"/>
          </w:tcPr>
          <w:p w:rsidR="001B749D" w:rsidRPr="00A40541" w:rsidRDefault="009F57C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lastRenderedPageBreak/>
              <w:t>是</w:t>
            </w:r>
          </w:p>
        </w:tc>
        <w:tc>
          <w:tcPr>
            <w:tcW w:w="1326" w:type="dxa"/>
            <w:vAlign w:val="center"/>
          </w:tcPr>
          <w:p w:rsidR="001B749D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2011.11.24</w:t>
            </w:r>
          </w:p>
        </w:tc>
      </w:tr>
      <w:tr w:rsidR="00E22A43" w:rsidRPr="00A40541" w:rsidTr="00E22A43">
        <w:trPr>
          <w:trHeight w:val="242"/>
        </w:trPr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lastRenderedPageBreak/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7_1</w:t>
            </w:r>
          </w:p>
        </w:tc>
        <w:tc>
          <w:tcPr>
            <w:tcW w:w="2338" w:type="dxa"/>
            <w:vAlign w:val="center"/>
          </w:tcPr>
          <w:p w:rsidR="00E22A43" w:rsidRPr="00E22A43" w:rsidRDefault="00E22A43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22A43">
              <w:rPr>
                <w:rFonts w:ascii="微软雅黑" w:eastAsia="微软雅黑" w:hAnsi="微软雅黑" w:hint="eastAsia"/>
                <w:szCs w:val="21"/>
              </w:rPr>
              <w:t>联系人</w:t>
            </w:r>
            <w:r w:rsidRPr="00E22A43">
              <w:rPr>
                <w:rFonts w:ascii="微软雅黑" w:eastAsia="微软雅黑" w:hAnsi="微软雅黑"/>
                <w:szCs w:val="21"/>
              </w:rPr>
              <w:t>Widge</w:t>
            </w:r>
            <w:r w:rsidRPr="00E22A43">
              <w:rPr>
                <w:rFonts w:ascii="微软雅黑" w:eastAsia="微软雅黑" w:hAnsi="微软雅黑" w:hint="eastAsia"/>
                <w:szCs w:val="21"/>
              </w:rPr>
              <w:t>t基本添加功能</w:t>
            </w:r>
          </w:p>
        </w:tc>
        <w:tc>
          <w:tcPr>
            <w:tcW w:w="2907" w:type="dxa"/>
            <w:vAlign w:val="center"/>
          </w:tcPr>
          <w:p w:rsidR="00E22A43" w:rsidRPr="00E22A43" w:rsidRDefault="00E22A43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22A43">
              <w:rPr>
                <w:rFonts w:ascii="微软雅黑" w:eastAsia="微软雅黑" w:hAnsi="微软雅黑" w:hint="eastAsia"/>
                <w:szCs w:val="21"/>
              </w:rPr>
              <w:t>联系人Widget可以被正常添加</w:t>
            </w:r>
          </w:p>
        </w:tc>
        <w:tc>
          <w:tcPr>
            <w:tcW w:w="709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326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2011.11.24</w:t>
            </w:r>
          </w:p>
        </w:tc>
      </w:tr>
      <w:tr w:rsidR="00E22A43" w:rsidRPr="00A40541" w:rsidTr="00BB13AD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7_2</w:t>
            </w:r>
          </w:p>
        </w:tc>
        <w:tc>
          <w:tcPr>
            <w:tcW w:w="2338" w:type="dxa"/>
            <w:vAlign w:val="center"/>
          </w:tcPr>
          <w:p w:rsidR="00E22A43" w:rsidRPr="00E22A43" w:rsidRDefault="00E22A43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22A43">
              <w:rPr>
                <w:rFonts w:ascii="微软雅黑" w:eastAsia="微软雅黑" w:hAnsi="微软雅黑" w:hint="eastAsia"/>
                <w:szCs w:val="21"/>
              </w:rPr>
              <w:t>联系人</w:t>
            </w:r>
            <w:r w:rsidRPr="00E22A43">
              <w:rPr>
                <w:rFonts w:ascii="微软雅黑" w:eastAsia="微软雅黑" w:hAnsi="微软雅黑"/>
                <w:szCs w:val="21"/>
              </w:rPr>
              <w:t>Widge</w:t>
            </w:r>
            <w:r w:rsidRPr="00E22A43">
              <w:rPr>
                <w:rFonts w:ascii="微软雅黑" w:eastAsia="微软雅黑" w:hAnsi="微软雅黑" w:hint="eastAsia"/>
                <w:szCs w:val="21"/>
              </w:rPr>
              <w:t>t基本拖动功能</w:t>
            </w:r>
          </w:p>
        </w:tc>
        <w:tc>
          <w:tcPr>
            <w:tcW w:w="2907" w:type="dxa"/>
            <w:vAlign w:val="center"/>
          </w:tcPr>
          <w:p w:rsidR="00E22A43" w:rsidRPr="00E22A43" w:rsidRDefault="00E22A43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22A43">
              <w:rPr>
                <w:rFonts w:ascii="微软雅黑" w:eastAsia="微软雅黑" w:hAnsi="微软雅黑" w:hint="eastAsia"/>
                <w:szCs w:val="21"/>
              </w:rPr>
              <w:t>联系人</w:t>
            </w:r>
            <w:r w:rsidRPr="00E22A43">
              <w:rPr>
                <w:rFonts w:ascii="微软雅黑" w:eastAsia="微软雅黑" w:hAnsi="微软雅黑"/>
                <w:szCs w:val="21"/>
              </w:rPr>
              <w:t>Widge</w:t>
            </w:r>
            <w:r w:rsidRPr="00E22A43">
              <w:rPr>
                <w:rFonts w:ascii="微软雅黑" w:eastAsia="微软雅黑" w:hAnsi="微软雅黑" w:hint="eastAsia"/>
                <w:szCs w:val="21"/>
              </w:rPr>
              <w:t>t可以被正常拖动</w:t>
            </w:r>
          </w:p>
        </w:tc>
        <w:tc>
          <w:tcPr>
            <w:tcW w:w="709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326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2011.11.24</w:t>
            </w:r>
          </w:p>
        </w:tc>
      </w:tr>
      <w:tr w:rsidR="00E22A43" w:rsidRPr="00A40541" w:rsidTr="00BB13AD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7_3</w:t>
            </w:r>
          </w:p>
        </w:tc>
        <w:tc>
          <w:tcPr>
            <w:tcW w:w="2338" w:type="dxa"/>
            <w:vAlign w:val="center"/>
          </w:tcPr>
          <w:p w:rsidR="00E22A43" w:rsidRPr="00E22A43" w:rsidRDefault="00E22A43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22A43">
              <w:rPr>
                <w:rFonts w:ascii="微软雅黑" w:eastAsia="微软雅黑" w:hAnsi="微软雅黑" w:hint="eastAsia"/>
                <w:szCs w:val="21"/>
              </w:rPr>
              <w:t>联系人</w:t>
            </w:r>
            <w:r w:rsidRPr="00E22A43">
              <w:rPr>
                <w:rFonts w:ascii="微软雅黑" w:eastAsia="微软雅黑" w:hAnsi="微软雅黑"/>
                <w:szCs w:val="21"/>
              </w:rPr>
              <w:t>Widge</w:t>
            </w:r>
            <w:r w:rsidRPr="00E22A43">
              <w:rPr>
                <w:rFonts w:ascii="微软雅黑" w:eastAsia="微软雅黑" w:hAnsi="微软雅黑" w:hint="eastAsia"/>
                <w:szCs w:val="21"/>
              </w:rPr>
              <w:t>t基本删除功能</w:t>
            </w:r>
          </w:p>
        </w:tc>
        <w:tc>
          <w:tcPr>
            <w:tcW w:w="2907" w:type="dxa"/>
            <w:vAlign w:val="center"/>
          </w:tcPr>
          <w:p w:rsidR="00E22A43" w:rsidRPr="00E22A43" w:rsidRDefault="00E22A43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22A43">
              <w:rPr>
                <w:rFonts w:ascii="微软雅黑" w:eastAsia="微软雅黑" w:hAnsi="微软雅黑" w:hint="eastAsia"/>
                <w:szCs w:val="21"/>
              </w:rPr>
              <w:t>联系人</w:t>
            </w:r>
            <w:r w:rsidRPr="00E22A43">
              <w:rPr>
                <w:rFonts w:ascii="微软雅黑" w:eastAsia="微软雅黑" w:hAnsi="微软雅黑"/>
                <w:szCs w:val="21"/>
              </w:rPr>
              <w:t>Widge</w:t>
            </w:r>
            <w:r w:rsidRPr="00E22A43">
              <w:rPr>
                <w:rFonts w:ascii="微软雅黑" w:eastAsia="微软雅黑" w:hAnsi="微软雅黑" w:hint="eastAsia"/>
                <w:szCs w:val="21"/>
              </w:rPr>
              <w:t>t可以被正常删除</w:t>
            </w:r>
          </w:p>
        </w:tc>
        <w:tc>
          <w:tcPr>
            <w:tcW w:w="709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326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2011.11.24</w:t>
            </w:r>
          </w:p>
        </w:tc>
      </w:tr>
      <w:tr w:rsidR="00E22A43" w:rsidRPr="00A40541" w:rsidTr="00BB13AD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7_4</w:t>
            </w:r>
          </w:p>
        </w:tc>
        <w:tc>
          <w:tcPr>
            <w:tcW w:w="2338" w:type="dxa"/>
            <w:vAlign w:val="center"/>
          </w:tcPr>
          <w:p w:rsidR="00E22A43" w:rsidRPr="00E22A43" w:rsidRDefault="00E22A43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22A43">
              <w:rPr>
                <w:rFonts w:ascii="微软雅黑" w:eastAsia="微软雅黑" w:hAnsi="微软雅黑" w:hint="eastAsia"/>
                <w:szCs w:val="21"/>
              </w:rPr>
              <w:t>联系人</w:t>
            </w:r>
            <w:r w:rsidRPr="00E22A43">
              <w:rPr>
                <w:rFonts w:ascii="微软雅黑" w:eastAsia="微软雅黑" w:hAnsi="微软雅黑"/>
                <w:szCs w:val="21"/>
              </w:rPr>
              <w:t>Widge</w:t>
            </w:r>
            <w:r w:rsidRPr="00E22A43">
              <w:rPr>
                <w:rFonts w:ascii="微软雅黑" w:eastAsia="微软雅黑" w:hAnsi="微软雅黑" w:hint="eastAsia"/>
                <w:szCs w:val="21"/>
              </w:rPr>
              <w:t>t基本显示</w:t>
            </w:r>
          </w:p>
        </w:tc>
        <w:tc>
          <w:tcPr>
            <w:tcW w:w="2907" w:type="dxa"/>
            <w:vAlign w:val="center"/>
          </w:tcPr>
          <w:p w:rsidR="00E22A43" w:rsidRPr="00E22A43" w:rsidRDefault="00E22A43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E22A43">
              <w:rPr>
                <w:rFonts w:ascii="微软雅黑" w:eastAsia="微软雅黑" w:hAnsi="微软雅黑"/>
                <w:szCs w:val="21"/>
              </w:rPr>
              <w:t>一</w:t>
            </w:r>
            <w:proofErr w:type="gramEnd"/>
            <w:r w:rsidRPr="00E22A43">
              <w:rPr>
                <w:rFonts w:ascii="微软雅黑" w:eastAsia="微软雅黑" w:hAnsi="微软雅黑"/>
                <w:szCs w:val="21"/>
              </w:rPr>
              <w:t>屏长度可</w:t>
            </w:r>
            <w:r w:rsidRPr="00E22A43">
              <w:rPr>
                <w:rFonts w:ascii="微软雅黑" w:eastAsia="微软雅黑" w:hAnsi="微软雅黑" w:hint="eastAsia"/>
                <w:szCs w:val="21"/>
              </w:rPr>
              <w:t>显示每列</w:t>
            </w:r>
            <w:r w:rsidRPr="00E22A43">
              <w:rPr>
                <w:rFonts w:ascii="微软雅黑" w:eastAsia="微软雅黑" w:hAnsi="微软雅黑"/>
                <w:szCs w:val="21"/>
              </w:rPr>
              <w:t>3张半</w:t>
            </w:r>
            <w:proofErr w:type="gramStart"/>
            <w:r w:rsidRPr="00E22A43">
              <w:rPr>
                <w:rFonts w:ascii="微软雅黑" w:eastAsia="微软雅黑" w:hAnsi="微软雅黑"/>
                <w:szCs w:val="21"/>
              </w:rPr>
              <w:t>缩略图</w:t>
            </w:r>
            <w:proofErr w:type="gramEnd"/>
          </w:p>
        </w:tc>
        <w:tc>
          <w:tcPr>
            <w:tcW w:w="709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326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2011.11.24</w:t>
            </w:r>
          </w:p>
        </w:tc>
      </w:tr>
      <w:tr w:rsidR="00E22A43" w:rsidRPr="00A40541" w:rsidTr="00BB13AD">
        <w:tc>
          <w:tcPr>
            <w:tcW w:w="1242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  <w:szCs w:val="21"/>
              </w:rPr>
              <w:t>M</w:t>
            </w:r>
            <w:r w:rsidRPr="00BC6E43">
              <w:rPr>
                <w:rFonts w:ascii="微软雅黑" w:eastAsia="微软雅黑" w:hAnsi="微软雅黑"/>
                <w:szCs w:val="21"/>
              </w:rPr>
              <w:t>T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BC6E43">
              <w:rPr>
                <w:rFonts w:ascii="微软雅黑" w:eastAsia="微软雅黑" w:hAnsi="微软雅黑"/>
                <w:szCs w:val="21"/>
              </w:rPr>
              <w:t>0</w:t>
            </w:r>
            <w:r w:rsidRPr="00BC6E43">
              <w:rPr>
                <w:rFonts w:ascii="微软雅黑" w:eastAsia="微软雅黑" w:hAnsi="微软雅黑" w:hint="eastAsia"/>
                <w:szCs w:val="21"/>
              </w:rPr>
              <w:t>7_5</w:t>
            </w:r>
          </w:p>
        </w:tc>
        <w:tc>
          <w:tcPr>
            <w:tcW w:w="2338" w:type="dxa"/>
            <w:vAlign w:val="center"/>
          </w:tcPr>
          <w:p w:rsidR="00E22A43" w:rsidRPr="00E22A43" w:rsidRDefault="00E22A43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22A43">
              <w:rPr>
                <w:rFonts w:ascii="微软雅黑" w:eastAsia="微软雅黑" w:hAnsi="微软雅黑" w:hint="eastAsia"/>
                <w:szCs w:val="21"/>
              </w:rPr>
              <w:t>联系人</w:t>
            </w:r>
            <w:r w:rsidRPr="00E22A43">
              <w:rPr>
                <w:rFonts w:ascii="微软雅黑" w:eastAsia="微软雅黑" w:hAnsi="微软雅黑"/>
                <w:szCs w:val="21"/>
              </w:rPr>
              <w:t>Widge</w:t>
            </w:r>
            <w:r w:rsidRPr="00E22A43">
              <w:rPr>
                <w:rFonts w:ascii="微软雅黑" w:eastAsia="微软雅黑" w:hAnsi="微软雅黑" w:hint="eastAsia"/>
                <w:szCs w:val="21"/>
              </w:rPr>
              <w:t>t页面滚动</w:t>
            </w:r>
          </w:p>
        </w:tc>
        <w:tc>
          <w:tcPr>
            <w:tcW w:w="2907" w:type="dxa"/>
            <w:vAlign w:val="center"/>
          </w:tcPr>
          <w:p w:rsidR="00E22A43" w:rsidRPr="00E22A43" w:rsidRDefault="00E22A43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22A43">
              <w:rPr>
                <w:rFonts w:ascii="微软雅黑" w:eastAsia="微软雅黑" w:hAnsi="微软雅黑" w:hint="eastAsia"/>
                <w:szCs w:val="21"/>
              </w:rPr>
              <w:t>滑动时，书签绕Y轴做一定角度的旋转，但没有“哗哗”翻页声音</w:t>
            </w:r>
          </w:p>
        </w:tc>
        <w:tc>
          <w:tcPr>
            <w:tcW w:w="709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326" w:type="dxa"/>
            <w:vAlign w:val="center"/>
          </w:tcPr>
          <w:p w:rsidR="00E22A43" w:rsidRPr="00BC6E43" w:rsidRDefault="00E22A43" w:rsidP="00867D79">
            <w:pPr>
              <w:jc w:val="center"/>
              <w:rPr>
                <w:rFonts w:ascii="微软雅黑" w:eastAsia="微软雅黑" w:hAnsi="微软雅黑"/>
              </w:rPr>
            </w:pPr>
            <w:r w:rsidRPr="00BC6E43">
              <w:rPr>
                <w:rFonts w:ascii="微软雅黑" w:eastAsia="微软雅黑" w:hAnsi="微软雅黑" w:hint="eastAsia"/>
              </w:rPr>
              <w:t>2011.11.24</w:t>
            </w:r>
          </w:p>
        </w:tc>
      </w:tr>
      <w:tr w:rsidR="001B749D" w:rsidRPr="00A40541" w:rsidTr="00BB13AD">
        <w:tc>
          <w:tcPr>
            <w:tcW w:w="1242" w:type="dxa"/>
            <w:vAlign w:val="center"/>
          </w:tcPr>
          <w:p w:rsidR="001B749D" w:rsidRPr="00A40541" w:rsidRDefault="00D76468" w:rsidP="00E22A4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="00E22A43">
              <w:rPr>
                <w:rFonts w:ascii="微软雅黑" w:eastAsia="微软雅黑" w:hAnsi="微软雅黑" w:hint="eastAsia"/>
                <w:szCs w:val="21"/>
              </w:rPr>
              <w:t>8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_1</w:t>
            </w:r>
          </w:p>
        </w:tc>
        <w:tc>
          <w:tcPr>
            <w:tcW w:w="2338" w:type="dxa"/>
            <w:vAlign w:val="center"/>
          </w:tcPr>
          <w:p w:rsidR="001B749D" w:rsidRPr="00A40541" w:rsidRDefault="003157F1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按压锁屏按钮启动锁屏应用</w:t>
            </w:r>
          </w:p>
        </w:tc>
        <w:tc>
          <w:tcPr>
            <w:tcW w:w="2907" w:type="dxa"/>
            <w:vAlign w:val="center"/>
          </w:tcPr>
          <w:p w:rsidR="001B749D" w:rsidRPr="00A40541" w:rsidRDefault="003157F1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锁屏应用正常启动</w:t>
            </w:r>
          </w:p>
        </w:tc>
        <w:tc>
          <w:tcPr>
            <w:tcW w:w="709" w:type="dxa"/>
            <w:vAlign w:val="center"/>
          </w:tcPr>
          <w:p w:rsidR="001B749D" w:rsidRPr="00A40541" w:rsidRDefault="009F57C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B749D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2011.11.25</w:t>
            </w:r>
          </w:p>
        </w:tc>
      </w:tr>
      <w:tr w:rsidR="001B749D" w:rsidRPr="00A40541" w:rsidTr="00BB13AD">
        <w:tc>
          <w:tcPr>
            <w:tcW w:w="1242" w:type="dxa"/>
            <w:vAlign w:val="center"/>
          </w:tcPr>
          <w:p w:rsidR="001B749D" w:rsidRPr="00A40541" w:rsidRDefault="00D76468" w:rsidP="00E22A43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="00E22A43">
              <w:rPr>
                <w:rFonts w:ascii="微软雅黑" w:eastAsia="微软雅黑" w:hAnsi="微软雅黑" w:hint="eastAsia"/>
                <w:szCs w:val="21"/>
              </w:rPr>
              <w:t>8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_2</w:t>
            </w:r>
          </w:p>
        </w:tc>
        <w:tc>
          <w:tcPr>
            <w:tcW w:w="2338" w:type="dxa"/>
            <w:vAlign w:val="center"/>
          </w:tcPr>
          <w:p w:rsidR="001B749D" w:rsidRPr="00A40541" w:rsidRDefault="003157F1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等待达到“无操作自动锁屏时长”</w:t>
            </w:r>
          </w:p>
        </w:tc>
        <w:tc>
          <w:tcPr>
            <w:tcW w:w="2907" w:type="dxa"/>
            <w:vAlign w:val="center"/>
          </w:tcPr>
          <w:p w:rsidR="001B749D" w:rsidRPr="00A40541" w:rsidRDefault="003157F1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锁屏应用正常启动</w:t>
            </w:r>
          </w:p>
        </w:tc>
        <w:tc>
          <w:tcPr>
            <w:tcW w:w="709" w:type="dxa"/>
            <w:vAlign w:val="center"/>
          </w:tcPr>
          <w:p w:rsidR="001B749D" w:rsidRPr="00A40541" w:rsidRDefault="009F57C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B749D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2011.11.25</w:t>
            </w:r>
          </w:p>
        </w:tc>
      </w:tr>
      <w:tr w:rsidR="001B749D" w:rsidRPr="00A40541" w:rsidTr="00BB13AD">
        <w:tc>
          <w:tcPr>
            <w:tcW w:w="1242" w:type="dxa"/>
            <w:vAlign w:val="center"/>
          </w:tcPr>
          <w:p w:rsidR="001B749D" w:rsidRPr="00A40541" w:rsidRDefault="00D76468" w:rsidP="00E22A4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="00E22A43">
              <w:rPr>
                <w:rFonts w:ascii="微软雅黑" w:eastAsia="微软雅黑" w:hAnsi="微软雅黑" w:hint="eastAsia"/>
                <w:szCs w:val="21"/>
              </w:rPr>
              <w:t>8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_3</w:t>
            </w:r>
          </w:p>
        </w:tc>
        <w:tc>
          <w:tcPr>
            <w:tcW w:w="2338" w:type="dxa"/>
            <w:vAlign w:val="center"/>
          </w:tcPr>
          <w:p w:rsidR="001B749D" w:rsidRPr="00A40541" w:rsidRDefault="003157F1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屏幕解锁</w:t>
            </w:r>
          </w:p>
        </w:tc>
        <w:tc>
          <w:tcPr>
            <w:tcW w:w="2907" w:type="dxa"/>
            <w:vAlign w:val="center"/>
          </w:tcPr>
          <w:p w:rsidR="001B749D" w:rsidRPr="00A40541" w:rsidRDefault="003157F1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显示解锁动画，屏幕解锁返回锁屏前的状态。</w:t>
            </w:r>
          </w:p>
        </w:tc>
        <w:tc>
          <w:tcPr>
            <w:tcW w:w="709" w:type="dxa"/>
            <w:vAlign w:val="center"/>
          </w:tcPr>
          <w:p w:rsidR="001B749D" w:rsidRPr="00A40541" w:rsidRDefault="009F57C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B749D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2011.11.25</w:t>
            </w:r>
          </w:p>
        </w:tc>
      </w:tr>
      <w:tr w:rsidR="001B749D" w:rsidRPr="00A40541" w:rsidTr="00BB13AD">
        <w:tc>
          <w:tcPr>
            <w:tcW w:w="1242" w:type="dxa"/>
            <w:vAlign w:val="center"/>
          </w:tcPr>
          <w:p w:rsidR="001B749D" w:rsidRPr="00A40541" w:rsidRDefault="00D76468" w:rsidP="00E22A4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="00E22A43">
              <w:rPr>
                <w:rFonts w:ascii="微软雅黑" w:eastAsia="微软雅黑" w:hAnsi="微软雅黑" w:hint="eastAsia"/>
                <w:szCs w:val="21"/>
              </w:rPr>
              <w:t>8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_4</w:t>
            </w:r>
          </w:p>
        </w:tc>
        <w:tc>
          <w:tcPr>
            <w:tcW w:w="2338" w:type="dxa"/>
            <w:vAlign w:val="center"/>
          </w:tcPr>
          <w:p w:rsidR="001B749D" w:rsidRPr="00A40541" w:rsidRDefault="003157F1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锁屏不影响其他任务</w:t>
            </w:r>
          </w:p>
        </w:tc>
        <w:tc>
          <w:tcPr>
            <w:tcW w:w="2907" w:type="dxa"/>
            <w:vAlign w:val="center"/>
          </w:tcPr>
          <w:p w:rsidR="001B749D" w:rsidRPr="00A40541" w:rsidRDefault="003157F1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任务与锁</w:t>
            </w: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屏之前</w:t>
            </w:r>
            <w:proofErr w:type="gramEnd"/>
            <w:r w:rsidRPr="00A40541">
              <w:rPr>
                <w:rFonts w:ascii="微软雅黑" w:eastAsia="微软雅黑" w:hAnsi="微软雅黑" w:hint="eastAsia"/>
                <w:szCs w:val="21"/>
              </w:rPr>
              <w:t>一样正常运行</w:t>
            </w:r>
          </w:p>
        </w:tc>
        <w:tc>
          <w:tcPr>
            <w:tcW w:w="709" w:type="dxa"/>
            <w:vAlign w:val="center"/>
          </w:tcPr>
          <w:p w:rsidR="001B749D" w:rsidRPr="00A40541" w:rsidRDefault="009F57C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B749D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2011.11.25</w:t>
            </w:r>
          </w:p>
        </w:tc>
      </w:tr>
      <w:tr w:rsidR="001B749D" w:rsidRPr="00A40541" w:rsidTr="00BB13AD">
        <w:tc>
          <w:tcPr>
            <w:tcW w:w="1242" w:type="dxa"/>
            <w:vAlign w:val="center"/>
          </w:tcPr>
          <w:p w:rsidR="001B749D" w:rsidRPr="00A40541" w:rsidRDefault="00D76468" w:rsidP="00E22A4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="00E22A43">
              <w:rPr>
                <w:rFonts w:ascii="微软雅黑" w:eastAsia="微软雅黑" w:hAnsi="微软雅黑" w:hint="eastAsia"/>
                <w:szCs w:val="21"/>
              </w:rPr>
              <w:t>8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_5</w:t>
            </w:r>
          </w:p>
        </w:tc>
        <w:tc>
          <w:tcPr>
            <w:tcW w:w="2338" w:type="dxa"/>
            <w:vAlign w:val="center"/>
          </w:tcPr>
          <w:p w:rsidR="001B749D" w:rsidRPr="00A40541" w:rsidRDefault="003157F1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锁屏显示项目</w:t>
            </w:r>
          </w:p>
        </w:tc>
        <w:tc>
          <w:tcPr>
            <w:tcW w:w="2907" w:type="dxa"/>
            <w:vAlign w:val="center"/>
          </w:tcPr>
          <w:p w:rsidR="001B749D" w:rsidRPr="00A40541" w:rsidRDefault="003157F1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界面显示当前时间、日期、电池状态、解锁按钮，在锁</w:t>
            </w: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屏过程</w:t>
            </w:r>
            <w:proofErr w:type="gramEnd"/>
            <w:r w:rsidRPr="00A40541">
              <w:rPr>
                <w:rFonts w:ascii="微软雅黑" w:eastAsia="微软雅黑" w:hAnsi="微软雅黑" w:hint="eastAsia"/>
                <w:szCs w:val="21"/>
              </w:rPr>
              <w:t>中，当前时间、日期、电池状态实时变化。</w:t>
            </w:r>
          </w:p>
        </w:tc>
        <w:tc>
          <w:tcPr>
            <w:tcW w:w="709" w:type="dxa"/>
            <w:vAlign w:val="center"/>
          </w:tcPr>
          <w:p w:rsidR="001B749D" w:rsidRPr="00A40541" w:rsidRDefault="009F57C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B749D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2011.11.25</w:t>
            </w:r>
          </w:p>
        </w:tc>
      </w:tr>
      <w:tr w:rsidR="001B749D" w:rsidRPr="00A40541" w:rsidTr="00BB13AD">
        <w:tc>
          <w:tcPr>
            <w:tcW w:w="1242" w:type="dxa"/>
            <w:vAlign w:val="center"/>
          </w:tcPr>
          <w:p w:rsidR="001B749D" w:rsidRPr="00A40541" w:rsidRDefault="00D76468" w:rsidP="00E22A4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="00E22A43">
              <w:rPr>
                <w:rFonts w:ascii="微软雅黑" w:eastAsia="微软雅黑" w:hAnsi="微软雅黑" w:hint="eastAsia"/>
                <w:szCs w:val="21"/>
              </w:rPr>
              <w:t>8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_6</w:t>
            </w:r>
          </w:p>
        </w:tc>
        <w:tc>
          <w:tcPr>
            <w:tcW w:w="2338" w:type="dxa"/>
            <w:vAlign w:val="center"/>
          </w:tcPr>
          <w:p w:rsidR="001B749D" w:rsidRPr="00A40541" w:rsidRDefault="00124A57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“时间天气实时壁纸”时</w:t>
            </w:r>
            <w:r w:rsidR="003157F1" w:rsidRPr="00A40541">
              <w:rPr>
                <w:rFonts w:ascii="微软雅黑" w:eastAsia="微软雅黑" w:hAnsi="微软雅黑" w:hint="eastAsia"/>
                <w:szCs w:val="21"/>
              </w:rPr>
              <w:t>锁屏</w:t>
            </w:r>
          </w:p>
        </w:tc>
        <w:tc>
          <w:tcPr>
            <w:tcW w:w="2907" w:type="dxa"/>
            <w:vAlign w:val="center"/>
          </w:tcPr>
          <w:p w:rsidR="001B749D" w:rsidRPr="00A40541" w:rsidRDefault="003157F1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锁屏后界面背景继续显示“时间天气实时壁纸”</w:t>
            </w:r>
          </w:p>
        </w:tc>
        <w:tc>
          <w:tcPr>
            <w:tcW w:w="709" w:type="dxa"/>
            <w:vAlign w:val="center"/>
          </w:tcPr>
          <w:p w:rsidR="001B749D" w:rsidRPr="00A40541" w:rsidRDefault="00EF4DFF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B749D" w:rsidRPr="00A40541" w:rsidRDefault="000A15C0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2011.11.25</w:t>
            </w:r>
          </w:p>
        </w:tc>
      </w:tr>
      <w:tr w:rsidR="001B749D" w:rsidRPr="00A40541" w:rsidTr="00BB13AD">
        <w:tc>
          <w:tcPr>
            <w:tcW w:w="1242" w:type="dxa"/>
            <w:vAlign w:val="center"/>
          </w:tcPr>
          <w:p w:rsidR="001B749D" w:rsidRPr="00A40541" w:rsidRDefault="00D76468" w:rsidP="00E22A4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="00E22A43">
              <w:rPr>
                <w:rFonts w:ascii="微软雅黑" w:eastAsia="微软雅黑" w:hAnsi="微软雅黑" w:hint="eastAsia"/>
                <w:szCs w:val="21"/>
              </w:rPr>
              <w:t>8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_7</w:t>
            </w:r>
          </w:p>
        </w:tc>
        <w:tc>
          <w:tcPr>
            <w:tcW w:w="2338" w:type="dxa"/>
            <w:vAlign w:val="center"/>
          </w:tcPr>
          <w:p w:rsidR="001B749D" w:rsidRPr="00A40541" w:rsidRDefault="00124A57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非“时间天气实时壁纸”时锁屏</w:t>
            </w:r>
          </w:p>
        </w:tc>
        <w:tc>
          <w:tcPr>
            <w:tcW w:w="2907" w:type="dxa"/>
            <w:vAlign w:val="center"/>
          </w:tcPr>
          <w:p w:rsidR="001B749D" w:rsidRPr="00A40541" w:rsidRDefault="00124A57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锁屏后界面背景继续显示当前系统设置的壁纸</w:t>
            </w:r>
          </w:p>
        </w:tc>
        <w:tc>
          <w:tcPr>
            <w:tcW w:w="709" w:type="dxa"/>
            <w:vAlign w:val="center"/>
          </w:tcPr>
          <w:p w:rsidR="001B749D" w:rsidRPr="00A40541" w:rsidRDefault="00EF4DFF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B749D" w:rsidRPr="00A40541" w:rsidRDefault="000A15C0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2011.11.25</w:t>
            </w:r>
          </w:p>
        </w:tc>
      </w:tr>
      <w:tr w:rsidR="001B749D" w:rsidRPr="00A40541" w:rsidTr="00BB13AD">
        <w:tc>
          <w:tcPr>
            <w:tcW w:w="1242" w:type="dxa"/>
            <w:vAlign w:val="center"/>
          </w:tcPr>
          <w:p w:rsidR="001B749D" w:rsidRPr="00A40541" w:rsidRDefault="00D76468" w:rsidP="00E22A4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Pr="00A40541">
              <w:rPr>
                <w:rFonts w:ascii="微软雅黑" w:eastAsia="微软雅黑" w:hAnsi="微软雅黑"/>
                <w:szCs w:val="21"/>
              </w:rPr>
              <w:t>0</w:t>
            </w:r>
            <w:r w:rsidR="00E22A43">
              <w:rPr>
                <w:rFonts w:ascii="微软雅黑" w:eastAsia="微软雅黑" w:hAnsi="微软雅黑" w:hint="eastAsia"/>
                <w:szCs w:val="21"/>
              </w:rPr>
              <w:t>8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_8</w:t>
            </w:r>
          </w:p>
        </w:tc>
        <w:tc>
          <w:tcPr>
            <w:tcW w:w="2338" w:type="dxa"/>
            <w:vAlign w:val="center"/>
          </w:tcPr>
          <w:p w:rsidR="001B749D" w:rsidRPr="00A40541" w:rsidRDefault="00124A57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“系统设置”模块中的“锁屏时是否显示时间天气实时壁纸”选是时锁屏</w:t>
            </w:r>
          </w:p>
        </w:tc>
        <w:tc>
          <w:tcPr>
            <w:tcW w:w="2907" w:type="dxa"/>
            <w:vAlign w:val="center"/>
          </w:tcPr>
          <w:p w:rsidR="001B749D" w:rsidRPr="00A40541" w:rsidRDefault="00124A57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锁屏后界面背景继续显示“时间天气实时壁纸”</w:t>
            </w:r>
          </w:p>
        </w:tc>
        <w:tc>
          <w:tcPr>
            <w:tcW w:w="709" w:type="dxa"/>
            <w:vAlign w:val="center"/>
          </w:tcPr>
          <w:p w:rsidR="001B749D" w:rsidRPr="00A40541" w:rsidRDefault="00EF4DFF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B749D" w:rsidRPr="00A40541" w:rsidRDefault="000A15C0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2011.11.25</w:t>
            </w:r>
          </w:p>
        </w:tc>
      </w:tr>
      <w:tr w:rsidR="001B749D" w:rsidRPr="00A40541" w:rsidTr="00BB13AD">
        <w:tc>
          <w:tcPr>
            <w:tcW w:w="1242" w:type="dxa"/>
            <w:vAlign w:val="center"/>
          </w:tcPr>
          <w:p w:rsidR="001B749D" w:rsidRPr="00A40541" w:rsidRDefault="00623D9D" w:rsidP="00E22A4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_B0</w:t>
            </w:r>
            <w:r w:rsidR="00E22A43">
              <w:rPr>
                <w:rFonts w:ascii="微软雅黑" w:eastAsia="微软雅黑" w:hAnsi="微软雅黑" w:hint="eastAsia"/>
                <w:szCs w:val="21"/>
              </w:rPr>
              <w:t>9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_1</w:t>
            </w:r>
          </w:p>
        </w:tc>
        <w:tc>
          <w:tcPr>
            <w:tcW w:w="2338" w:type="dxa"/>
            <w:vAlign w:val="center"/>
          </w:tcPr>
          <w:p w:rsidR="001B749D" w:rsidRPr="00A40541" w:rsidRDefault="00F64966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慢速向左滑屏</w:t>
            </w:r>
          </w:p>
        </w:tc>
        <w:tc>
          <w:tcPr>
            <w:tcW w:w="2907" w:type="dxa"/>
            <w:vAlign w:val="center"/>
          </w:tcPr>
          <w:p w:rsidR="00F64966" w:rsidRPr="00A40541" w:rsidRDefault="00F64966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手指离开屏幕前，桌面呈翻卷效果向左滑动，任务栏与上面工具栏淡出桌面，</w:t>
            </w: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导航栏从屏幕</w:t>
            </w:r>
            <w:proofErr w:type="gramEnd"/>
            <w:r w:rsidRPr="00A40541">
              <w:rPr>
                <w:rFonts w:ascii="微软雅黑" w:eastAsia="微软雅黑" w:hAnsi="微软雅黑" w:hint="eastAsia"/>
                <w:szCs w:val="21"/>
              </w:rPr>
              <w:t>下方飞入并停顿。</w:t>
            </w:r>
          </w:p>
          <w:p w:rsidR="001B749D" w:rsidRPr="00A40541" w:rsidRDefault="00F64966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手指离开屏幕后，</w:t>
            </w: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导航栏从屏幕</w:t>
            </w:r>
            <w:proofErr w:type="gramEnd"/>
            <w:r w:rsidRPr="00A40541">
              <w:rPr>
                <w:rFonts w:ascii="微软雅黑" w:eastAsia="微软雅黑" w:hAnsi="微软雅黑" w:hint="eastAsia"/>
                <w:szCs w:val="21"/>
              </w:rPr>
              <w:t>下方淡出，页面向左翻转，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lastRenderedPageBreak/>
              <w:t>页面缩小，同时左右显示上一页和下一页局部，任务栏与上面工具栏重新显示</w:t>
            </w:r>
          </w:p>
        </w:tc>
        <w:tc>
          <w:tcPr>
            <w:tcW w:w="709" w:type="dxa"/>
            <w:vAlign w:val="center"/>
          </w:tcPr>
          <w:p w:rsidR="001B749D" w:rsidRPr="00A40541" w:rsidRDefault="009F57C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lastRenderedPageBreak/>
              <w:t>是</w:t>
            </w:r>
          </w:p>
        </w:tc>
        <w:tc>
          <w:tcPr>
            <w:tcW w:w="1326" w:type="dxa"/>
            <w:vAlign w:val="center"/>
          </w:tcPr>
          <w:p w:rsidR="001B749D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2011.11.24</w:t>
            </w:r>
          </w:p>
        </w:tc>
      </w:tr>
      <w:tr w:rsidR="001B749D" w:rsidRPr="00A40541" w:rsidTr="00BB13AD">
        <w:tc>
          <w:tcPr>
            <w:tcW w:w="1242" w:type="dxa"/>
            <w:vAlign w:val="center"/>
          </w:tcPr>
          <w:p w:rsidR="001B749D" w:rsidRPr="00A40541" w:rsidRDefault="00623D9D" w:rsidP="00E22A4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lastRenderedPageBreak/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_B0</w:t>
            </w:r>
            <w:r w:rsidR="00E22A43">
              <w:rPr>
                <w:rFonts w:ascii="微软雅黑" w:eastAsia="微软雅黑" w:hAnsi="微软雅黑" w:hint="eastAsia"/>
                <w:szCs w:val="21"/>
              </w:rPr>
              <w:t>9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_2</w:t>
            </w:r>
          </w:p>
        </w:tc>
        <w:tc>
          <w:tcPr>
            <w:tcW w:w="2338" w:type="dxa"/>
            <w:vAlign w:val="center"/>
          </w:tcPr>
          <w:p w:rsidR="001B749D" w:rsidRPr="00A40541" w:rsidRDefault="00F64966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慢速向右滑屏</w:t>
            </w:r>
          </w:p>
        </w:tc>
        <w:tc>
          <w:tcPr>
            <w:tcW w:w="2907" w:type="dxa"/>
            <w:vAlign w:val="center"/>
          </w:tcPr>
          <w:p w:rsidR="00F64966" w:rsidRPr="00A40541" w:rsidRDefault="00F64966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手指离开屏幕前，桌面呈翻卷效果向右滑动，任务栏与上面工具栏淡出桌面，</w:t>
            </w: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导航栏从屏幕</w:t>
            </w:r>
            <w:proofErr w:type="gramEnd"/>
            <w:r w:rsidRPr="00A40541">
              <w:rPr>
                <w:rFonts w:ascii="微软雅黑" w:eastAsia="微软雅黑" w:hAnsi="微软雅黑" w:hint="eastAsia"/>
                <w:szCs w:val="21"/>
              </w:rPr>
              <w:t>下方飞入并停顿。</w:t>
            </w:r>
          </w:p>
          <w:p w:rsidR="001B749D" w:rsidRPr="00A40541" w:rsidRDefault="00F64966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手指离开屏幕后，</w:t>
            </w: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导航栏从屏幕</w:t>
            </w:r>
            <w:proofErr w:type="gramEnd"/>
            <w:r w:rsidRPr="00A40541">
              <w:rPr>
                <w:rFonts w:ascii="微软雅黑" w:eastAsia="微软雅黑" w:hAnsi="微软雅黑" w:hint="eastAsia"/>
                <w:szCs w:val="21"/>
              </w:rPr>
              <w:t>下方淡出，页面向右翻转，页面缩小，同时左右显示上一页和下一页局部，任务栏与上面工具栏重新显示</w:t>
            </w:r>
          </w:p>
        </w:tc>
        <w:tc>
          <w:tcPr>
            <w:tcW w:w="709" w:type="dxa"/>
            <w:vAlign w:val="center"/>
          </w:tcPr>
          <w:p w:rsidR="001B749D" w:rsidRPr="00A40541" w:rsidRDefault="009F57C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B749D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2011.11.24</w:t>
            </w:r>
          </w:p>
        </w:tc>
      </w:tr>
      <w:tr w:rsidR="001B749D" w:rsidRPr="00A40541" w:rsidTr="00BB13AD">
        <w:tc>
          <w:tcPr>
            <w:tcW w:w="1242" w:type="dxa"/>
            <w:vAlign w:val="center"/>
          </w:tcPr>
          <w:p w:rsidR="001B749D" w:rsidRPr="00A40541" w:rsidRDefault="00623D9D" w:rsidP="00E22A4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_B0</w:t>
            </w:r>
            <w:r w:rsidR="00E22A43">
              <w:rPr>
                <w:rFonts w:ascii="微软雅黑" w:eastAsia="微软雅黑" w:hAnsi="微软雅黑" w:hint="eastAsia"/>
                <w:szCs w:val="21"/>
              </w:rPr>
              <w:t>9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_3</w:t>
            </w:r>
          </w:p>
        </w:tc>
        <w:tc>
          <w:tcPr>
            <w:tcW w:w="2338" w:type="dxa"/>
            <w:vAlign w:val="center"/>
          </w:tcPr>
          <w:p w:rsidR="001B749D" w:rsidRPr="00A40541" w:rsidRDefault="00F64966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普通速度向左滑屏</w:t>
            </w:r>
          </w:p>
        </w:tc>
        <w:tc>
          <w:tcPr>
            <w:tcW w:w="2907" w:type="dxa"/>
            <w:vAlign w:val="center"/>
          </w:tcPr>
          <w:p w:rsidR="001B749D" w:rsidRPr="00A40541" w:rsidRDefault="00F64966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任务栏与上面工具栏淡出桌面，</w:t>
            </w: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导航栏从屏幕</w:t>
            </w:r>
            <w:proofErr w:type="gramEnd"/>
            <w:r w:rsidRPr="00A40541">
              <w:rPr>
                <w:rFonts w:ascii="微软雅黑" w:eastAsia="微软雅黑" w:hAnsi="微软雅黑" w:hint="eastAsia"/>
                <w:szCs w:val="21"/>
              </w:rPr>
              <w:t>下方飞入，停顿0.5s后淡出，导航栏显示所有桌面的缩略图。页面向左翻转，页面缩小，同时左右显示上一页和下一页局部，任务栏与上面工具栏重新显示</w:t>
            </w:r>
          </w:p>
        </w:tc>
        <w:tc>
          <w:tcPr>
            <w:tcW w:w="709" w:type="dxa"/>
            <w:vAlign w:val="center"/>
          </w:tcPr>
          <w:p w:rsidR="001B749D" w:rsidRPr="00A40541" w:rsidRDefault="009F57C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B749D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2011.11.24</w:t>
            </w:r>
          </w:p>
        </w:tc>
      </w:tr>
      <w:tr w:rsidR="001B749D" w:rsidRPr="00A40541" w:rsidTr="00BB13AD">
        <w:tc>
          <w:tcPr>
            <w:tcW w:w="1242" w:type="dxa"/>
            <w:vAlign w:val="center"/>
          </w:tcPr>
          <w:p w:rsidR="001B749D" w:rsidRPr="00A40541" w:rsidRDefault="00623D9D" w:rsidP="00E22A4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_B0</w:t>
            </w:r>
            <w:r w:rsidR="00E22A43">
              <w:rPr>
                <w:rFonts w:ascii="微软雅黑" w:eastAsia="微软雅黑" w:hAnsi="微软雅黑" w:hint="eastAsia"/>
                <w:szCs w:val="21"/>
              </w:rPr>
              <w:t>9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_4</w:t>
            </w:r>
          </w:p>
        </w:tc>
        <w:tc>
          <w:tcPr>
            <w:tcW w:w="2338" w:type="dxa"/>
            <w:vAlign w:val="center"/>
          </w:tcPr>
          <w:p w:rsidR="001B749D" w:rsidRPr="00A40541" w:rsidRDefault="00F64966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普通速度向右滑屏</w:t>
            </w:r>
          </w:p>
        </w:tc>
        <w:tc>
          <w:tcPr>
            <w:tcW w:w="2907" w:type="dxa"/>
            <w:vAlign w:val="center"/>
          </w:tcPr>
          <w:p w:rsidR="001B749D" w:rsidRPr="00A40541" w:rsidRDefault="00F64966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任务栏与上面工具栏淡出桌面，</w:t>
            </w: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导航栏从屏幕</w:t>
            </w:r>
            <w:proofErr w:type="gramEnd"/>
            <w:r w:rsidRPr="00A40541">
              <w:rPr>
                <w:rFonts w:ascii="微软雅黑" w:eastAsia="微软雅黑" w:hAnsi="微软雅黑" w:hint="eastAsia"/>
                <w:szCs w:val="21"/>
              </w:rPr>
              <w:t>下方飞入，停顿0.5s后淡出，导航栏显示所有桌面的缩略图。页面向右翻转，页面缩小，同时左右显示上一页和下一页局部，任务栏与上面工具栏重新显示</w:t>
            </w:r>
          </w:p>
        </w:tc>
        <w:tc>
          <w:tcPr>
            <w:tcW w:w="709" w:type="dxa"/>
            <w:vAlign w:val="center"/>
          </w:tcPr>
          <w:p w:rsidR="001B749D" w:rsidRPr="00A40541" w:rsidRDefault="009F57C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B749D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2011.11.24</w:t>
            </w:r>
          </w:p>
        </w:tc>
      </w:tr>
      <w:tr w:rsidR="001B749D" w:rsidRPr="00A40541" w:rsidTr="00BB13AD">
        <w:tc>
          <w:tcPr>
            <w:tcW w:w="1242" w:type="dxa"/>
            <w:vAlign w:val="center"/>
          </w:tcPr>
          <w:p w:rsidR="001B749D" w:rsidRPr="00A40541" w:rsidRDefault="00623D9D" w:rsidP="00E22A4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_B0</w:t>
            </w:r>
            <w:r w:rsidR="00E22A43">
              <w:rPr>
                <w:rFonts w:ascii="微软雅黑" w:eastAsia="微软雅黑" w:hAnsi="微软雅黑" w:hint="eastAsia"/>
                <w:szCs w:val="21"/>
              </w:rPr>
              <w:t>9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_5</w:t>
            </w:r>
          </w:p>
        </w:tc>
        <w:tc>
          <w:tcPr>
            <w:tcW w:w="2338" w:type="dxa"/>
            <w:vAlign w:val="center"/>
          </w:tcPr>
          <w:p w:rsidR="001B749D" w:rsidRPr="00A40541" w:rsidRDefault="00FD59C9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快速向左滑屏</w:t>
            </w:r>
          </w:p>
        </w:tc>
        <w:tc>
          <w:tcPr>
            <w:tcW w:w="2907" w:type="dxa"/>
            <w:vAlign w:val="center"/>
          </w:tcPr>
          <w:p w:rsidR="001B749D" w:rsidRPr="00A40541" w:rsidRDefault="00FD59C9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任务栏与上面工具栏淡出桌面，</w:t>
            </w: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导航栏从屏幕</w:t>
            </w:r>
            <w:proofErr w:type="gramEnd"/>
            <w:r w:rsidRPr="00A40541">
              <w:rPr>
                <w:rFonts w:ascii="微软雅黑" w:eastAsia="微软雅黑" w:hAnsi="微软雅黑" w:hint="eastAsia"/>
                <w:szCs w:val="21"/>
              </w:rPr>
              <w:t>下方飞入，停顿0.5s后淡出，导航栏显示所有桌面的缩略图。页面向左翻转，切一次可切换多页。</w:t>
            </w:r>
          </w:p>
        </w:tc>
        <w:tc>
          <w:tcPr>
            <w:tcW w:w="709" w:type="dxa"/>
            <w:vAlign w:val="center"/>
          </w:tcPr>
          <w:p w:rsidR="001B749D" w:rsidRPr="00A40541" w:rsidRDefault="009F57C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B749D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2011.11.24</w:t>
            </w:r>
          </w:p>
        </w:tc>
      </w:tr>
      <w:tr w:rsidR="001B749D" w:rsidRPr="00A40541" w:rsidTr="00BB13AD">
        <w:tc>
          <w:tcPr>
            <w:tcW w:w="1242" w:type="dxa"/>
            <w:vAlign w:val="center"/>
          </w:tcPr>
          <w:p w:rsidR="001B749D" w:rsidRPr="00A40541" w:rsidRDefault="00623D9D" w:rsidP="00E22A4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_B0</w:t>
            </w:r>
            <w:r w:rsidR="00E22A43">
              <w:rPr>
                <w:rFonts w:ascii="微软雅黑" w:eastAsia="微软雅黑" w:hAnsi="微软雅黑" w:hint="eastAsia"/>
                <w:szCs w:val="21"/>
              </w:rPr>
              <w:t>9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_6</w:t>
            </w:r>
          </w:p>
        </w:tc>
        <w:tc>
          <w:tcPr>
            <w:tcW w:w="2338" w:type="dxa"/>
            <w:vAlign w:val="center"/>
          </w:tcPr>
          <w:p w:rsidR="001B749D" w:rsidRPr="00A40541" w:rsidRDefault="00FD59C9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快速向右滑屏</w:t>
            </w:r>
          </w:p>
        </w:tc>
        <w:tc>
          <w:tcPr>
            <w:tcW w:w="2907" w:type="dxa"/>
            <w:vAlign w:val="center"/>
          </w:tcPr>
          <w:p w:rsidR="001B749D" w:rsidRPr="00A40541" w:rsidRDefault="00FD59C9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任务栏与上面工具栏淡出桌面，</w:t>
            </w: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导航栏从屏幕</w:t>
            </w:r>
            <w:proofErr w:type="gramEnd"/>
            <w:r w:rsidRPr="00A40541">
              <w:rPr>
                <w:rFonts w:ascii="微软雅黑" w:eastAsia="微软雅黑" w:hAnsi="微软雅黑" w:hint="eastAsia"/>
                <w:szCs w:val="21"/>
              </w:rPr>
              <w:t>下方飞入，停顿0.5s后淡出，导航栏显示所有桌面的缩略图。页面向右翻转，切一次可切换多页。</w:t>
            </w:r>
          </w:p>
        </w:tc>
        <w:tc>
          <w:tcPr>
            <w:tcW w:w="709" w:type="dxa"/>
            <w:vAlign w:val="center"/>
          </w:tcPr>
          <w:p w:rsidR="001B749D" w:rsidRPr="00A40541" w:rsidRDefault="009F57C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B749D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2011.11.24</w:t>
            </w:r>
          </w:p>
        </w:tc>
      </w:tr>
      <w:tr w:rsidR="001B749D" w:rsidRPr="00A40541" w:rsidTr="00BB13AD">
        <w:tc>
          <w:tcPr>
            <w:tcW w:w="1242" w:type="dxa"/>
            <w:vAlign w:val="center"/>
          </w:tcPr>
          <w:p w:rsidR="001B749D" w:rsidRPr="00A40541" w:rsidRDefault="00623D9D" w:rsidP="00E22A4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_B0</w:t>
            </w:r>
            <w:r w:rsidR="00E22A43">
              <w:rPr>
                <w:rFonts w:ascii="微软雅黑" w:eastAsia="微软雅黑" w:hAnsi="微软雅黑" w:hint="eastAsia"/>
                <w:szCs w:val="21"/>
              </w:rPr>
              <w:t>9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_7</w:t>
            </w:r>
          </w:p>
        </w:tc>
        <w:tc>
          <w:tcPr>
            <w:tcW w:w="2338" w:type="dxa"/>
            <w:vAlign w:val="center"/>
          </w:tcPr>
          <w:p w:rsidR="001B749D" w:rsidRPr="00A40541" w:rsidRDefault="00020EFD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2根手指向左滑屏</w:t>
            </w:r>
          </w:p>
        </w:tc>
        <w:tc>
          <w:tcPr>
            <w:tcW w:w="2907" w:type="dxa"/>
            <w:vAlign w:val="center"/>
          </w:tcPr>
          <w:p w:rsidR="001B749D" w:rsidRPr="00A40541" w:rsidRDefault="00A12863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任务栏与上面工具栏淡出桌面，</w:t>
            </w: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导航栏从屏幕</w:t>
            </w:r>
            <w:proofErr w:type="gramEnd"/>
            <w:r w:rsidRPr="00A40541">
              <w:rPr>
                <w:rFonts w:ascii="微软雅黑" w:eastAsia="微软雅黑" w:hAnsi="微软雅黑" w:hint="eastAsia"/>
                <w:szCs w:val="21"/>
              </w:rPr>
              <w:t>下方飞入，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lastRenderedPageBreak/>
              <w:t>停顿0.5s后淡出，导航栏显示所有桌面的缩略图。页面向左翻转，一次滑过2页。</w:t>
            </w:r>
          </w:p>
        </w:tc>
        <w:tc>
          <w:tcPr>
            <w:tcW w:w="709" w:type="dxa"/>
            <w:vAlign w:val="center"/>
          </w:tcPr>
          <w:p w:rsidR="001B749D" w:rsidRPr="00A40541" w:rsidRDefault="009F57C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lastRenderedPageBreak/>
              <w:t>否</w:t>
            </w:r>
          </w:p>
        </w:tc>
        <w:tc>
          <w:tcPr>
            <w:tcW w:w="1326" w:type="dxa"/>
            <w:vAlign w:val="center"/>
          </w:tcPr>
          <w:p w:rsidR="001B749D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2011.11.24</w:t>
            </w:r>
          </w:p>
        </w:tc>
      </w:tr>
      <w:tr w:rsidR="001B749D" w:rsidRPr="00A40541" w:rsidTr="00BB13AD">
        <w:tc>
          <w:tcPr>
            <w:tcW w:w="1242" w:type="dxa"/>
            <w:vAlign w:val="center"/>
          </w:tcPr>
          <w:p w:rsidR="001B749D" w:rsidRPr="00A40541" w:rsidRDefault="00623D9D" w:rsidP="00E22A4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lastRenderedPageBreak/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_B0</w:t>
            </w:r>
            <w:r w:rsidR="00E22A43">
              <w:rPr>
                <w:rFonts w:ascii="微软雅黑" w:eastAsia="微软雅黑" w:hAnsi="微软雅黑" w:hint="eastAsia"/>
                <w:szCs w:val="21"/>
              </w:rPr>
              <w:t>9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_8</w:t>
            </w:r>
          </w:p>
        </w:tc>
        <w:tc>
          <w:tcPr>
            <w:tcW w:w="2338" w:type="dxa"/>
            <w:vAlign w:val="center"/>
          </w:tcPr>
          <w:p w:rsidR="001B749D" w:rsidRPr="00A40541" w:rsidRDefault="00020EFD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2根手指向右滑屏</w:t>
            </w:r>
          </w:p>
        </w:tc>
        <w:tc>
          <w:tcPr>
            <w:tcW w:w="2907" w:type="dxa"/>
            <w:vAlign w:val="center"/>
          </w:tcPr>
          <w:p w:rsidR="001B749D" w:rsidRPr="00A40541" w:rsidRDefault="00A12863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任务栏与上面工具栏淡出桌面，</w:t>
            </w: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导航栏从屏幕</w:t>
            </w:r>
            <w:proofErr w:type="gramEnd"/>
            <w:r w:rsidRPr="00A40541">
              <w:rPr>
                <w:rFonts w:ascii="微软雅黑" w:eastAsia="微软雅黑" w:hAnsi="微软雅黑" w:hint="eastAsia"/>
                <w:szCs w:val="21"/>
              </w:rPr>
              <w:t>下方飞入，停顿0.5s后淡出，导航栏显示所有桌面的缩略图。页面向右翻转，一次滑过2页。</w:t>
            </w:r>
          </w:p>
        </w:tc>
        <w:tc>
          <w:tcPr>
            <w:tcW w:w="709" w:type="dxa"/>
            <w:vAlign w:val="center"/>
          </w:tcPr>
          <w:p w:rsidR="001B749D" w:rsidRPr="00A40541" w:rsidRDefault="009F57C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1B749D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2011.11.24</w:t>
            </w:r>
          </w:p>
        </w:tc>
      </w:tr>
      <w:tr w:rsidR="00020EFD" w:rsidRPr="00A40541" w:rsidTr="00BB13AD">
        <w:tc>
          <w:tcPr>
            <w:tcW w:w="1242" w:type="dxa"/>
            <w:vAlign w:val="center"/>
          </w:tcPr>
          <w:p w:rsidR="00020EFD" w:rsidRPr="00A40541" w:rsidRDefault="00020EFD" w:rsidP="00E22A4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_B0</w:t>
            </w:r>
            <w:r w:rsidR="00E22A43">
              <w:rPr>
                <w:rFonts w:ascii="微软雅黑" w:eastAsia="微软雅黑" w:hAnsi="微软雅黑" w:hint="eastAsia"/>
                <w:szCs w:val="21"/>
              </w:rPr>
              <w:t>9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_9</w:t>
            </w:r>
          </w:p>
        </w:tc>
        <w:tc>
          <w:tcPr>
            <w:tcW w:w="2338" w:type="dxa"/>
            <w:vAlign w:val="center"/>
          </w:tcPr>
          <w:p w:rsidR="00020EFD" w:rsidRPr="00A40541" w:rsidRDefault="00020EFD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3根手指向左滑屏</w:t>
            </w:r>
          </w:p>
        </w:tc>
        <w:tc>
          <w:tcPr>
            <w:tcW w:w="2907" w:type="dxa"/>
            <w:vAlign w:val="center"/>
          </w:tcPr>
          <w:p w:rsidR="00020EFD" w:rsidRPr="00A40541" w:rsidRDefault="00A12863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任务栏与上面工具栏淡出桌面，</w:t>
            </w: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导航栏从屏幕</w:t>
            </w:r>
            <w:proofErr w:type="gramEnd"/>
            <w:r w:rsidRPr="00A40541">
              <w:rPr>
                <w:rFonts w:ascii="微软雅黑" w:eastAsia="微软雅黑" w:hAnsi="微软雅黑" w:hint="eastAsia"/>
                <w:szCs w:val="21"/>
              </w:rPr>
              <w:t>下方飞入，停顿0.5s后淡出，导航栏显示所有桌面的缩略图。页面向左翻转，一次滑过3页。</w:t>
            </w:r>
          </w:p>
        </w:tc>
        <w:tc>
          <w:tcPr>
            <w:tcW w:w="709" w:type="dxa"/>
            <w:vAlign w:val="center"/>
          </w:tcPr>
          <w:p w:rsidR="00020EFD" w:rsidRPr="00A40541" w:rsidRDefault="009F57C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020EFD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2011.11.24</w:t>
            </w:r>
          </w:p>
        </w:tc>
      </w:tr>
      <w:tr w:rsidR="00020EFD" w:rsidRPr="00A40541" w:rsidTr="00BB13AD">
        <w:tc>
          <w:tcPr>
            <w:tcW w:w="1242" w:type="dxa"/>
            <w:vAlign w:val="center"/>
          </w:tcPr>
          <w:p w:rsidR="00020EFD" w:rsidRPr="00A40541" w:rsidRDefault="00020EFD" w:rsidP="00E22A4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_B0</w:t>
            </w:r>
            <w:r w:rsidR="00E22A43">
              <w:rPr>
                <w:rFonts w:ascii="微软雅黑" w:eastAsia="微软雅黑" w:hAnsi="微软雅黑" w:hint="eastAsia"/>
                <w:szCs w:val="21"/>
              </w:rPr>
              <w:t>9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_10</w:t>
            </w:r>
          </w:p>
        </w:tc>
        <w:tc>
          <w:tcPr>
            <w:tcW w:w="2338" w:type="dxa"/>
            <w:vAlign w:val="center"/>
          </w:tcPr>
          <w:p w:rsidR="00020EFD" w:rsidRPr="00A40541" w:rsidRDefault="00020EFD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3根手指向右滑屏</w:t>
            </w:r>
          </w:p>
        </w:tc>
        <w:tc>
          <w:tcPr>
            <w:tcW w:w="2907" w:type="dxa"/>
            <w:vAlign w:val="center"/>
          </w:tcPr>
          <w:p w:rsidR="00020EFD" w:rsidRPr="00A40541" w:rsidRDefault="00A12863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任务栏与上面工具栏淡出桌面，</w:t>
            </w: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导航栏从屏幕</w:t>
            </w:r>
            <w:proofErr w:type="gramEnd"/>
            <w:r w:rsidRPr="00A40541">
              <w:rPr>
                <w:rFonts w:ascii="微软雅黑" w:eastAsia="微软雅黑" w:hAnsi="微软雅黑" w:hint="eastAsia"/>
                <w:szCs w:val="21"/>
              </w:rPr>
              <w:t>下方飞入，停顿0.5s后淡出，导航栏显示所有桌面的缩略图。页面向右翻转，一次滑过3页。</w:t>
            </w:r>
          </w:p>
        </w:tc>
        <w:tc>
          <w:tcPr>
            <w:tcW w:w="709" w:type="dxa"/>
            <w:vAlign w:val="center"/>
          </w:tcPr>
          <w:p w:rsidR="00020EFD" w:rsidRPr="00A40541" w:rsidRDefault="009F57C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020EFD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2011.11.24</w:t>
            </w:r>
          </w:p>
        </w:tc>
      </w:tr>
      <w:tr w:rsidR="001B749D" w:rsidRPr="00A40541" w:rsidTr="00BB13AD">
        <w:tc>
          <w:tcPr>
            <w:tcW w:w="1242" w:type="dxa"/>
            <w:vAlign w:val="center"/>
          </w:tcPr>
          <w:p w:rsidR="001B749D" w:rsidRPr="00A40541" w:rsidRDefault="000B517D" w:rsidP="00E22A4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="00E22A43">
              <w:rPr>
                <w:rFonts w:ascii="微软雅黑" w:eastAsia="微软雅黑" w:hAnsi="微软雅黑" w:hint="eastAsia"/>
                <w:szCs w:val="21"/>
              </w:rPr>
              <w:t>10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_1</w:t>
            </w:r>
          </w:p>
        </w:tc>
        <w:tc>
          <w:tcPr>
            <w:tcW w:w="2338" w:type="dxa"/>
            <w:vAlign w:val="center"/>
          </w:tcPr>
          <w:p w:rsidR="001B749D" w:rsidRPr="00A40541" w:rsidRDefault="00A36665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任务管理器</w:t>
            </w:r>
            <w:r w:rsidR="003F4CBE" w:rsidRPr="00A40541">
              <w:rPr>
                <w:rFonts w:ascii="微软雅黑" w:eastAsia="微软雅黑" w:hAnsi="微软雅黑" w:hint="eastAsia"/>
                <w:szCs w:val="21"/>
              </w:rPr>
              <w:t>多任务显示</w:t>
            </w:r>
          </w:p>
        </w:tc>
        <w:tc>
          <w:tcPr>
            <w:tcW w:w="2907" w:type="dxa"/>
            <w:vAlign w:val="center"/>
          </w:tcPr>
          <w:p w:rsidR="001B749D" w:rsidRPr="00A40541" w:rsidRDefault="003F4CBE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以弧形方式显示当前正在运行的程序的缩略图，从屏幕左边飞入</w:t>
            </w:r>
          </w:p>
        </w:tc>
        <w:tc>
          <w:tcPr>
            <w:tcW w:w="709" w:type="dxa"/>
            <w:vAlign w:val="center"/>
          </w:tcPr>
          <w:p w:rsidR="001B749D" w:rsidRPr="00A40541" w:rsidRDefault="009F57C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B749D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2011.11.24</w:t>
            </w:r>
          </w:p>
        </w:tc>
      </w:tr>
      <w:tr w:rsidR="001B749D" w:rsidRPr="00A40541" w:rsidTr="00BB13AD">
        <w:tc>
          <w:tcPr>
            <w:tcW w:w="1242" w:type="dxa"/>
            <w:vAlign w:val="center"/>
          </w:tcPr>
          <w:p w:rsidR="001B749D" w:rsidRPr="00A40541" w:rsidRDefault="000B517D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="00E22A43">
              <w:rPr>
                <w:rFonts w:ascii="微软雅黑" w:eastAsia="微软雅黑" w:hAnsi="微软雅黑" w:hint="eastAsia"/>
                <w:szCs w:val="21"/>
              </w:rPr>
              <w:t>10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_2</w:t>
            </w:r>
          </w:p>
        </w:tc>
        <w:tc>
          <w:tcPr>
            <w:tcW w:w="2338" w:type="dxa"/>
            <w:vAlign w:val="center"/>
          </w:tcPr>
          <w:p w:rsidR="001B749D" w:rsidRPr="00A40541" w:rsidRDefault="00A36665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任务管理器向上滑动任务列表</w:t>
            </w:r>
          </w:p>
        </w:tc>
        <w:tc>
          <w:tcPr>
            <w:tcW w:w="2907" w:type="dxa"/>
            <w:vAlign w:val="center"/>
          </w:tcPr>
          <w:p w:rsidR="001B749D" w:rsidRPr="00A40541" w:rsidRDefault="00A36665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滑动时按照弧形方向向上转动，程序</w:t>
            </w: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缩略图</w:t>
            </w:r>
            <w:proofErr w:type="gramEnd"/>
            <w:r w:rsidRPr="00A40541">
              <w:rPr>
                <w:rFonts w:ascii="微软雅黑" w:eastAsia="微软雅黑" w:hAnsi="微软雅黑" w:hint="eastAsia"/>
                <w:szCs w:val="21"/>
              </w:rPr>
              <w:t>有前后震动效果</w:t>
            </w:r>
          </w:p>
        </w:tc>
        <w:tc>
          <w:tcPr>
            <w:tcW w:w="709" w:type="dxa"/>
            <w:vAlign w:val="center"/>
          </w:tcPr>
          <w:p w:rsidR="001B749D" w:rsidRPr="00A40541" w:rsidRDefault="009F57C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B749D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2011.11.24</w:t>
            </w:r>
          </w:p>
        </w:tc>
      </w:tr>
      <w:tr w:rsidR="001B749D" w:rsidRPr="00A40541" w:rsidTr="00BB13AD">
        <w:tc>
          <w:tcPr>
            <w:tcW w:w="1242" w:type="dxa"/>
            <w:vAlign w:val="center"/>
          </w:tcPr>
          <w:p w:rsidR="001B749D" w:rsidRPr="00A40541" w:rsidRDefault="000B517D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="00E22A43">
              <w:rPr>
                <w:rFonts w:ascii="微软雅黑" w:eastAsia="微软雅黑" w:hAnsi="微软雅黑" w:hint="eastAsia"/>
                <w:szCs w:val="21"/>
              </w:rPr>
              <w:t>10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_3</w:t>
            </w:r>
          </w:p>
        </w:tc>
        <w:tc>
          <w:tcPr>
            <w:tcW w:w="2338" w:type="dxa"/>
            <w:vAlign w:val="center"/>
          </w:tcPr>
          <w:p w:rsidR="001B749D" w:rsidRPr="00A40541" w:rsidRDefault="00A36665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任务管理器向下滑动任务列表</w:t>
            </w:r>
          </w:p>
        </w:tc>
        <w:tc>
          <w:tcPr>
            <w:tcW w:w="2907" w:type="dxa"/>
            <w:vAlign w:val="center"/>
          </w:tcPr>
          <w:p w:rsidR="001B749D" w:rsidRPr="00A40541" w:rsidRDefault="00A36665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滑动时按照弧形方向向下转动，程序</w:t>
            </w: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缩略图</w:t>
            </w:r>
            <w:proofErr w:type="gramEnd"/>
            <w:r w:rsidRPr="00A40541">
              <w:rPr>
                <w:rFonts w:ascii="微软雅黑" w:eastAsia="微软雅黑" w:hAnsi="微软雅黑" w:hint="eastAsia"/>
                <w:szCs w:val="21"/>
              </w:rPr>
              <w:t>有前后震动效果</w:t>
            </w:r>
          </w:p>
        </w:tc>
        <w:tc>
          <w:tcPr>
            <w:tcW w:w="709" w:type="dxa"/>
            <w:vAlign w:val="center"/>
          </w:tcPr>
          <w:p w:rsidR="001B749D" w:rsidRPr="00A40541" w:rsidRDefault="009F57C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B749D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2011.11.24</w:t>
            </w:r>
          </w:p>
        </w:tc>
      </w:tr>
      <w:tr w:rsidR="001B749D" w:rsidRPr="00A40541" w:rsidTr="00BB13AD">
        <w:tc>
          <w:tcPr>
            <w:tcW w:w="1242" w:type="dxa"/>
            <w:vAlign w:val="center"/>
          </w:tcPr>
          <w:p w:rsidR="001B749D" w:rsidRPr="00A40541" w:rsidRDefault="000B517D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="00E22A43">
              <w:rPr>
                <w:rFonts w:ascii="微软雅黑" w:eastAsia="微软雅黑" w:hAnsi="微软雅黑" w:hint="eastAsia"/>
                <w:szCs w:val="21"/>
              </w:rPr>
              <w:t>10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_4</w:t>
            </w:r>
          </w:p>
        </w:tc>
        <w:tc>
          <w:tcPr>
            <w:tcW w:w="2338" w:type="dxa"/>
            <w:vAlign w:val="center"/>
          </w:tcPr>
          <w:p w:rsidR="001B749D" w:rsidRPr="00A40541" w:rsidRDefault="00A36665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任务管理器关闭任务</w:t>
            </w:r>
          </w:p>
        </w:tc>
        <w:tc>
          <w:tcPr>
            <w:tcW w:w="2907" w:type="dxa"/>
            <w:vAlign w:val="center"/>
          </w:tcPr>
          <w:p w:rsidR="001B749D" w:rsidRPr="00A40541" w:rsidRDefault="00A36665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关闭的任务</w:t>
            </w: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缩略图</w:t>
            </w:r>
            <w:proofErr w:type="gramEnd"/>
            <w:r w:rsidRPr="00A40541">
              <w:rPr>
                <w:rFonts w:ascii="微软雅黑" w:eastAsia="微软雅黑" w:hAnsi="微软雅黑" w:hint="eastAsia"/>
                <w:szCs w:val="21"/>
              </w:rPr>
              <w:t>从列表中消失，上下两个临近程序</w:t>
            </w: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缩略图会</w:t>
            </w:r>
            <w:proofErr w:type="gramEnd"/>
            <w:r w:rsidRPr="00A40541">
              <w:rPr>
                <w:rFonts w:ascii="微软雅黑" w:eastAsia="微软雅黑" w:hAnsi="微软雅黑" w:hint="eastAsia"/>
                <w:szCs w:val="21"/>
              </w:rPr>
              <w:t>有上下震动效果，并合拢成为邻接的两幅</w:t>
            </w: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缩略图</w:t>
            </w:r>
            <w:proofErr w:type="gramEnd"/>
          </w:p>
        </w:tc>
        <w:tc>
          <w:tcPr>
            <w:tcW w:w="709" w:type="dxa"/>
            <w:vAlign w:val="center"/>
          </w:tcPr>
          <w:p w:rsidR="001B749D" w:rsidRPr="00A40541" w:rsidRDefault="009F57C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B749D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2011.11.24</w:t>
            </w:r>
          </w:p>
        </w:tc>
      </w:tr>
      <w:tr w:rsidR="001B749D" w:rsidRPr="00A40541" w:rsidTr="00BB13AD">
        <w:tc>
          <w:tcPr>
            <w:tcW w:w="1242" w:type="dxa"/>
            <w:vAlign w:val="center"/>
          </w:tcPr>
          <w:p w:rsidR="001B749D" w:rsidRPr="00A40541" w:rsidRDefault="000B517D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="00E22A43">
              <w:rPr>
                <w:rFonts w:ascii="微软雅黑" w:eastAsia="微软雅黑" w:hAnsi="微软雅黑" w:hint="eastAsia"/>
                <w:szCs w:val="21"/>
              </w:rPr>
              <w:t>10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_5</w:t>
            </w:r>
          </w:p>
        </w:tc>
        <w:tc>
          <w:tcPr>
            <w:tcW w:w="2338" w:type="dxa"/>
            <w:vAlign w:val="center"/>
          </w:tcPr>
          <w:p w:rsidR="001B749D" w:rsidRPr="00A40541" w:rsidRDefault="00A36665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任务管理器打开任务</w:t>
            </w:r>
          </w:p>
        </w:tc>
        <w:tc>
          <w:tcPr>
            <w:tcW w:w="2907" w:type="dxa"/>
            <w:vAlign w:val="center"/>
          </w:tcPr>
          <w:p w:rsidR="001B749D" w:rsidRPr="00A40541" w:rsidRDefault="00A36665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被点击的</w:t>
            </w: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缩略图会</w:t>
            </w:r>
            <w:proofErr w:type="gramEnd"/>
            <w:r w:rsidRPr="00A40541">
              <w:rPr>
                <w:rFonts w:ascii="微软雅黑" w:eastAsia="微软雅黑" w:hAnsi="微软雅黑" w:hint="eastAsia"/>
                <w:szCs w:val="21"/>
              </w:rPr>
              <w:t>飘出，并逐渐放大到整个屏幕，然后激活该应用程序</w:t>
            </w:r>
          </w:p>
        </w:tc>
        <w:tc>
          <w:tcPr>
            <w:tcW w:w="709" w:type="dxa"/>
            <w:vAlign w:val="center"/>
          </w:tcPr>
          <w:p w:rsidR="001B749D" w:rsidRPr="00A40541" w:rsidRDefault="009F57C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B749D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2011.11.24</w:t>
            </w:r>
          </w:p>
        </w:tc>
      </w:tr>
      <w:tr w:rsidR="001B749D" w:rsidRPr="00A40541" w:rsidTr="00BB13AD">
        <w:tc>
          <w:tcPr>
            <w:tcW w:w="1242" w:type="dxa"/>
            <w:vAlign w:val="center"/>
          </w:tcPr>
          <w:p w:rsidR="001B749D" w:rsidRPr="00A40541" w:rsidRDefault="000B517D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="00E22A43">
              <w:rPr>
                <w:rFonts w:ascii="微软雅黑" w:eastAsia="微软雅黑" w:hAnsi="微软雅黑" w:hint="eastAsia"/>
                <w:szCs w:val="21"/>
              </w:rPr>
              <w:t>10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_6</w:t>
            </w:r>
          </w:p>
        </w:tc>
        <w:tc>
          <w:tcPr>
            <w:tcW w:w="2338" w:type="dxa"/>
            <w:vAlign w:val="center"/>
          </w:tcPr>
          <w:p w:rsidR="001B749D" w:rsidRPr="00A40541" w:rsidRDefault="00A36665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任务管理器关闭应用程序</w:t>
            </w:r>
          </w:p>
        </w:tc>
        <w:tc>
          <w:tcPr>
            <w:tcW w:w="2907" w:type="dxa"/>
            <w:vAlign w:val="center"/>
          </w:tcPr>
          <w:p w:rsidR="001B749D" w:rsidRPr="00A40541" w:rsidRDefault="00A36665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A40541">
              <w:rPr>
                <w:rFonts w:ascii="微软雅黑" w:eastAsia="微软雅黑" w:hAnsi="微软雅黑" w:hint="eastAsia"/>
                <w:szCs w:val="21"/>
              </w:rPr>
              <w:t>缩略图逐渐</w:t>
            </w:r>
            <w:proofErr w:type="gramEnd"/>
            <w:r w:rsidRPr="00A40541">
              <w:rPr>
                <w:rFonts w:ascii="微软雅黑" w:eastAsia="微软雅黑" w:hAnsi="微软雅黑" w:hint="eastAsia"/>
                <w:szCs w:val="21"/>
              </w:rPr>
              <w:t>缩小并回到多任务程序缩略图中</w:t>
            </w:r>
          </w:p>
        </w:tc>
        <w:tc>
          <w:tcPr>
            <w:tcW w:w="709" w:type="dxa"/>
            <w:vAlign w:val="center"/>
          </w:tcPr>
          <w:p w:rsidR="001B749D" w:rsidRPr="00A40541" w:rsidRDefault="009F57C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1B749D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2011.11.24</w:t>
            </w:r>
          </w:p>
        </w:tc>
      </w:tr>
      <w:tr w:rsidR="001B749D" w:rsidRPr="00A40541" w:rsidTr="00BB13AD">
        <w:tc>
          <w:tcPr>
            <w:tcW w:w="1242" w:type="dxa"/>
            <w:vAlign w:val="center"/>
          </w:tcPr>
          <w:p w:rsidR="001B749D" w:rsidRPr="00A40541" w:rsidRDefault="00581DCC" w:rsidP="00E22A4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</w:t>
            </w:r>
            <w:r w:rsidR="00E22A43">
              <w:rPr>
                <w:rFonts w:ascii="微软雅黑" w:eastAsia="微软雅黑" w:hAnsi="微软雅黑" w:hint="eastAsia"/>
                <w:szCs w:val="21"/>
              </w:rPr>
              <w:t>11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_1</w:t>
            </w:r>
          </w:p>
        </w:tc>
        <w:tc>
          <w:tcPr>
            <w:tcW w:w="2338" w:type="dxa"/>
            <w:vAlign w:val="center"/>
          </w:tcPr>
          <w:p w:rsidR="001B749D" w:rsidRPr="00A40541" w:rsidRDefault="00581DCC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多桌面编号</w:t>
            </w:r>
          </w:p>
        </w:tc>
        <w:tc>
          <w:tcPr>
            <w:tcW w:w="2907" w:type="dxa"/>
            <w:vAlign w:val="center"/>
          </w:tcPr>
          <w:p w:rsidR="001B749D" w:rsidRPr="00A40541" w:rsidRDefault="00581DCC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桌面编号根据桌面变化切换成相应的编号</w:t>
            </w:r>
          </w:p>
        </w:tc>
        <w:tc>
          <w:tcPr>
            <w:tcW w:w="709" w:type="dxa"/>
            <w:vAlign w:val="center"/>
          </w:tcPr>
          <w:p w:rsidR="001B749D" w:rsidRPr="00A40541" w:rsidRDefault="009F57C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B749D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2011.11.24</w:t>
            </w:r>
          </w:p>
        </w:tc>
      </w:tr>
      <w:tr w:rsidR="001B749D" w:rsidRPr="00A40541" w:rsidTr="00BB13AD">
        <w:tc>
          <w:tcPr>
            <w:tcW w:w="1242" w:type="dxa"/>
            <w:vAlign w:val="center"/>
          </w:tcPr>
          <w:p w:rsidR="001B749D" w:rsidRPr="00A40541" w:rsidRDefault="00581DCC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lastRenderedPageBreak/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_B11_2</w:t>
            </w:r>
          </w:p>
        </w:tc>
        <w:tc>
          <w:tcPr>
            <w:tcW w:w="2338" w:type="dxa"/>
            <w:vAlign w:val="center"/>
          </w:tcPr>
          <w:p w:rsidR="001B749D" w:rsidRPr="00A40541" w:rsidRDefault="00581DCC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状态栏</w:t>
            </w:r>
          </w:p>
        </w:tc>
        <w:tc>
          <w:tcPr>
            <w:tcW w:w="2907" w:type="dxa"/>
            <w:vAlign w:val="center"/>
          </w:tcPr>
          <w:p w:rsidR="001B749D" w:rsidRPr="00A40541" w:rsidRDefault="00581DCC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状态栏采用原生系统功能，且增加一个按钮，点击后运行一个应用。</w:t>
            </w:r>
          </w:p>
        </w:tc>
        <w:tc>
          <w:tcPr>
            <w:tcW w:w="709" w:type="dxa"/>
            <w:vAlign w:val="center"/>
          </w:tcPr>
          <w:p w:rsidR="001B749D" w:rsidRPr="00A40541" w:rsidRDefault="009F57C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B749D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2011.11.24</w:t>
            </w:r>
          </w:p>
        </w:tc>
      </w:tr>
      <w:tr w:rsidR="001B749D" w:rsidRPr="00A40541" w:rsidTr="00BB13AD">
        <w:tc>
          <w:tcPr>
            <w:tcW w:w="1242" w:type="dxa"/>
            <w:vAlign w:val="center"/>
          </w:tcPr>
          <w:p w:rsidR="001B749D" w:rsidRPr="00A40541" w:rsidRDefault="00376FBA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_B12_1</w:t>
            </w:r>
          </w:p>
        </w:tc>
        <w:tc>
          <w:tcPr>
            <w:tcW w:w="2338" w:type="dxa"/>
            <w:vAlign w:val="center"/>
          </w:tcPr>
          <w:p w:rsidR="001B749D" w:rsidRPr="00A40541" w:rsidRDefault="00376FBA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程序菜单</w:t>
            </w:r>
          </w:p>
        </w:tc>
        <w:tc>
          <w:tcPr>
            <w:tcW w:w="2907" w:type="dxa"/>
            <w:vAlign w:val="center"/>
          </w:tcPr>
          <w:p w:rsidR="001B749D" w:rsidRPr="00A40541" w:rsidRDefault="00376FBA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程序菜单采用原生系统功能，支持多屏滑动，且增加屏幕编号</w:t>
            </w:r>
          </w:p>
        </w:tc>
        <w:tc>
          <w:tcPr>
            <w:tcW w:w="709" w:type="dxa"/>
            <w:vAlign w:val="center"/>
          </w:tcPr>
          <w:p w:rsidR="001B749D" w:rsidRPr="00A40541" w:rsidRDefault="009F57C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B749D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2011.11.24</w:t>
            </w:r>
          </w:p>
        </w:tc>
      </w:tr>
      <w:tr w:rsidR="001B749D" w:rsidRPr="00A40541" w:rsidTr="00BB13AD">
        <w:tc>
          <w:tcPr>
            <w:tcW w:w="1242" w:type="dxa"/>
            <w:vAlign w:val="center"/>
          </w:tcPr>
          <w:p w:rsidR="001B749D" w:rsidRPr="00A40541" w:rsidRDefault="00376FBA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M</w:t>
            </w:r>
            <w:r w:rsidRPr="00A40541">
              <w:rPr>
                <w:rFonts w:ascii="微软雅黑" w:eastAsia="微软雅黑" w:hAnsi="微软雅黑"/>
                <w:szCs w:val="21"/>
              </w:rPr>
              <w:t>T</w:t>
            </w:r>
            <w:r w:rsidRPr="00A40541">
              <w:rPr>
                <w:rFonts w:ascii="微软雅黑" w:eastAsia="微软雅黑" w:hAnsi="微软雅黑" w:hint="eastAsia"/>
                <w:szCs w:val="21"/>
              </w:rPr>
              <w:t>_B13_1</w:t>
            </w:r>
          </w:p>
        </w:tc>
        <w:tc>
          <w:tcPr>
            <w:tcW w:w="2338" w:type="dxa"/>
            <w:vAlign w:val="center"/>
          </w:tcPr>
          <w:p w:rsidR="001B749D" w:rsidRPr="00A40541" w:rsidRDefault="00376FBA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返回按钮</w:t>
            </w:r>
          </w:p>
        </w:tc>
        <w:tc>
          <w:tcPr>
            <w:tcW w:w="2907" w:type="dxa"/>
            <w:vAlign w:val="center"/>
          </w:tcPr>
          <w:p w:rsidR="001B749D" w:rsidRPr="00A40541" w:rsidRDefault="00146B24" w:rsidP="00AC2602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截取当前应用界面图片，关闭当前应用，界面图片逐渐缩小最终消失在桌面左下角</w:t>
            </w:r>
          </w:p>
        </w:tc>
        <w:tc>
          <w:tcPr>
            <w:tcW w:w="709" w:type="dxa"/>
            <w:vAlign w:val="center"/>
          </w:tcPr>
          <w:p w:rsidR="001B749D" w:rsidRPr="00A40541" w:rsidRDefault="009F57C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B749D" w:rsidRPr="00A40541" w:rsidRDefault="00690088" w:rsidP="00A40541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2011.11.24</w:t>
            </w:r>
          </w:p>
        </w:tc>
      </w:tr>
      <w:tr w:rsidR="00AC334A" w:rsidRPr="00A40541" w:rsidTr="00BB13AD">
        <w:tc>
          <w:tcPr>
            <w:tcW w:w="1242" w:type="dxa"/>
            <w:vAlign w:val="center"/>
          </w:tcPr>
          <w:p w:rsidR="00AC334A" w:rsidRPr="00A40541" w:rsidRDefault="00867D79" w:rsidP="00A4054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395C34">
              <w:rPr>
                <w:rFonts w:ascii="微软雅黑" w:eastAsia="微软雅黑" w:hAnsi="微软雅黑" w:hint="eastAsia"/>
                <w:szCs w:val="21"/>
              </w:rPr>
              <w:t>IT_01_01</w:t>
            </w:r>
          </w:p>
        </w:tc>
        <w:tc>
          <w:tcPr>
            <w:tcW w:w="2338" w:type="dxa"/>
            <w:vAlign w:val="center"/>
          </w:tcPr>
          <w:p w:rsidR="00AC334A" w:rsidRPr="00A40541" w:rsidRDefault="00867D79" w:rsidP="00AC2602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395C34">
              <w:rPr>
                <w:rFonts w:ascii="微软雅黑" w:eastAsia="微软雅黑" w:hAnsi="微软雅黑" w:hint="eastAsia"/>
              </w:rPr>
              <w:t>集成所有模块</w:t>
            </w:r>
          </w:p>
        </w:tc>
        <w:tc>
          <w:tcPr>
            <w:tcW w:w="2907" w:type="dxa"/>
            <w:vAlign w:val="center"/>
          </w:tcPr>
          <w:p w:rsidR="00AC334A" w:rsidRPr="00A40541" w:rsidRDefault="00867D79" w:rsidP="00AC2602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395C34">
              <w:rPr>
                <w:rFonts w:ascii="微软雅黑" w:eastAsia="微软雅黑" w:hAnsi="微软雅黑" w:hint="eastAsia"/>
              </w:rPr>
              <w:t>整体界面运行正常</w:t>
            </w:r>
          </w:p>
        </w:tc>
        <w:tc>
          <w:tcPr>
            <w:tcW w:w="709" w:type="dxa"/>
            <w:vAlign w:val="center"/>
          </w:tcPr>
          <w:p w:rsidR="00AC334A" w:rsidRPr="00A40541" w:rsidRDefault="00BA1FC2" w:rsidP="00A4054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AC334A" w:rsidRPr="00A40541" w:rsidRDefault="00BA1FC2" w:rsidP="00BA1FC2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</w:tr>
      <w:tr w:rsidR="00AC334A" w:rsidRPr="00A40541" w:rsidTr="00BA1FC2">
        <w:trPr>
          <w:trHeight w:val="1161"/>
        </w:trPr>
        <w:tc>
          <w:tcPr>
            <w:tcW w:w="1242" w:type="dxa"/>
            <w:vAlign w:val="center"/>
          </w:tcPr>
          <w:p w:rsidR="00AC334A" w:rsidRPr="00A40541" w:rsidRDefault="00BA1FC2" w:rsidP="00A4054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395C34">
              <w:rPr>
                <w:rFonts w:ascii="微软雅黑" w:eastAsia="微软雅黑" w:hAnsi="微软雅黑" w:hint="eastAsia"/>
                <w:szCs w:val="21"/>
              </w:rPr>
              <w:t>IT_02_01</w:t>
            </w:r>
          </w:p>
        </w:tc>
        <w:tc>
          <w:tcPr>
            <w:tcW w:w="2338" w:type="dxa"/>
            <w:vAlign w:val="center"/>
          </w:tcPr>
          <w:p w:rsidR="00BA1FC2" w:rsidRPr="00395C34" w:rsidRDefault="00BA1FC2" w:rsidP="00AC260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锁屏应用界面效果</w:t>
            </w:r>
          </w:p>
          <w:p w:rsidR="00BA1FC2" w:rsidRPr="00395C34" w:rsidRDefault="00BA1FC2" w:rsidP="00AC260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交互效果</w:t>
            </w:r>
          </w:p>
          <w:p w:rsidR="00AC334A" w:rsidRPr="00A40541" w:rsidRDefault="00BA1FC2" w:rsidP="00AC2602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锁</w:t>
            </w:r>
            <w:proofErr w:type="gramStart"/>
            <w:r>
              <w:rPr>
                <w:rFonts w:ascii="微软雅黑" w:eastAsia="微软雅黑" w:hAnsi="微软雅黑" w:hint="eastAsia"/>
              </w:rPr>
              <w:t>屏效果</w:t>
            </w:r>
            <w:proofErr w:type="gramEnd"/>
          </w:p>
        </w:tc>
        <w:tc>
          <w:tcPr>
            <w:tcW w:w="2907" w:type="dxa"/>
            <w:vAlign w:val="center"/>
          </w:tcPr>
          <w:p w:rsidR="00AC334A" w:rsidRPr="00A40541" w:rsidRDefault="00BA1FC2" w:rsidP="00AC2602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按动锁屏按钮，屏幕变黑，启动锁</w:t>
            </w:r>
            <w:proofErr w:type="gramStart"/>
            <w:r>
              <w:rPr>
                <w:rFonts w:ascii="微软雅黑" w:eastAsia="微软雅黑" w:hAnsi="微软雅黑" w:hint="eastAsia"/>
              </w:rPr>
              <w:t>屏功能</w:t>
            </w:r>
            <w:proofErr w:type="gramEnd"/>
            <w:r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709" w:type="dxa"/>
            <w:vAlign w:val="center"/>
          </w:tcPr>
          <w:p w:rsidR="00AC334A" w:rsidRPr="00BA1FC2" w:rsidRDefault="00BA1FC2" w:rsidP="00A4054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AC334A" w:rsidRPr="00A40541" w:rsidRDefault="00BA1FC2" w:rsidP="00A4054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</w:tr>
      <w:tr w:rsidR="00AC334A" w:rsidRPr="00A40541" w:rsidTr="00BB13AD">
        <w:tc>
          <w:tcPr>
            <w:tcW w:w="1242" w:type="dxa"/>
            <w:vAlign w:val="center"/>
          </w:tcPr>
          <w:p w:rsidR="00AC334A" w:rsidRPr="00A40541" w:rsidRDefault="00BA1FC2" w:rsidP="00A4054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395C34">
              <w:rPr>
                <w:rFonts w:ascii="微软雅黑" w:eastAsia="微软雅黑" w:hAnsi="微软雅黑" w:hint="eastAsia"/>
                <w:szCs w:val="21"/>
              </w:rPr>
              <w:t>IT_02_02</w:t>
            </w:r>
          </w:p>
        </w:tc>
        <w:tc>
          <w:tcPr>
            <w:tcW w:w="2338" w:type="dxa"/>
            <w:vAlign w:val="center"/>
          </w:tcPr>
          <w:p w:rsidR="00BA1FC2" w:rsidRPr="00395C34" w:rsidRDefault="00BA1FC2" w:rsidP="00AC260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开机运行Launcher</w:t>
            </w:r>
          </w:p>
          <w:p w:rsidR="00AC334A" w:rsidRPr="00A40541" w:rsidRDefault="00BA1FC2" w:rsidP="00AC2602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395C34">
              <w:rPr>
                <w:rFonts w:ascii="微软雅黑" w:eastAsia="微软雅黑" w:hAnsi="微软雅黑" w:hint="eastAsia"/>
              </w:rPr>
              <w:t>滑动屏幕，实现相临屏幕之间的切屏</w:t>
            </w:r>
          </w:p>
        </w:tc>
        <w:tc>
          <w:tcPr>
            <w:tcW w:w="2907" w:type="dxa"/>
            <w:vAlign w:val="center"/>
          </w:tcPr>
          <w:p w:rsidR="00BA1FC2" w:rsidRPr="00395C34" w:rsidRDefault="00BA1FC2" w:rsidP="00AC260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一个手指滑动屏幕时，出现冰片效果；</w:t>
            </w:r>
          </w:p>
          <w:p w:rsidR="00BA1FC2" w:rsidRPr="00395C34" w:rsidRDefault="00BA1FC2" w:rsidP="00AC260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滑动时，冰片翻转，平滑移动；</w:t>
            </w:r>
          </w:p>
          <w:p w:rsidR="00BA1FC2" w:rsidRPr="00395C34" w:rsidRDefault="00BA1FC2" w:rsidP="00AC260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出现卷曲、回落效果。上部屏幕索引号消失、下部导航栏消失</w:t>
            </w:r>
          </w:p>
          <w:p w:rsidR="00BA1FC2" w:rsidRPr="00395C34" w:rsidRDefault="00BA1FC2" w:rsidP="00AC260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滑屏结束，上、下部分都消失；</w:t>
            </w:r>
          </w:p>
          <w:p w:rsidR="00AC334A" w:rsidRPr="00A40541" w:rsidRDefault="00BA1FC2" w:rsidP="00AC2602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395C34">
              <w:rPr>
                <w:rFonts w:ascii="微软雅黑" w:eastAsia="微软雅黑" w:hAnsi="微软雅黑" w:hint="eastAsia"/>
              </w:rPr>
              <w:t>Launcher</w:t>
            </w:r>
            <w:r w:rsidR="000A52FA">
              <w:rPr>
                <w:rFonts w:ascii="微软雅黑" w:eastAsia="微软雅黑" w:hAnsi="微软雅黑" w:hint="eastAsia"/>
              </w:rPr>
              <w:t>运行正常。</w:t>
            </w:r>
          </w:p>
        </w:tc>
        <w:tc>
          <w:tcPr>
            <w:tcW w:w="709" w:type="dxa"/>
            <w:vAlign w:val="center"/>
          </w:tcPr>
          <w:p w:rsidR="00AC334A" w:rsidRPr="00A40541" w:rsidRDefault="00BA1FC2" w:rsidP="00A4054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AC334A" w:rsidRPr="00A40541" w:rsidRDefault="00BA1FC2" w:rsidP="00A4054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</w:tr>
      <w:tr w:rsidR="00AC334A" w:rsidRPr="00A40541" w:rsidTr="00BB13AD">
        <w:tc>
          <w:tcPr>
            <w:tcW w:w="1242" w:type="dxa"/>
            <w:vAlign w:val="center"/>
          </w:tcPr>
          <w:p w:rsidR="00AC334A" w:rsidRPr="00A40541" w:rsidRDefault="002D1761" w:rsidP="00A4054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395C34">
              <w:rPr>
                <w:rFonts w:ascii="微软雅黑" w:eastAsia="微软雅黑" w:hAnsi="微软雅黑" w:hint="eastAsia"/>
                <w:szCs w:val="21"/>
              </w:rPr>
              <w:t>IT_02_03</w:t>
            </w:r>
          </w:p>
        </w:tc>
        <w:tc>
          <w:tcPr>
            <w:tcW w:w="2338" w:type="dxa"/>
            <w:vAlign w:val="center"/>
          </w:tcPr>
          <w:p w:rsidR="00AC334A" w:rsidRPr="00A40541" w:rsidRDefault="002D1761" w:rsidP="00AC2602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395C34">
              <w:rPr>
                <w:rFonts w:ascii="微软雅黑" w:eastAsia="微软雅黑" w:hAnsi="微软雅黑" w:hint="eastAsia"/>
              </w:rPr>
              <w:t>任务管理器模块</w:t>
            </w:r>
          </w:p>
        </w:tc>
        <w:tc>
          <w:tcPr>
            <w:tcW w:w="2907" w:type="dxa"/>
            <w:vAlign w:val="center"/>
          </w:tcPr>
          <w:p w:rsidR="00AC334A" w:rsidRPr="00A40541" w:rsidRDefault="000A52FA" w:rsidP="00AC2602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395C34">
              <w:rPr>
                <w:rFonts w:ascii="微软雅黑" w:eastAsia="微软雅黑" w:hAnsi="微软雅黑" w:hint="eastAsia"/>
              </w:rPr>
              <w:t>Launcher运行正常、多任务添加、删除功能、效果明显</w:t>
            </w:r>
          </w:p>
        </w:tc>
        <w:tc>
          <w:tcPr>
            <w:tcW w:w="709" w:type="dxa"/>
            <w:vAlign w:val="center"/>
          </w:tcPr>
          <w:p w:rsidR="00AC334A" w:rsidRPr="00A40541" w:rsidRDefault="000A52FA" w:rsidP="00A4054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AC334A" w:rsidRPr="00A40541" w:rsidRDefault="00BA1FC2" w:rsidP="00A4054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</w:tr>
      <w:tr w:rsidR="00AC334A" w:rsidRPr="00A40541" w:rsidTr="00BB13AD">
        <w:tc>
          <w:tcPr>
            <w:tcW w:w="1242" w:type="dxa"/>
            <w:vAlign w:val="center"/>
          </w:tcPr>
          <w:p w:rsidR="00AC334A" w:rsidRPr="00A40541" w:rsidRDefault="000A52FA" w:rsidP="00A4054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395C34">
              <w:rPr>
                <w:rFonts w:ascii="微软雅黑" w:eastAsia="微软雅黑" w:hAnsi="微软雅黑" w:hint="eastAsia"/>
                <w:szCs w:val="21"/>
              </w:rPr>
              <w:t>IT_02_04</w:t>
            </w:r>
          </w:p>
        </w:tc>
        <w:tc>
          <w:tcPr>
            <w:tcW w:w="2338" w:type="dxa"/>
            <w:vAlign w:val="center"/>
          </w:tcPr>
          <w:p w:rsidR="000A52FA" w:rsidRPr="00395C34" w:rsidRDefault="000A52FA" w:rsidP="00AC260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程序运行情况；</w:t>
            </w:r>
          </w:p>
          <w:p w:rsidR="00AC334A" w:rsidRPr="00A40541" w:rsidRDefault="000A52FA" w:rsidP="00AC2602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桌面内容编辑情况；</w:t>
            </w:r>
          </w:p>
        </w:tc>
        <w:tc>
          <w:tcPr>
            <w:tcW w:w="2907" w:type="dxa"/>
            <w:vAlign w:val="center"/>
          </w:tcPr>
          <w:p w:rsidR="00AC334A" w:rsidRPr="00A40541" w:rsidRDefault="000A52FA" w:rsidP="00AC2602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395C34">
              <w:rPr>
                <w:rFonts w:ascii="微软雅黑" w:eastAsia="微软雅黑" w:hAnsi="微软雅黑" w:hint="eastAsia"/>
              </w:rPr>
              <w:t>未实现</w:t>
            </w:r>
          </w:p>
        </w:tc>
        <w:tc>
          <w:tcPr>
            <w:tcW w:w="709" w:type="dxa"/>
            <w:vAlign w:val="center"/>
          </w:tcPr>
          <w:p w:rsidR="00AC334A" w:rsidRPr="00A40541" w:rsidRDefault="000A52FA" w:rsidP="00A4054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AC334A" w:rsidRPr="00A40541" w:rsidRDefault="00BA1FC2" w:rsidP="00A4054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</w:tr>
      <w:tr w:rsidR="00AC334A" w:rsidRPr="00A40541" w:rsidTr="00BB13AD">
        <w:tc>
          <w:tcPr>
            <w:tcW w:w="1242" w:type="dxa"/>
            <w:vAlign w:val="center"/>
          </w:tcPr>
          <w:p w:rsidR="00AC334A" w:rsidRPr="00A40541" w:rsidRDefault="000A52FA" w:rsidP="00A4054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395C34">
              <w:rPr>
                <w:rFonts w:ascii="微软雅黑" w:eastAsia="微软雅黑" w:hAnsi="微软雅黑" w:hint="eastAsia"/>
                <w:szCs w:val="21"/>
              </w:rPr>
              <w:t>IT_03_01</w:t>
            </w:r>
          </w:p>
        </w:tc>
        <w:tc>
          <w:tcPr>
            <w:tcW w:w="2338" w:type="dxa"/>
            <w:vAlign w:val="center"/>
          </w:tcPr>
          <w:p w:rsidR="000A52FA" w:rsidRPr="00395C34" w:rsidRDefault="000A52FA" w:rsidP="00AC260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应用界面需求</w:t>
            </w:r>
            <w:r w:rsidR="00AC2602">
              <w:rPr>
                <w:rFonts w:ascii="微软雅黑" w:eastAsia="微软雅黑" w:hAnsi="微软雅黑" w:hint="eastAsia"/>
              </w:rPr>
              <w:t>；</w:t>
            </w:r>
          </w:p>
          <w:p w:rsidR="00AC334A" w:rsidRPr="00A40541" w:rsidRDefault="000A52FA" w:rsidP="00AC2602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395C34">
              <w:rPr>
                <w:rFonts w:ascii="微软雅黑" w:eastAsia="微软雅黑" w:hAnsi="微软雅黑" w:hint="eastAsia"/>
              </w:rPr>
              <w:t>动态交互需求</w:t>
            </w:r>
            <w:r w:rsidR="00AC2602"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2907" w:type="dxa"/>
            <w:vAlign w:val="center"/>
          </w:tcPr>
          <w:p w:rsidR="000A52FA" w:rsidRPr="00395C34" w:rsidRDefault="0036754A" w:rsidP="00AC2602">
            <w:pPr>
              <w:wordWrap w:val="0"/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Workspace</w:t>
            </w:r>
            <w:r w:rsidR="000A52FA" w:rsidRPr="00395C34">
              <w:rPr>
                <w:rFonts w:ascii="微软雅黑" w:eastAsia="微软雅黑" w:hAnsi="微软雅黑" w:hint="eastAsia"/>
              </w:rPr>
              <w:t>上添加Widget正常，Widget</w:t>
            </w:r>
            <w:r w:rsidR="000A52FA">
              <w:rPr>
                <w:rFonts w:ascii="微软雅黑" w:eastAsia="微软雅黑" w:hAnsi="微软雅黑" w:hint="eastAsia"/>
              </w:rPr>
              <w:t>运行正常；</w:t>
            </w:r>
          </w:p>
          <w:p w:rsidR="00AC334A" w:rsidRPr="00A40541" w:rsidRDefault="000A52FA" w:rsidP="00AC2602">
            <w:pPr>
              <w:wordWrap w:val="0"/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395C34">
              <w:rPr>
                <w:rFonts w:ascii="微软雅黑" w:eastAsia="微软雅黑" w:hAnsi="微软雅黑" w:hint="eastAsia"/>
              </w:rPr>
              <w:t>Launcher运行正常。</w:t>
            </w:r>
          </w:p>
        </w:tc>
        <w:tc>
          <w:tcPr>
            <w:tcW w:w="709" w:type="dxa"/>
            <w:vAlign w:val="center"/>
          </w:tcPr>
          <w:p w:rsidR="00AC334A" w:rsidRPr="00A40541" w:rsidRDefault="000A15C0" w:rsidP="00A4054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AC334A" w:rsidRPr="00A40541" w:rsidRDefault="00BA1FC2" w:rsidP="00A4054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</w:tr>
      <w:tr w:rsidR="00AC334A" w:rsidRPr="00A40541" w:rsidTr="00BB13AD">
        <w:tc>
          <w:tcPr>
            <w:tcW w:w="1242" w:type="dxa"/>
            <w:vAlign w:val="center"/>
          </w:tcPr>
          <w:p w:rsidR="00AC334A" w:rsidRPr="00A40541" w:rsidRDefault="00062EE7" w:rsidP="00A4054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395C34">
              <w:rPr>
                <w:rFonts w:ascii="微软雅黑" w:eastAsia="微软雅黑" w:hAnsi="微软雅黑" w:hint="eastAsia"/>
                <w:szCs w:val="21"/>
              </w:rPr>
              <w:t>IT_03_02</w:t>
            </w:r>
          </w:p>
        </w:tc>
        <w:tc>
          <w:tcPr>
            <w:tcW w:w="2338" w:type="dxa"/>
            <w:vAlign w:val="center"/>
          </w:tcPr>
          <w:p w:rsidR="00062EE7" w:rsidRPr="00395C34" w:rsidRDefault="00062EE7" w:rsidP="00AC260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桌面Widget界面效果；</w:t>
            </w:r>
          </w:p>
          <w:p w:rsidR="00AC334A" w:rsidRPr="00A40541" w:rsidRDefault="00062EE7" w:rsidP="00AC2602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395C34">
              <w:rPr>
                <w:rFonts w:ascii="微软雅黑" w:eastAsia="微软雅黑" w:hAnsi="微软雅黑" w:hint="eastAsia"/>
              </w:rPr>
              <w:t>交互抖动效果</w:t>
            </w:r>
            <w:r w:rsidR="00AC2602"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2907" w:type="dxa"/>
            <w:vAlign w:val="center"/>
          </w:tcPr>
          <w:p w:rsidR="00062EE7" w:rsidRPr="00395C34" w:rsidRDefault="00062EE7" w:rsidP="00AC260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在Launcher中正常添加Widget。</w:t>
            </w:r>
          </w:p>
          <w:p w:rsidR="00AC334A" w:rsidRPr="00A40541" w:rsidRDefault="00062EE7" w:rsidP="00AC2602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395C34">
              <w:rPr>
                <w:rFonts w:ascii="微软雅黑" w:eastAsia="微软雅黑" w:hAnsi="微软雅黑" w:hint="eastAsia"/>
              </w:rPr>
              <w:t>Widget功能基本正常，删除可能和点击同时触发。</w:t>
            </w:r>
          </w:p>
        </w:tc>
        <w:tc>
          <w:tcPr>
            <w:tcW w:w="709" w:type="dxa"/>
            <w:vAlign w:val="center"/>
          </w:tcPr>
          <w:p w:rsidR="00AC334A" w:rsidRPr="00A40541" w:rsidRDefault="000A15C0" w:rsidP="00A4054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AC334A" w:rsidRPr="00A40541" w:rsidRDefault="00BA1FC2" w:rsidP="00A4054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</w:tr>
      <w:tr w:rsidR="00AC334A" w:rsidRPr="00A40541" w:rsidTr="00BB13AD">
        <w:tc>
          <w:tcPr>
            <w:tcW w:w="1242" w:type="dxa"/>
            <w:vAlign w:val="center"/>
          </w:tcPr>
          <w:p w:rsidR="00AC334A" w:rsidRPr="00A40541" w:rsidRDefault="00062EE7" w:rsidP="00A4054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395C34">
              <w:rPr>
                <w:rFonts w:ascii="微软雅黑" w:eastAsia="微软雅黑" w:hAnsi="微软雅黑" w:hint="eastAsia"/>
                <w:szCs w:val="21"/>
              </w:rPr>
              <w:t>IT_03_03</w:t>
            </w:r>
          </w:p>
        </w:tc>
        <w:tc>
          <w:tcPr>
            <w:tcW w:w="2338" w:type="dxa"/>
            <w:vAlign w:val="center"/>
          </w:tcPr>
          <w:p w:rsidR="00062EE7" w:rsidRPr="00395C34" w:rsidRDefault="00062EE7" w:rsidP="00AC260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程序运行正常；</w:t>
            </w:r>
          </w:p>
          <w:p w:rsidR="00AC334A" w:rsidRPr="00A40541" w:rsidRDefault="00062EE7" w:rsidP="00AC2602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395C34">
              <w:rPr>
                <w:rFonts w:ascii="微软雅黑" w:eastAsia="微软雅黑" w:hAnsi="微软雅黑" w:hint="eastAsia"/>
              </w:rPr>
              <w:t>手指滑动时的交互功能。</w:t>
            </w:r>
          </w:p>
        </w:tc>
        <w:tc>
          <w:tcPr>
            <w:tcW w:w="2907" w:type="dxa"/>
            <w:vAlign w:val="center"/>
          </w:tcPr>
          <w:p w:rsidR="00062EE7" w:rsidRPr="00395C34" w:rsidRDefault="00062EE7" w:rsidP="00AC260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Launcher中添加SNS功能正常。</w:t>
            </w:r>
          </w:p>
          <w:p w:rsidR="00062EE7" w:rsidRPr="00395C34" w:rsidRDefault="00062EE7" w:rsidP="00AC260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SNS滑动效果明显。</w:t>
            </w:r>
          </w:p>
          <w:p w:rsidR="00AC334A" w:rsidRPr="00A40541" w:rsidRDefault="00062EE7" w:rsidP="00AC2602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395C34">
              <w:rPr>
                <w:rFonts w:ascii="微软雅黑" w:eastAsia="微软雅黑" w:hAnsi="微软雅黑" w:hint="eastAsia"/>
              </w:rPr>
              <w:t>Launcher运行正常。</w:t>
            </w:r>
          </w:p>
        </w:tc>
        <w:tc>
          <w:tcPr>
            <w:tcW w:w="709" w:type="dxa"/>
            <w:vAlign w:val="center"/>
          </w:tcPr>
          <w:p w:rsidR="00AC334A" w:rsidRPr="00A40541" w:rsidRDefault="000A15C0" w:rsidP="00A4054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AC334A" w:rsidRPr="00A40541" w:rsidRDefault="00BA1FC2" w:rsidP="00A4054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</w:tr>
      <w:tr w:rsidR="00AC334A" w:rsidRPr="00A40541" w:rsidTr="00BB13AD">
        <w:tc>
          <w:tcPr>
            <w:tcW w:w="1242" w:type="dxa"/>
            <w:vAlign w:val="center"/>
          </w:tcPr>
          <w:p w:rsidR="00AC334A" w:rsidRPr="00A40541" w:rsidRDefault="00062EE7" w:rsidP="00A4054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395C34">
              <w:rPr>
                <w:rFonts w:ascii="微软雅黑" w:eastAsia="微软雅黑" w:hAnsi="微软雅黑" w:hint="eastAsia"/>
                <w:szCs w:val="21"/>
              </w:rPr>
              <w:t>IT_03_04</w:t>
            </w:r>
          </w:p>
        </w:tc>
        <w:tc>
          <w:tcPr>
            <w:tcW w:w="2338" w:type="dxa"/>
            <w:vAlign w:val="center"/>
          </w:tcPr>
          <w:p w:rsidR="00062EE7" w:rsidRPr="00395C34" w:rsidRDefault="00062EE7" w:rsidP="00AC260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桌面Widget界面；</w:t>
            </w:r>
          </w:p>
          <w:p w:rsidR="00AC334A" w:rsidRPr="00A40541" w:rsidRDefault="00062EE7" w:rsidP="00AC2602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395C34">
              <w:rPr>
                <w:rFonts w:ascii="微软雅黑" w:eastAsia="微软雅黑" w:hAnsi="微软雅黑" w:hint="eastAsia"/>
              </w:rPr>
              <w:t>动态滑动，新页面从上</w:t>
            </w:r>
            <w:r w:rsidRPr="00395C34">
              <w:rPr>
                <w:rFonts w:ascii="微软雅黑" w:eastAsia="微软雅黑" w:hAnsi="微软雅黑" w:hint="eastAsia"/>
              </w:rPr>
              <w:lastRenderedPageBreak/>
              <w:t>端滑入、当前页内容后下滑动。</w:t>
            </w:r>
          </w:p>
        </w:tc>
        <w:tc>
          <w:tcPr>
            <w:tcW w:w="2907" w:type="dxa"/>
            <w:vAlign w:val="center"/>
          </w:tcPr>
          <w:p w:rsidR="00062EE7" w:rsidRPr="00395C34" w:rsidRDefault="00062EE7" w:rsidP="00AC260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lastRenderedPageBreak/>
              <w:t>在Launcher中</w:t>
            </w:r>
            <w:proofErr w:type="gramStart"/>
            <w:r w:rsidRPr="00395C34">
              <w:rPr>
                <w:rFonts w:ascii="微软雅黑" w:eastAsia="微软雅黑" w:hAnsi="微软雅黑" w:hint="eastAsia"/>
              </w:rPr>
              <w:t>添加微博</w:t>
            </w:r>
            <w:proofErr w:type="gramEnd"/>
            <w:r w:rsidRPr="00395C34">
              <w:rPr>
                <w:rFonts w:ascii="微软雅黑" w:eastAsia="微软雅黑" w:hAnsi="微软雅黑" w:hint="eastAsia"/>
              </w:rPr>
              <w:t>Widget功能正常。</w:t>
            </w:r>
          </w:p>
          <w:p w:rsidR="00AC334A" w:rsidRPr="00A40541" w:rsidRDefault="00062EE7" w:rsidP="00AC2602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395C34">
              <w:rPr>
                <w:rFonts w:ascii="微软雅黑" w:eastAsia="微软雅黑" w:hAnsi="微软雅黑" w:hint="eastAsia"/>
              </w:rPr>
              <w:lastRenderedPageBreak/>
              <w:t>Widget运行界面效果明显。</w:t>
            </w:r>
          </w:p>
        </w:tc>
        <w:tc>
          <w:tcPr>
            <w:tcW w:w="709" w:type="dxa"/>
            <w:vAlign w:val="center"/>
          </w:tcPr>
          <w:p w:rsidR="00AC334A" w:rsidRPr="00A40541" w:rsidRDefault="000A15C0" w:rsidP="00A4054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lastRenderedPageBreak/>
              <w:t>是</w:t>
            </w:r>
          </w:p>
        </w:tc>
        <w:tc>
          <w:tcPr>
            <w:tcW w:w="1326" w:type="dxa"/>
            <w:vAlign w:val="center"/>
          </w:tcPr>
          <w:p w:rsidR="00AC334A" w:rsidRPr="00A40541" w:rsidRDefault="00BA1FC2" w:rsidP="00A4054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</w:tr>
      <w:tr w:rsidR="00AC334A" w:rsidRPr="00A40541" w:rsidTr="00BB13AD">
        <w:tc>
          <w:tcPr>
            <w:tcW w:w="1242" w:type="dxa"/>
            <w:vAlign w:val="center"/>
          </w:tcPr>
          <w:p w:rsidR="00AC334A" w:rsidRPr="00A40541" w:rsidRDefault="00062EE7" w:rsidP="00A4054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395C34">
              <w:rPr>
                <w:rFonts w:ascii="微软雅黑" w:eastAsia="微软雅黑" w:hAnsi="微软雅黑" w:hint="eastAsia"/>
                <w:szCs w:val="21"/>
              </w:rPr>
              <w:lastRenderedPageBreak/>
              <w:t>IT_03_0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2338" w:type="dxa"/>
            <w:vAlign w:val="center"/>
          </w:tcPr>
          <w:p w:rsidR="00062EE7" w:rsidRPr="00395C34" w:rsidRDefault="00062EE7" w:rsidP="00AC260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桌面Widget界面效果；</w:t>
            </w:r>
          </w:p>
          <w:p w:rsidR="00AC334A" w:rsidRPr="00A40541" w:rsidRDefault="00062EE7" w:rsidP="00AC2602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395C34">
              <w:rPr>
                <w:rFonts w:ascii="微软雅黑" w:eastAsia="微软雅黑" w:hAnsi="微软雅黑" w:hint="eastAsia"/>
              </w:rPr>
              <w:t>交互抖动效果</w:t>
            </w:r>
            <w:r w:rsidR="00AC2602"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2907" w:type="dxa"/>
            <w:vAlign w:val="center"/>
          </w:tcPr>
          <w:p w:rsidR="00062EE7" w:rsidRPr="00395C34" w:rsidRDefault="00062EE7" w:rsidP="00AC260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在Launcher中正常添加Widget。</w:t>
            </w:r>
          </w:p>
          <w:p w:rsidR="00AC334A" w:rsidRPr="00A40541" w:rsidRDefault="00062EE7" w:rsidP="00AC2602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395C34">
              <w:rPr>
                <w:rFonts w:ascii="微软雅黑" w:eastAsia="微软雅黑" w:hAnsi="微软雅黑" w:hint="eastAsia"/>
              </w:rPr>
              <w:t>Widget功能基本正常，删除可能和点击同时触发。</w:t>
            </w:r>
          </w:p>
        </w:tc>
        <w:tc>
          <w:tcPr>
            <w:tcW w:w="709" w:type="dxa"/>
            <w:vAlign w:val="center"/>
          </w:tcPr>
          <w:p w:rsidR="00AC334A" w:rsidRPr="00A40541" w:rsidRDefault="000A15C0" w:rsidP="00A4054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AC334A" w:rsidRPr="00A40541" w:rsidRDefault="00BA1FC2" w:rsidP="00A4054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</w:tr>
      <w:tr w:rsidR="00AC334A" w:rsidRPr="00A40541" w:rsidTr="00BB13AD">
        <w:tc>
          <w:tcPr>
            <w:tcW w:w="1242" w:type="dxa"/>
            <w:vAlign w:val="center"/>
          </w:tcPr>
          <w:p w:rsidR="00AC334A" w:rsidRPr="00A40541" w:rsidRDefault="00062EE7" w:rsidP="00A4054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395C34">
              <w:rPr>
                <w:rFonts w:ascii="微软雅黑" w:eastAsia="微软雅黑" w:hAnsi="微软雅黑" w:hint="eastAsia"/>
                <w:szCs w:val="21"/>
              </w:rPr>
              <w:t>IT_04_01</w:t>
            </w:r>
          </w:p>
        </w:tc>
        <w:tc>
          <w:tcPr>
            <w:tcW w:w="2338" w:type="dxa"/>
            <w:vAlign w:val="center"/>
          </w:tcPr>
          <w:p w:rsidR="00062EE7" w:rsidRPr="00395C34" w:rsidRDefault="00062EE7" w:rsidP="00AC260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程序运行正常；</w:t>
            </w:r>
          </w:p>
          <w:p w:rsidR="00062EE7" w:rsidRPr="00395C34" w:rsidRDefault="00062EE7" w:rsidP="00AC260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锁屏时，壁纸内容动态变化；</w:t>
            </w:r>
          </w:p>
          <w:p w:rsidR="00AC334A" w:rsidRPr="00A40541" w:rsidRDefault="00062EE7" w:rsidP="00AC2602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395C34">
              <w:rPr>
                <w:rFonts w:ascii="微软雅黑" w:eastAsia="微软雅黑" w:hAnsi="微软雅黑" w:hint="eastAsia"/>
              </w:rPr>
              <w:t>解锁后，壁纸内容运行正常</w:t>
            </w:r>
            <w:r w:rsidR="00AC2602"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2907" w:type="dxa"/>
            <w:vAlign w:val="center"/>
          </w:tcPr>
          <w:p w:rsidR="00062EE7" w:rsidRPr="00395C34" w:rsidRDefault="00062EE7" w:rsidP="00AC260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Launcher中启动动态壁纸成功。</w:t>
            </w:r>
          </w:p>
          <w:p w:rsidR="00AC334A" w:rsidRPr="00A40541" w:rsidRDefault="00062EE7" w:rsidP="00AC2602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395C34">
              <w:rPr>
                <w:rFonts w:ascii="微软雅黑" w:eastAsia="微软雅黑" w:hAnsi="微软雅黑" w:hint="eastAsia"/>
              </w:rPr>
              <w:t>动态壁纸效果平滑、明显。</w:t>
            </w:r>
          </w:p>
        </w:tc>
        <w:tc>
          <w:tcPr>
            <w:tcW w:w="709" w:type="dxa"/>
            <w:vAlign w:val="center"/>
          </w:tcPr>
          <w:p w:rsidR="00AC334A" w:rsidRPr="00A40541" w:rsidRDefault="000A15C0" w:rsidP="00A4054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AC334A" w:rsidRPr="00A40541" w:rsidRDefault="00BA1FC2" w:rsidP="00A4054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</w:tr>
      <w:tr w:rsidR="00AC334A" w:rsidRPr="00A40541" w:rsidTr="00BB13AD">
        <w:tc>
          <w:tcPr>
            <w:tcW w:w="1242" w:type="dxa"/>
            <w:vAlign w:val="center"/>
          </w:tcPr>
          <w:p w:rsidR="00AC334A" w:rsidRPr="00A40541" w:rsidRDefault="00062EE7" w:rsidP="00A4054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395C34">
              <w:rPr>
                <w:rFonts w:ascii="微软雅黑" w:eastAsia="微软雅黑" w:hAnsi="微软雅黑" w:hint="eastAsia"/>
                <w:szCs w:val="21"/>
              </w:rPr>
              <w:t>IT_04_02</w:t>
            </w:r>
          </w:p>
        </w:tc>
        <w:tc>
          <w:tcPr>
            <w:tcW w:w="2338" w:type="dxa"/>
            <w:vAlign w:val="center"/>
          </w:tcPr>
          <w:p w:rsidR="00062EE7" w:rsidRPr="00395C34" w:rsidRDefault="00062EE7" w:rsidP="00AC260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程序运行正常；</w:t>
            </w:r>
          </w:p>
          <w:p w:rsidR="00062EE7" w:rsidRPr="00395C34" w:rsidRDefault="00062EE7" w:rsidP="00AC260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是否实时提取到天气信息；</w:t>
            </w:r>
          </w:p>
          <w:p w:rsidR="00AC334A" w:rsidRPr="00A40541" w:rsidRDefault="00062EE7" w:rsidP="00AC2602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395C34">
              <w:rPr>
                <w:rFonts w:ascii="微软雅黑" w:eastAsia="微软雅黑" w:hAnsi="微软雅黑" w:hint="eastAsia"/>
              </w:rPr>
              <w:t>根据天气信息内容，壁纸内容是否动态变化。</w:t>
            </w:r>
          </w:p>
        </w:tc>
        <w:tc>
          <w:tcPr>
            <w:tcW w:w="2907" w:type="dxa"/>
            <w:vAlign w:val="center"/>
          </w:tcPr>
          <w:p w:rsidR="00AC334A" w:rsidRPr="00A40541" w:rsidRDefault="00062EE7" w:rsidP="00AC2602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未实现</w:t>
            </w:r>
          </w:p>
        </w:tc>
        <w:tc>
          <w:tcPr>
            <w:tcW w:w="709" w:type="dxa"/>
            <w:vAlign w:val="center"/>
          </w:tcPr>
          <w:p w:rsidR="00AC334A" w:rsidRPr="00A40541" w:rsidRDefault="000A15C0" w:rsidP="00A4054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AC334A" w:rsidRPr="00A40541" w:rsidRDefault="00BA1FC2" w:rsidP="00A40541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A40541">
              <w:rPr>
                <w:rFonts w:ascii="微软雅黑" w:eastAsia="微软雅黑" w:hAnsi="微软雅黑" w:hint="eastAsia"/>
                <w:szCs w:val="21"/>
              </w:rPr>
              <w:t>2011.11.2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</w:tr>
    </w:tbl>
    <w:p w:rsidR="00A53862" w:rsidRPr="00A53862" w:rsidRDefault="00A53862" w:rsidP="00CE46B7">
      <w:pPr>
        <w:jc w:val="center"/>
      </w:pPr>
    </w:p>
    <w:sectPr w:rsidR="00A53862" w:rsidRPr="00A53862" w:rsidSect="00F6292B">
      <w:headerReference w:type="default" r:id="rId12"/>
      <w:footerReference w:type="default" r:id="rId13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332" w:rsidRDefault="004A4332" w:rsidP="00F238D7">
      <w:r>
        <w:separator/>
      </w:r>
    </w:p>
  </w:endnote>
  <w:endnote w:type="continuationSeparator" w:id="0">
    <w:p w:rsidR="004A4332" w:rsidRDefault="004A4332" w:rsidP="00F23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D79" w:rsidRPr="00775C4E" w:rsidRDefault="00867D79" w:rsidP="006150D5">
    <w:pPr>
      <w:pStyle w:val="a8"/>
      <w:pBdr>
        <w:top w:val="thinThickSmallGap" w:sz="24" w:space="3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西北工业大学                             技术文档 注意保密</w:t>
    </w:r>
    <w:r w:rsidRPr="00775C4E">
      <w:rPr>
        <w:rFonts w:ascii="微软雅黑" w:eastAsia="微软雅黑" w:hAnsi="微软雅黑"/>
      </w:rPr>
      <w:ptab w:relativeTo="margin" w:alignment="right" w:leader="none"/>
    </w:r>
    <w:r w:rsidRPr="00775C4E">
      <w:rPr>
        <w:rFonts w:ascii="微软雅黑" w:eastAsia="微软雅黑" w:hAnsi="微软雅黑" w:hint="eastAsia"/>
      </w:rPr>
      <w:t>第</w:t>
    </w:r>
    <w:r w:rsidRPr="00775C4E">
      <w:rPr>
        <w:rFonts w:ascii="微软雅黑" w:eastAsia="微软雅黑" w:hAnsi="微软雅黑"/>
      </w:rPr>
      <w:fldChar w:fldCharType="begin"/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 w:hint="eastAsia"/>
      </w:rPr>
      <w:instrText>PAGE   \* MERGEFORMAT</w:instrText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/>
      </w:rPr>
      <w:fldChar w:fldCharType="separate"/>
    </w:r>
    <w:r w:rsidR="00B566AE">
      <w:rPr>
        <w:rFonts w:ascii="微软雅黑" w:eastAsia="微软雅黑" w:hAnsi="微软雅黑"/>
        <w:noProof/>
      </w:rPr>
      <w:t>85</w:t>
    </w:r>
    <w:r w:rsidRPr="00775C4E">
      <w:rPr>
        <w:rFonts w:ascii="微软雅黑" w:eastAsia="微软雅黑" w:hAnsi="微软雅黑"/>
      </w:rPr>
      <w:fldChar w:fldCharType="end"/>
    </w:r>
    <w:r w:rsidRPr="00775C4E">
      <w:rPr>
        <w:rFonts w:ascii="微软雅黑" w:eastAsia="微软雅黑" w:hAnsi="微软雅黑" w:hint="eastAsia"/>
      </w:rPr>
      <w:t>页 共</w:t>
    </w:r>
    <w:fldSimple w:instr=" NUMPAGES   \* MERGEFORMAT ">
      <w:r w:rsidR="00B566AE" w:rsidRPr="00B566AE">
        <w:rPr>
          <w:rFonts w:ascii="微软雅黑" w:eastAsia="微软雅黑" w:hAnsi="微软雅黑"/>
          <w:noProof/>
        </w:rPr>
        <w:t>104</w:t>
      </w:r>
    </w:fldSimple>
    <w:r w:rsidRPr="00775C4E">
      <w:rPr>
        <w:rFonts w:ascii="微软雅黑" w:eastAsia="微软雅黑" w:hAnsi="微软雅黑" w:hint="eastAsia"/>
      </w:rPr>
      <w:t>页</w:t>
    </w:r>
  </w:p>
  <w:p w:rsidR="00867D79" w:rsidRPr="00775C4E" w:rsidRDefault="00867D79" w:rsidP="006150D5">
    <w:pPr>
      <w:pStyle w:val="a8"/>
      <w:pBdr>
        <w:top w:val="thinThickSmallGap" w:sz="24" w:space="3" w:color="622423" w:themeColor="accent2" w:themeShade="7F"/>
      </w:pBdr>
      <w:rPr>
        <w:rFonts w:ascii="微软雅黑" w:eastAsia="微软雅黑" w:hAnsi="微软雅黑"/>
      </w:rPr>
    </w:pPr>
    <w:r w:rsidRPr="00775C4E">
      <w:rPr>
        <w:rFonts w:ascii="微软雅黑" w:eastAsia="微软雅黑" w:hAnsi="微软雅黑" w:hint="eastAsia"/>
      </w:rPr>
      <w:t>地址：西安</w:t>
    </w:r>
    <w:r>
      <w:rPr>
        <w:rFonts w:ascii="微软雅黑" w:eastAsia="微软雅黑" w:hAnsi="微软雅黑" w:hint="eastAsia"/>
      </w:rPr>
      <w:t>市友谊西路127号</w:t>
    </w:r>
    <w:r w:rsidRPr="00775C4E"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 xml:space="preserve">            </w:t>
    </w:r>
    <w:r w:rsidRPr="00775C4E">
      <w:rPr>
        <w:rFonts w:ascii="微软雅黑" w:eastAsia="微软雅黑" w:hAnsi="微软雅黑" w:hint="eastAsia"/>
      </w:rPr>
      <w:t>电话：029-88</w:t>
    </w:r>
    <w:r>
      <w:rPr>
        <w:rFonts w:ascii="微软雅黑" w:eastAsia="微软雅黑" w:hAnsi="微软雅黑" w:hint="eastAsia"/>
      </w:rPr>
      <w:t xml:space="preserve">494309          </w:t>
    </w:r>
    <w:r w:rsidRPr="00775C4E">
      <w:rPr>
        <w:rFonts w:ascii="微软雅黑" w:eastAsia="微软雅黑" w:hAnsi="微软雅黑" w:hint="eastAsia"/>
      </w:rPr>
      <w:t>网址：www.</w:t>
    </w:r>
    <w:r>
      <w:rPr>
        <w:rFonts w:ascii="微软雅黑" w:eastAsia="微软雅黑" w:hAnsi="微软雅黑" w:hint="eastAsia"/>
      </w:rPr>
      <w:t>nwpu</w:t>
    </w:r>
    <w:r w:rsidRPr="00775C4E">
      <w:rPr>
        <w:rFonts w:ascii="微软雅黑" w:eastAsia="微软雅黑" w:hAnsi="微软雅黑" w:hint="eastAsia"/>
      </w:rPr>
      <w:t>.</w:t>
    </w:r>
    <w:r>
      <w:rPr>
        <w:rFonts w:ascii="微软雅黑" w:eastAsia="微软雅黑" w:hAnsi="微软雅黑" w:hint="eastAsia"/>
      </w:rPr>
      <w:t>edu.cn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332" w:rsidRDefault="004A4332" w:rsidP="00F238D7">
      <w:r>
        <w:separator/>
      </w:r>
    </w:p>
  </w:footnote>
  <w:footnote w:type="continuationSeparator" w:id="0">
    <w:p w:rsidR="004A4332" w:rsidRDefault="004A4332" w:rsidP="00F238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D79" w:rsidRDefault="00867D79" w:rsidP="00F6292B">
    <w:pPr>
      <w:pStyle w:val="a7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867D79" w:rsidRPr="00775C4E" w:rsidRDefault="00867D79" w:rsidP="00F6292B">
    <w:pPr>
      <w:pStyle w:val="a7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 xml:space="preserve">西北工业大学－中兴通讯嵌入式系统联合开发实验室 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E00A75C7CBA441B2A24B2D8DBD590A1E"/>
        </w:placeholder>
      </w:sdtPr>
      <w:sdtContent>
        <w:r>
          <w:rPr>
            <w:rFonts w:ascii="微软雅黑" w:eastAsia="微软雅黑" w:hAnsi="微软雅黑" w:hint="eastAsia"/>
          </w:rPr>
          <w:t>软件测试报告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819DB8F86FC4B628C6083BACCC8588F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Content>
        <w:r>
          <w:rPr>
            <w:rFonts w:ascii="微软雅黑" w:eastAsia="微软雅黑" w:hAnsi="微软雅黑" w:hint="eastAsia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>
      <w:start w:val="1"/>
      <w:numFmt w:val="decimal"/>
      <w:suff w:val="nothing"/>
      <w:lvlText w:val="%1、"/>
      <w:lvlJc w:val="left"/>
    </w:lvl>
  </w:abstractNum>
  <w:abstractNum w:abstractNumId="1">
    <w:nsid w:val="00000003"/>
    <w:multiLevelType w:val="singleLevel"/>
    <w:tmpl w:val="00000003"/>
    <w:lvl w:ilvl="0">
      <w:start w:val="1"/>
      <w:numFmt w:val="decimal"/>
      <w:suff w:val="nothing"/>
      <w:lvlText w:val="%1、"/>
      <w:lvlJc w:val="left"/>
    </w:lvl>
  </w:abstractNum>
  <w:abstractNum w:abstractNumId="2">
    <w:nsid w:val="00000004"/>
    <w:multiLevelType w:val="singleLevel"/>
    <w:tmpl w:val="00000004"/>
    <w:lvl w:ilvl="0">
      <w:start w:val="1"/>
      <w:numFmt w:val="decimal"/>
      <w:suff w:val="nothing"/>
      <w:lvlText w:val="%1、"/>
      <w:lvlJc w:val="left"/>
    </w:lvl>
  </w:abstractNum>
  <w:abstractNum w:abstractNumId="3">
    <w:nsid w:val="00000008"/>
    <w:multiLevelType w:val="singleLevel"/>
    <w:tmpl w:val="00000008"/>
    <w:lvl w:ilvl="0">
      <w:start w:val="1"/>
      <w:numFmt w:val="decimal"/>
      <w:suff w:val="nothing"/>
      <w:lvlText w:val="%1、"/>
      <w:lvlJc w:val="left"/>
    </w:lvl>
  </w:abstractNum>
  <w:abstractNum w:abstractNumId="4">
    <w:nsid w:val="00000009"/>
    <w:multiLevelType w:val="singleLevel"/>
    <w:tmpl w:val="00000009"/>
    <w:lvl w:ilvl="0">
      <w:start w:val="1"/>
      <w:numFmt w:val="decimal"/>
      <w:suff w:val="nothing"/>
      <w:lvlText w:val="%1、"/>
      <w:lvlJc w:val="left"/>
    </w:lvl>
  </w:abstractNum>
  <w:abstractNum w:abstractNumId="5">
    <w:nsid w:val="0000000C"/>
    <w:multiLevelType w:val="singleLevel"/>
    <w:tmpl w:val="0000000C"/>
    <w:lvl w:ilvl="0">
      <w:start w:val="1"/>
      <w:numFmt w:val="decimal"/>
      <w:suff w:val="nothing"/>
      <w:lvlText w:val="%1、"/>
      <w:lvlJc w:val="left"/>
    </w:lvl>
  </w:abstractNum>
  <w:abstractNum w:abstractNumId="6">
    <w:nsid w:val="0000000D"/>
    <w:multiLevelType w:val="singleLevel"/>
    <w:tmpl w:val="00000002"/>
    <w:lvl w:ilvl="0">
      <w:start w:val="1"/>
      <w:numFmt w:val="decimal"/>
      <w:lvlText w:val="%1、"/>
      <w:lvlJc w:val="left"/>
      <w:pPr>
        <w:ind w:left="420" w:hanging="420"/>
      </w:pPr>
    </w:lvl>
  </w:abstractNum>
  <w:abstractNum w:abstractNumId="7">
    <w:nsid w:val="0000000F"/>
    <w:multiLevelType w:val="singleLevel"/>
    <w:tmpl w:val="0000000F"/>
    <w:lvl w:ilvl="0">
      <w:start w:val="1"/>
      <w:numFmt w:val="decimal"/>
      <w:suff w:val="nothing"/>
      <w:lvlText w:val="%1、"/>
      <w:lvlJc w:val="left"/>
    </w:lvl>
  </w:abstractNum>
  <w:abstractNum w:abstractNumId="8">
    <w:nsid w:val="00000012"/>
    <w:multiLevelType w:val="singleLevel"/>
    <w:tmpl w:val="00000002"/>
    <w:lvl w:ilvl="0">
      <w:start w:val="1"/>
      <w:numFmt w:val="decimal"/>
      <w:lvlText w:val="%1、"/>
      <w:lvlJc w:val="left"/>
      <w:pPr>
        <w:ind w:left="420" w:hanging="420"/>
      </w:pPr>
    </w:lvl>
  </w:abstractNum>
  <w:abstractNum w:abstractNumId="9">
    <w:nsid w:val="00000013"/>
    <w:multiLevelType w:val="singleLevel"/>
    <w:tmpl w:val="00000013"/>
    <w:lvl w:ilvl="0">
      <w:start w:val="1"/>
      <w:numFmt w:val="decimal"/>
      <w:suff w:val="nothing"/>
      <w:lvlText w:val="%1、"/>
      <w:lvlJc w:val="left"/>
    </w:lvl>
  </w:abstractNum>
  <w:abstractNum w:abstractNumId="10">
    <w:nsid w:val="00000015"/>
    <w:multiLevelType w:val="singleLevel"/>
    <w:tmpl w:val="00000015"/>
    <w:lvl w:ilvl="0">
      <w:start w:val="1"/>
      <w:numFmt w:val="decimal"/>
      <w:suff w:val="nothing"/>
      <w:lvlText w:val="%1、"/>
      <w:lvlJc w:val="left"/>
    </w:lvl>
  </w:abstractNum>
  <w:abstractNum w:abstractNumId="11">
    <w:nsid w:val="00000017"/>
    <w:multiLevelType w:val="singleLevel"/>
    <w:tmpl w:val="00000002"/>
    <w:lvl w:ilvl="0">
      <w:start w:val="1"/>
      <w:numFmt w:val="decimal"/>
      <w:lvlText w:val="%1、"/>
      <w:lvlJc w:val="left"/>
      <w:pPr>
        <w:ind w:left="420" w:hanging="420"/>
      </w:pPr>
    </w:lvl>
  </w:abstractNum>
  <w:abstractNum w:abstractNumId="12">
    <w:nsid w:val="00000019"/>
    <w:multiLevelType w:val="singleLevel"/>
    <w:tmpl w:val="00000002"/>
    <w:lvl w:ilvl="0">
      <w:start w:val="1"/>
      <w:numFmt w:val="decimal"/>
      <w:lvlText w:val="%1、"/>
      <w:lvlJc w:val="left"/>
      <w:pPr>
        <w:ind w:left="420" w:hanging="420"/>
      </w:pPr>
    </w:lvl>
  </w:abstractNum>
  <w:abstractNum w:abstractNumId="13">
    <w:nsid w:val="0000001A"/>
    <w:multiLevelType w:val="singleLevel"/>
    <w:tmpl w:val="0000001A"/>
    <w:lvl w:ilvl="0">
      <w:start w:val="1"/>
      <w:numFmt w:val="decimal"/>
      <w:suff w:val="nothing"/>
      <w:lvlText w:val="%1、"/>
      <w:lvlJc w:val="left"/>
    </w:lvl>
  </w:abstractNum>
  <w:abstractNum w:abstractNumId="14">
    <w:nsid w:val="0000001C"/>
    <w:multiLevelType w:val="singleLevel"/>
    <w:tmpl w:val="0000001C"/>
    <w:lvl w:ilvl="0">
      <w:start w:val="1"/>
      <w:numFmt w:val="decimal"/>
      <w:suff w:val="nothing"/>
      <w:lvlText w:val="%1、"/>
      <w:lvlJc w:val="left"/>
    </w:lvl>
  </w:abstractNum>
  <w:abstractNum w:abstractNumId="15">
    <w:nsid w:val="00000020"/>
    <w:multiLevelType w:val="singleLevel"/>
    <w:tmpl w:val="00000002"/>
    <w:lvl w:ilvl="0">
      <w:start w:val="1"/>
      <w:numFmt w:val="decimal"/>
      <w:lvlText w:val="%1、"/>
      <w:lvlJc w:val="left"/>
      <w:pPr>
        <w:ind w:left="420" w:hanging="420"/>
      </w:pPr>
    </w:lvl>
  </w:abstractNum>
  <w:abstractNum w:abstractNumId="16">
    <w:nsid w:val="00000021"/>
    <w:multiLevelType w:val="singleLevel"/>
    <w:tmpl w:val="00000021"/>
    <w:lvl w:ilvl="0">
      <w:start w:val="1"/>
      <w:numFmt w:val="decimal"/>
      <w:suff w:val="nothing"/>
      <w:lvlText w:val="%1、"/>
      <w:lvlJc w:val="left"/>
    </w:lvl>
  </w:abstractNum>
  <w:abstractNum w:abstractNumId="17">
    <w:nsid w:val="00000022"/>
    <w:multiLevelType w:val="singleLevel"/>
    <w:tmpl w:val="00000022"/>
    <w:lvl w:ilvl="0">
      <w:start w:val="1"/>
      <w:numFmt w:val="decimal"/>
      <w:suff w:val="nothing"/>
      <w:lvlText w:val="%1、"/>
      <w:lvlJc w:val="left"/>
    </w:lvl>
  </w:abstractNum>
  <w:abstractNum w:abstractNumId="18">
    <w:nsid w:val="0506570E"/>
    <w:multiLevelType w:val="hybridMultilevel"/>
    <w:tmpl w:val="1E50313E"/>
    <w:lvl w:ilvl="0" w:tplc="6A60626C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05DF5B9F"/>
    <w:multiLevelType w:val="hybridMultilevel"/>
    <w:tmpl w:val="48126752"/>
    <w:lvl w:ilvl="0" w:tplc="640459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062978E9"/>
    <w:multiLevelType w:val="hybridMultilevel"/>
    <w:tmpl w:val="31D40BBA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06D82BDC"/>
    <w:multiLevelType w:val="hybridMultilevel"/>
    <w:tmpl w:val="462698B2"/>
    <w:lvl w:ilvl="0" w:tplc="3C5E5EC6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6D84AD1"/>
    <w:multiLevelType w:val="singleLevel"/>
    <w:tmpl w:val="00000002"/>
    <w:lvl w:ilvl="0">
      <w:start w:val="1"/>
      <w:numFmt w:val="decimal"/>
      <w:lvlText w:val="%1、"/>
      <w:lvlJc w:val="left"/>
      <w:pPr>
        <w:ind w:left="420" w:hanging="420"/>
      </w:pPr>
    </w:lvl>
  </w:abstractNum>
  <w:abstractNum w:abstractNumId="23">
    <w:nsid w:val="06F9342C"/>
    <w:multiLevelType w:val="hybridMultilevel"/>
    <w:tmpl w:val="1E50313E"/>
    <w:lvl w:ilvl="0" w:tplc="6A60626C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07D477F3"/>
    <w:multiLevelType w:val="hybridMultilevel"/>
    <w:tmpl w:val="384E6A16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08C51A9D"/>
    <w:multiLevelType w:val="hybridMultilevel"/>
    <w:tmpl w:val="B2FE5964"/>
    <w:lvl w:ilvl="0" w:tplc="9F8AE5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0927409A"/>
    <w:multiLevelType w:val="hybridMultilevel"/>
    <w:tmpl w:val="384E6A16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0D7031EA"/>
    <w:multiLevelType w:val="hybridMultilevel"/>
    <w:tmpl w:val="9AC88A38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0DDA1CC8"/>
    <w:multiLevelType w:val="hybridMultilevel"/>
    <w:tmpl w:val="31D40BBA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12021A38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18C3243D"/>
    <w:multiLevelType w:val="hybridMultilevel"/>
    <w:tmpl w:val="9AC88A38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18C87560"/>
    <w:multiLevelType w:val="hybridMultilevel"/>
    <w:tmpl w:val="450EA77C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19615C3E"/>
    <w:multiLevelType w:val="hybridMultilevel"/>
    <w:tmpl w:val="384E6A16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19627E6F"/>
    <w:multiLevelType w:val="hybridMultilevel"/>
    <w:tmpl w:val="384E6A16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1AD17934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1BCE723B"/>
    <w:multiLevelType w:val="hybridMultilevel"/>
    <w:tmpl w:val="BD7A7A22"/>
    <w:lvl w:ilvl="0" w:tplc="361ADEAA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1FFE7979"/>
    <w:multiLevelType w:val="hybridMultilevel"/>
    <w:tmpl w:val="31D40BBA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21FB5B47"/>
    <w:multiLevelType w:val="hybridMultilevel"/>
    <w:tmpl w:val="1E50313E"/>
    <w:lvl w:ilvl="0" w:tplc="6A60626C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25BF39A1"/>
    <w:multiLevelType w:val="hybridMultilevel"/>
    <w:tmpl w:val="48126752"/>
    <w:lvl w:ilvl="0" w:tplc="640459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264141AF"/>
    <w:multiLevelType w:val="hybridMultilevel"/>
    <w:tmpl w:val="7F348902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2668201E"/>
    <w:multiLevelType w:val="hybridMultilevel"/>
    <w:tmpl w:val="31D40BBA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27AF27AB"/>
    <w:multiLevelType w:val="hybridMultilevel"/>
    <w:tmpl w:val="384E6A16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28B30EC7"/>
    <w:multiLevelType w:val="hybridMultilevel"/>
    <w:tmpl w:val="762E6706"/>
    <w:lvl w:ilvl="0" w:tplc="15D840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293C16E6"/>
    <w:multiLevelType w:val="hybridMultilevel"/>
    <w:tmpl w:val="3F7AB226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2EAC3514"/>
    <w:multiLevelType w:val="hybridMultilevel"/>
    <w:tmpl w:val="F52404BC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33A926E1"/>
    <w:multiLevelType w:val="hybridMultilevel"/>
    <w:tmpl w:val="F17E2D10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34A13D8D"/>
    <w:multiLevelType w:val="hybridMultilevel"/>
    <w:tmpl w:val="F31E827C"/>
    <w:lvl w:ilvl="0" w:tplc="65F84E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353E55C5"/>
    <w:multiLevelType w:val="hybridMultilevel"/>
    <w:tmpl w:val="4CA615B0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35653297"/>
    <w:multiLevelType w:val="hybridMultilevel"/>
    <w:tmpl w:val="384E6A16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37796844"/>
    <w:multiLevelType w:val="hybridMultilevel"/>
    <w:tmpl w:val="31D40BBA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38EE52A5"/>
    <w:multiLevelType w:val="hybridMultilevel"/>
    <w:tmpl w:val="60284C3A"/>
    <w:lvl w:ilvl="0" w:tplc="9F8AE5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391E7F8F"/>
    <w:multiLevelType w:val="hybridMultilevel"/>
    <w:tmpl w:val="31D40BBA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3ABE5ACA"/>
    <w:multiLevelType w:val="hybridMultilevel"/>
    <w:tmpl w:val="012E9E0E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3AC13ABE"/>
    <w:multiLevelType w:val="hybridMultilevel"/>
    <w:tmpl w:val="0C64AC30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3BD63E3D"/>
    <w:multiLevelType w:val="hybridMultilevel"/>
    <w:tmpl w:val="5FBC1194"/>
    <w:lvl w:ilvl="0" w:tplc="BEB6EA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3E08734D"/>
    <w:multiLevelType w:val="hybridMultilevel"/>
    <w:tmpl w:val="7F348902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3E7F5BFA"/>
    <w:multiLevelType w:val="hybridMultilevel"/>
    <w:tmpl w:val="F17E2D10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403878D8"/>
    <w:multiLevelType w:val="hybridMultilevel"/>
    <w:tmpl w:val="2824403E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40C50B1C"/>
    <w:multiLevelType w:val="hybridMultilevel"/>
    <w:tmpl w:val="384E6A16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424A4F4D"/>
    <w:multiLevelType w:val="hybridMultilevel"/>
    <w:tmpl w:val="384E6A16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436A6912"/>
    <w:multiLevelType w:val="hybridMultilevel"/>
    <w:tmpl w:val="6226DFE4"/>
    <w:lvl w:ilvl="0" w:tplc="22428E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443857C1"/>
    <w:multiLevelType w:val="hybridMultilevel"/>
    <w:tmpl w:val="F52404BC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46237B93"/>
    <w:multiLevelType w:val="hybridMultilevel"/>
    <w:tmpl w:val="384E6A16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479B4885"/>
    <w:multiLevelType w:val="hybridMultilevel"/>
    <w:tmpl w:val="CF50D900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490F7FCD"/>
    <w:multiLevelType w:val="hybridMultilevel"/>
    <w:tmpl w:val="0E4E1DCA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4B6B06D5"/>
    <w:multiLevelType w:val="hybridMultilevel"/>
    <w:tmpl w:val="B2FE5964"/>
    <w:lvl w:ilvl="0" w:tplc="9F8AE5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4BBB162E"/>
    <w:multiLevelType w:val="hybridMultilevel"/>
    <w:tmpl w:val="53F68A3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8">
    <w:nsid w:val="4FA7051C"/>
    <w:multiLevelType w:val="hybridMultilevel"/>
    <w:tmpl w:val="9AC88A38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508D6BDE"/>
    <w:multiLevelType w:val="hybridMultilevel"/>
    <w:tmpl w:val="9AC88A38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52FF5577"/>
    <w:multiLevelType w:val="hybridMultilevel"/>
    <w:tmpl w:val="60284C3A"/>
    <w:lvl w:ilvl="0" w:tplc="9F8AE5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531E7558"/>
    <w:multiLevelType w:val="hybridMultilevel"/>
    <w:tmpl w:val="9AC88A38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532F0A00"/>
    <w:multiLevelType w:val="hybridMultilevel"/>
    <w:tmpl w:val="5FBC1194"/>
    <w:lvl w:ilvl="0" w:tplc="BEB6EA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53B17A14"/>
    <w:multiLevelType w:val="hybridMultilevel"/>
    <w:tmpl w:val="41E078D6"/>
    <w:lvl w:ilvl="0" w:tplc="69346B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57687B74"/>
    <w:multiLevelType w:val="hybridMultilevel"/>
    <w:tmpl w:val="31D40BBA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58E50F10"/>
    <w:multiLevelType w:val="hybridMultilevel"/>
    <w:tmpl w:val="F52404BC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5A8733E2"/>
    <w:multiLevelType w:val="hybridMultilevel"/>
    <w:tmpl w:val="0E4E1DCA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5AD444B2"/>
    <w:multiLevelType w:val="hybridMultilevel"/>
    <w:tmpl w:val="31D40BBA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5B547823"/>
    <w:multiLevelType w:val="hybridMultilevel"/>
    <w:tmpl w:val="BE763E44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5E605B9D"/>
    <w:multiLevelType w:val="hybridMultilevel"/>
    <w:tmpl w:val="3F7AB226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5E69397F"/>
    <w:multiLevelType w:val="hybridMultilevel"/>
    <w:tmpl w:val="31D40BBA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5FE647DE"/>
    <w:multiLevelType w:val="hybridMultilevel"/>
    <w:tmpl w:val="AB66019E"/>
    <w:lvl w:ilvl="0" w:tplc="540CD9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5FEA5324"/>
    <w:multiLevelType w:val="hybridMultilevel"/>
    <w:tmpl w:val="384E6A16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>
    <w:nsid w:val="61321280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650C471C"/>
    <w:multiLevelType w:val="hybridMultilevel"/>
    <w:tmpl w:val="B3F2BF4A"/>
    <w:lvl w:ilvl="0" w:tplc="DBBEAAD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>
    <w:nsid w:val="66F5073A"/>
    <w:multiLevelType w:val="hybridMultilevel"/>
    <w:tmpl w:val="384E6A16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>
    <w:nsid w:val="67283707"/>
    <w:multiLevelType w:val="hybridMultilevel"/>
    <w:tmpl w:val="60284C3A"/>
    <w:lvl w:ilvl="0" w:tplc="9F8AE5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>
    <w:nsid w:val="67E91AAF"/>
    <w:multiLevelType w:val="hybridMultilevel"/>
    <w:tmpl w:val="384E6A16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6CA07228"/>
    <w:multiLevelType w:val="hybridMultilevel"/>
    <w:tmpl w:val="60284C3A"/>
    <w:lvl w:ilvl="0" w:tplc="9F8AE5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>
    <w:nsid w:val="73320A83"/>
    <w:multiLevelType w:val="hybridMultilevel"/>
    <w:tmpl w:val="384E6A16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>
    <w:nsid w:val="75936A05"/>
    <w:multiLevelType w:val="hybridMultilevel"/>
    <w:tmpl w:val="384E6A16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>
    <w:nsid w:val="76CA737F"/>
    <w:multiLevelType w:val="hybridMultilevel"/>
    <w:tmpl w:val="1E50313E"/>
    <w:lvl w:ilvl="0" w:tplc="6A60626C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>
    <w:nsid w:val="7A554F6C"/>
    <w:multiLevelType w:val="hybridMultilevel"/>
    <w:tmpl w:val="3F12ED94"/>
    <w:lvl w:ilvl="0" w:tplc="04B291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>
    <w:nsid w:val="7C7A3582"/>
    <w:multiLevelType w:val="hybridMultilevel"/>
    <w:tmpl w:val="450EA77C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>
    <w:nsid w:val="7E9D19A4"/>
    <w:multiLevelType w:val="hybridMultilevel"/>
    <w:tmpl w:val="9AC88A38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>
    <w:nsid w:val="7F9D0367"/>
    <w:multiLevelType w:val="hybridMultilevel"/>
    <w:tmpl w:val="3F7AB226"/>
    <w:lvl w:ilvl="0" w:tplc="168C5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8"/>
  </w:num>
  <w:num w:numId="2">
    <w:abstractNumId w:val="72"/>
  </w:num>
  <w:num w:numId="3">
    <w:abstractNumId w:val="29"/>
  </w:num>
  <w:num w:numId="4">
    <w:abstractNumId w:val="83"/>
  </w:num>
  <w:num w:numId="5">
    <w:abstractNumId w:val="55"/>
  </w:num>
  <w:num w:numId="6">
    <w:abstractNumId w:val="34"/>
  </w:num>
  <w:num w:numId="7">
    <w:abstractNumId w:val="56"/>
  </w:num>
  <w:num w:numId="8">
    <w:abstractNumId w:val="27"/>
  </w:num>
  <w:num w:numId="9">
    <w:abstractNumId w:val="94"/>
  </w:num>
  <w:num w:numId="10">
    <w:abstractNumId w:val="69"/>
  </w:num>
  <w:num w:numId="11">
    <w:abstractNumId w:val="30"/>
  </w:num>
  <w:num w:numId="12">
    <w:abstractNumId w:val="68"/>
  </w:num>
  <w:num w:numId="13">
    <w:abstractNumId w:val="46"/>
  </w:num>
  <w:num w:numId="14">
    <w:abstractNumId w:val="57"/>
  </w:num>
  <w:num w:numId="15">
    <w:abstractNumId w:val="87"/>
  </w:num>
  <w:num w:numId="16">
    <w:abstractNumId w:val="25"/>
  </w:num>
  <w:num w:numId="17">
    <w:abstractNumId w:val="92"/>
  </w:num>
  <w:num w:numId="18">
    <w:abstractNumId w:val="70"/>
  </w:num>
  <w:num w:numId="19">
    <w:abstractNumId w:val="86"/>
  </w:num>
  <w:num w:numId="20">
    <w:abstractNumId w:val="51"/>
  </w:num>
  <w:num w:numId="21">
    <w:abstractNumId w:val="88"/>
  </w:num>
  <w:num w:numId="22">
    <w:abstractNumId w:val="48"/>
  </w:num>
  <w:num w:numId="23">
    <w:abstractNumId w:val="32"/>
  </w:num>
  <w:num w:numId="24">
    <w:abstractNumId w:val="89"/>
  </w:num>
  <w:num w:numId="25">
    <w:abstractNumId w:val="85"/>
  </w:num>
  <w:num w:numId="26">
    <w:abstractNumId w:val="90"/>
  </w:num>
  <w:num w:numId="27">
    <w:abstractNumId w:val="59"/>
  </w:num>
  <w:num w:numId="28">
    <w:abstractNumId w:val="44"/>
  </w:num>
  <w:num w:numId="29">
    <w:abstractNumId w:val="95"/>
  </w:num>
  <w:num w:numId="30">
    <w:abstractNumId w:val="21"/>
  </w:num>
  <w:num w:numId="31">
    <w:abstractNumId w:val="63"/>
  </w:num>
  <w:num w:numId="32">
    <w:abstractNumId w:val="49"/>
  </w:num>
  <w:num w:numId="33">
    <w:abstractNumId w:val="93"/>
  </w:num>
  <w:num w:numId="34">
    <w:abstractNumId w:val="31"/>
  </w:num>
  <w:num w:numId="35">
    <w:abstractNumId w:val="24"/>
  </w:num>
  <w:num w:numId="36">
    <w:abstractNumId w:val="26"/>
  </w:num>
  <w:num w:numId="37">
    <w:abstractNumId w:val="42"/>
  </w:num>
  <w:num w:numId="38">
    <w:abstractNumId w:val="58"/>
  </w:num>
  <w:num w:numId="39">
    <w:abstractNumId w:val="65"/>
  </w:num>
  <w:num w:numId="40">
    <w:abstractNumId w:val="76"/>
  </w:num>
  <w:num w:numId="41">
    <w:abstractNumId w:val="84"/>
  </w:num>
  <w:num w:numId="42">
    <w:abstractNumId w:val="37"/>
  </w:num>
  <w:num w:numId="43">
    <w:abstractNumId w:val="18"/>
  </w:num>
  <w:num w:numId="44">
    <w:abstractNumId w:val="23"/>
  </w:num>
  <w:num w:numId="45">
    <w:abstractNumId w:val="91"/>
  </w:num>
  <w:num w:numId="46">
    <w:abstractNumId w:val="36"/>
  </w:num>
  <w:num w:numId="47">
    <w:abstractNumId w:val="28"/>
  </w:num>
  <w:num w:numId="48">
    <w:abstractNumId w:val="80"/>
  </w:num>
  <w:num w:numId="49">
    <w:abstractNumId w:val="52"/>
  </w:num>
  <w:num w:numId="50">
    <w:abstractNumId w:val="74"/>
  </w:num>
  <w:num w:numId="51">
    <w:abstractNumId w:val="50"/>
  </w:num>
  <w:num w:numId="52">
    <w:abstractNumId w:val="20"/>
  </w:num>
  <w:num w:numId="53">
    <w:abstractNumId w:val="41"/>
  </w:num>
  <w:num w:numId="54">
    <w:abstractNumId w:val="77"/>
  </w:num>
  <w:num w:numId="55">
    <w:abstractNumId w:val="54"/>
  </w:num>
  <w:num w:numId="56">
    <w:abstractNumId w:val="75"/>
  </w:num>
  <w:num w:numId="57">
    <w:abstractNumId w:val="45"/>
  </w:num>
  <w:num w:numId="58">
    <w:abstractNumId w:val="62"/>
  </w:num>
  <w:num w:numId="59">
    <w:abstractNumId w:val="35"/>
  </w:num>
  <w:num w:numId="60">
    <w:abstractNumId w:val="53"/>
  </w:num>
  <w:num w:numId="61">
    <w:abstractNumId w:val="64"/>
  </w:num>
  <w:num w:numId="62">
    <w:abstractNumId w:val="78"/>
  </w:num>
  <w:num w:numId="63">
    <w:abstractNumId w:val="39"/>
  </w:num>
  <w:num w:numId="64">
    <w:abstractNumId w:val="47"/>
  </w:num>
  <w:num w:numId="65">
    <w:abstractNumId w:val="81"/>
  </w:num>
  <w:num w:numId="66">
    <w:abstractNumId w:val="61"/>
  </w:num>
  <w:num w:numId="67">
    <w:abstractNumId w:val="67"/>
  </w:num>
  <w:num w:numId="68">
    <w:abstractNumId w:val="40"/>
  </w:num>
  <w:num w:numId="69">
    <w:abstractNumId w:val="71"/>
  </w:num>
  <w:num w:numId="70">
    <w:abstractNumId w:val="66"/>
  </w:num>
  <w:num w:numId="71">
    <w:abstractNumId w:val="15"/>
  </w:num>
  <w:num w:numId="72">
    <w:abstractNumId w:val="33"/>
  </w:num>
  <w:num w:numId="73">
    <w:abstractNumId w:val="82"/>
  </w:num>
  <w:num w:numId="74">
    <w:abstractNumId w:val="60"/>
  </w:num>
  <w:num w:numId="75">
    <w:abstractNumId w:val="79"/>
  </w:num>
  <w:num w:numId="76">
    <w:abstractNumId w:val="19"/>
  </w:num>
  <w:num w:numId="77">
    <w:abstractNumId w:val="0"/>
  </w:num>
  <w:num w:numId="78">
    <w:abstractNumId w:val="10"/>
  </w:num>
  <w:num w:numId="79">
    <w:abstractNumId w:val="14"/>
  </w:num>
  <w:num w:numId="80">
    <w:abstractNumId w:val="9"/>
  </w:num>
  <w:num w:numId="81">
    <w:abstractNumId w:val="4"/>
  </w:num>
  <w:num w:numId="82">
    <w:abstractNumId w:val="22"/>
  </w:num>
  <w:num w:numId="83">
    <w:abstractNumId w:val="5"/>
  </w:num>
  <w:num w:numId="84">
    <w:abstractNumId w:val="16"/>
  </w:num>
  <w:num w:numId="85">
    <w:abstractNumId w:val="8"/>
  </w:num>
  <w:num w:numId="86">
    <w:abstractNumId w:val="11"/>
  </w:num>
  <w:num w:numId="87">
    <w:abstractNumId w:val="12"/>
  </w:num>
  <w:num w:numId="88">
    <w:abstractNumId w:val="6"/>
  </w:num>
  <w:num w:numId="89">
    <w:abstractNumId w:val="13"/>
  </w:num>
  <w:num w:numId="90">
    <w:abstractNumId w:val="2"/>
  </w:num>
  <w:num w:numId="91">
    <w:abstractNumId w:val="1"/>
  </w:num>
  <w:num w:numId="92">
    <w:abstractNumId w:val="7"/>
  </w:num>
  <w:num w:numId="93">
    <w:abstractNumId w:val="17"/>
  </w:num>
  <w:num w:numId="94">
    <w:abstractNumId w:val="3"/>
  </w:num>
  <w:num w:numId="95">
    <w:abstractNumId w:val="43"/>
  </w:num>
  <w:num w:numId="96">
    <w:abstractNumId w:val="73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ED5"/>
    <w:rsid w:val="00020EFD"/>
    <w:rsid w:val="000342DF"/>
    <w:rsid w:val="000515E2"/>
    <w:rsid w:val="00062EE7"/>
    <w:rsid w:val="0009266A"/>
    <w:rsid w:val="00095D00"/>
    <w:rsid w:val="000A15C0"/>
    <w:rsid w:val="000A52FA"/>
    <w:rsid w:val="000B517D"/>
    <w:rsid w:val="000C160E"/>
    <w:rsid w:val="00106699"/>
    <w:rsid w:val="00106D0B"/>
    <w:rsid w:val="00111A4D"/>
    <w:rsid w:val="00124A57"/>
    <w:rsid w:val="001266F8"/>
    <w:rsid w:val="00132859"/>
    <w:rsid w:val="00133942"/>
    <w:rsid w:val="00144845"/>
    <w:rsid w:val="00146B24"/>
    <w:rsid w:val="00174B29"/>
    <w:rsid w:val="00181ED5"/>
    <w:rsid w:val="001A6659"/>
    <w:rsid w:val="001B749D"/>
    <w:rsid w:val="001C2BE8"/>
    <w:rsid w:val="001D5D1A"/>
    <w:rsid w:val="0024078B"/>
    <w:rsid w:val="00243514"/>
    <w:rsid w:val="00246170"/>
    <w:rsid w:val="0026275E"/>
    <w:rsid w:val="00264692"/>
    <w:rsid w:val="002823B9"/>
    <w:rsid w:val="00292F2C"/>
    <w:rsid w:val="0029697F"/>
    <w:rsid w:val="002B37D3"/>
    <w:rsid w:val="002D1761"/>
    <w:rsid w:val="002F32E8"/>
    <w:rsid w:val="003157F1"/>
    <w:rsid w:val="00336BA5"/>
    <w:rsid w:val="00345119"/>
    <w:rsid w:val="00350DE2"/>
    <w:rsid w:val="00352310"/>
    <w:rsid w:val="0035754D"/>
    <w:rsid w:val="00361F98"/>
    <w:rsid w:val="0036754A"/>
    <w:rsid w:val="00376FBA"/>
    <w:rsid w:val="00395F97"/>
    <w:rsid w:val="003A764A"/>
    <w:rsid w:val="003B0360"/>
    <w:rsid w:val="003C0157"/>
    <w:rsid w:val="003F4CBE"/>
    <w:rsid w:val="003F5381"/>
    <w:rsid w:val="003F7466"/>
    <w:rsid w:val="003F751E"/>
    <w:rsid w:val="00430731"/>
    <w:rsid w:val="00446D92"/>
    <w:rsid w:val="0049328D"/>
    <w:rsid w:val="004A4332"/>
    <w:rsid w:val="004B1AE5"/>
    <w:rsid w:val="004B4887"/>
    <w:rsid w:val="00516E14"/>
    <w:rsid w:val="00526582"/>
    <w:rsid w:val="0053276C"/>
    <w:rsid w:val="00537F5F"/>
    <w:rsid w:val="005535A9"/>
    <w:rsid w:val="00561D17"/>
    <w:rsid w:val="00564BFB"/>
    <w:rsid w:val="00572FB3"/>
    <w:rsid w:val="00581DCC"/>
    <w:rsid w:val="00596E40"/>
    <w:rsid w:val="005E1926"/>
    <w:rsid w:val="005E7C8A"/>
    <w:rsid w:val="005F1BBC"/>
    <w:rsid w:val="00604BF8"/>
    <w:rsid w:val="0060661F"/>
    <w:rsid w:val="006150D5"/>
    <w:rsid w:val="00623D9D"/>
    <w:rsid w:val="00625269"/>
    <w:rsid w:val="0063464B"/>
    <w:rsid w:val="00644137"/>
    <w:rsid w:val="00644DB1"/>
    <w:rsid w:val="006457CC"/>
    <w:rsid w:val="0067260F"/>
    <w:rsid w:val="00690088"/>
    <w:rsid w:val="006C07F6"/>
    <w:rsid w:val="006E715C"/>
    <w:rsid w:val="006F7E94"/>
    <w:rsid w:val="007955A3"/>
    <w:rsid w:val="00796A1C"/>
    <w:rsid w:val="007A2606"/>
    <w:rsid w:val="007F1DBF"/>
    <w:rsid w:val="00867D79"/>
    <w:rsid w:val="008767DE"/>
    <w:rsid w:val="008929DD"/>
    <w:rsid w:val="008B103A"/>
    <w:rsid w:val="008C1228"/>
    <w:rsid w:val="008D4DA5"/>
    <w:rsid w:val="008F0FFF"/>
    <w:rsid w:val="008F3D95"/>
    <w:rsid w:val="00932795"/>
    <w:rsid w:val="00934F95"/>
    <w:rsid w:val="00935928"/>
    <w:rsid w:val="009F57C8"/>
    <w:rsid w:val="00A02CC6"/>
    <w:rsid w:val="00A12863"/>
    <w:rsid w:val="00A207D3"/>
    <w:rsid w:val="00A36665"/>
    <w:rsid w:val="00A40541"/>
    <w:rsid w:val="00A53862"/>
    <w:rsid w:val="00A74FFD"/>
    <w:rsid w:val="00A76400"/>
    <w:rsid w:val="00A8365F"/>
    <w:rsid w:val="00AA3D05"/>
    <w:rsid w:val="00AB17EC"/>
    <w:rsid w:val="00AC2602"/>
    <w:rsid w:val="00AC334A"/>
    <w:rsid w:val="00AE504D"/>
    <w:rsid w:val="00B13AB6"/>
    <w:rsid w:val="00B43D9B"/>
    <w:rsid w:val="00B566AE"/>
    <w:rsid w:val="00B62124"/>
    <w:rsid w:val="00B90ABF"/>
    <w:rsid w:val="00B93AE0"/>
    <w:rsid w:val="00BA1FC2"/>
    <w:rsid w:val="00BB13AD"/>
    <w:rsid w:val="00C04D04"/>
    <w:rsid w:val="00C61C2A"/>
    <w:rsid w:val="00C72582"/>
    <w:rsid w:val="00C85C82"/>
    <w:rsid w:val="00C91F47"/>
    <w:rsid w:val="00CA00DC"/>
    <w:rsid w:val="00CA3B41"/>
    <w:rsid w:val="00CE0E96"/>
    <w:rsid w:val="00CE46B7"/>
    <w:rsid w:val="00CE4B5E"/>
    <w:rsid w:val="00CE6FA5"/>
    <w:rsid w:val="00D346A0"/>
    <w:rsid w:val="00D53F97"/>
    <w:rsid w:val="00D667B3"/>
    <w:rsid w:val="00D76468"/>
    <w:rsid w:val="00D80D79"/>
    <w:rsid w:val="00DC011E"/>
    <w:rsid w:val="00DF4FFF"/>
    <w:rsid w:val="00E12307"/>
    <w:rsid w:val="00E22A43"/>
    <w:rsid w:val="00E65038"/>
    <w:rsid w:val="00E65935"/>
    <w:rsid w:val="00E71F53"/>
    <w:rsid w:val="00E80FBC"/>
    <w:rsid w:val="00E81EFD"/>
    <w:rsid w:val="00E956A5"/>
    <w:rsid w:val="00EA280D"/>
    <w:rsid w:val="00EA7B4F"/>
    <w:rsid w:val="00ED0ACD"/>
    <w:rsid w:val="00ED75A0"/>
    <w:rsid w:val="00EF4DFF"/>
    <w:rsid w:val="00F131C4"/>
    <w:rsid w:val="00F13CC4"/>
    <w:rsid w:val="00F16DFD"/>
    <w:rsid w:val="00F238D7"/>
    <w:rsid w:val="00F24599"/>
    <w:rsid w:val="00F26733"/>
    <w:rsid w:val="00F46389"/>
    <w:rsid w:val="00F53186"/>
    <w:rsid w:val="00F556D9"/>
    <w:rsid w:val="00F6292B"/>
    <w:rsid w:val="00F64966"/>
    <w:rsid w:val="00FD59C9"/>
    <w:rsid w:val="00FF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0D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1D17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1926"/>
    <w:pPr>
      <w:keepNext/>
      <w:keepLines/>
      <w:spacing w:before="260" w:after="260" w:line="415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1926"/>
    <w:pPr>
      <w:keepNext/>
      <w:keepLines/>
      <w:spacing w:before="260" w:after="260" w:line="415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1D17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1D17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1926"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E1926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61D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561D17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561D17"/>
    <w:pPr>
      <w:tabs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561D1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61D17"/>
    <w:pPr>
      <w:ind w:leftChars="400" w:left="840"/>
    </w:pPr>
  </w:style>
  <w:style w:type="paragraph" w:styleId="a4">
    <w:name w:val="List Paragraph"/>
    <w:basedOn w:val="a"/>
    <w:uiPriority w:val="99"/>
    <w:qFormat/>
    <w:rsid w:val="00561D17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561D17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561D1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61D17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F23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238D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23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238D7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8767D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8767DE"/>
    <w:rPr>
      <w:rFonts w:ascii="宋体" w:eastAsia="宋体"/>
      <w:sz w:val="18"/>
      <w:szCs w:val="18"/>
    </w:rPr>
  </w:style>
  <w:style w:type="paragraph" w:styleId="aa">
    <w:name w:val="Date"/>
    <w:basedOn w:val="a"/>
    <w:next w:val="a"/>
    <w:link w:val="Char3"/>
    <w:uiPriority w:val="99"/>
    <w:semiHidden/>
    <w:unhideWhenUsed/>
    <w:rsid w:val="008767DE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8767DE"/>
  </w:style>
  <w:style w:type="table" w:styleId="ab">
    <w:name w:val="Table Grid"/>
    <w:basedOn w:val="a1"/>
    <w:uiPriority w:val="59"/>
    <w:rsid w:val="00F629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0D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1D17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1926"/>
    <w:pPr>
      <w:keepNext/>
      <w:keepLines/>
      <w:spacing w:before="260" w:after="260" w:line="415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1926"/>
    <w:pPr>
      <w:keepNext/>
      <w:keepLines/>
      <w:spacing w:before="260" w:after="260" w:line="415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1D17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1D17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1926"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E1926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61D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561D17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561D17"/>
    <w:pPr>
      <w:tabs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561D1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61D17"/>
    <w:pPr>
      <w:ind w:leftChars="400" w:left="840"/>
    </w:pPr>
  </w:style>
  <w:style w:type="paragraph" w:styleId="a4">
    <w:name w:val="List Paragraph"/>
    <w:basedOn w:val="a"/>
    <w:uiPriority w:val="99"/>
    <w:qFormat/>
    <w:rsid w:val="00561D17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561D17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561D1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61D17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F23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238D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23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238D7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8767D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8767DE"/>
    <w:rPr>
      <w:rFonts w:ascii="宋体" w:eastAsia="宋体"/>
      <w:sz w:val="18"/>
      <w:szCs w:val="18"/>
    </w:rPr>
  </w:style>
  <w:style w:type="paragraph" w:styleId="aa">
    <w:name w:val="Date"/>
    <w:basedOn w:val="a"/>
    <w:next w:val="a"/>
    <w:link w:val="Char3"/>
    <w:uiPriority w:val="99"/>
    <w:semiHidden/>
    <w:unhideWhenUsed/>
    <w:rsid w:val="008767DE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8767DE"/>
  </w:style>
  <w:style w:type="table" w:styleId="ab">
    <w:name w:val="Table Grid"/>
    <w:basedOn w:val="a1"/>
    <w:uiPriority w:val="59"/>
    <w:rsid w:val="00F629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5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../&#36164;&#26009;/&#39640;&#26657;&#21512;&#20316;&#39033;&#30446;&#35201;&#27714;&#35828;&#26126;&#20070;&#65293;&#20013;&#20852;Android&#31995;&#32479;&#30028;&#38754;&#36719;&#20214;&#35774;&#35745;&#19982;&#24320;&#21457;&#65288;&#35752;&#35770;&#31295;&#65289;.doc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../../&#36164;&#26009;/GBT%208567-2006%20&#35745;&#31639;&#26426;&#36719;&#20214;&#25991;&#26723;&#32534;&#21046;&#35268;&#33539;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../../&#36164;&#26009;/GBT%208567-2006%20&#35745;&#31639;&#26426;&#36719;&#20214;&#25991;&#26723;&#32534;&#21046;&#35268;&#33539;.pdf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00A75C7CBA441B2A24B2D8DBD590A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A24039-9CD3-4FA7-A924-4D5D117DEA5B}"/>
      </w:docPartPr>
      <w:docPartBody>
        <w:p w:rsidR="00E150ED" w:rsidRDefault="008B0032" w:rsidP="008B0032">
          <w:pPr>
            <w:pStyle w:val="E00A75C7CBA441B2A24B2D8DBD590A1E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819DB8F86FC4B628C6083BACCC858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02398C-8B99-4F1E-B3C2-03AF93994CE6}"/>
      </w:docPartPr>
      <w:docPartBody>
        <w:p w:rsidR="00E150ED" w:rsidRDefault="008B0032" w:rsidP="008B0032">
          <w:pPr>
            <w:pStyle w:val="8819DB8F86FC4B628C6083BACCC8588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3FB44FE17EDC448BB935E4FE271A6C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312127-4E53-410A-AF91-8C8157DE8D2E}"/>
      </w:docPartPr>
      <w:docPartBody>
        <w:p w:rsidR="002D27CE" w:rsidRDefault="005E4714" w:rsidP="005E4714">
          <w:pPr>
            <w:pStyle w:val="3FB44FE17EDC448BB935E4FE271A6C58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24912FFEB14541C99FFB8B9CC6D2BB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DB45CD-A6BD-4CA0-8E23-DE84C97C4942}"/>
      </w:docPartPr>
      <w:docPartBody>
        <w:p w:rsidR="002D27CE" w:rsidRDefault="005E4714" w:rsidP="005E4714">
          <w:pPr>
            <w:pStyle w:val="24912FFEB14541C99FFB8B9CC6D2BB2F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C2D8C0FEBD543EDA2FBA7BBE1437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31C661-F54A-4D7D-91EF-EB89C1B47E6A}"/>
      </w:docPartPr>
      <w:docPartBody>
        <w:p w:rsidR="002D27CE" w:rsidRDefault="005E4714" w:rsidP="005E4714">
          <w:pPr>
            <w:pStyle w:val="DC2D8C0FEBD543EDA2FBA7BBE1437440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EEB7D3651254B159FC873E0B5B8127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1EC4ED-2460-42F2-A54D-1A636E127A79}"/>
      </w:docPartPr>
      <w:docPartBody>
        <w:p w:rsidR="002D27CE" w:rsidRDefault="005E4714" w:rsidP="005E4714">
          <w:pPr>
            <w:pStyle w:val="5EEB7D3651254B159FC873E0B5B81271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3525147D9A104D93BDF2E33C0033E9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5A41D9-DCB7-40FA-894D-635C0A86BBE8}"/>
      </w:docPartPr>
      <w:docPartBody>
        <w:p w:rsidR="002D27CE" w:rsidRDefault="005E4714" w:rsidP="005E4714">
          <w:pPr>
            <w:pStyle w:val="3525147D9A104D93BDF2E33C0033E92F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AED20C455994969B691B79F06933AF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664F1A-E490-42B9-B05F-4AC2A7A4343D}"/>
      </w:docPartPr>
      <w:docPartBody>
        <w:p w:rsidR="002D27CE" w:rsidRDefault="005E4714" w:rsidP="005E4714">
          <w:pPr>
            <w:pStyle w:val="7AED20C455994969B691B79F06933AF3"/>
          </w:pPr>
          <w:r w:rsidRPr="00230FB4">
            <w:rPr>
              <w:rStyle w:val="a3"/>
              <w:rFonts w:hint="eastAsia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32"/>
    <w:rsid w:val="000715F9"/>
    <w:rsid w:val="000A3682"/>
    <w:rsid w:val="002D27CE"/>
    <w:rsid w:val="003105B4"/>
    <w:rsid w:val="00333929"/>
    <w:rsid w:val="005E4714"/>
    <w:rsid w:val="00693E07"/>
    <w:rsid w:val="007150B1"/>
    <w:rsid w:val="007C736B"/>
    <w:rsid w:val="008B0032"/>
    <w:rsid w:val="008F3146"/>
    <w:rsid w:val="00970A3B"/>
    <w:rsid w:val="00B7088D"/>
    <w:rsid w:val="00C53FBC"/>
    <w:rsid w:val="00CD4180"/>
    <w:rsid w:val="00DC0BC1"/>
    <w:rsid w:val="00E150ED"/>
    <w:rsid w:val="00E17228"/>
    <w:rsid w:val="00FF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4714"/>
    <w:rPr>
      <w:color w:val="808080"/>
    </w:rPr>
  </w:style>
  <w:style w:type="paragraph" w:customStyle="1" w:styleId="E00A75C7CBA441B2A24B2D8DBD590A1E">
    <w:name w:val="E00A75C7CBA441B2A24B2D8DBD590A1E"/>
    <w:rsid w:val="008B0032"/>
    <w:pPr>
      <w:widowControl w:val="0"/>
      <w:jc w:val="both"/>
    </w:pPr>
  </w:style>
  <w:style w:type="paragraph" w:customStyle="1" w:styleId="8819DB8F86FC4B628C6083BACCC8588F">
    <w:name w:val="8819DB8F86FC4B628C6083BACCC8588F"/>
    <w:rsid w:val="008B0032"/>
    <w:pPr>
      <w:widowControl w:val="0"/>
      <w:jc w:val="both"/>
    </w:pPr>
  </w:style>
  <w:style w:type="paragraph" w:customStyle="1" w:styleId="D74D378B78A048B9BAF476F5BE60539A">
    <w:name w:val="D74D378B78A048B9BAF476F5BE60539A"/>
    <w:rsid w:val="008B0032"/>
    <w:pPr>
      <w:widowControl w:val="0"/>
      <w:jc w:val="both"/>
    </w:pPr>
  </w:style>
  <w:style w:type="paragraph" w:customStyle="1" w:styleId="6C646F6E4C7A469A8EF31819B0F9A20D">
    <w:name w:val="6C646F6E4C7A469A8EF31819B0F9A20D"/>
    <w:rsid w:val="008B0032"/>
    <w:pPr>
      <w:widowControl w:val="0"/>
      <w:jc w:val="both"/>
    </w:pPr>
  </w:style>
  <w:style w:type="paragraph" w:customStyle="1" w:styleId="FBBAB9AC95444C44B2A14265654FF0B2">
    <w:name w:val="FBBAB9AC95444C44B2A14265654FF0B2"/>
    <w:rsid w:val="008B0032"/>
    <w:pPr>
      <w:widowControl w:val="0"/>
      <w:jc w:val="both"/>
    </w:pPr>
  </w:style>
  <w:style w:type="paragraph" w:customStyle="1" w:styleId="D7F9CA48D1384C9990DD2DA3EE86FB3D">
    <w:name w:val="D7F9CA48D1384C9990DD2DA3EE86FB3D"/>
    <w:rsid w:val="008B0032"/>
    <w:pPr>
      <w:widowControl w:val="0"/>
      <w:jc w:val="both"/>
    </w:pPr>
  </w:style>
  <w:style w:type="paragraph" w:customStyle="1" w:styleId="C4382260246440DBA492D186BE37EF0A">
    <w:name w:val="C4382260246440DBA492D186BE37EF0A"/>
    <w:rsid w:val="00E150ED"/>
    <w:pPr>
      <w:widowControl w:val="0"/>
      <w:jc w:val="both"/>
    </w:pPr>
  </w:style>
  <w:style w:type="paragraph" w:customStyle="1" w:styleId="9F5B374AE4824E3C934E17FFA4802AC9">
    <w:name w:val="9F5B374AE4824E3C934E17FFA4802AC9"/>
    <w:rsid w:val="00E150ED"/>
    <w:pPr>
      <w:widowControl w:val="0"/>
      <w:jc w:val="both"/>
    </w:pPr>
  </w:style>
  <w:style w:type="paragraph" w:customStyle="1" w:styleId="3FB44FE17EDC448BB935E4FE271A6C58">
    <w:name w:val="3FB44FE17EDC448BB935E4FE271A6C58"/>
    <w:rsid w:val="005E4714"/>
    <w:pPr>
      <w:widowControl w:val="0"/>
      <w:jc w:val="both"/>
    </w:pPr>
  </w:style>
  <w:style w:type="paragraph" w:customStyle="1" w:styleId="24912FFEB14541C99FFB8B9CC6D2BB2F">
    <w:name w:val="24912FFEB14541C99FFB8B9CC6D2BB2F"/>
    <w:rsid w:val="005E4714"/>
    <w:pPr>
      <w:widowControl w:val="0"/>
      <w:jc w:val="both"/>
    </w:pPr>
  </w:style>
  <w:style w:type="paragraph" w:customStyle="1" w:styleId="DC2D8C0FEBD543EDA2FBA7BBE1437440">
    <w:name w:val="DC2D8C0FEBD543EDA2FBA7BBE1437440"/>
    <w:rsid w:val="005E4714"/>
    <w:pPr>
      <w:widowControl w:val="0"/>
      <w:jc w:val="both"/>
    </w:pPr>
  </w:style>
  <w:style w:type="paragraph" w:customStyle="1" w:styleId="5EEB7D3651254B159FC873E0B5B81271">
    <w:name w:val="5EEB7D3651254B159FC873E0B5B81271"/>
    <w:rsid w:val="005E4714"/>
    <w:pPr>
      <w:widowControl w:val="0"/>
      <w:jc w:val="both"/>
    </w:pPr>
  </w:style>
  <w:style w:type="paragraph" w:customStyle="1" w:styleId="3525147D9A104D93BDF2E33C0033E92F">
    <w:name w:val="3525147D9A104D93BDF2E33C0033E92F"/>
    <w:rsid w:val="005E4714"/>
    <w:pPr>
      <w:widowControl w:val="0"/>
      <w:jc w:val="both"/>
    </w:pPr>
  </w:style>
  <w:style w:type="paragraph" w:customStyle="1" w:styleId="7AED20C455994969B691B79F06933AF3">
    <w:name w:val="7AED20C455994969B691B79F06933AF3"/>
    <w:rsid w:val="005E471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4714"/>
    <w:rPr>
      <w:color w:val="808080"/>
    </w:rPr>
  </w:style>
  <w:style w:type="paragraph" w:customStyle="1" w:styleId="E00A75C7CBA441B2A24B2D8DBD590A1E">
    <w:name w:val="E00A75C7CBA441B2A24B2D8DBD590A1E"/>
    <w:rsid w:val="008B0032"/>
    <w:pPr>
      <w:widowControl w:val="0"/>
      <w:jc w:val="both"/>
    </w:pPr>
  </w:style>
  <w:style w:type="paragraph" w:customStyle="1" w:styleId="8819DB8F86FC4B628C6083BACCC8588F">
    <w:name w:val="8819DB8F86FC4B628C6083BACCC8588F"/>
    <w:rsid w:val="008B0032"/>
    <w:pPr>
      <w:widowControl w:val="0"/>
      <w:jc w:val="both"/>
    </w:pPr>
  </w:style>
  <w:style w:type="paragraph" w:customStyle="1" w:styleId="D74D378B78A048B9BAF476F5BE60539A">
    <w:name w:val="D74D378B78A048B9BAF476F5BE60539A"/>
    <w:rsid w:val="008B0032"/>
    <w:pPr>
      <w:widowControl w:val="0"/>
      <w:jc w:val="both"/>
    </w:pPr>
  </w:style>
  <w:style w:type="paragraph" w:customStyle="1" w:styleId="6C646F6E4C7A469A8EF31819B0F9A20D">
    <w:name w:val="6C646F6E4C7A469A8EF31819B0F9A20D"/>
    <w:rsid w:val="008B0032"/>
    <w:pPr>
      <w:widowControl w:val="0"/>
      <w:jc w:val="both"/>
    </w:pPr>
  </w:style>
  <w:style w:type="paragraph" w:customStyle="1" w:styleId="FBBAB9AC95444C44B2A14265654FF0B2">
    <w:name w:val="FBBAB9AC95444C44B2A14265654FF0B2"/>
    <w:rsid w:val="008B0032"/>
    <w:pPr>
      <w:widowControl w:val="0"/>
      <w:jc w:val="both"/>
    </w:pPr>
  </w:style>
  <w:style w:type="paragraph" w:customStyle="1" w:styleId="D7F9CA48D1384C9990DD2DA3EE86FB3D">
    <w:name w:val="D7F9CA48D1384C9990DD2DA3EE86FB3D"/>
    <w:rsid w:val="008B0032"/>
    <w:pPr>
      <w:widowControl w:val="0"/>
      <w:jc w:val="both"/>
    </w:pPr>
  </w:style>
  <w:style w:type="paragraph" w:customStyle="1" w:styleId="C4382260246440DBA492D186BE37EF0A">
    <w:name w:val="C4382260246440DBA492D186BE37EF0A"/>
    <w:rsid w:val="00E150ED"/>
    <w:pPr>
      <w:widowControl w:val="0"/>
      <w:jc w:val="both"/>
    </w:pPr>
  </w:style>
  <w:style w:type="paragraph" w:customStyle="1" w:styleId="9F5B374AE4824E3C934E17FFA4802AC9">
    <w:name w:val="9F5B374AE4824E3C934E17FFA4802AC9"/>
    <w:rsid w:val="00E150ED"/>
    <w:pPr>
      <w:widowControl w:val="0"/>
      <w:jc w:val="both"/>
    </w:pPr>
  </w:style>
  <w:style w:type="paragraph" w:customStyle="1" w:styleId="3FB44FE17EDC448BB935E4FE271A6C58">
    <w:name w:val="3FB44FE17EDC448BB935E4FE271A6C58"/>
    <w:rsid w:val="005E4714"/>
    <w:pPr>
      <w:widowControl w:val="0"/>
      <w:jc w:val="both"/>
    </w:pPr>
  </w:style>
  <w:style w:type="paragraph" w:customStyle="1" w:styleId="24912FFEB14541C99FFB8B9CC6D2BB2F">
    <w:name w:val="24912FFEB14541C99FFB8B9CC6D2BB2F"/>
    <w:rsid w:val="005E4714"/>
    <w:pPr>
      <w:widowControl w:val="0"/>
      <w:jc w:val="both"/>
    </w:pPr>
  </w:style>
  <w:style w:type="paragraph" w:customStyle="1" w:styleId="DC2D8C0FEBD543EDA2FBA7BBE1437440">
    <w:name w:val="DC2D8C0FEBD543EDA2FBA7BBE1437440"/>
    <w:rsid w:val="005E4714"/>
    <w:pPr>
      <w:widowControl w:val="0"/>
      <w:jc w:val="both"/>
    </w:pPr>
  </w:style>
  <w:style w:type="paragraph" w:customStyle="1" w:styleId="5EEB7D3651254B159FC873E0B5B81271">
    <w:name w:val="5EEB7D3651254B159FC873E0B5B81271"/>
    <w:rsid w:val="005E4714"/>
    <w:pPr>
      <w:widowControl w:val="0"/>
      <w:jc w:val="both"/>
    </w:pPr>
  </w:style>
  <w:style w:type="paragraph" w:customStyle="1" w:styleId="3525147D9A104D93BDF2E33C0033E92F">
    <w:name w:val="3525147D9A104D93BDF2E33C0033E92F"/>
    <w:rsid w:val="005E4714"/>
    <w:pPr>
      <w:widowControl w:val="0"/>
      <w:jc w:val="both"/>
    </w:pPr>
  </w:style>
  <w:style w:type="paragraph" w:customStyle="1" w:styleId="7AED20C455994969B691B79F06933AF3">
    <w:name w:val="7AED20C455994969B691B79F06933AF3"/>
    <w:rsid w:val="005E471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A96B0-FA4D-4E81-AA76-FE9F78B15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104</Pages>
  <Words>6342</Words>
  <Characters>36154</Characters>
  <Application>Microsoft Office Word</Application>
  <DocSecurity>0</DocSecurity>
  <Lines>301</Lines>
  <Paragraphs>84</Paragraphs>
  <ScaleCrop>false</ScaleCrop>
  <Company/>
  <LinksUpToDate>false</LinksUpToDate>
  <CharactersWithSpaces>42412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</dc:creator>
  <cp:keywords/>
  <dc:description/>
  <cp:lastModifiedBy>Stanley</cp:lastModifiedBy>
  <cp:revision>163</cp:revision>
  <dcterms:created xsi:type="dcterms:W3CDTF">2011-11-22T12:25:00Z</dcterms:created>
  <dcterms:modified xsi:type="dcterms:W3CDTF">2011-12-05T09:17:00Z</dcterms:modified>
</cp:coreProperties>
</file>