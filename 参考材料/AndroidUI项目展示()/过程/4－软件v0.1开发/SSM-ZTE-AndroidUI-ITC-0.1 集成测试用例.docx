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76E" w:rsidRPr="00395C34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395C34" w:rsidRDefault="00F34997" w:rsidP="00A5176E">
      <w:pPr>
        <w:jc w:val="center"/>
        <w:rPr>
          <w:rFonts w:ascii="微软雅黑" w:eastAsia="微软雅黑" w:hAnsi="微软雅黑"/>
        </w:rPr>
      </w:pPr>
    </w:p>
    <w:p w:rsidR="00F34997" w:rsidRPr="00395C34" w:rsidRDefault="00F34997" w:rsidP="00F34997">
      <w:pPr>
        <w:jc w:val="center"/>
        <w:rPr>
          <w:rFonts w:ascii="微软雅黑" w:eastAsia="微软雅黑" w:hAnsi="微软雅黑"/>
          <w:sz w:val="44"/>
          <w:szCs w:val="44"/>
        </w:rPr>
      </w:pPr>
      <w:r w:rsidRPr="00395C34">
        <w:rPr>
          <w:rFonts w:ascii="微软雅黑" w:eastAsia="微软雅黑" w:hAnsi="微软雅黑" w:hint="eastAsia"/>
          <w:sz w:val="44"/>
          <w:szCs w:val="44"/>
        </w:rPr>
        <w:t>中兴Android系统界面软件设计与开发</w:t>
      </w:r>
    </w:p>
    <w:p w:rsidR="00802AE2" w:rsidRPr="00395C34" w:rsidRDefault="00802AE2" w:rsidP="00A5176E">
      <w:pPr>
        <w:jc w:val="center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  <w:b/>
          <w:sz w:val="84"/>
          <w:szCs w:val="84"/>
        </w:rPr>
        <w:alias w:val="请输入文档名称"/>
        <w:tag w:val="请输入文档名称"/>
        <w:id w:val="-1732765376"/>
        <w:placeholder>
          <w:docPart w:val="C077B6A0E5E54CFEAB4F0A7FD427E213"/>
        </w:placeholder>
      </w:sdtPr>
      <w:sdtContent>
        <w:p w:rsidR="00A5176E" w:rsidRPr="00395C34" w:rsidRDefault="00521D54" w:rsidP="00A5176E">
          <w:pPr>
            <w:jc w:val="center"/>
            <w:rPr>
              <w:rFonts w:ascii="微软雅黑" w:eastAsia="微软雅黑" w:hAnsi="微软雅黑"/>
              <w:b/>
              <w:sz w:val="84"/>
              <w:szCs w:val="84"/>
            </w:rPr>
          </w:pPr>
          <w:r w:rsidRPr="00395C34">
            <w:rPr>
              <w:rFonts w:ascii="微软雅黑" w:eastAsia="微软雅黑" w:hAnsi="微软雅黑" w:hint="eastAsia"/>
              <w:b/>
              <w:sz w:val="84"/>
              <w:szCs w:val="84"/>
            </w:rPr>
            <w:t>集成测试用例</w:t>
          </w:r>
        </w:p>
      </w:sdtContent>
    </w:sdt>
    <w:p w:rsidR="00802AE2" w:rsidRPr="00395C34" w:rsidRDefault="0012781A" w:rsidP="00A5176E">
      <w:pPr>
        <w:jc w:val="center"/>
        <w:rPr>
          <w:rFonts w:ascii="微软雅黑" w:eastAsia="微软雅黑" w:hAnsi="微软雅黑"/>
        </w:rPr>
      </w:pPr>
      <w:r w:rsidRPr="00395C34">
        <w:rPr>
          <w:rFonts w:ascii="微软雅黑" w:eastAsia="微软雅黑" w:hAnsi="微软雅黑" w:hint="eastAsia"/>
          <w:b/>
          <w:sz w:val="28"/>
          <w:szCs w:val="28"/>
        </w:rPr>
        <w:t>版本：</w:t>
      </w:r>
      <w:sdt>
        <w:sdtPr>
          <w:rPr>
            <w:rFonts w:ascii="微软雅黑" w:eastAsia="微软雅黑" w:hAnsi="微软雅黑" w:hint="eastAsia"/>
            <w:b/>
            <w:sz w:val="28"/>
            <w:szCs w:val="28"/>
          </w:rPr>
          <w:alias w:val="请选择版本号"/>
          <w:tag w:val="请选择版本号"/>
          <w:id w:val="-274874831"/>
          <w:placeholder>
            <w:docPart w:val="DF8763842BA2498AAECFE82D9A600DD0"/>
          </w:placeholder>
          <w:dropDownList>
            <w:listItem w:displayText="1.0" w:value="1.0"/>
            <w:listItem w:displayText="0.1" w:value="0.1"/>
            <w:listItem w:displayText="0.2" w:value="0.2"/>
            <w:listItem w:displayText="0.3" w:value="0.3"/>
          </w:dropDownList>
        </w:sdtPr>
        <w:sdtContent>
          <w:r w:rsidR="00521D54" w:rsidRPr="00395C34">
            <w:rPr>
              <w:rFonts w:ascii="微软雅黑" w:eastAsia="微软雅黑" w:hAnsi="微软雅黑" w:hint="eastAsia"/>
              <w:b/>
              <w:sz w:val="28"/>
              <w:szCs w:val="28"/>
            </w:rPr>
            <w:t>0.1</w:t>
          </w:r>
        </w:sdtContent>
      </w:sdt>
    </w:p>
    <w:p w:rsidR="00A5176E" w:rsidRPr="00395C34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395C34" w:rsidRDefault="00A5176E" w:rsidP="00A5176E">
      <w:pPr>
        <w:jc w:val="center"/>
        <w:rPr>
          <w:rFonts w:ascii="微软雅黑" w:eastAsia="微软雅黑" w:hAnsi="微软雅黑"/>
        </w:rPr>
      </w:pPr>
    </w:p>
    <w:p w:rsidR="00F34997" w:rsidRPr="00395C34" w:rsidRDefault="00F34997" w:rsidP="00A5176E">
      <w:pPr>
        <w:jc w:val="center"/>
        <w:rPr>
          <w:rFonts w:ascii="微软雅黑" w:eastAsia="微软雅黑" w:hAnsi="微软雅黑"/>
        </w:rPr>
      </w:pPr>
    </w:p>
    <w:p w:rsidR="00A5176E" w:rsidRPr="00395C34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395C34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395C34">
        <w:rPr>
          <w:rFonts w:ascii="微软雅黑" w:eastAsia="微软雅黑" w:hAnsi="微软雅黑" w:hint="eastAsia"/>
          <w:sz w:val="28"/>
          <w:szCs w:val="28"/>
        </w:rPr>
        <w:t>编写：</w:t>
      </w:r>
      <w:r w:rsidRPr="00395C34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634951604"/>
          <w:placeholder>
            <w:docPart w:val="DF8763842BA2498AAECFE82D9A600DD0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凤彬" w:value="李凤彬"/>
            <w:listItem w:displayText="沈  宇" w:value="沈  宇"/>
            <w:listItem w:displayText="纪祖赑" w:value="纪祖赑"/>
            <w:listItem w:displayText="李  联" w:value="李  联"/>
            <w:listItem w:displayText="朱怡安" w:value="朱怡安"/>
            <w:listItem w:displayText="路华强" w:value="路华强"/>
          </w:dropDownList>
        </w:sdtPr>
        <w:sdtContent>
          <w:r w:rsidR="00521D54" w:rsidRPr="00395C34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王  哲</w:t>
          </w:r>
        </w:sdtContent>
      </w:sdt>
      <w:r w:rsidR="0075430F" w:rsidRPr="00395C34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75430F" w:rsidRPr="00395C34" w:rsidRDefault="0075430F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395C34">
        <w:rPr>
          <w:rFonts w:ascii="微软雅黑" w:eastAsia="微软雅黑" w:hAnsi="微软雅黑" w:hint="eastAsia"/>
          <w:sz w:val="28"/>
          <w:szCs w:val="28"/>
        </w:rPr>
        <w:t>校对：</w:t>
      </w:r>
      <w:r w:rsidR="00F34997" w:rsidRPr="00395C34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1935080649"/>
          <w:placeholder>
            <w:docPart w:val="DBD15DA2DDE24646BB7AB48D437D56E4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凤彬" w:value="李凤彬"/>
            <w:listItem w:displayText="沈  宇" w:value="沈  宇"/>
            <w:listItem w:displayText="纪祖赑" w:value="纪祖赑"/>
            <w:listItem w:displayText="李  联" w:value="李  联"/>
            <w:listItem w:displayText="朱怡安" w:value="朱怡安"/>
            <w:listItem w:displayText="路华强" w:value="路华强"/>
          </w:dropDownList>
        </w:sdtPr>
        <w:sdtContent>
          <w:r w:rsidR="00521D54" w:rsidRPr="00395C34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段  行</w:t>
          </w:r>
        </w:sdtContent>
      </w:sdt>
      <w:r w:rsidR="00F34997" w:rsidRPr="00395C34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395C34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  <w:u w:val="single"/>
        </w:rPr>
      </w:pPr>
      <w:r w:rsidRPr="00395C34">
        <w:rPr>
          <w:rFonts w:ascii="微软雅黑" w:eastAsia="微软雅黑" w:hAnsi="微软雅黑" w:hint="eastAsia"/>
          <w:sz w:val="28"/>
          <w:szCs w:val="28"/>
        </w:rPr>
        <w:t>审核：</w:t>
      </w:r>
      <w:r w:rsidR="00F34997" w:rsidRPr="00395C34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47376565"/>
          <w:placeholder>
            <w:docPart w:val="629E0EF1B4624EAFA569244B40A8FC25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凤彬" w:value="李凤彬"/>
            <w:listItem w:displayText="沈  宇" w:value="沈  宇"/>
            <w:listItem w:displayText="纪祖赑" w:value="纪祖赑"/>
            <w:listItem w:displayText="李  联" w:value="李  联"/>
            <w:listItem w:displayText="朱怡安" w:value="朱怡安"/>
            <w:listItem w:displayText="路华强" w:value="路华强"/>
          </w:dropDownList>
        </w:sdtPr>
        <w:sdtContent>
          <w:r w:rsidR="00521D54" w:rsidRPr="00395C34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杨  帆</w:t>
          </w:r>
        </w:sdtContent>
      </w:sdt>
      <w:r w:rsidR="00F34997" w:rsidRPr="00395C34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395C34" w:rsidRDefault="00A5176E" w:rsidP="00A5176E">
      <w:pPr>
        <w:ind w:firstLineChars="950" w:firstLine="2660"/>
        <w:rPr>
          <w:rFonts w:ascii="微软雅黑" w:eastAsia="微软雅黑" w:hAnsi="微软雅黑"/>
          <w:sz w:val="28"/>
          <w:szCs w:val="28"/>
        </w:rPr>
      </w:pPr>
      <w:r w:rsidRPr="00395C34">
        <w:rPr>
          <w:rFonts w:ascii="微软雅黑" w:eastAsia="微软雅黑" w:hAnsi="微软雅黑" w:hint="eastAsia"/>
          <w:sz w:val="28"/>
          <w:szCs w:val="28"/>
        </w:rPr>
        <w:t>批准：</w:t>
      </w:r>
      <w:r w:rsidR="00F34997" w:rsidRPr="00395C34">
        <w:rPr>
          <w:rFonts w:ascii="微软雅黑" w:eastAsia="微软雅黑" w:hAnsi="微软雅黑" w:hint="eastAsia"/>
          <w:sz w:val="28"/>
          <w:szCs w:val="28"/>
          <w:u w:val="single"/>
        </w:rPr>
        <w:t xml:space="preserve">     </w:t>
      </w:r>
      <w:sdt>
        <w:sdtPr>
          <w:rPr>
            <w:rFonts w:ascii="微软雅黑" w:eastAsia="微软雅黑" w:hAnsi="微软雅黑" w:hint="eastAsia"/>
            <w:sz w:val="28"/>
            <w:szCs w:val="28"/>
            <w:u w:val="single"/>
          </w:rPr>
          <w:alias w:val="请选择编写人员"/>
          <w:tag w:val="请选择编写人员"/>
          <w:id w:val="-1149746489"/>
          <w:placeholder>
            <w:docPart w:val="D91C7DC5461349E38D4335880FADDC73"/>
          </w:placeholder>
          <w:dropDownList>
            <w:listItem w:displayText="杨  帆" w:value="杨  帆"/>
            <w:listItem w:displayText="张  翔" w:value="张  翔"/>
            <w:listItem w:displayText="迟建涛" w:value="迟建涛"/>
            <w:listItem w:displayText="段  行" w:value="段  行"/>
            <w:listItem w:displayText="王  哲" w:value="王  哲"/>
            <w:listItem w:displayText="李凤彬" w:value="李凤彬"/>
            <w:listItem w:displayText="沈  宇" w:value="沈  宇"/>
            <w:listItem w:displayText="纪祖赑" w:value="纪祖赑"/>
            <w:listItem w:displayText="李  联" w:value="李  联"/>
            <w:listItem w:displayText="朱怡安" w:value="朱怡安"/>
            <w:listItem w:displayText="路华强" w:value="路华强"/>
          </w:dropDownList>
        </w:sdtPr>
        <w:sdtContent>
          <w:r w:rsidR="00A4111A" w:rsidRPr="00395C34">
            <w:rPr>
              <w:rFonts w:ascii="微软雅黑" w:eastAsia="微软雅黑" w:hAnsi="微软雅黑" w:hint="eastAsia"/>
              <w:sz w:val="28"/>
              <w:szCs w:val="28"/>
              <w:u w:val="single"/>
            </w:rPr>
            <w:t>朱怡安</w:t>
          </w:r>
        </w:sdtContent>
      </w:sdt>
      <w:r w:rsidR="00F34997" w:rsidRPr="00395C34">
        <w:rPr>
          <w:rFonts w:ascii="微软雅黑" w:eastAsia="微软雅黑" w:hAnsi="微软雅黑" w:hint="eastAsia"/>
          <w:sz w:val="28"/>
          <w:szCs w:val="28"/>
          <w:u w:val="single"/>
        </w:rPr>
        <w:t xml:space="preserve">    </w:t>
      </w:r>
    </w:p>
    <w:p w:rsidR="00A5176E" w:rsidRPr="00395C34" w:rsidRDefault="00A5176E" w:rsidP="00A5176E">
      <w:pPr>
        <w:jc w:val="center"/>
        <w:rPr>
          <w:rFonts w:ascii="微软雅黑" w:eastAsia="微软雅黑" w:hAnsi="微软雅黑"/>
        </w:rPr>
      </w:pPr>
    </w:p>
    <w:p w:rsidR="00A5176E" w:rsidRPr="00395C34" w:rsidRDefault="00A5176E" w:rsidP="00A5176E">
      <w:pPr>
        <w:jc w:val="center"/>
        <w:rPr>
          <w:rFonts w:ascii="微软雅黑" w:eastAsia="微软雅黑" w:hAnsi="微软雅黑"/>
        </w:rPr>
      </w:pPr>
    </w:p>
    <w:p w:rsidR="006B0C68" w:rsidRPr="00395C34" w:rsidRDefault="006B0C68" w:rsidP="00A5176E">
      <w:pPr>
        <w:jc w:val="center"/>
        <w:rPr>
          <w:rFonts w:ascii="微软雅黑" w:eastAsia="微软雅黑" w:hAnsi="微软雅黑"/>
        </w:rPr>
      </w:pPr>
    </w:p>
    <w:p w:rsidR="00A5176E" w:rsidRPr="00395C34" w:rsidRDefault="00A5176E" w:rsidP="007F3C15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395C34">
        <w:rPr>
          <w:rFonts w:ascii="微软雅黑" w:eastAsia="微软雅黑" w:hAnsi="微软雅黑" w:hint="eastAsia"/>
          <w:b/>
          <w:sz w:val="28"/>
          <w:szCs w:val="28"/>
        </w:rPr>
        <w:t>西北工业大学－中兴通讯嵌入式系统联合</w:t>
      </w:r>
      <w:r w:rsidR="00802AE2" w:rsidRPr="00395C34">
        <w:rPr>
          <w:rFonts w:ascii="微软雅黑" w:eastAsia="微软雅黑" w:hAnsi="微软雅黑" w:hint="eastAsia"/>
          <w:b/>
          <w:sz w:val="28"/>
          <w:szCs w:val="28"/>
        </w:rPr>
        <w:t>开发</w:t>
      </w:r>
      <w:r w:rsidRPr="00395C34">
        <w:rPr>
          <w:rFonts w:ascii="微软雅黑" w:eastAsia="微软雅黑" w:hAnsi="微软雅黑" w:hint="eastAsia"/>
          <w:b/>
          <w:sz w:val="28"/>
          <w:szCs w:val="28"/>
        </w:rPr>
        <w:t>实验室</w:t>
      </w:r>
    </w:p>
    <w:sdt>
      <w:sdtPr>
        <w:rPr>
          <w:rFonts w:ascii="微软雅黑" w:eastAsia="微软雅黑" w:hAnsi="微软雅黑" w:hint="eastAsia"/>
          <w:b/>
          <w:sz w:val="28"/>
          <w:szCs w:val="28"/>
        </w:rPr>
        <w:alias w:val="请输入文档发布日期"/>
        <w:tag w:val="请输入文档发布日期"/>
        <w:id w:val="919448599"/>
        <w:placeholder>
          <w:docPart w:val="132379CC72B248059D6715790C196993"/>
        </w:placeholder>
        <w:date w:fullDate="2011-10-19T00:00:00Z">
          <w:dateFormat w:val="yyyy年M月"/>
          <w:lid w:val="zh-CN"/>
          <w:storeMappedDataAs w:val="dateTime"/>
          <w:calendar w:val="gregorian"/>
        </w:date>
      </w:sdtPr>
      <w:sdtContent>
        <w:p w:rsidR="0033297E" w:rsidRPr="00395C34" w:rsidRDefault="0033297E" w:rsidP="00A5176E">
          <w:pPr>
            <w:jc w:val="center"/>
            <w:rPr>
              <w:rFonts w:ascii="微软雅黑" w:eastAsia="微软雅黑" w:hAnsi="微软雅黑"/>
              <w:b/>
              <w:sz w:val="28"/>
              <w:szCs w:val="28"/>
            </w:rPr>
          </w:pPr>
          <w:r w:rsidRPr="00395C34">
            <w:rPr>
              <w:rFonts w:ascii="微软雅黑" w:eastAsia="微软雅黑" w:hAnsi="微软雅黑" w:hint="eastAsia"/>
              <w:b/>
              <w:sz w:val="28"/>
              <w:szCs w:val="28"/>
            </w:rPr>
            <w:t>2011年10月</w:t>
          </w:r>
        </w:p>
      </w:sdtContent>
    </w:sdt>
    <w:p w:rsidR="0070664F" w:rsidRPr="00395C34" w:rsidRDefault="0070664F">
      <w:pPr>
        <w:widowControl/>
        <w:jc w:val="left"/>
        <w:rPr>
          <w:rFonts w:ascii="微软雅黑" w:eastAsia="微软雅黑" w:hAnsi="微软雅黑"/>
        </w:rPr>
      </w:pPr>
      <w:r w:rsidRPr="00395C34">
        <w:rPr>
          <w:rFonts w:ascii="微软雅黑" w:eastAsia="微软雅黑" w:hAnsi="微软雅黑"/>
        </w:rPr>
        <w:br w:type="page"/>
      </w:r>
    </w:p>
    <w:p w:rsidR="00395C34" w:rsidRPr="00395C34" w:rsidRDefault="00395C34" w:rsidP="00395C34">
      <w:pPr>
        <w:widowControl/>
        <w:jc w:val="center"/>
        <w:rPr>
          <w:rFonts w:ascii="微软雅黑" w:eastAsia="微软雅黑" w:hAnsi="微软雅黑"/>
        </w:rPr>
      </w:pPr>
      <w:r w:rsidRPr="00395C34">
        <w:rPr>
          <w:rFonts w:ascii="微软雅黑" w:eastAsia="微软雅黑" w:hAnsi="微软雅黑" w:hint="eastAsia"/>
          <w:b/>
          <w:sz w:val="44"/>
          <w:szCs w:val="44"/>
        </w:rPr>
        <w:lastRenderedPageBreak/>
        <w:t>目  录</w:t>
      </w:r>
    </w:p>
    <w:p w:rsidR="00EA3336" w:rsidRDefault="00395C34">
      <w:pPr>
        <w:pStyle w:val="10"/>
        <w:rPr>
          <w:noProof/>
        </w:rPr>
      </w:pPr>
      <w:r w:rsidRPr="00395C34">
        <w:rPr>
          <w:rFonts w:ascii="微软雅黑" w:eastAsia="微软雅黑" w:hAnsi="微软雅黑"/>
        </w:rPr>
        <w:fldChar w:fldCharType="begin"/>
      </w:r>
      <w:r w:rsidRPr="00395C34">
        <w:rPr>
          <w:rFonts w:ascii="微软雅黑" w:eastAsia="微软雅黑" w:hAnsi="微软雅黑"/>
        </w:rPr>
        <w:instrText xml:space="preserve"> </w:instrText>
      </w:r>
      <w:r w:rsidRPr="00395C34">
        <w:rPr>
          <w:rFonts w:ascii="微软雅黑" w:eastAsia="微软雅黑" w:hAnsi="微软雅黑" w:hint="eastAsia"/>
        </w:rPr>
        <w:instrText>TOC \o "1-3" \h \z \u</w:instrText>
      </w:r>
      <w:r w:rsidRPr="00395C34">
        <w:rPr>
          <w:rFonts w:ascii="微软雅黑" w:eastAsia="微软雅黑" w:hAnsi="微软雅黑"/>
        </w:rPr>
        <w:instrText xml:space="preserve"> </w:instrText>
      </w:r>
      <w:r w:rsidRPr="00395C34">
        <w:rPr>
          <w:rFonts w:ascii="微软雅黑" w:eastAsia="微软雅黑" w:hAnsi="微软雅黑"/>
        </w:rPr>
        <w:fldChar w:fldCharType="separate"/>
      </w:r>
      <w:hyperlink w:anchor="_Toc310787582" w:history="1">
        <w:r w:rsidR="00EA3336" w:rsidRPr="00F972A7">
          <w:rPr>
            <w:rStyle w:val="a6"/>
            <w:rFonts w:ascii="微软雅黑" w:eastAsia="微软雅黑" w:hAnsi="微软雅黑"/>
            <w:noProof/>
          </w:rPr>
          <w:t>1</w:t>
        </w:r>
        <w:r w:rsidR="00EA3336" w:rsidRPr="00F972A7">
          <w:rPr>
            <w:rStyle w:val="a6"/>
            <w:rFonts w:ascii="微软雅黑" w:eastAsia="微软雅黑" w:hAnsi="微软雅黑" w:hint="eastAsia"/>
            <w:noProof/>
          </w:rPr>
          <w:t>引言</w:t>
        </w:r>
        <w:r w:rsidR="00EA3336">
          <w:rPr>
            <w:noProof/>
            <w:webHidden/>
          </w:rPr>
          <w:tab/>
        </w:r>
        <w:r w:rsidR="00EA3336">
          <w:rPr>
            <w:noProof/>
            <w:webHidden/>
          </w:rPr>
          <w:fldChar w:fldCharType="begin"/>
        </w:r>
        <w:r w:rsidR="00EA3336">
          <w:rPr>
            <w:noProof/>
            <w:webHidden/>
          </w:rPr>
          <w:instrText xml:space="preserve"> PAGEREF _Toc310787582 \h </w:instrText>
        </w:r>
        <w:r w:rsidR="00EA3336">
          <w:rPr>
            <w:noProof/>
            <w:webHidden/>
          </w:rPr>
        </w:r>
        <w:r w:rsidR="00EA3336">
          <w:rPr>
            <w:noProof/>
            <w:webHidden/>
          </w:rPr>
          <w:fldChar w:fldCharType="separate"/>
        </w:r>
        <w:r w:rsidR="00EA3336">
          <w:rPr>
            <w:noProof/>
            <w:webHidden/>
          </w:rPr>
          <w:t>3</w:t>
        </w:r>
        <w:r w:rsidR="00EA3336">
          <w:rPr>
            <w:noProof/>
            <w:webHidden/>
          </w:rPr>
          <w:fldChar w:fldCharType="end"/>
        </w:r>
      </w:hyperlink>
    </w:p>
    <w:p w:rsidR="00EA3336" w:rsidRDefault="00035052">
      <w:pPr>
        <w:pStyle w:val="20"/>
        <w:tabs>
          <w:tab w:val="right" w:leader="dot" w:pos="8296"/>
        </w:tabs>
        <w:rPr>
          <w:noProof/>
        </w:rPr>
      </w:pPr>
      <w:hyperlink w:anchor="_Toc310787583" w:history="1">
        <w:r w:rsidR="00EA3336" w:rsidRPr="00F972A7">
          <w:rPr>
            <w:rStyle w:val="a6"/>
            <w:rFonts w:ascii="微软雅黑" w:eastAsia="微软雅黑" w:hAnsi="微软雅黑"/>
            <w:noProof/>
          </w:rPr>
          <w:t>1.1</w:t>
        </w:r>
        <w:r w:rsidR="00EA3336" w:rsidRPr="00F972A7">
          <w:rPr>
            <w:rStyle w:val="a6"/>
            <w:rFonts w:ascii="微软雅黑" w:eastAsia="微软雅黑" w:hAnsi="微软雅黑" w:hint="eastAsia"/>
            <w:noProof/>
          </w:rPr>
          <w:t>文档标识</w:t>
        </w:r>
        <w:r w:rsidR="00EA3336">
          <w:rPr>
            <w:noProof/>
            <w:webHidden/>
          </w:rPr>
          <w:tab/>
        </w:r>
        <w:r w:rsidR="00EA3336">
          <w:rPr>
            <w:noProof/>
            <w:webHidden/>
          </w:rPr>
          <w:fldChar w:fldCharType="begin"/>
        </w:r>
        <w:r w:rsidR="00EA3336">
          <w:rPr>
            <w:noProof/>
            <w:webHidden/>
          </w:rPr>
          <w:instrText xml:space="preserve"> PAGEREF _Toc310787583 \h </w:instrText>
        </w:r>
        <w:r w:rsidR="00EA3336">
          <w:rPr>
            <w:noProof/>
            <w:webHidden/>
          </w:rPr>
        </w:r>
        <w:r w:rsidR="00EA3336">
          <w:rPr>
            <w:noProof/>
            <w:webHidden/>
          </w:rPr>
          <w:fldChar w:fldCharType="separate"/>
        </w:r>
        <w:r w:rsidR="00EA3336">
          <w:rPr>
            <w:noProof/>
            <w:webHidden/>
          </w:rPr>
          <w:t>3</w:t>
        </w:r>
        <w:r w:rsidR="00EA3336">
          <w:rPr>
            <w:noProof/>
            <w:webHidden/>
          </w:rPr>
          <w:fldChar w:fldCharType="end"/>
        </w:r>
      </w:hyperlink>
    </w:p>
    <w:p w:rsidR="00EA3336" w:rsidRDefault="00035052">
      <w:pPr>
        <w:pStyle w:val="20"/>
        <w:tabs>
          <w:tab w:val="right" w:leader="dot" w:pos="8296"/>
        </w:tabs>
        <w:rPr>
          <w:noProof/>
        </w:rPr>
      </w:pPr>
      <w:hyperlink w:anchor="_Toc310787584" w:history="1">
        <w:r w:rsidR="00EA3336" w:rsidRPr="00F972A7">
          <w:rPr>
            <w:rStyle w:val="a6"/>
            <w:rFonts w:ascii="微软雅黑" w:eastAsia="微软雅黑" w:hAnsi="微软雅黑"/>
            <w:noProof/>
          </w:rPr>
          <w:t>1.2</w:t>
        </w:r>
        <w:r w:rsidR="00EA3336" w:rsidRPr="00F972A7">
          <w:rPr>
            <w:rStyle w:val="a6"/>
            <w:rFonts w:ascii="微软雅黑" w:eastAsia="微软雅黑" w:hAnsi="微软雅黑" w:hint="eastAsia"/>
            <w:noProof/>
          </w:rPr>
          <w:t>项目概述</w:t>
        </w:r>
        <w:r w:rsidR="00EA3336">
          <w:rPr>
            <w:noProof/>
            <w:webHidden/>
          </w:rPr>
          <w:tab/>
        </w:r>
        <w:r w:rsidR="00EA3336">
          <w:rPr>
            <w:noProof/>
            <w:webHidden/>
          </w:rPr>
          <w:fldChar w:fldCharType="begin"/>
        </w:r>
        <w:r w:rsidR="00EA3336">
          <w:rPr>
            <w:noProof/>
            <w:webHidden/>
          </w:rPr>
          <w:instrText xml:space="preserve"> PAGEREF _Toc310787584 \h </w:instrText>
        </w:r>
        <w:r w:rsidR="00EA3336">
          <w:rPr>
            <w:noProof/>
            <w:webHidden/>
          </w:rPr>
        </w:r>
        <w:r w:rsidR="00EA3336">
          <w:rPr>
            <w:noProof/>
            <w:webHidden/>
          </w:rPr>
          <w:fldChar w:fldCharType="separate"/>
        </w:r>
        <w:r w:rsidR="00EA3336">
          <w:rPr>
            <w:noProof/>
            <w:webHidden/>
          </w:rPr>
          <w:t>3</w:t>
        </w:r>
        <w:r w:rsidR="00EA3336">
          <w:rPr>
            <w:noProof/>
            <w:webHidden/>
          </w:rPr>
          <w:fldChar w:fldCharType="end"/>
        </w:r>
      </w:hyperlink>
    </w:p>
    <w:p w:rsidR="00EA3336" w:rsidRDefault="00035052">
      <w:pPr>
        <w:pStyle w:val="20"/>
        <w:tabs>
          <w:tab w:val="right" w:leader="dot" w:pos="8296"/>
        </w:tabs>
        <w:rPr>
          <w:noProof/>
        </w:rPr>
      </w:pPr>
      <w:hyperlink w:anchor="_Toc310787585" w:history="1">
        <w:r w:rsidR="00EA3336" w:rsidRPr="00F972A7">
          <w:rPr>
            <w:rStyle w:val="a6"/>
            <w:rFonts w:ascii="微软雅黑" w:eastAsia="微软雅黑" w:hAnsi="微软雅黑"/>
            <w:noProof/>
          </w:rPr>
          <w:t>1.3</w:t>
        </w:r>
        <w:r w:rsidR="00EA3336" w:rsidRPr="00F972A7">
          <w:rPr>
            <w:rStyle w:val="a6"/>
            <w:rFonts w:ascii="微软雅黑" w:eastAsia="微软雅黑" w:hAnsi="微软雅黑" w:hint="eastAsia"/>
            <w:noProof/>
          </w:rPr>
          <w:t>文档概述</w:t>
        </w:r>
        <w:r w:rsidR="00EA3336">
          <w:rPr>
            <w:noProof/>
            <w:webHidden/>
          </w:rPr>
          <w:tab/>
        </w:r>
        <w:r w:rsidR="00EA3336">
          <w:rPr>
            <w:noProof/>
            <w:webHidden/>
          </w:rPr>
          <w:fldChar w:fldCharType="begin"/>
        </w:r>
        <w:r w:rsidR="00EA3336">
          <w:rPr>
            <w:noProof/>
            <w:webHidden/>
          </w:rPr>
          <w:instrText xml:space="preserve"> PAGEREF _Toc310787585 \h </w:instrText>
        </w:r>
        <w:r w:rsidR="00EA3336">
          <w:rPr>
            <w:noProof/>
            <w:webHidden/>
          </w:rPr>
        </w:r>
        <w:r w:rsidR="00EA3336">
          <w:rPr>
            <w:noProof/>
            <w:webHidden/>
          </w:rPr>
          <w:fldChar w:fldCharType="separate"/>
        </w:r>
        <w:r w:rsidR="00EA3336">
          <w:rPr>
            <w:noProof/>
            <w:webHidden/>
          </w:rPr>
          <w:t>4</w:t>
        </w:r>
        <w:r w:rsidR="00EA3336">
          <w:rPr>
            <w:noProof/>
            <w:webHidden/>
          </w:rPr>
          <w:fldChar w:fldCharType="end"/>
        </w:r>
      </w:hyperlink>
    </w:p>
    <w:p w:rsidR="00EA3336" w:rsidRDefault="00035052">
      <w:pPr>
        <w:pStyle w:val="20"/>
        <w:tabs>
          <w:tab w:val="right" w:leader="dot" w:pos="8296"/>
        </w:tabs>
        <w:rPr>
          <w:noProof/>
        </w:rPr>
      </w:pPr>
      <w:hyperlink w:anchor="_Toc310787586" w:history="1">
        <w:r w:rsidR="00EA3336" w:rsidRPr="00F972A7">
          <w:rPr>
            <w:rStyle w:val="a6"/>
            <w:rFonts w:ascii="微软雅黑" w:eastAsia="微软雅黑" w:hAnsi="微软雅黑"/>
            <w:noProof/>
          </w:rPr>
          <w:t>1.4</w:t>
        </w:r>
        <w:r w:rsidR="00EA3336" w:rsidRPr="00F972A7">
          <w:rPr>
            <w:rStyle w:val="a6"/>
            <w:rFonts w:ascii="微软雅黑" w:eastAsia="微软雅黑" w:hAnsi="微软雅黑" w:hint="eastAsia"/>
            <w:noProof/>
          </w:rPr>
          <w:t>参考文档</w:t>
        </w:r>
        <w:r w:rsidR="00EA3336">
          <w:rPr>
            <w:noProof/>
            <w:webHidden/>
          </w:rPr>
          <w:tab/>
        </w:r>
        <w:r w:rsidR="00EA3336">
          <w:rPr>
            <w:noProof/>
            <w:webHidden/>
          </w:rPr>
          <w:fldChar w:fldCharType="begin"/>
        </w:r>
        <w:r w:rsidR="00EA3336">
          <w:rPr>
            <w:noProof/>
            <w:webHidden/>
          </w:rPr>
          <w:instrText xml:space="preserve"> PAGEREF _Toc310787586 \h </w:instrText>
        </w:r>
        <w:r w:rsidR="00EA3336">
          <w:rPr>
            <w:noProof/>
            <w:webHidden/>
          </w:rPr>
        </w:r>
        <w:r w:rsidR="00EA3336">
          <w:rPr>
            <w:noProof/>
            <w:webHidden/>
          </w:rPr>
          <w:fldChar w:fldCharType="separate"/>
        </w:r>
        <w:r w:rsidR="00EA3336">
          <w:rPr>
            <w:noProof/>
            <w:webHidden/>
          </w:rPr>
          <w:t>4</w:t>
        </w:r>
        <w:r w:rsidR="00EA3336">
          <w:rPr>
            <w:noProof/>
            <w:webHidden/>
          </w:rPr>
          <w:fldChar w:fldCharType="end"/>
        </w:r>
      </w:hyperlink>
    </w:p>
    <w:p w:rsidR="00EA3336" w:rsidRDefault="00035052">
      <w:pPr>
        <w:pStyle w:val="10"/>
        <w:rPr>
          <w:noProof/>
        </w:rPr>
      </w:pPr>
      <w:hyperlink w:anchor="_Toc310787587" w:history="1">
        <w:r w:rsidR="00EA3336" w:rsidRPr="00F972A7">
          <w:rPr>
            <w:rStyle w:val="a6"/>
            <w:rFonts w:ascii="微软雅黑" w:eastAsia="微软雅黑" w:hAnsi="微软雅黑"/>
            <w:noProof/>
          </w:rPr>
          <w:t>2 Launcher</w:t>
        </w:r>
        <w:r w:rsidR="00EA3336">
          <w:rPr>
            <w:noProof/>
            <w:webHidden/>
          </w:rPr>
          <w:tab/>
        </w:r>
        <w:r w:rsidR="00EA3336">
          <w:rPr>
            <w:noProof/>
            <w:webHidden/>
          </w:rPr>
          <w:fldChar w:fldCharType="begin"/>
        </w:r>
        <w:r w:rsidR="00EA3336">
          <w:rPr>
            <w:noProof/>
            <w:webHidden/>
          </w:rPr>
          <w:instrText xml:space="preserve"> PAGEREF _Toc310787587 \h </w:instrText>
        </w:r>
        <w:r w:rsidR="00EA3336">
          <w:rPr>
            <w:noProof/>
            <w:webHidden/>
          </w:rPr>
        </w:r>
        <w:r w:rsidR="00EA3336">
          <w:rPr>
            <w:noProof/>
            <w:webHidden/>
          </w:rPr>
          <w:fldChar w:fldCharType="separate"/>
        </w:r>
        <w:r w:rsidR="00EA3336">
          <w:rPr>
            <w:noProof/>
            <w:webHidden/>
          </w:rPr>
          <w:t>5</w:t>
        </w:r>
        <w:r w:rsidR="00EA3336">
          <w:rPr>
            <w:noProof/>
            <w:webHidden/>
          </w:rPr>
          <w:fldChar w:fldCharType="end"/>
        </w:r>
      </w:hyperlink>
    </w:p>
    <w:p w:rsidR="00EA3336" w:rsidRDefault="00035052">
      <w:pPr>
        <w:pStyle w:val="20"/>
        <w:tabs>
          <w:tab w:val="right" w:leader="dot" w:pos="8296"/>
        </w:tabs>
        <w:rPr>
          <w:noProof/>
        </w:rPr>
      </w:pPr>
      <w:hyperlink w:anchor="_Toc310787588" w:history="1">
        <w:r w:rsidR="00EA3336" w:rsidRPr="00F972A7">
          <w:rPr>
            <w:rStyle w:val="a6"/>
            <w:rFonts w:ascii="微软雅黑" w:eastAsia="微软雅黑" w:hAnsi="微软雅黑"/>
            <w:noProof/>
          </w:rPr>
          <w:t>2.1 Launcher</w:t>
        </w:r>
        <w:r w:rsidR="00EA3336" w:rsidRPr="00F972A7">
          <w:rPr>
            <w:rStyle w:val="a6"/>
            <w:rFonts w:ascii="微软雅黑" w:eastAsia="微软雅黑" w:hAnsi="微软雅黑" w:hint="eastAsia"/>
            <w:noProof/>
          </w:rPr>
          <w:t>运行测试</w:t>
        </w:r>
        <w:r w:rsidR="00EA3336">
          <w:rPr>
            <w:noProof/>
            <w:webHidden/>
          </w:rPr>
          <w:tab/>
        </w:r>
        <w:r w:rsidR="00EA3336">
          <w:rPr>
            <w:noProof/>
            <w:webHidden/>
          </w:rPr>
          <w:fldChar w:fldCharType="begin"/>
        </w:r>
        <w:r w:rsidR="00EA3336">
          <w:rPr>
            <w:noProof/>
            <w:webHidden/>
          </w:rPr>
          <w:instrText xml:space="preserve"> PAGEREF _Toc310787588 \h </w:instrText>
        </w:r>
        <w:r w:rsidR="00EA3336">
          <w:rPr>
            <w:noProof/>
            <w:webHidden/>
          </w:rPr>
        </w:r>
        <w:r w:rsidR="00EA3336">
          <w:rPr>
            <w:noProof/>
            <w:webHidden/>
          </w:rPr>
          <w:fldChar w:fldCharType="separate"/>
        </w:r>
        <w:r w:rsidR="00EA3336">
          <w:rPr>
            <w:noProof/>
            <w:webHidden/>
          </w:rPr>
          <w:t>5</w:t>
        </w:r>
        <w:r w:rsidR="00EA3336">
          <w:rPr>
            <w:noProof/>
            <w:webHidden/>
          </w:rPr>
          <w:fldChar w:fldCharType="end"/>
        </w:r>
      </w:hyperlink>
    </w:p>
    <w:p w:rsidR="00EA3336" w:rsidRDefault="00035052">
      <w:pPr>
        <w:pStyle w:val="20"/>
        <w:tabs>
          <w:tab w:val="right" w:leader="dot" w:pos="8296"/>
        </w:tabs>
        <w:rPr>
          <w:noProof/>
        </w:rPr>
      </w:pPr>
      <w:hyperlink w:anchor="_Toc310787589" w:history="1">
        <w:r w:rsidR="00EA3336" w:rsidRPr="00F972A7">
          <w:rPr>
            <w:rStyle w:val="a6"/>
            <w:rFonts w:ascii="微软雅黑" w:eastAsia="微软雅黑" w:hAnsi="微软雅黑"/>
            <w:noProof/>
          </w:rPr>
          <w:t>2.2 Launcher</w:t>
        </w:r>
        <w:r w:rsidR="00EA3336" w:rsidRPr="00F972A7">
          <w:rPr>
            <w:rStyle w:val="a6"/>
            <w:rFonts w:ascii="微软雅黑" w:eastAsia="微软雅黑" w:hAnsi="微软雅黑" w:hint="eastAsia"/>
            <w:noProof/>
          </w:rPr>
          <w:t>模块和应用模块的组合测试</w:t>
        </w:r>
        <w:r w:rsidR="00EA3336">
          <w:rPr>
            <w:noProof/>
            <w:webHidden/>
          </w:rPr>
          <w:tab/>
        </w:r>
        <w:r w:rsidR="00EA3336">
          <w:rPr>
            <w:noProof/>
            <w:webHidden/>
          </w:rPr>
          <w:fldChar w:fldCharType="begin"/>
        </w:r>
        <w:r w:rsidR="00EA3336">
          <w:rPr>
            <w:noProof/>
            <w:webHidden/>
          </w:rPr>
          <w:instrText xml:space="preserve"> PAGEREF _Toc310787589 \h </w:instrText>
        </w:r>
        <w:r w:rsidR="00EA3336">
          <w:rPr>
            <w:noProof/>
            <w:webHidden/>
          </w:rPr>
        </w:r>
        <w:r w:rsidR="00EA3336">
          <w:rPr>
            <w:noProof/>
            <w:webHidden/>
          </w:rPr>
          <w:fldChar w:fldCharType="separate"/>
        </w:r>
        <w:r w:rsidR="00EA3336">
          <w:rPr>
            <w:noProof/>
            <w:webHidden/>
          </w:rPr>
          <w:t>6</w:t>
        </w:r>
        <w:r w:rsidR="00EA3336">
          <w:rPr>
            <w:noProof/>
            <w:webHidden/>
          </w:rPr>
          <w:fldChar w:fldCharType="end"/>
        </w:r>
      </w:hyperlink>
    </w:p>
    <w:p w:rsidR="00EA3336" w:rsidRDefault="00035052">
      <w:pPr>
        <w:pStyle w:val="30"/>
        <w:tabs>
          <w:tab w:val="right" w:leader="dot" w:pos="8296"/>
        </w:tabs>
        <w:rPr>
          <w:noProof/>
        </w:rPr>
      </w:pPr>
      <w:hyperlink w:anchor="_Toc310787590" w:history="1">
        <w:r w:rsidR="00EA3336" w:rsidRPr="00F972A7">
          <w:rPr>
            <w:rStyle w:val="a6"/>
            <w:rFonts w:ascii="微软雅黑" w:eastAsia="微软雅黑" w:hAnsi="微软雅黑"/>
            <w:noProof/>
          </w:rPr>
          <w:t xml:space="preserve">2.2.1 </w:t>
        </w:r>
        <w:r w:rsidR="00EA3336" w:rsidRPr="00F972A7">
          <w:rPr>
            <w:rStyle w:val="a6"/>
            <w:rFonts w:ascii="微软雅黑" w:eastAsia="微软雅黑" w:hAnsi="微软雅黑" w:hint="eastAsia"/>
            <w:noProof/>
          </w:rPr>
          <w:t>用例</w:t>
        </w:r>
        <w:r w:rsidR="00EA3336" w:rsidRPr="00F972A7">
          <w:rPr>
            <w:rStyle w:val="a6"/>
            <w:rFonts w:ascii="微软雅黑" w:eastAsia="微软雅黑" w:hAnsi="微软雅黑"/>
            <w:noProof/>
          </w:rPr>
          <w:t>IT_02_01</w:t>
        </w:r>
        <w:r w:rsidR="00EA3336">
          <w:rPr>
            <w:noProof/>
            <w:webHidden/>
          </w:rPr>
          <w:tab/>
        </w:r>
        <w:r w:rsidR="00EA3336">
          <w:rPr>
            <w:noProof/>
            <w:webHidden/>
          </w:rPr>
          <w:fldChar w:fldCharType="begin"/>
        </w:r>
        <w:r w:rsidR="00EA3336">
          <w:rPr>
            <w:noProof/>
            <w:webHidden/>
          </w:rPr>
          <w:instrText xml:space="preserve"> PAGEREF _Toc310787590 \h </w:instrText>
        </w:r>
        <w:r w:rsidR="00EA3336">
          <w:rPr>
            <w:noProof/>
            <w:webHidden/>
          </w:rPr>
        </w:r>
        <w:r w:rsidR="00EA3336">
          <w:rPr>
            <w:noProof/>
            <w:webHidden/>
          </w:rPr>
          <w:fldChar w:fldCharType="separate"/>
        </w:r>
        <w:r w:rsidR="00EA3336">
          <w:rPr>
            <w:noProof/>
            <w:webHidden/>
          </w:rPr>
          <w:t>6</w:t>
        </w:r>
        <w:r w:rsidR="00EA3336">
          <w:rPr>
            <w:noProof/>
            <w:webHidden/>
          </w:rPr>
          <w:fldChar w:fldCharType="end"/>
        </w:r>
      </w:hyperlink>
    </w:p>
    <w:p w:rsidR="00EA3336" w:rsidRDefault="00035052">
      <w:pPr>
        <w:pStyle w:val="30"/>
        <w:tabs>
          <w:tab w:val="right" w:leader="dot" w:pos="8296"/>
        </w:tabs>
        <w:rPr>
          <w:noProof/>
        </w:rPr>
      </w:pPr>
      <w:hyperlink w:anchor="_Toc310787591" w:history="1">
        <w:r w:rsidR="00EA3336" w:rsidRPr="00F972A7">
          <w:rPr>
            <w:rStyle w:val="a6"/>
            <w:rFonts w:ascii="微软雅黑" w:eastAsia="微软雅黑" w:hAnsi="微软雅黑"/>
            <w:noProof/>
          </w:rPr>
          <w:t xml:space="preserve">2.2.2 </w:t>
        </w:r>
        <w:r w:rsidR="00EA3336" w:rsidRPr="00F972A7">
          <w:rPr>
            <w:rStyle w:val="a6"/>
            <w:rFonts w:ascii="微软雅黑" w:eastAsia="微软雅黑" w:hAnsi="微软雅黑" w:hint="eastAsia"/>
            <w:noProof/>
          </w:rPr>
          <w:t>用例</w:t>
        </w:r>
        <w:r w:rsidR="00EA3336" w:rsidRPr="00F972A7">
          <w:rPr>
            <w:rStyle w:val="a6"/>
            <w:rFonts w:ascii="微软雅黑" w:eastAsia="微软雅黑" w:hAnsi="微软雅黑"/>
            <w:noProof/>
          </w:rPr>
          <w:t>IT_02_02</w:t>
        </w:r>
        <w:r w:rsidR="00EA3336">
          <w:rPr>
            <w:noProof/>
            <w:webHidden/>
          </w:rPr>
          <w:tab/>
        </w:r>
        <w:r w:rsidR="00EA3336">
          <w:rPr>
            <w:noProof/>
            <w:webHidden/>
          </w:rPr>
          <w:fldChar w:fldCharType="begin"/>
        </w:r>
        <w:r w:rsidR="00EA3336">
          <w:rPr>
            <w:noProof/>
            <w:webHidden/>
          </w:rPr>
          <w:instrText xml:space="preserve"> PAGEREF _Toc310787591 \h </w:instrText>
        </w:r>
        <w:r w:rsidR="00EA3336">
          <w:rPr>
            <w:noProof/>
            <w:webHidden/>
          </w:rPr>
        </w:r>
        <w:r w:rsidR="00EA3336">
          <w:rPr>
            <w:noProof/>
            <w:webHidden/>
          </w:rPr>
          <w:fldChar w:fldCharType="separate"/>
        </w:r>
        <w:r w:rsidR="00EA3336">
          <w:rPr>
            <w:noProof/>
            <w:webHidden/>
          </w:rPr>
          <w:t>7</w:t>
        </w:r>
        <w:r w:rsidR="00EA3336">
          <w:rPr>
            <w:noProof/>
            <w:webHidden/>
          </w:rPr>
          <w:fldChar w:fldCharType="end"/>
        </w:r>
      </w:hyperlink>
    </w:p>
    <w:p w:rsidR="00EA3336" w:rsidRDefault="00035052">
      <w:pPr>
        <w:pStyle w:val="30"/>
        <w:tabs>
          <w:tab w:val="right" w:leader="dot" w:pos="8296"/>
        </w:tabs>
        <w:rPr>
          <w:noProof/>
        </w:rPr>
      </w:pPr>
      <w:hyperlink w:anchor="_Toc310787592" w:history="1">
        <w:r w:rsidR="00EA3336" w:rsidRPr="00F972A7">
          <w:rPr>
            <w:rStyle w:val="a6"/>
            <w:rFonts w:ascii="微软雅黑" w:eastAsia="微软雅黑" w:hAnsi="微软雅黑"/>
            <w:noProof/>
          </w:rPr>
          <w:t>2.2.3</w:t>
        </w:r>
        <w:r w:rsidR="00EA3336" w:rsidRPr="00F972A7">
          <w:rPr>
            <w:rStyle w:val="a6"/>
            <w:rFonts w:ascii="微软雅黑" w:eastAsia="微软雅黑" w:hAnsi="微软雅黑" w:hint="eastAsia"/>
            <w:noProof/>
          </w:rPr>
          <w:t>用例</w:t>
        </w:r>
        <w:r w:rsidR="00EA3336" w:rsidRPr="00F972A7">
          <w:rPr>
            <w:rStyle w:val="a6"/>
            <w:rFonts w:ascii="微软雅黑" w:eastAsia="微软雅黑" w:hAnsi="微软雅黑"/>
            <w:noProof/>
          </w:rPr>
          <w:t>IT_02_03</w:t>
        </w:r>
        <w:r w:rsidR="00EA3336">
          <w:rPr>
            <w:noProof/>
            <w:webHidden/>
          </w:rPr>
          <w:tab/>
        </w:r>
        <w:r w:rsidR="00EA3336">
          <w:rPr>
            <w:noProof/>
            <w:webHidden/>
          </w:rPr>
          <w:fldChar w:fldCharType="begin"/>
        </w:r>
        <w:r w:rsidR="00EA3336">
          <w:rPr>
            <w:noProof/>
            <w:webHidden/>
          </w:rPr>
          <w:instrText xml:space="preserve"> PAGEREF _Toc310787592 \h </w:instrText>
        </w:r>
        <w:r w:rsidR="00EA3336">
          <w:rPr>
            <w:noProof/>
            <w:webHidden/>
          </w:rPr>
        </w:r>
        <w:r w:rsidR="00EA3336">
          <w:rPr>
            <w:noProof/>
            <w:webHidden/>
          </w:rPr>
          <w:fldChar w:fldCharType="separate"/>
        </w:r>
        <w:r w:rsidR="00EA3336">
          <w:rPr>
            <w:noProof/>
            <w:webHidden/>
          </w:rPr>
          <w:t>8</w:t>
        </w:r>
        <w:r w:rsidR="00EA3336">
          <w:rPr>
            <w:noProof/>
            <w:webHidden/>
          </w:rPr>
          <w:fldChar w:fldCharType="end"/>
        </w:r>
      </w:hyperlink>
    </w:p>
    <w:p w:rsidR="00EA3336" w:rsidRDefault="00035052">
      <w:pPr>
        <w:pStyle w:val="30"/>
        <w:tabs>
          <w:tab w:val="right" w:leader="dot" w:pos="8296"/>
        </w:tabs>
        <w:rPr>
          <w:noProof/>
        </w:rPr>
      </w:pPr>
      <w:hyperlink w:anchor="_Toc310787593" w:history="1">
        <w:r w:rsidR="00EA3336" w:rsidRPr="00F972A7">
          <w:rPr>
            <w:rStyle w:val="a6"/>
            <w:rFonts w:ascii="微软雅黑" w:eastAsia="微软雅黑" w:hAnsi="微软雅黑"/>
            <w:noProof/>
          </w:rPr>
          <w:t>2.2.4</w:t>
        </w:r>
        <w:r w:rsidR="00EA3336" w:rsidRPr="00F972A7">
          <w:rPr>
            <w:rStyle w:val="a6"/>
            <w:rFonts w:ascii="微软雅黑" w:eastAsia="微软雅黑" w:hAnsi="微软雅黑" w:hint="eastAsia"/>
            <w:noProof/>
          </w:rPr>
          <w:t>用例</w:t>
        </w:r>
        <w:r w:rsidR="00EA3336" w:rsidRPr="00F972A7">
          <w:rPr>
            <w:rStyle w:val="a6"/>
            <w:rFonts w:ascii="微软雅黑" w:eastAsia="微软雅黑" w:hAnsi="微软雅黑"/>
            <w:noProof/>
          </w:rPr>
          <w:t>IT_02_04</w:t>
        </w:r>
        <w:r w:rsidR="00EA3336">
          <w:rPr>
            <w:noProof/>
            <w:webHidden/>
          </w:rPr>
          <w:tab/>
        </w:r>
        <w:r w:rsidR="00EA3336">
          <w:rPr>
            <w:noProof/>
            <w:webHidden/>
          </w:rPr>
          <w:fldChar w:fldCharType="begin"/>
        </w:r>
        <w:r w:rsidR="00EA3336">
          <w:rPr>
            <w:noProof/>
            <w:webHidden/>
          </w:rPr>
          <w:instrText xml:space="preserve"> PAGEREF _Toc310787593 \h </w:instrText>
        </w:r>
        <w:r w:rsidR="00EA3336">
          <w:rPr>
            <w:noProof/>
            <w:webHidden/>
          </w:rPr>
        </w:r>
        <w:r w:rsidR="00EA3336">
          <w:rPr>
            <w:noProof/>
            <w:webHidden/>
          </w:rPr>
          <w:fldChar w:fldCharType="separate"/>
        </w:r>
        <w:r w:rsidR="00EA3336">
          <w:rPr>
            <w:noProof/>
            <w:webHidden/>
          </w:rPr>
          <w:t>9</w:t>
        </w:r>
        <w:r w:rsidR="00EA3336">
          <w:rPr>
            <w:noProof/>
            <w:webHidden/>
          </w:rPr>
          <w:fldChar w:fldCharType="end"/>
        </w:r>
      </w:hyperlink>
    </w:p>
    <w:p w:rsidR="00EA3336" w:rsidRDefault="00035052">
      <w:pPr>
        <w:pStyle w:val="20"/>
        <w:tabs>
          <w:tab w:val="right" w:leader="dot" w:pos="8296"/>
        </w:tabs>
        <w:rPr>
          <w:noProof/>
        </w:rPr>
      </w:pPr>
      <w:hyperlink w:anchor="_Toc310787594" w:history="1">
        <w:r w:rsidR="00EA3336" w:rsidRPr="00F972A7">
          <w:rPr>
            <w:rStyle w:val="a6"/>
            <w:rFonts w:ascii="微软雅黑" w:eastAsia="微软雅黑" w:hAnsi="微软雅黑"/>
            <w:noProof/>
          </w:rPr>
          <w:t>2.3 Launcher</w:t>
        </w:r>
        <w:r w:rsidR="00EA3336" w:rsidRPr="00F972A7">
          <w:rPr>
            <w:rStyle w:val="a6"/>
            <w:rFonts w:ascii="微软雅黑" w:eastAsia="微软雅黑" w:hAnsi="微软雅黑" w:hint="eastAsia"/>
            <w:noProof/>
          </w:rPr>
          <w:t>模块和</w:t>
        </w:r>
        <w:r w:rsidR="00EA3336" w:rsidRPr="00F972A7">
          <w:rPr>
            <w:rStyle w:val="a6"/>
            <w:rFonts w:ascii="微软雅黑" w:eastAsia="微软雅黑" w:hAnsi="微软雅黑"/>
            <w:noProof/>
          </w:rPr>
          <w:t>Widget</w:t>
        </w:r>
        <w:r w:rsidR="00EA3336" w:rsidRPr="00F972A7">
          <w:rPr>
            <w:rStyle w:val="a6"/>
            <w:rFonts w:ascii="微软雅黑" w:eastAsia="微软雅黑" w:hAnsi="微软雅黑" w:hint="eastAsia"/>
            <w:noProof/>
          </w:rPr>
          <w:t>模块的组合测试</w:t>
        </w:r>
        <w:r w:rsidR="00EA3336">
          <w:rPr>
            <w:noProof/>
            <w:webHidden/>
          </w:rPr>
          <w:tab/>
        </w:r>
        <w:r w:rsidR="00EA3336">
          <w:rPr>
            <w:noProof/>
            <w:webHidden/>
          </w:rPr>
          <w:fldChar w:fldCharType="begin"/>
        </w:r>
        <w:r w:rsidR="00EA3336">
          <w:rPr>
            <w:noProof/>
            <w:webHidden/>
          </w:rPr>
          <w:instrText xml:space="preserve"> PAGEREF _Toc310787594 \h </w:instrText>
        </w:r>
        <w:r w:rsidR="00EA3336">
          <w:rPr>
            <w:noProof/>
            <w:webHidden/>
          </w:rPr>
        </w:r>
        <w:r w:rsidR="00EA3336">
          <w:rPr>
            <w:noProof/>
            <w:webHidden/>
          </w:rPr>
          <w:fldChar w:fldCharType="separate"/>
        </w:r>
        <w:r w:rsidR="00EA3336">
          <w:rPr>
            <w:noProof/>
            <w:webHidden/>
          </w:rPr>
          <w:t>10</w:t>
        </w:r>
        <w:r w:rsidR="00EA3336">
          <w:rPr>
            <w:noProof/>
            <w:webHidden/>
          </w:rPr>
          <w:fldChar w:fldCharType="end"/>
        </w:r>
      </w:hyperlink>
    </w:p>
    <w:p w:rsidR="00EA3336" w:rsidRDefault="00035052">
      <w:pPr>
        <w:pStyle w:val="30"/>
        <w:tabs>
          <w:tab w:val="right" w:leader="dot" w:pos="8296"/>
        </w:tabs>
        <w:rPr>
          <w:noProof/>
        </w:rPr>
      </w:pPr>
      <w:hyperlink w:anchor="_Toc310787595" w:history="1">
        <w:r w:rsidR="00EA3336" w:rsidRPr="00F972A7">
          <w:rPr>
            <w:rStyle w:val="a6"/>
            <w:rFonts w:ascii="微软雅黑" w:eastAsia="微软雅黑" w:hAnsi="微软雅黑"/>
            <w:noProof/>
          </w:rPr>
          <w:t xml:space="preserve">2.3.1 </w:t>
        </w:r>
        <w:r w:rsidR="00EA3336" w:rsidRPr="00F972A7">
          <w:rPr>
            <w:rStyle w:val="a6"/>
            <w:rFonts w:ascii="微软雅黑" w:eastAsia="微软雅黑" w:hAnsi="微软雅黑" w:hint="eastAsia"/>
            <w:noProof/>
          </w:rPr>
          <w:t>用例</w:t>
        </w:r>
        <w:r w:rsidR="00EA3336" w:rsidRPr="00F972A7">
          <w:rPr>
            <w:rStyle w:val="a6"/>
            <w:rFonts w:ascii="微软雅黑" w:eastAsia="微软雅黑" w:hAnsi="微软雅黑"/>
            <w:noProof/>
          </w:rPr>
          <w:t>IT_03_01</w:t>
        </w:r>
        <w:r w:rsidR="00EA3336">
          <w:rPr>
            <w:noProof/>
            <w:webHidden/>
          </w:rPr>
          <w:tab/>
        </w:r>
        <w:r w:rsidR="00EA3336">
          <w:rPr>
            <w:noProof/>
            <w:webHidden/>
          </w:rPr>
          <w:fldChar w:fldCharType="begin"/>
        </w:r>
        <w:r w:rsidR="00EA3336">
          <w:rPr>
            <w:noProof/>
            <w:webHidden/>
          </w:rPr>
          <w:instrText xml:space="preserve"> PAGEREF _Toc310787595 \h </w:instrText>
        </w:r>
        <w:r w:rsidR="00EA3336">
          <w:rPr>
            <w:noProof/>
            <w:webHidden/>
          </w:rPr>
        </w:r>
        <w:r w:rsidR="00EA3336">
          <w:rPr>
            <w:noProof/>
            <w:webHidden/>
          </w:rPr>
          <w:fldChar w:fldCharType="separate"/>
        </w:r>
        <w:r w:rsidR="00EA3336">
          <w:rPr>
            <w:noProof/>
            <w:webHidden/>
          </w:rPr>
          <w:t>10</w:t>
        </w:r>
        <w:r w:rsidR="00EA3336">
          <w:rPr>
            <w:noProof/>
            <w:webHidden/>
          </w:rPr>
          <w:fldChar w:fldCharType="end"/>
        </w:r>
      </w:hyperlink>
    </w:p>
    <w:p w:rsidR="00EA3336" w:rsidRDefault="00035052">
      <w:pPr>
        <w:pStyle w:val="30"/>
        <w:tabs>
          <w:tab w:val="right" w:leader="dot" w:pos="8296"/>
        </w:tabs>
        <w:rPr>
          <w:noProof/>
        </w:rPr>
      </w:pPr>
      <w:hyperlink w:anchor="_Toc310787596" w:history="1">
        <w:r w:rsidR="00EA3336" w:rsidRPr="00F972A7">
          <w:rPr>
            <w:rStyle w:val="a6"/>
            <w:rFonts w:ascii="微软雅黑" w:eastAsia="微软雅黑" w:hAnsi="微软雅黑"/>
            <w:noProof/>
          </w:rPr>
          <w:t xml:space="preserve">2.3.2 </w:t>
        </w:r>
        <w:r w:rsidR="00EA3336" w:rsidRPr="00F972A7">
          <w:rPr>
            <w:rStyle w:val="a6"/>
            <w:rFonts w:ascii="微软雅黑" w:eastAsia="微软雅黑" w:hAnsi="微软雅黑" w:hint="eastAsia"/>
            <w:noProof/>
          </w:rPr>
          <w:t>用例</w:t>
        </w:r>
        <w:r w:rsidR="00EA3336" w:rsidRPr="00F972A7">
          <w:rPr>
            <w:rStyle w:val="a6"/>
            <w:rFonts w:ascii="微软雅黑" w:eastAsia="微软雅黑" w:hAnsi="微软雅黑"/>
            <w:noProof/>
          </w:rPr>
          <w:t>IT_03_02</w:t>
        </w:r>
        <w:r w:rsidR="00EA3336">
          <w:rPr>
            <w:noProof/>
            <w:webHidden/>
          </w:rPr>
          <w:tab/>
        </w:r>
        <w:r w:rsidR="00EA3336">
          <w:rPr>
            <w:noProof/>
            <w:webHidden/>
          </w:rPr>
          <w:fldChar w:fldCharType="begin"/>
        </w:r>
        <w:r w:rsidR="00EA3336">
          <w:rPr>
            <w:noProof/>
            <w:webHidden/>
          </w:rPr>
          <w:instrText xml:space="preserve"> PAGEREF _Toc310787596 \h </w:instrText>
        </w:r>
        <w:r w:rsidR="00EA3336">
          <w:rPr>
            <w:noProof/>
            <w:webHidden/>
          </w:rPr>
        </w:r>
        <w:r w:rsidR="00EA3336">
          <w:rPr>
            <w:noProof/>
            <w:webHidden/>
          </w:rPr>
          <w:fldChar w:fldCharType="separate"/>
        </w:r>
        <w:r w:rsidR="00EA3336">
          <w:rPr>
            <w:noProof/>
            <w:webHidden/>
          </w:rPr>
          <w:t>11</w:t>
        </w:r>
        <w:r w:rsidR="00EA3336">
          <w:rPr>
            <w:noProof/>
            <w:webHidden/>
          </w:rPr>
          <w:fldChar w:fldCharType="end"/>
        </w:r>
      </w:hyperlink>
    </w:p>
    <w:p w:rsidR="00EA3336" w:rsidRDefault="00035052">
      <w:pPr>
        <w:pStyle w:val="30"/>
        <w:tabs>
          <w:tab w:val="right" w:leader="dot" w:pos="8296"/>
        </w:tabs>
        <w:rPr>
          <w:noProof/>
        </w:rPr>
      </w:pPr>
      <w:hyperlink w:anchor="_Toc310787597" w:history="1">
        <w:r w:rsidR="00EA3336" w:rsidRPr="00F972A7">
          <w:rPr>
            <w:rStyle w:val="a6"/>
            <w:rFonts w:ascii="微软雅黑" w:eastAsia="微软雅黑" w:hAnsi="微软雅黑"/>
            <w:noProof/>
          </w:rPr>
          <w:t xml:space="preserve">2.3.3 </w:t>
        </w:r>
        <w:r w:rsidR="00EA3336" w:rsidRPr="00F972A7">
          <w:rPr>
            <w:rStyle w:val="a6"/>
            <w:rFonts w:ascii="微软雅黑" w:eastAsia="微软雅黑" w:hAnsi="微软雅黑" w:hint="eastAsia"/>
            <w:noProof/>
          </w:rPr>
          <w:t>用例</w:t>
        </w:r>
        <w:r w:rsidR="00EA3336" w:rsidRPr="00F972A7">
          <w:rPr>
            <w:rStyle w:val="a6"/>
            <w:rFonts w:ascii="微软雅黑" w:eastAsia="微软雅黑" w:hAnsi="微软雅黑"/>
            <w:noProof/>
          </w:rPr>
          <w:t>IT_03_03</w:t>
        </w:r>
        <w:r w:rsidR="00EA3336">
          <w:rPr>
            <w:noProof/>
            <w:webHidden/>
          </w:rPr>
          <w:tab/>
        </w:r>
        <w:r w:rsidR="00EA3336">
          <w:rPr>
            <w:noProof/>
            <w:webHidden/>
          </w:rPr>
          <w:fldChar w:fldCharType="begin"/>
        </w:r>
        <w:r w:rsidR="00EA3336">
          <w:rPr>
            <w:noProof/>
            <w:webHidden/>
          </w:rPr>
          <w:instrText xml:space="preserve"> PAGEREF _Toc310787597 \h </w:instrText>
        </w:r>
        <w:r w:rsidR="00EA3336">
          <w:rPr>
            <w:noProof/>
            <w:webHidden/>
          </w:rPr>
        </w:r>
        <w:r w:rsidR="00EA3336">
          <w:rPr>
            <w:noProof/>
            <w:webHidden/>
          </w:rPr>
          <w:fldChar w:fldCharType="separate"/>
        </w:r>
        <w:r w:rsidR="00EA3336">
          <w:rPr>
            <w:noProof/>
            <w:webHidden/>
          </w:rPr>
          <w:t>12</w:t>
        </w:r>
        <w:r w:rsidR="00EA3336">
          <w:rPr>
            <w:noProof/>
            <w:webHidden/>
          </w:rPr>
          <w:fldChar w:fldCharType="end"/>
        </w:r>
      </w:hyperlink>
    </w:p>
    <w:p w:rsidR="00EA3336" w:rsidRDefault="00035052">
      <w:pPr>
        <w:pStyle w:val="30"/>
        <w:tabs>
          <w:tab w:val="right" w:leader="dot" w:pos="8296"/>
        </w:tabs>
        <w:rPr>
          <w:noProof/>
        </w:rPr>
      </w:pPr>
      <w:hyperlink w:anchor="_Toc310787598" w:history="1">
        <w:r w:rsidR="00EA3336" w:rsidRPr="00F972A7">
          <w:rPr>
            <w:rStyle w:val="a6"/>
            <w:rFonts w:ascii="微软雅黑" w:eastAsia="微软雅黑" w:hAnsi="微软雅黑"/>
            <w:noProof/>
          </w:rPr>
          <w:t xml:space="preserve">2.3.4 </w:t>
        </w:r>
        <w:r w:rsidR="00EA3336" w:rsidRPr="00F972A7">
          <w:rPr>
            <w:rStyle w:val="a6"/>
            <w:rFonts w:ascii="微软雅黑" w:eastAsia="微软雅黑" w:hAnsi="微软雅黑" w:hint="eastAsia"/>
            <w:noProof/>
          </w:rPr>
          <w:t>用例</w:t>
        </w:r>
        <w:r w:rsidR="00EA3336" w:rsidRPr="00F972A7">
          <w:rPr>
            <w:rStyle w:val="a6"/>
            <w:rFonts w:ascii="微软雅黑" w:eastAsia="微软雅黑" w:hAnsi="微软雅黑"/>
            <w:noProof/>
          </w:rPr>
          <w:t>IT_03_04</w:t>
        </w:r>
        <w:r w:rsidR="00EA3336">
          <w:rPr>
            <w:noProof/>
            <w:webHidden/>
          </w:rPr>
          <w:tab/>
        </w:r>
        <w:r w:rsidR="00EA3336">
          <w:rPr>
            <w:noProof/>
            <w:webHidden/>
          </w:rPr>
          <w:fldChar w:fldCharType="begin"/>
        </w:r>
        <w:r w:rsidR="00EA3336">
          <w:rPr>
            <w:noProof/>
            <w:webHidden/>
          </w:rPr>
          <w:instrText xml:space="preserve"> PAGEREF _Toc310787598 \h </w:instrText>
        </w:r>
        <w:r w:rsidR="00EA3336">
          <w:rPr>
            <w:noProof/>
            <w:webHidden/>
          </w:rPr>
        </w:r>
        <w:r w:rsidR="00EA3336">
          <w:rPr>
            <w:noProof/>
            <w:webHidden/>
          </w:rPr>
          <w:fldChar w:fldCharType="separate"/>
        </w:r>
        <w:r w:rsidR="00EA3336">
          <w:rPr>
            <w:noProof/>
            <w:webHidden/>
          </w:rPr>
          <w:t>13</w:t>
        </w:r>
        <w:r w:rsidR="00EA3336">
          <w:rPr>
            <w:noProof/>
            <w:webHidden/>
          </w:rPr>
          <w:fldChar w:fldCharType="end"/>
        </w:r>
      </w:hyperlink>
    </w:p>
    <w:p w:rsidR="00EA3336" w:rsidRDefault="00035052">
      <w:pPr>
        <w:pStyle w:val="30"/>
        <w:tabs>
          <w:tab w:val="right" w:leader="dot" w:pos="8296"/>
        </w:tabs>
        <w:rPr>
          <w:noProof/>
        </w:rPr>
      </w:pPr>
      <w:hyperlink w:anchor="_Toc310787599" w:history="1">
        <w:r w:rsidR="00EA3336" w:rsidRPr="00F972A7">
          <w:rPr>
            <w:rStyle w:val="a6"/>
            <w:rFonts w:ascii="微软雅黑" w:eastAsia="微软雅黑" w:hAnsi="微软雅黑"/>
            <w:noProof/>
          </w:rPr>
          <w:t xml:space="preserve">2.3.4 </w:t>
        </w:r>
        <w:r w:rsidR="00EA3336" w:rsidRPr="00F972A7">
          <w:rPr>
            <w:rStyle w:val="a6"/>
            <w:rFonts w:ascii="微软雅黑" w:eastAsia="微软雅黑" w:hAnsi="微软雅黑" w:hint="eastAsia"/>
            <w:noProof/>
          </w:rPr>
          <w:t>用例</w:t>
        </w:r>
        <w:r w:rsidR="00EA3336" w:rsidRPr="00F972A7">
          <w:rPr>
            <w:rStyle w:val="a6"/>
            <w:rFonts w:ascii="微软雅黑" w:eastAsia="微软雅黑" w:hAnsi="微软雅黑"/>
            <w:noProof/>
          </w:rPr>
          <w:t>IT_03_05</w:t>
        </w:r>
        <w:r w:rsidR="00EA3336">
          <w:rPr>
            <w:noProof/>
            <w:webHidden/>
          </w:rPr>
          <w:tab/>
        </w:r>
        <w:r w:rsidR="00EA3336">
          <w:rPr>
            <w:noProof/>
            <w:webHidden/>
          </w:rPr>
          <w:fldChar w:fldCharType="begin"/>
        </w:r>
        <w:r w:rsidR="00EA3336">
          <w:rPr>
            <w:noProof/>
            <w:webHidden/>
          </w:rPr>
          <w:instrText xml:space="preserve"> PAGEREF _Toc310787599 \h </w:instrText>
        </w:r>
        <w:r w:rsidR="00EA3336">
          <w:rPr>
            <w:noProof/>
            <w:webHidden/>
          </w:rPr>
        </w:r>
        <w:r w:rsidR="00EA3336">
          <w:rPr>
            <w:noProof/>
            <w:webHidden/>
          </w:rPr>
          <w:fldChar w:fldCharType="separate"/>
        </w:r>
        <w:r w:rsidR="00EA3336">
          <w:rPr>
            <w:noProof/>
            <w:webHidden/>
          </w:rPr>
          <w:t>14</w:t>
        </w:r>
        <w:r w:rsidR="00EA3336">
          <w:rPr>
            <w:noProof/>
            <w:webHidden/>
          </w:rPr>
          <w:fldChar w:fldCharType="end"/>
        </w:r>
      </w:hyperlink>
    </w:p>
    <w:p w:rsidR="00EA3336" w:rsidRDefault="00035052">
      <w:pPr>
        <w:pStyle w:val="20"/>
        <w:tabs>
          <w:tab w:val="right" w:leader="dot" w:pos="8296"/>
        </w:tabs>
        <w:rPr>
          <w:noProof/>
        </w:rPr>
      </w:pPr>
      <w:hyperlink w:anchor="_Toc310787600" w:history="1">
        <w:r w:rsidR="00EA3336" w:rsidRPr="00F972A7">
          <w:rPr>
            <w:rStyle w:val="a6"/>
            <w:rFonts w:ascii="微软雅黑" w:eastAsia="微软雅黑" w:hAnsi="微软雅黑"/>
            <w:noProof/>
          </w:rPr>
          <w:t>2.4 Launcher</w:t>
        </w:r>
        <w:r w:rsidR="00EA3336" w:rsidRPr="00F972A7">
          <w:rPr>
            <w:rStyle w:val="a6"/>
            <w:rFonts w:ascii="微软雅黑" w:eastAsia="微软雅黑" w:hAnsi="微软雅黑" w:hint="eastAsia"/>
            <w:noProof/>
          </w:rPr>
          <w:t>模块和动态壁纸模块的组合测试</w:t>
        </w:r>
        <w:r w:rsidR="00EA3336">
          <w:rPr>
            <w:noProof/>
            <w:webHidden/>
          </w:rPr>
          <w:tab/>
        </w:r>
        <w:r w:rsidR="00EA3336">
          <w:rPr>
            <w:noProof/>
            <w:webHidden/>
          </w:rPr>
          <w:fldChar w:fldCharType="begin"/>
        </w:r>
        <w:r w:rsidR="00EA3336">
          <w:rPr>
            <w:noProof/>
            <w:webHidden/>
          </w:rPr>
          <w:instrText xml:space="preserve"> PAGEREF _Toc310787600 \h </w:instrText>
        </w:r>
        <w:r w:rsidR="00EA3336">
          <w:rPr>
            <w:noProof/>
            <w:webHidden/>
          </w:rPr>
        </w:r>
        <w:r w:rsidR="00EA3336">
          <w:rPr>
            <w:noProof/>
            <w:webHidden/>
          </w:rPr>
          <w:fldChar w:fldCharType="separate"/>
        </w:r>
        <w:r w:rsidR="00EA3336">
          <w:rPr>
            <w:noProof/>
            <w:webHidden/>
          </w:rPr>
          <w:t>14</w:t>
        </w:r>
        <w:r w:rsidR="00EA3336">
          <w:rPr>
            <w:noProof/>
            <w:webHidden/>
          </w:rPr>
          <w:fldChar w:fldCharType="end"/>
        </w:r>
      </w:hyperlink>
    </w:p>
    <w:p w:rsidR="00EA3336" w:rsidRDefault="00035052">
      <w:pPr>
        <w:pStyle w:val="30"/>
        <w:tabs>
          <w:tab w:val="right" w:leader="dot" w:pos="8296"/>
        </w:tabs>
        <w:rPr>
          <w:noProof/>
        </w:rPr>
      </w:pPr>
      <w:hyperlink w:anchor="_Toc310787601" w:history="1">
        <w:r w:rsidR="00EA3336" w:rsidRPr="00F972A7">
          <w:rPr>
            <w:rStyle w:val="a6"/>
            <w:rFonts w:ascii="微软雅黑" w:eastAsia="微软雅黑" w:hAnsi="微软雅黑"/>
            <w:noProof/>
          </w:rPr>
          <w:t>2.4.1</w:t>
        </w:r>
        <w:r w:rsidR="00EA3336" w:rsidRPr="00F972A7">
          <w:rPr>
            <w:rStyle w:val="a6"/>
            <w:rFonts w:ascii="微软雅黑" w:eastAsia="微软雅黑" w:hAnsi="微软雅黑" w:hint="eastAsia"/>
            <w:noProof/>
          </w:rPr>
          <w:t>用例</w:t>
        </w:r>
        <w:r w:rsidR="00EA3336" w:rsidRPr="00F972A7">
          <w:rPr>
            <w:rStyle w:val="a6"/>
            <w:rFonts w:ascii="微软雅黑" w:eastAsia="微软雅黑" w:hAnsi="微软雅黑"/>
            <w:noProof/>
          </w:rPr>
          <w:t>IT_04_01</w:t>
        </w:r>
        <w:r w:rsidR="00EA3336">
          <w:rPr>
            <w:noProof/>
            <w:webHidden/>
          </w:rPr>
          <w:tab/>
        </w:r>
        <w:r w:rsidR="00EA3336">
          <w:rPr>
            <w:noProof/>
            <w:webHidden/>
          </w:rPr>
          <w:fldChar w:fldCharType="begin"/>
        </w:r>
        <w:r w:rsidR="00EA3336">
          <w:rPr>
            <w:noProof/>
            <w:webHidden/>
          </w:rPr>
          <w:instrText xml:space="preserve"> PAGEREF _Toc310787601 \h </w:instrText>
        </w:r>
        <w:r w:rsidR="00EA3336">
          <w:rPr>
            <w:noProof/>
            <w:webHidden/>
          </w:rPr>
        </w:r>
        <w:r w:rsidR="00EA3336">
          <w:rPr>
            <w:noProof/>
            <w:webHidden/>
          </w:rPr>
          <w:fldChar w:fldCharType="separate"/>
        </w:r>
        <w:r w:rsidR="00EA3336">
          <w:rPr>
            <w:noProof/>
            <w:webHidden/>
          </w:rPr>
          <w:t>15</w:t>
        </w:r>
        <w:r w:rsidR="00EA3336">
          <w:rPr>
            <w:noProof/>
            <w:webHidden/>
          </w:rPr>
          <w:fldChar w:fldCharType="end"/>
        </w:r>
      </w:hyperlink>
    </w:p>
    <w:p w:rsidR="00EA3336" w:rsidRDefault="00035052">
      <w:pPr>
        <w:pStyle w:val="30"/>
        <w:tabs>
          <w:tab w:val="right" w:leader="dot" w:pos="8296"/>
        </w:tabs>
        <w:rPr>
          <w:noProof/>
        </w:rPr>
      </w:pPr>
      <w:hyperlink w:anchor="_Toc310787602" w:history="1">
        <w:r w:rsidR="00EA3336" w:rsidRPr="00F972A7">
          <w:rPr>
            <w:rStyle w:val="a6"/>
            <w:rFonts w:ascii="微软雅黑" w:eastAsia="微软雅黑" w:hAnsi="微软雅黑"/>
            <w:noProof/>
          </w:rPr>
          <w:t>2.4.2</w:t>
        </w:r>
        <w:r w:rsidR="00EA3336" w:rsidRPr="00F972A7">
          <w:rPr>
            <w:rStyle w:val="a6"/>
            <w:rFonts w:ascii="微软雅黑" w:eastAsia="微软雅黑" w:hAnsi="微软雅黑" w:hint="eastAsia"/>
            <w:noProof/>
          </w:rPr>
          <w:t>用例</w:t>
        </w:r>
        <w:r w:rsidR="00EA3336" w:rsidRPr="00F972A7">
          <w:rPr>
            <w:rStyle w:val="a6"/>
            <w:rFonts w:ascii="微软雅黑" w:eastAsia="微软雅黑" w:hAnsi="微软雅黑"/>
            <w:noProof/>
          </w:rPr>
          <w:t>IT_04_02</w:t>
        </w:r>
        <w:r w:rsidR="00EA3336">
          <w:rPr>
            <w:noProof/>
            <w:webHidden/>
          </w:rPr>
          <w:tab/>
        </w:r>
        <w:r w:rsidR="00EA3336">
          <w:rPr>
            <w:noProof/>
            <w:webHidden/>
          </w:rPr>
          <w:fldChar w:fldCharType="begin"/>
        </w:r>
        <w:r w:rsidR="00EA3336">
          <w:rPr>
            <w:noProof/>
            <w:webHidden/>
          </w:rPr>
          <w:instrText xml:space="preserve"> PAGEREF _Toc310787602 \h </w:instrText>
        </w:r>
        <w:r w:rsidR="00EA3336">
          <w:rPr>
            <w:noProof/>
            <w:webHidden/>
          </w:rPr>
        </w:r>
        <w:r w:rsidR="00EA3336">
          <w:rPr>
            <w:noProof/>
            <w:webHidden/>
          </w:rPr>
          <w:fldChar w:fldCharType="separate"/>
        </w:r>
        <w:r w:rsidR="00EA3336">
          <w:rPr>
            <w:noProof/>
            <w:webHidden/>
          </w:rPr>
          <w:t>16</w:t>
        </w:r>
        <w:r w:rsidR="00EA3336">
          <w:rPr>
            <w:noProof/>
            <w:webHidden/>
          </w:rPr>
          <w:fldChar w:fldCharType="end"/>
        </w:r>
      </w:hyperlink>
    </w:p>
    <w:p w:rsidR="00395C34" w:rsidRPr="00395C34" w:rsidRDefault="00395C34" w:rsidP="00EA3336">
      <w:pPr>
        <w:pStyle w:val="1"/>
      </w:pPr>
      <w:r w:rsidRPr="00395C34">
        <w:lastRenderedPageBreak/>
        <w:fldChar w:fldCharType="end"/>
      </w:r>
      <w:bookmarkStart w:id="0" w:name="_Toc310787582"/>
      <w:r w:rsidRPr="002E51F2">
        <w:rPr>
          <w:rFonts w:ascii="微软雅黑" w:hAnsi="微软雅黑" w:hint="eastAsia"/>
        </w:rPr>
        <w:t>1</w:t>
      </w:r>
      <w:r w:rsidRPr="00395C34">
        <w:rPr>
          <w:rFonts w:hint="eastAsia"/>
        </w:rPr>
        <w:t>引言</w:t>
      </w:r>
      <w:bookmarkEnd w:id="0"/>
    </w:p>
    <w:p w:rsidR="00395C34" w:rsidRPr="00395C34" w:rsidRDefault="00395C34" w:rsidP="00395C34">
      <w:pPr>
        <w:pStyle w:val="2"/>
        <w:rPr>
          <w:rFonts w:ascii="微软雅黑" w:eastAsia="微软雅黑" w:hAnsi="微软雅黑"/>
        </w:rPr>
      </w:pPr>
      <w:bookmarkStart w:id="1" w:name="_Toc310787583"/>
      <w:r w:rsidRPr="00395C34">
        <w:rPr>
          <w:rFonts w:ascii="微软雅黑" w:eastAsia="微软雅黑" w:hAnsi="微软雅黑" w:hint="eastAsia"/>
        </w:rPr>
        <w:t>1.1文档标识</w:t>
      </w:r>
      <w:bookmarkEnd w:id="1"/>
    </w:p>
    <w:p w:rsidR="00395C34" w:rsidRPr="00395C34" w:rsidRDefault="00395C34" w:rsidP="00395C34">
      <w:pPr>
        <w:rPr>
          <w:rFonts w:ascii="微软雅黑" w:eastAsia="微软雅黑" w:hAnsi="微软雅黑"/>
        </w:rPr>
      </w:pPr>
      <w:r w:rsidRPr="00395C34">
        <w:rPr>
          <w:rFonts w:ascii="微软雅黑" w:eastAsia="微软雅黑" w:hAnsi="微软雅黑" w:hint="eastAsia"/>
        </w:rPr>
        <w:t>中文名称：《集成测试用例》。</w:t>
      </w:r>
    </w:p>
    <w:p w:rsidR="00395C34" w:rsidRPr="00395C34" w:rsidRDefault="00395C34" w:rsidP="00395C34">
      <w:pPr>
        <w:rPr>
          <w:rFonts w:ascii="微软雅黑" w:eastAsia="微软雅黑" w:hAnsi="微软雅黑"/>
        </w:rPr>
      </w:pPr>
      <w:r w:rsidRPr="00395C34">
        <w:rPr>
          <w:rFonts w:ascii="微软雅黑" w:eastAsia="微软雅黑" w:hAnsi="微软雅黑" w:hint="eastAsia"/>
        </w:rPr>
        <w:t>英文名称：“Integration Test Case（ITC）”。</w:t>
      </w:r>
    </w:p>
    <w:p w:rsidR="00395C34" w:rsidRPr="00395C34" w:rsidRDefault="00395C34" w:rsidP="00395C34">
      <w:pPr>
        <w:rPr>
          <w:rFonts w:ascii="微软雅黑" w:eastAsia="微软雅黑" w:hAnsi="微软雅黑"/>
        </w:rPr>
      </w:pPr>
      <w:r w:rsidRPr="00395C34">
        <w:rPr>
          <w:rFonts w:ascii="微软雅黑" w:eastAsia="微软雅黑" w:hAnsi="微软雅黑" w:hint="eastAsia"/>
        </w:rPr>
        <w:t>文档版本：“0.1</w:t>
      </w:r>
      <w:r w:rsidRPr="00395C34">
        <w:rPr>
          <w:rFonts w:ascii="微软雅黑" w:eastAsia="微软雅黑" w:hAnsi="微软雅黑"/>
        </w:rPr>
        <w:t>”</w:t>
      </w:r>
      <w:r w:rsidRPr="00395C34">
        <w:rPr>
          <w:rFonts w:ascii="微软雅黑" w:eastAsia="微软雅黑" w:hAnsi="微软雅黑" w:hint="eastAsia"/>
        </w:rPr>
        <w:t>。</w:t>
      </w:r>
    </w:p>
    <w:p w:rsidR="00395C34" w:rsidRPr="00395C34" w:rsidRDefault="00395C34" w:rsidP="00395C34">
      <w:pPr>
        <w:rPr>
          <w:rFonts w:ascii="微软雅黑" w:eastAsia="微软雅黑" w:hAnsi="微软雅黑"/>
        </w:rPr>
      </w:pPr>
      <w:r w:rsidRPr="00395C34">
        <w:rPr>
          <w:rFonts w:ascii="微软雅黑" w:eastAsia="微软雅黑" w:hAnsi="微软雅黑" w:hint="eastAsia"/>
        </w:rPr>
        <w:t>文档编号：“SSM-ZTE-AndroidUI-ITC-0.1</w:t>
      </w:r>
      <w:r w:rsidRPr="00395C34">
        <w:rPr>
          <w:rFonts w:ascii="微软雅黑" w:eastAsia="微软雅黑" w:hAnsi="微软雅黑"/>
        </w:rPr>
        <w:t>”</w:t>
      </w:r>
      <w:r w:rsidRPr="00395C34">
        <w:rPr>
          <w:rFonts w:ascii="微软雅黑" w:eastAsia="微软雅黑" w:hAnsi="微软雅黑" w:hint="eastAsia"/>
        </w:rPr>
        <w:t>。</w:t>
      </w:r>
    </w:p>
    <w:p w:rsidR="00395C34" w:rsidRPr="00395C34" w:rsidRDefault="00395C34" w:rsidP="00395C34">
      <w:pPr>
        <w:pStyle w:val="2"/>
        <w:rPr>
          <w:rFonts w:ascii="微软雅黑" w:eastAsia="微软雅黑" w:hAnsi="微软雅黑"/>
        </w:rPr>
      </w:pPr>
      <w:bookmarkStart w:id="2" w:name="_Toc310787584"/>
      <w:r w:rsidRPr="00395C34">
        <w:rPr>
          <w:rFonts w:ascii="微软雅黑" w:eastAsia="微软雅黑" w:hAnsi="微软雅黑" w:hint="eastAsia"/>
        </w:rPr>
        <w:t>1.2项目概述</w:t>
      </w:r>
      <w:bookmarkEnd w:id="2"/>
    </w:p>
    <w:p w:rsidR="00395C34" w:rsidRPr="00395C34" w:rsidRDefault="00395C34" w:rsidP="00F91AAE">
      <w:pPr>
        <w:ind w:firstLineChars="200" w:firstLine="420"/>
        <w:rPr>
          <w:rFonts w:ascii="微软雅黑" w:eastAsia="微软雅黑" w:hAnsi="微软雅黑"/>
        </w:rPr>
      </w:pPr>
      <w:r w:rsidRPr="00395C34">
        <w:rPr>
          <w:rFonts w:ascii="微软雅黑" w:eastAsia="微软雅黑" w:hAnsi="微软雅黑" w:hint="eastAsia"/>
        </w:rPr>
        <w:t>本文档适用于“中兴</w:t>
      </w:r>
      <w:r w:rsidRPr="00395C34">
        <w:rPr>
          <w:rFonts w:ascii="微软雅黑" w:eastAsia="微软雅黑" w:hAnsi="微软雅黑"/>
        </w:rPr>
        <w:t>Android</w:t>
      </w:r>
      <w:r w:rsidRPr="00395C34">
        <w:rPr>
          <w:rFonts w:ascii="微软雅黑" w:eastAsia="微软雅黑" w:hAnsi="微软雅黑" w:hint="eastAsia"/>
        </w:rPr>
        <w:t>系统界面软件设计与开发”项目（以下简称“</w:t>
      </w:r>
      <w:r w:rsidRPr="00395C34">
        <w:rPr>
          <w:rFonts w:ascii="微软雅黑" w:eastAsia="微软雅黑" w:hAnsi="微软雅黑"/>
        </w:rPr>
        <w:t>AndroidUI</w:t>
      </w:r>
      <w:r w:rsidRPr="00395C34">
        <w:rPr>
          <w:rFonts w:ascii="微软雅黑" w:eastAsia="微软雅黑" w:hAnsi="微软雅黑" w:hint="eastAsia"/>
        </w:rPr>
        <w:t>项目”）的开发过程。</w:t>
      </w:r>
      <w:r w:rsidRPr="00395C34">
        <w:rPr>
          <w:rFonts w:ascii="微软雅黑" w:eastAsia="微软雅黑" w:hAnsi="微软雅黑"/>
        </w:rPr>
        <w:t>AndroidUI</w:t>
      </w:r>
      <w:r w:rsidRPr="00395C34">
        <w:rPr>
          <w:rFonts w:ascii="微软雅黑" w:eastAsia="微软雅黑" w:hAnsi="微软雅黑" w:hint="eastAsia"/>
        </w:rPr>
        <w:t>项目由中兴通讯股份有限公司（以下简称“中兴通讯”）提出，由西北工业大学－中兴通讯嵌入式系统联合开发实验室（以下简称“联合实验室”）负责实施，该项目标识号为“</w:t>
      </w:r>
      <w:r w:rsidRPr="00395C34">
        <w:rPr>
          <w:rFonts w:ascii="微软雅黑" w:eastAsia="微软雅黑" w:hAnsi="微软雅黑"/>
        </w:rPr>
        <w:t>SSM-Z</w:t>
      </w:r>
      <w:r w:rsidRPr="00395C34">
        <w:rPr>
          <w:rFonts w:ascii="微软雅黑" w:eastAsia="微软雅黑" w:hAnsi="微软雅黑" w:hint="eastAsia"/>
        </w:rPr>
        <w:t>TE</w:t>
      </w:r>
      <w:r w:rsidRPr="00395C34">
        <w:rPr>
          <w:rFonts w:ascii="微软雅黑" w:eastAsia="微软雅黑" w:hAnsi="微软雅黑"/>
        </w:rPr>
        <w:t>-AndroidUI</w:t>
      </w:r>
      <w:r w:rsidRPr="00395C34">
        <w:rPr>
          <w:rFonts w:ascii="微软雅黑" w:eastAsia="微软雅黑" w:hAnsi="微软雅黑" w:hint="eastAsia"/>
        </w:rPr>
        <w:t>”，其软件产品版本号为“</w:t>
      </w:r>
      <w:r w:rsidRPr="00395C34">
        <w:rPr>
          <w:rFonts w:ascii="微软雅黑" w:eastAsia="微软雅黑" w:hAnsi="微软雅黑"/>
        </w:rPr>
        <w:t>1.0”</w:t>
      </w:r>
      <w:r w:rsidRPr="00395C34">
        <w:rPr>
          <w:rFonts w:ascii="微软雅黑" w:eastAsia="微软雅黑" w:hAnsi="微软雅黑" w:hint="eastAsia"/>
        </w:rPr>
        <w:t>，包括三个内部版本，分别是</w:t>
      </w:r>
      <w:r w:rsidRPr="00395C34">
        <w:rPr>
          <w:rFonts w:ascii="微软雅黑" w:eastAsia="微软雅黑" w:hAnsi="微软雅黑"/>
        </w:rPr>
        <w:t>0.1</w:t>
      </w:r>
      <w:r w:rsidRPr="00395C34">
        <w:rPr>
          <w:rFonts w:ascii="微软雅黑" w:eastAsia="微软雅黑" w:hAnsi="微软雅黑" w:hint="eastAsia"/>
        </w:rPr>
        <w:t>版、</w:t>
      </w:r>
      <w:r w:rsidRPr="00395C34">
        <w:rPr>
          <w:rFonts w:ascii="微软雅黑" w:eastAsia="微软雅黑" w:hAnsi="微软雅黑"/>
        </w:rPr>
        <w:t>0.2</w:t>
      </w:r>
      <w:r w:rsidRPr="00395C34">
        <w:rPr>
          <w:rFonts w:ascii="微软雅黑" w:eastAsia="微软雅黑" w:hAnsi="微软雅黑" w:hint="eastAsia"/>
        </w:rPr>
        <w:t>版和</w:t>
      </w:r>
      <w:r w:rsidRPr="00395C34">
        <w:rPr>
          <w:rFonts w:ascii="微软雅黑" w:eastAsia="微软雅黑" w:hAnsi="微软雅黑"/>
        </w:rPr>
        <w:t>0.3</w:t>
      </w:r>
      <w:r w:rsidRPr="00395C34">
        <w:rPr>
          <w:rFonts w:ascii="微软雅黑" w:eastAsia="微软雅黑" w:hAnsi="微软雅黑" w:hint="eastAsia"/>
        </w:rPr>
        <w:t>版。</w:t>
      </w:r>
    </w:p>
    <w:p w:rsidR="00395C34" w:rsidRPr="00395C34" w:rsidRDefault="00395C34" w:rsidP="00395C34">
      <w:pPr>
        <w:rPr>
          <w:rFonts w:ascii="微软雅黑" w:eastAsia="微软雅黑" w:hAnsi="微软雅黑"/>
        </w:rPr>
      </w:pPr>
      <w:r w:rsidRPr="00395C34">
        <w:rPr>
          <w:rFonts w:ascii="微软雅黑" w:eastAsia="微软雅黑" w:hAnsi="微软雅黑" w:hint="eastAsia"/>
        </w:rPr>
        <w:t>项目内容为：</w:t>
      </w:r>
    </w:p>
    <w:p w:rsidR="00395C34" w:rsidRPr="00395C34" w:rsidRDefault="00395C34" w:rsidP="00F91AAE">
      <w:pPr>
        <w:ind w:firstLineChars="200" w:firstLine="420"/>
        <w:rPr>
          <w:rFonts w:ascii="微软雅黑" w:eastAsia="微软雅黑" w:hAnsi="微软雅黑"/>
        </w:rPr>
      </w:pPr>
      <w:r w:rsidRPr="00395C34">
        <w:rPr>
          <w:rFonts w:ascii="微软雅黑" w:eastAsia="微软雅黑" w:hAnsi="微软雅黑" w:hint="eastAsia"/>
        </w:rPr>
        <w:t>基于</w:t>
      </w:r>
      <w:r w:rsidRPr="00395C34">
        <w:rPr>
          <w:rFonts w:ascii="微软雅黑" w:eastAsia="微软雅黑" w:hAnsi="微软雅黑"/>
        </w:rPr>
        <w:t>Android 3.</w:t>
      </w:r>
      <w:r w:rsidRPr="00395C34">
        <w:rPr>
          <w:rFonts w:ascii="微软雅黑" w:eastAsia="微软雅黑" w:hAnsi="微软雅黑" w:hint="eastAsia"/>
        </w:rPr>
        <w:t>2系统版本，针对中兴通讯设计开发的平板电脑，联合实验室依据中兴通讯提出的用户需求和设计的软件界面，深度定制</w:t>
      </w:r>
      <w:r w:rsidRPr="00395C34">
        <w:rPr>
          <w:rFonts w:ascii="微软雅黑" w:eastAsia="微软雅黑" w:hAnsi="微软雅黑"/>
        </w:rPr>
        <w:t>Android</w:t>
      </w:r>
      <w:r w:rsidRPr="00395C34">
        <w:rPr>
          <w:rFonts w:ascii="微软雅黑" w:eastAsia="微软雅黑" w:hAnsi="微软雅黑" w:hint="eastAsia"/>
        </w:rPr>
        <w:t>系统的人机界面及应用软件界面，完成中兴</w:t>
      </w:r>
      <w:r w:rsidRPr="00395C34">
        <w:rPr>
          <w:rFonts w:ascii="微软雅黑" w:eastAsia="微软雅黑" w:hAnsi="微软雅黑"/>
        </w:rPr>
        <w:t>Android</w:t>
      </w:r>
      <w:r w:rsidRPr="00395C34">
        <w:rPr>
          <w:rFonts w:ascii="微软雅黑" w:eastAsia="微软雅黑" w:hAnsi="微软雅黑" w:hint="eastAsia"/>
        </w:rPr>
        <w:t>系统界面软件的设计与开发。</w:t>
      </w:r>
    </w:p>
    <w:p w:rsidR="00395C34" w:rsidRPr="00395C34" w:rsidRDefault="00395C34" w:rsidP="00395C34">
      <w:pPr>
        <w:pStyle w:val="2"/>
        <w:rPr>
          <w:rFonts w:ascii="微软雅黑" w:eastAsia="微软雅黑" w:hAnsi="微软雅黑"/>
        </w:rPr>
      </w:pPr>
      <w:bookmarkStart w:id="3" w:name="_Toc310787585"/>
      <w:r w:rsidRPr="00395C34">
        <w:rPr>
          <w:rFonts w:ascii="微软雅黑" w:eastAsia="微软雅黑" w:hAnsi="微软雅黑" w:hint="eastAsia"/>
        </w:rPr>
        <w:t>1.3文档概述</w:t>
      </w:r>
      <w:bookmarkEnd w:id="3"/>
    </w:p>
    <w:p w:rsidR="00395C34" w:rsidRPr="00395C34" w:rsidRDefault="00395C34" w:rsidP="00B87D31">
      <w:pPr>
        <w:ind w:firstLineChars="200" w:firstLine="420"/>
        <w:rPr>
          <w:rFonts w:ascii="微软雅黑" w:eastAsia="微软雅黑" w:hAnsi="微软雅黑"/>
        </w:rPr>
      </w:pPr>
      <w:r w:rsidRPr="00395C34">
        <w:rPr>
          <w:rFonts w:ascii="微软雅黑" w:eastAsia="微软雅黑" w:hAnsi="微软雅黑" w:hint="eastAsia"/>
        </w:rPr>
        <w:t>本文档依据国家标准</w:t>
      </w:r>
      <w:hyperlink r:id="rId9" w:history="1">
        <w:r w:rsidRPr="00395C34">
          <w:rPr>
            <w:rStyle w:val="a6"/>
            <w:rFonts w:ascii="微软雅黑" w:eastAsia="微软雅黑" w:hAnsi="微软雅黑" w:hint="eastAsia"/>
          </w:rPr>
          <w:t>《</w:t>
        </w:r>
        <w:r w:rsidRPr="00395C34">
          <w:rPr>
            <w:rStyle w:val="a6"/>
            <w:rFonts w:ascii="微软雅黑" w:eastAsia="微软雅黑" w:hAnsi="微软雅黑"/>
          </w:rPr>
          <w:t>GB/T 8567-2006</w:t>
        </w:r>
        <w:r w:rsidRPr="00395C34">
          <w:rPr>
            <w:rStyle w:val="a6"/>
            <w:rFonts w:ascii="微软雅黑" w:eastAsia="微软雅黑" w:hAnsi="微软雅黑" w:hint="eastAsia"/>
          </w:rPr>
          <w:t>计算机软件文档编制规范》</w:t>
        </w:r>
      </w:hyperlink>
      <w:r w:rsidRPr="00395C34">
        <w:rPr>
          <w:rFonts w:ascii="微软雅黑" w:eastAsia="微软雅黑" w:hAnsi="微软雅黑" w:hint="eastAsia"/>
        </w:rPr>
        <w:t>制定，</w:t>
      </w:r>
      <w:r w:rsidR="00AC4C55" w:rsidRPr="00AD603E">
        <w:rPr>
          <w:rFonts w:ascii="微软雅黑" w:eastAsia="微软雅黑" w:hAnsi="微软雅黑" w:hint="eastAsia"/>
        </w:rPr>
        <w:t>对整套用户界面编写</w:t>
      </w:r>
      <w:r w:rsidR="00AC4C55">
        <w:rPr>
          <w:rFonts w:ascii="微软雅黑" w:eastAsia="微软雅黑" w:hAnsi="微软雅黑" w:hint="eastAsia"/>
        </w:rPr>
        <w:t>集成</w:t>
      </w:r>
      <w:r w:rsidR="00AC4C55" w:rsidRPr="00AD603E">
        <w:rPr>
          <w:rFonts w:ascii="微软雅黑" w:eastAsia="微软雅黑" w:hAnsi="微软雅黑" w:hint="eastAsia"/>
        </w:rPr>
        <w:t>测试用例</w:t>
      </w:r>
      <w:r w:rsidR="00AC4C55">
        <w:rPr>
          <w:rFonts w:ascii="微软雅黑" w:eastAsia="微软雅黑" w:hAnsi="微软雅黑" w:hint="eastAsia"/>
        </w:rPr>
        <w:t>，</w:t>
      </w:r>
      <w:r w:rsidR="00AC4C55" w:rsidRPr="00AD603E">
        <w:rPr>
          <w:rFonts w:ascii="微软雅黑" w:eastAsia="微软雅黑" w:hAnsi="微软雅黑" w:hint="eastAsia"/>
        </w:rPr>
        <w:t>进行集成测试。</w:t>
      </w:r>
      <w:r w:rsidRPr="00395C34">
        <w:rPr>
          <w:rFonts w:ascii="微软雅黑" w:eastAsia="微软雅黑" w:hAnsi="微软雅黑" w:hint="eastAsia"/>
        </w:rPr>
        <w:t>属于技术文档，仅限于联合实验室和中兴通讯的项</w:t>
      </w:r>
      <w:r w:rsidRPr="00395C34">
        <w:rPr>
          <w:rFonts w:ascii="微软雅黑" w:eastAsia="微软雅黑" w:hAnsi="微软雅黑" w:hint="eastAsia"/>
        </w:rPr>
        <w:lastRenderedPageBreak/>
        <w:t>目相关人员阅读。</w:t>
      </w:r>
    </w:p>
    <w:p w:rsidR="00395C34" w:rsidRPr="00395C34" w:rsidRDefault="00395C34" w:rsidP="00395C34">
      <w:pPr>
        <w:pStyle w:val="2"/>
        <w:rPr>
          <w:rFonts w:ascii="微软雅黑" w:eastAsia="微软雅黑" w:hAnsi="微软雅黑"/>
        </w:rPr>
      </w:pPr>
      <w:bookmarkStart w:id="4" w:name="_Toc310787586"/>
      <w:r w:rsidRPr="00395C34">
        <w:rPr>
          <w:rFonts w:ascii="微软雅黑" w:eastAsia="微软雅黑" w:hAnsi="微软雅黑" w:hint="eastAsia"/>
        </w:rPr>
        <w:t>1.4参考文档</w:t>
      </w:r>
      <w:bookmarkEnd w:id="4"/>
    </w:p>
    <w:p w:rsidR="00395C34" w:rsidRPr="00395C34" w:rsidRDefault="00035052" w:rsidP="00395C34">
      <w:pPr>
        <w:pStyle w:val="12"/>
        <w:numPr>
          <w:ilvl w:val="0"/>
          <w:numId w:val="8"/>
        </w:numPr>
        <w:ind w:firstLineChars="0"/>
        <w:rPr>
          <w:rFonts w:ascii="微软雅黑" w:hAnsi="微软雅黑"/>
        </w:rPr>
      </w:pPr>
      <w:hyperlink r:id="rId10" w:history="1">
        <w:r w:rsidR="00395C34" w:rsidRPr="00395C34">
          <w:rPr>
            <w:rStyle w:val="a6"/>
            <w:rFonts w:ascii="微软雅黑" w:hAnsi="微软雅黑" w:hint="eastAsia"/>
          </w:rPr>
          <w:t>《</w:t>
        </w:r>
        <w:r w:rsidR="00395C34" w:rsidRPr="00395C34">
          <w:rPr>
            <w:rStyle w:val="a6"/>
            <w:rFonts w:ascii="微软雅黑" w:hAnsi="微软雅黑"/>
          </w:rPr>
          <w:t>GB/T 8567-2006</w:t>
        </w:r>
        <w:r w:rsidR="00395C34" w:rsidRPr="00395C34">
          <w:rPr>
            <w:rStyle w:val="a6"/>
            <w:rFonts w:ascii="微软雅黑" w:hAnsi="微软雅黑" w:hint="eastAsia"/>
          </w:rPr>
          <w:t>计算机软件文档编制规范》</w:t>
        </w:r>
      </w:hyperlink>
      <w:r w:rsidR="00395C34" w:rsidRPr="00395C34">
        <w:rPr>
          <w:rFonts w:ascii="微软雅黑" w:hAnsi="微软雅黑" w:hint="eastAsia"/>
        </w:rPr>
        <w:t>，国家标准</w:t>
      </w:r>
    </w:p>
    <w:p w:rsidR="00395C34" w:rsidRPr="00395C34" w:rsidRDefault="00035052" w:rsidP="00395C34">
      <w:pPr>
        <w:pStyle w:val="12"/>
        <w:numPr>
          <w:ilvl w:val="0"/>
          <w:numId w:val="8"/>
        </w:numPr>
        <w:ind w:firstLineChars="0"/>
        <w:rPr>
          <w:rFonts w:ascii="微软雅黑" w:hAnsi="微软雅黑"/>
        </w:rPr>
      </w:pPr>
      <w:hyperlink r:id="rId11" w:history="1">
        <w:r w:rsidR="00395C34" w:rsidRPr="00395C34">
          <w:rPr>
            <w:rStyle w:val="a6"/>
            <w:rFonts w:ascii="微软雅黑" w:hAnsi="微软雅黑" w:hint="eastAsia"/>
          </w:rPr>
          <w:t>《高校合作项目要求说明书－中兴Android系统界面软件设计与开发（讨论稿）》，</w:t>
        </w:r>
      </w:hyperlink>
      <w:r w:rsidR="00395C34" w:rsidRPr="00395C34">
        <w:rPr>
          <w:rFonts w:ascii="微软雅黑" w:hAnsi="微软雅黑" w:hint="eastAsia"/>
        </w:rPr>
        <w:t>中兴通讯提供</w:t>
      </w:r>
    </w:p>
    <w:p w:rsidR="00395C34" w:rsidRPr="00395C34" w:rsidRDefault="00395C34" w:rsidP="00395C34">
      <w:pPr>
        <w:pStyle w:val="12"/>
        <w:ind w:firstLineChars="0"/>
        <w:rPr>
          <w:rFonts w:ascii="微软雅黑" w:hAnsi="微软雅黑"/>
        </w:rPr>
      </w:pPr>
    </w:p>
    <w:p w:rsidR="00395C34" w:rsidRPr="00395C34" w:rsidRDefault="00395C34" w:rsidP="00395C34">
      <w:pPr>
        <w:pStyle w:val="12"/>
        <w:ind w:firstLineChars="0"/>
        <w:rPr>
          <w:rFonts w:ascii="微软雅黑" w:hAnsi="微软雅黑"/>
        </w:rPr>
      </w:pPr>
    </w:p>
    <w:p w:rsidR="00395C34" w:rsidRPr="00395C34" w:rsidRDefault="00395C34" w:rsidP="00395C34">
      <w:pPr>
        <w:pStyle w:val="12"/>
        <w:ind w:firstLineChars="0"/>
        <w:rPr>
          <w:rFonts w:ascii="微软雅黑" w:hAnsi="微软雅黑"/>
        </w:rPr>
      </w:pPr>
    </w:p>
    <w:p w:rsidR="00395C34" w:rsidRPr="00395C34" w:rsidRDefault="00395C34" w:rsidP="00395C34">
      <w:pPr>
        <w:pStyle w:val="12"/>
        <w:ind w:firstLineChars="0"/>
        <w:rPr>
          <w:rFonts w:ascii="微软雅黑" w:hAnsi="微软雅黑"/>
        </w:rPr>
      </w:pPr>
    </w:p>
    <w:p w:rsidR="00395C34" w:rsidRPr="00395C34" w:rsidRDefault="00395C34" w:rsidP="00395C34">
      <w:pPr>
        <w:pStyle w:val="12"/>
        <w:ind w:firstLineChars="0"/>
        <w:rPr>
          <w:rFonts w:ascii="微软雅黑" w:hAnsi="微软雅黑"/>
        </w:rPr>
      </w:pPr>
    </w:p>
    <w:p w:rsidR="00395C34" w:rsidRPr="00395C34" w:rsidRDefault="00395C34" w:rsidP="00395C34">
      <w:pPr>
        <w:pStyle w:val="12"/>
        <w:ind w:firstLineChars="0"/>
        <w:rPr>
          <w:rFonts w:ascii="微软雅黑" w:hAnsi="微软雅黑"/>
        </w:rPr>
      </w:pPr>
    </w:p>
    <w:p w:rsidR="00395C34" w:rsidRPr="00395C34" w:rsidRDefault="00395C34" w:rsidP="00395C34">
      <w:pPr>
        <w:pStyle w:val="12"/>
        <w:ind w:firstLineChars="0"/>
        <w:rPr>
          <w:rFonts w:ascii="微软雅黑" w:hAnsi="微软雅黑"/>
        </w:rPr>
      </w:pPr>
    </w:p>
    <w:p w:rsidR="00395C34" w:rsidRPr="00395C34" w:rsidRDefault="00395C34" w:rsidP="00395C34">
      <w:pPr>
        <w:pStyle w:val="12"/>
        <w:ind w:firstLineChars="0"/>
        <w:rPr>
          <w:rFonts w:ascii="微软雅黑" w:hAnsi="微软雅黑"/>
        </w:rPr>
      </w:pPr>
    </w:p>
    <w:p w:rsidR="00395C34" w:rsidRPr="00395C34" w:rsidRDefault="00395C34" w:rsidP="00395C34">
      <w:pPr>
        <w:pStyle w:val="12"/>
        <w:ind w:firstLineChars="0"/>
        <w:rPr>
          <w:rFonts w:ascii="微软雅黑" w:hAnsi="微软雅黑"/>
        </w:rPr>
      </w:pPr>
    </w:p>
    <w:p w:rsidR="00395C34" w:rsidRPr="00395C34" w:rsidRDefault="00395C34" w:rsidP="00395C34">
      <w:pPr>
        <w:pStyle w:val="12"/>
        <w:ind w:firstLineChars="0"/>
        <w:rPr>
          <w:rFonts w:ascii="微软雅黑" w:hAnsi="微软雅黑"/>
        </w:rPr>
      </w:pPr>
    </w:p>
    <w:p w:rsidR="00395C34" w:rsidRPr="00395C34" w:rsidRDefault="00395C34" w:rsidP="00395C34">
      <w:pPr>
        <w:pStyle w:val="12"/>
        <w:ind w:firstLineChars="0"/>
        <w:rPr>
          <w:rFonts w:ascii="微软雅黑" w:hAnsi="微软雅黑"/>
        </w:rPr>
      </w:pPr>
    </w:p>
    <w:p w:rsidR="00395C34" w:rsidRPr="00395C34" w:rsidRDefault="00395C34" w:rsidP="00395C34">
      <w:pPr>
        <w:pStyle w:val="12"/>
        <w:ind w:firstLineChars="0"/>
        <w:rPr>
          <w:rFonts w:ascii="微软雅黑" w:hAnsi="微软雅黑"/>
        </w:rPr>
      </w:pPr>
    </w:p>
    <w:p w:rsidR="00395C34" w:rsidRDefault="00395C34" w:rsidP="00B87533">
      <w:pPr>
        <w:pStyle w:val="12"/>
        <w:ind w:firstLineChars="0" w:firstLine="0"/>
        <w:rPr>
          <w:rFonts w:ascii="微软雅黑" w:hAnsi="微软雅黑"/>
        </w:rPr>
      </w:pPr>
    </w:p>
    <w:p w:rsidR="00B87533" w:rsidRPr="00395C34" w:rsidRDefault="00B87533" w:rsidP="00B87533">
      <w:pPr>
        <w:pStyle w:val="12"/>
        <w:ind w:firstLineChars="0" w:firstLine="0"/>
        <w:rPr>
          <w:rFonts w:ascii="微软雅黑" w:hAnsi="微软雅黑"/>
        </w:rPr>
      </w:pPr>
    </w:p>
    <w:p w:rsidR="00395C34" w:rsidRPr="00395C34" w:rsidRDefault="00395C34" w:rsidP="00395C34">
      <w:pPr>
        <w:pStyle w:val="1"/>
        <w:rPr>
          <w:rFonts w:ascii="微软雅黑" w:hAnsi="微软雅黑"/>
        </w:rPr>
      </w:pPr>
      <w:bookmarkStart w:id="5" w:name="_Toc310787587"/>
      <w:r w:rsidRPr="00395C34">
        <w:rPr>
          <w:rFonts w:ascii="微软雅黑" w:hAnsi="微软雅黑" w:hint="eastAsia"/>
        </w:rPr>
        <w:lastRenderedPageBreak/>
        <w:t xml:space="preserve">2 </w:t>
      </w:r>
      <w:r w:rsidRPr="00395C34">
        <w:rPr>
          <w:rFonts w:ascii="微软雅黑" w:hAnsi="微软雅黑"/>
        </w:rPr>
        <w:t>La</w:t>
      </w:r>
      <w:r w:rsidRPr="00395C34">
        <w:rPr>
          <w:rFonts w:ascii="微软雅黑" w:hAnsi="微软雅黑" w:hint="eastAsia"/>
        </w:rPr>
        <w:t>uncher</w:t>
      </w:r>
      <w:bookmarkEnd w:id="5"/>
    </w:p>
    <w:p w:rsidR="00395C34" w:rsidRPr="00395C34" w:rsidRDefault="00395C34" w:rsidP="00DE5288">
      <w:pPr>
        <w:ind w:firstLineChars="200" w:firstLine="420"/>
        <w:rPr>
          <w:rFonts w:ascii="微软雅黑" w:eastAsia="微软雅黑" w:hAnsi="微软雅黑"/>
        </w:rPr>
      </w:pPr>
      <w:r w:rsidRPr="00395C34">
        <w:rPr>
          <w:rFonts w:ascii="微软雅黑" w:eastAsia="微软雅黑" w:hAnsi="微软雅黑" w:hint="eastAsia"/>
        </w:rPr>
        <w:t>集成测试（也叫组装测试，联合测试）是单元测试的逻辑扩展。它的最简单的形式是：两个已经测试过的单元组合成一个组件，并且测试它们之间的接口。</w:t>
      </w:r>
    </w:p>
    <w:p w:rsidR="00395C34" w:rsidRPr="00395C34" w:rsidRDefault="00395C34" w:rsidP="00395C34">
      <w:pPr>
        <w:pStyle w:val="2"/>
        <w:rPr>
          <w:rFonts w:ascii="微软雅黑" w:eastAsia="微软雅黑" w:hAnsi="微软雅黑"/>
        </w:rPr>
      </w:pPr>
      <w:bookmarkStart w:id="6" w:name="_Toc310787588"/>
      <w:r w:rsidRPr="00395C34">
        <w:rPr>
          <w:rFonts w:ascii="微软雅黑" w:eastAsia="微软雅黑" w:hAnsi="微软雅黑" w:hint="eastAsia"/>
        </w:rPr>
        <w:t>2.1 Launcher运行测试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134"/>
        <w:gridCol w:w="1276"/>
        <w:gridCol w:w="4870"/>
      </w:tblGrid>
      <w:tr w:rsidR="00395C34" w:rsidRPr="00395C34" w:rsidTr="00035052">
        <w:trPr>
          <w:trHeight w:val="392"/>
        </w:trPr>
        <w:tc>
          <w:tcPr>
            <w:tcW w:w="852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 xml:space="preserve">表1  </w:t>
            </w:r>
            <w:r w:rsidRPr="00395C34">
              <w:rPr>
                <w:rFonts w:ascii="微软雅黑" w:eastAsia="微软雅黑" w:hAnsi="微软雅黑" w:hint="eastAsia"/>
                <w:szCs w:val="21"/>
              </w:rPr>
              <w:t>IT_01_01</w:t>
            </w:r>
          </w:p>
        </w:tc>
      </w:tr>
      <w:tr w:rsidR="00395C34" w:rsidRPr="00395C34" w:rsidTr="00035052">
        <w:trPr>
          <w:trHeight w:val="866"/>
        </w:trPr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用例标识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IT_01_01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项目名称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395C34" w:rsidRPr="00395C34" w:rsidTr="00035052"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开发人员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测试对象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Launcher</w:t>
            </w:r>
          </w:p>
        </w:tc>
      </w:tr>
      <w:tr w:rsidR="00395C34" w:rsidRPr="00395C34" w:rsidTr="00035052"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用例作者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参考信息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 xml:space="preserve">《SSM-ZTE-AndroidUI-PDD-1.0 </w:t>
            </w:r>
            <w:r w:rsidRPr="00395C34">
              <w:rPr>
                <w:rFonts w:ascii="微软雅黑" w:eastAsia="微软雅黑" w:hAnsi="微软雅黑" w:hint="eastAsia"/>
              </w:rPr>
              <w:t>软件功能列表</w:t>
            </w:r>
            <w:r w:rsidRPr="00395C34">
              <w:rPr>
                <w:rFonts w:ascii="微软雅黑" w:eastAsia="微软雅黑" w:hAnsi="微软雅黑"/>
              </w:rPr>
              <w:t>》</w:t>
            </w:r>
          </w:p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 xml:space="preserve">《SSM-ZTE-AndroidUI-PDD-1.0 </w:t>
            </w:r>
            <w:r w:rsidRPr="00395C34">
              <w:rPr>
                <w:rFonts w:ascii="微软雅黑" w:eastAsia="微软雅黑" w:hAnsi="微软雅黑" w:hint="eastAsia"/>
              </w:rPr>
              <w:t>原型开发说明</w:t>
            </w:r>
            <w:r w:rsidRPr="00395C34">
              <w:rPr>
                <w:rFonts w:ascii="微软雅黑" w:eastAsia="微软雅黑" w:hAnsi="微软雅黑"/>
              </w:rPr>
              <w:t>》</w:t>
            </w:r>
          </w:p>
        </w:tc>
      </w:tr>
      <w:tr w:rsidR="00395C34" w:rsidRPr="00395C34" w:rsidTr="00035052"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测试人员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审核人员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395C34" w:rsidRPr="00395C34" w:rsidTr="00035052"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校对人员</w:t>
            </w:r>
          </w:p>
        </w:tc>
        <w:tc>
          <w:tcPr>
            <w:tcW w:w="1134" w:type="dxa"/>
            <w:vAlign w:val="center"/>
          </w:tcPr>
          <w:p w:rsidR="00395C34" w:rsidRPr="00395C34" w:rsidRDefault="0040690F" w:rsidP="0003505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设计</w:t>
            </w:r>
            <w:r w:rsidRPr="00395C34">
              <w:rPr>
                <w:rFonts w:ascii="微软雅黑" w:eastAsia="微软雅黑" w:hAnsi="微软雅黑"/>
                <w:b/>
                <w:bCs/>
              </w:rPr>
              <w:t>日期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测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试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项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035052">
            <w:pPr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集成所有模块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前置条件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在中兴平板上安装改造成功的Launcher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用例描述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开机运行系统，展示定制的UI界面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测试步骤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395C34">
            <w:pPr>
              <w:numPr>
                <w:ilvl w:val="0"/>
                <w:numId w:val="9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开机运行，出现桌面界面</w:t>
            </w:r>
          </w:p>
          <w:p w:rsidR="00395C34" w:rsidRPr="00395C34" w:rsidRDefault="00395C34" w:rsidP="00395C34">
            <w:pPr>
              <w:numPr>
                <w:ilvl w:val="0"/>
                <w:numId w:val="9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点击屏幕上的各类按钮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</w:t>
            </w:r>
            <w:r w:rsidRPr="00395C34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整体界面运行正常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备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注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035052">
            <w:pPr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395C34" w:rsidRPr="00395C34" w:rsidRDefault="00395C34" w:rsidP="00395C34">
      <w:pPr>
        <w:rPr>
          <w:rFonts w:ascii="微软雅黑" w:eastAsia="微软雅黑" w:hAnsi="微软雅黑"/>
        </w:rPr>
      </w:pPr>
    </w:p>
    <w:p w:rsidR="00395C34" w:rsidRPr="00395C34" w:rsidRDefault="00395C34" w:rsidP="00395C34">
      <w:pPr>
        <w:pStyle w:val="2"/>
        <w:rPr>
          <w:rFonts w:ascii="微软雅黑" w:eastAsia="微软雅黑" w:hAnsi="微软雅黑"/>
        </w:rPr>
      </w:pPr>
      <w:bookmarkStart w:id="7" w:name="_Toc310787589"/>
      <w:r w:rsidRPr="00395C34">
        <w:rPr>
          <w:rFonts w:ascii="微软雅黑" w:eastAsia="微软雅黑" w:hAnsi="微软雅黑" w:hint="eastAsia"/>
        </w:rPr>
        <w:lastRenderedPageBreak/>
        <w:t>2.2 Launcher模块和应用模块的组合测试</w:t>
      </w:r>
      <w:bookmarkEnd w:id="7"/>
    </w:p>
    <w:p w:rsidR="00395C34" w:rsidRPr="00395C34" w:rsidRDefault="00395C34" w:rsidP="00395C34">
      <w:pPr>
        <w:ind w:firstLineChars="200" w:firstLine="420"/>
        <w:rPr>
          <w:rFonts w:ascii="微软雅黑" w:eastAsia="微软雅黑" w:hAnsi="微软雅黑"/>
        </w:rPr>
      </w:pPr>
      <w:r w:rsidRPr="00395C34">
        <w:rPr>
          <w:rFonts w:ascii="微软雅黑" w:eastAsia="微软雅黑" w:hAnsi="微软雅黑" w:hint="eastAsia"/>
        </w:rPr>
        <w:t>本部分</w:t>
      </w:r>
      <w:proofErr w:type="gramStart"/>
      <w:r w:rsidRPr="00395C34">
        <w:rPr>
          <w:rFonts w:ascii="微软雅黑" w:eastAsia="微软雅黑" w:hAnsi="微软雅黑" w:hint="eastAsia"/>
        </w:rPr>
        <w:t>测试共</w:t>
      </w:r>
      <w:proofErr w:type="gramEnd"/>
      <w:r w:rsidRPr="00395C34">
        <w:rPr>
          <w:rFonts w:ascii="微软雅黑" w:eastAsia="微软雅黑" w:hAnsi="微软雅黑" w:hint="eastAsia"/>
        </w:rPr>
        <w:t>四个用例，分别为依次添加锁屏（B07），滑屏（B08），任务管理器（B09），页面编辑（B10）四个模块进行用例设计。</w:t>
      </w:r>
    </w:p>
    <w:p w:rsidR="00395C34" w:rsidRPr="00395C34" w:rsidRDefault="00395C34" w:rsidP="00395C34">
      <w:pPr>
        <w:pStyle w:val="3"/>
        <w:rPr>
          <w:rFonts w:ascii="微软雅黑" w:eastAsia="微软雅黑" w:hAnsi="微软雅黑"/>
        </w:rPr>
      </w:pPr>
      <w:bookmarkStart w:id="8" w:name="_Toc310787590"/>
      <w:r w:rsidRPr="00395C34">
        <w:rPr>
          <w:rFonts w:ascii="微软雅黑" w:eastAsia="微软雅黑" w:hAnsi="微软雅黑" w:hint="eastAsia"/>
        </w:rPr>
        <w:t>2.2.1 用例IT_02_01</w:t>
      </w:r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1134"/>
        <w:gridCol w:w="4870"/>
      </w:tblGrid>
      <w:tr w:rsidR="00395C34" w:rsidRPr="00395C34" w:rsidTr="00035052">
        <w:trPr>
          <w:trHeight w:val="355"/>
        </w:trPr>
        <w:tc>
          <w:tcPr>
            <w:tcW w:w="852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95C34" w:rsidRPr="00395C34" w:rsidRDefault="00395C34" w:rsidP="00395C34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表2 用例</w:t>
            </w:r>
            <w:r w:rsidRPr="00395C34">
              <w:rPr>
                <w:rFonts w:ascii="微软雅黑" w:eastAsia="微软雅黑" w:hAnsi="微软雅黑" w:hint="eastAsia"/>
                <w:szCs w:val="21"/>
              </w:rPr>
              <w:t>IT_02_01</w:t>
            </w:r>
          </w:p>
        </w:tc>
      </w:tr>
      <w:tr w:rsidR="00395C34" w:rsidRPr="00395C34" w:rsidTr="00035052">
        <w:trPr>
          <w:trHeight w:val="903"/>
        </w:trPr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用例标识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IT_02_01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项目名称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395C34" w:rsidRPr="00395C34" w:rsidTr="00035052"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开发人员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测试对象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Launcher模块、锁屏模块</w:t>
            </w:r>
          </w:p>
        </w:tc>
      </w:tr>
      <w:tr w:rsidR="00395C34" w:rsidRPr="00395C34" w:rsidTr="00035052"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用例作者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参考信息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软件功能列表》</w:t>
            </w:r>
          </w:p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原型开发说明》</w:t>
            </w:r>
          </w:p>
        </w:tc>
      </w:tr>
      <w:tr w:rsidR="00395C34" w:rsidRPr="00395C34" w:rsidTr="00035052"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测试人员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审核人员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395C34" w:rsidRPr="00395C34" w:rsidTr="00035052"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校对人员</w:t>
            </w:r>
          </w:p>
        </w:tc>
        <w:tc>
          <w:tcPr>
            <w:tcW w:w="1276" w:type="dxa"/>
            <w:vAlign w:val="center"/>
          </w:tcPr>
          <w:p w:rsidR="00395C34" w:rsidRPr="00395C34" w:rsidRDefault="007D5E8C" w:rsidP="0003505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设计</w:t>
            </w:r>
            <w:r w:rsidRPr="00395C34">
              <w:rPr>
                <w:rFonts w:ascii="微软雅黑" w:eastAsia="微软雅黑" w:hAnsi="微软雅黑"/>
                <w:b/>
                <w:bCs/>
              </w:rPr>
              <w:t>日期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测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试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项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395C34">
            <w:pPr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锁屏应用界面效果；</w:t>
            </w:r>
          </w:p>
          <w:p w:rsidR="00395C34" w:rsidRPr="00395C34" w:rsidRDefault="00395C34" w:rsidP="00395C34">
            <w:pPr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交互效果；</w:t>
            </w:r>
          </w:p>
          <w:p w:rsidR="00395C34" w:rsidRPr="00395C34" w:rsidRDefault="00395C34" w:rsidP="00395C34">
            <w:pPr>
              <w:numPr>
                <w:ilvl w:val="0"/>
                <w:numId w:val="10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锁屏效果。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前置条件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IT_01_01用例测试成功。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用例描述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  <w:color w:val="0000FF"/>
              </w:rPr>
            </w:pPr>
            <w:r w:rsidRPr="00395C34">
              <w:rPr>
                <w:rFonts w:ascii="微软雅黑" w:eastAsia="微软雅黑" w:hAnsi="微软雅黑" w:hint="eastAsia"/>
              </w:rPr>
              <w:t>测试Launcher和锁屏模块结合后的工作状态。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测试步骤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395C34">
            <w:pPr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按动锁屏按钮，出现锁屏界面；</w:t>
            </w:r>
          </w:p>
          <w:p w:rsidR="00395C34" w:rsidRPr="00395C34" w:rsidRDefault="00395C34" w:rsidP="00395C34">
            <w:pPr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按圆形轨迹滑动，随触点出现动画效果；</w:t>
            </w:r>
          </w:p>
          <w:p w:rsidR="00395C34" w:rsidRPr="00395C34" w:rsidRDefault="00395C34" w:rsidP="00395C34">
            <w:pPr>
              <w:numPr>
                <w:ilvl w:val="0"/>
                <w:numId w:val="11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效果转动一周，屏幕解锁；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</w:t>
            </w:r>
            <w:r w:rsidRPr="00395C34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按动锁屏按钮，屏幕变黑，启动锁</w:t>
            </w:r>
            <w:proofErr w:type="gramStart"/>
            <w:r w:rsidRPr="00395C34">
              <w:rPr>
                <w:rFonts w:ascii="微软雅黑" w:eastAsia="微软雅黑" w:hAnsi="微软雅黑" w:hint="eastAsia"/>
              </w:rPr>
              <w:t>屏功能</w:t>
            </w:r>
            <w:proofErr w:type="gramEnd"/>
            <w:r w:rsidRPr="00395C34">
              <w:rPr>
                <w:rFonts w:ascii="微软雅黑" w:eastAsia="微软雅黑" w:hAnsi="微软雅黑" w:hint="eastAsia"/>
              </w:rPr>
              <w:t>正常。</w:t>
            </w:r>
          </w:p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lastRenderedPageBreak/>
              <w:t>再次按下锁屏按钮，出现锁屏界面，点击正常解锁。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lastRenderedPageBreak/>
              <w:t>备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注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395C34" w:rsidRPr="00395C34" w:rsidRDefault="00395C34" w:rsidP="00395C34">
      <w:pPr>
        <w:pStyle w:val="3"/>
        <w:rPr>
          <w:rFonts w:ascii="微软雅黑" w:eastAsia="微软雅黑" w:hAnsi="微软雅黑"/>
        </w:rPr>
      </w:pPr>
      <w:bookmarkStart w:id="9" w:name="_Toc310787591"/>
      <w:r w:rsidRPr="00395C34">
        <w:rPr>
          <w:rFonts w:ascii="微软雅黑" w:eastAsia="微软雅黑" w:hAnsi="微软雅黑" w:hint="eastAsia"/>
        </w:rPr>
        <w:t>2.2.2 用例IT_02_02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4870"/>
      </w:tblGrid>
      <w:tr w:rsidR="00395C34" w:rsidRPr="00395C34" w:rsidTr="00035052">
        <w:trPr>
          <w:trHeight w:val="355"/>
        </w:trPr>
        <w:tc>
          <w:tcPr>
            <w:tcW w:w="852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表3   用例</w:t>
            </w:r>
            <w:r w:rsidRPr="00395C34">
              <w:rPr>
                <w:rFonts w:ascii="微软雅黑" w:eastAsia="微软雅黑" w:hAnsi="微软雅黑" w:hint="eastAsia"/>
                <w:szCs w:val="21"/>
              </w:rPr>
              <w:t>IT_02_02</w:t>
            </w:r>
          </w:p>
        </w:tc>
      </w:tr>
      <w:tr w:rsidR="00395C34" w:rsidRPr="00395C34" w:rsidTr="00035052">
        <w:trPr>
          <w:trHeight w:val="903"/>
        </w:trPr>
        <w:tc>
          <w:tcPr>
            <w:tcW w:w="1101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用例标识</w:t>
            </w:r>
          </w:p>
        </w:tc>
        <w:tc>
          <w:tcPr>
            <w:tcW w:w="1275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IT_02_02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项目名称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395C34" w:rsidRPr="00395C34" w:rsidTr="00035052">
        <w:tc>
          <w:tcPr>
            <w:tcW w:w="1101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开发人员</w:t>
            </w:r>
          </w:p>
        </w:tc>
        <w:tc>
          <w:tcPr>
            <w:tcW w:w="1275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测试对象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用例IT_02_01测试对象、滑屏模块</w:t>
            </w:r>
          </w:p>
        </w:tc>
      </w:tr>
      <w:tr w:rsidR="00395C34" w:rsidRPr="00395C34" w:rsidTr="00035052">
        <w:tc>
          <w:tcPr>
            <w:tcW w:w="1101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用例作者</w:t>
            </w:r>
          </w:p>
        </w:tc>
        <w:tc>
          <w:tcPr>
            <w:tcW w:w="1275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参考信息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软件功能列表》</w:t>
            </w:r>
          </w:p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原型开发说明》</w:t>
            </w:r>
          </w:p>
        </w:tc>
      </w:tr>
      <w:tr w:rsidR="00395C34" w:rsidRPr="00395C34" w:rsidTr="00035052">
        <w:tc>
          <w:tcPr>
            <w:tcW w:w="1101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测试人员</w:t>
            </w:r>
          </w:p>
        </w:tc>
        <w:tc>
          <w:tcPr>
            <w:tcW w:w="1275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审核人员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395C34" w:rsidRPr="00395C34" w:rsidTr="00035052">
        <w:tc>
          <w:tcPr>
            <w:tcW w:w="1101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校对人员</w:t>
            </w:r>
          </w:p>
        </w:tc>
        <w:tc>
          <w:tcPr>
            <w:tcW w:w="1275" w:type="dxa"/>
            <w:vAlign w:val="center"/>
          </w:tcPr>
          <w:p w:rsidR="00395C34" w:rsidRPr="00395C34" w:rsidRDefault="0040690F" w:rsidP="0003505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设计</w:t>
            </w:r>
            <w:r w:rsidRPr="00395C34">
              <w:rPr>
                <w:rFonts w:ascii="微软雅黑" w:eastAsia="微软雅黑" w:hAnsi="微软雅黑"/>
                <w:b/>
                <w:bCs/>
              </w:rPr>
              <w:t>日期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395C34" w:rsidRPr="00395C34" w:rsidTr="00035052">
        <w:tc>
          <w:tcPr>
            <w:tcW w:w="1101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测试项</w:t>
            </w:r>
          </w:p>
        </w:tc>
        <w:tc>
          <w:tcPr>
            <w:tcW w:w="7421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1、开机运行Launcher；</w:t>
            </w:r>
          </w:p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2、滑动屏幕，实现相临屏幕之间的切屏。</w:t>
            </w:r>
          </w:p>
        </w:tc>
      </w:tr>
      <w:tr w:rsidR="00395C34" w:rsidRPr="00395C34" w:rsidTr="00035052">
        <w:tc>
          <w:tcPr>
            <w:tcW w:w="1101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前置条件</w:t>
            </w:r>
          </w:p>
        </w:tc>
        <w:tc>
          <w:tcPr>
            <w:tcW w:w="7421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用例IT_02_01测试成功，手指在屏幕上点击、然后移动</w:t>
            </w:r>
          </w:p>
        </w:tc>
      </w:tr>
      <w:tr w:rsidR="00395C34" w:rsidRPr="00395C34" w:rsidTr="00035052">
        <w:tc>
          <w:tcPr>
            <w:tcW w:w="1101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用例描述</w:t>
            </w:r>
          </w:p>
        </w:tc>
        <w:tc>
          <w:tcPr>
            <w:tcW w:w="7421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  <w:color w:val="0000FF"/>
              </w:rPr>
            </w:pPr>
            <w:r w:rsidRPr="00395C34">
              <w:rPr>
                <w:rFonts w:ascii="微软雅黑" w:eastAsia="微软雅黑" w:hAnsi="微软雅黑" w:hint="eastAsia"/>
              </w:rPr>
              <w:t>在用例IT_02_01基础上在测试添加滑屏模块结合后的工作状态</w:t>
            </w:r>
          </w:p>
        </w:tc>
      </w:tr>
      <w:tr w:rsidR="00395C34" w:rsidRPr="00395C34" w:rsidTr="00035052">
        <w:tc>
          <w:tcPr>
            <w:tcW w:w="1101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测试步骤</w:t>
            </w:r>
          </w:p>
        </w:tc>
        <w:tc>
          <w:tcPr>
            <w:tcW w:w="7421" w:type="dxa"/>
            <w:gridSpan w:val="3"/>
          </w:tcPr>
          <w:p w:rsidR="00395C34" w:rsidRPr="00395C34" w:rsidRDefault="00395C34" w:rsidP="00395C34">
            <w:pPr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点击屏幕，左右移动手指</w:t>
            </w:r>
          </w:p>
          <w:p w:rsidR="00395C34" w:rsidRPr="00395C34" w:rsidRDefault="00395C34" w:rsidP="00395C34">
            <w:pPr>
              <w:numPr>
                <w:ilvl w:val="0"/>
                <w:numId w:val="12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观察页面滑动是否具有立体滑动效果</w:t>
            </w:r>
          </w:p>
        </w:tc>
      </w:tr>
      <w:tr w:rsidR="00395C34" w:rsidRPr="00395C34" w:rsidTr="00035052">
        <w:tc>
          <w:tcPr>
            <w:tcW w:w="1101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</w:t>
            </w:r>
            <w:r w:rsidRPr="00395C34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  <w:tc>
          <w:tcPr>
            <w:tcW w:w="7421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一个手指滑动屏幕时，出现冰片效果。</w:t>
            </w:r>
          </w:p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滑动时，冰片翻转，平滑移动。</w:t>
            </w:r>
          </w:p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出现卷曲、回落效果。上部屏幕索引号消失、下部导航栏消失。</w:t>
            </w:r>
          </w:p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滑屏结束，上、下部分都消失。</w:t>
            </w:r>
          </w:p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lastRenderedPageBreak/>
              <w:t>Launcher运行正常。</w:t>
            </w:r>
          </w:p>
        </w:tc>
      </w:tr>
      <w:tr w:rsidR="00395C34" w:rsidRPr="00395C34" w:rsidTr="00035052">
        <w:tc>
          <w:tcPr>
            <w:tcW w:w="1101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lastRenderedPageBreak/>
              <w:t>备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注</w:t>
            </w:r>
          </w:p>
        </w:tc>
        <w:tc>
          <w:tcPr>
            <w:tcW w:w="7421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395C34" w:rsidRPr="00395C34" w:rsidRDefault="00395C34" w:rsidP="00395C34">
      <w:pPr>
        <w:pStyle w:val="3"/>
        <w:rPr>
          <w:rFonts w:ascii="微软雅黑" w:eastAsia="微软雅黑" w:hAnsi="微软雅黑"/>
        </w:rPr>
      </w:pPr>
      <w:bookmarkStart w:id="10" w:name="_Toc310787592"/>
      <w:r w:rsidRPr="00395C34">
        <w:rPr>
          <w:rFonts w:ascii="微软雅黑" w:eastAsia="微软雅黑" w:hAnsi="微软雅黑" w:hint="eastAsia"/>
        </w:rPr>
        <w:t>2.2.3用例IT_02_03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134"/>
        <w:gridCol w:w="5012"/>
      </w:tblGrid>
      <w:tr w:rsidR="00395C34" w:rsidRPr="00395C34" w:rsidTr="00035052">
        <w:trPr>
          <w:trHeight w:val="355"/>
        </w:trPr>
        <w:tc>
          <w:tcPr>
            <w:tcW w:w="852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表4  用例</w:t>
            </w:r>
            <w:r w:rsidRPr="00395C34">
              <w:rPr>
                <w:rFonts w:ascii="微软雅黑" w:eastAsia="微软雅黑" w:hAnsi="微软雅黑" w:hint="eastAsia"/>
                <w:szCs w:val="21"/>
              </w:rPr>
              <w:t>IT_02_03</w:t>
            </w:r>
          </w:p>
        </w:tc>
      </w:tr>
      <w:tr w:rsidR="00395C34" w:rsidRPr="00395C34" w:rsidTr="00035052">
        <w:trPr>
          <w:trHeight w:val="903"/>
        </w:trPr>
        <w:tc>
          <w:tcPr>
            <w:tcW w:w="1101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用例标识</w:t>
            </w:r>
          </w:p>
        </w:tc>
        <w:tc>
          <w:tcPr>
            <w:tcW w:w="1275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IT_02_03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项目名称</w:t>
            </w:r>
          </w:p>
        </w:tc>
        <w:tc>
          <w:tcPr>
            <w:tcW w:w="501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395C34" w:rsidRPr="00395C34" w:rsidTr="00035052">
        <w:tc>
          <w:tcPr>
            <w:tcW w:w="1101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开发人员</w:t>
            </w:r>
          </w:p>
        </w:tc>
        <w:tc>
          <w:tcPr>
            <w:tcW w:w="1275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段 行</w:t>
            </w:r>
          </w:p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纪祖赑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测试对象</w:t>
            </w:r>
          </w:p>
        </w:tc>
        <w:tc>
          <w:tcPr>
            <w:tcW w:w="501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用例IT_02_02测试对象、任务管理器模块</w:t>
            </w:r>
          </w:p>
        </w:tc>
      </w:tr>
      <w:tr w:rsidR="00395C34" w:rsidRPr="00395C34" w:rsidTr="00035052">
        <w:tc>
          <w:tcPr>
            <w:tcW w:w="1101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用例作者</w:t>
            </w:r>
          </w:p>
        </w:tc>
        <w:tc>
          <w:tcPr>
            <w:tcW w:w="1275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参考信息</w:t>
            </w:r>
          </w:p>
        </w:tc>
        <w:tc>
          <w:tcPr>
            <w:tcW w:w="501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软件功能列表》</w:t>
            </w:r>
          </w:p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原型开发说明》</w:t>
            </w:r>
          </w:p>
        </w:tc>
      </w:tr>
      <w:tr w:rsidR="00395C34" w:rsidRPr="00395C34" w:rsidTr="00035052">
        <w:tc>
          <w:tcPr>
            <w:tcW w:w="1101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测试人员</w:t>
            </w:r>
          </w:p>
        </w:tc>
        <w:tc>
          <w:tcPr>
            <w:tcW w:w="1275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审核人员</w:t>
            </w:r>
          </w:p>
        </w:tc>
        <w:tc>
          <w:tcPr>
            <w:tcW w:w="501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395C34" w:rsidRPr="00395C34" w:rsidTr="00035052">
        <w:tc>
          <w:tcPr>
            <w:tcW w:w="1101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校对人员</w:t>
            </w:r>
          </w:p>
        </w:tc>
        <w:tc>
          <w:tcPr>
            <w:tcW w:w="1275" w:type="dxa"/>
            <w:vAlign w:val="center"/>
          </w:tcPr>
          <w:p w:rsidR="00395C34" w:rsidRPr="00395C34" w:rsidRDefault="007D5E8C" w:rsidP="0003505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设计</w:t>
            </w:r>
            <w:r w:rsidRPr="00395C34">
              <w:rPr>
                <w:rFonts w:ascii="微软雅黑" w:eastAsia="微软雅黑" w:hAnsi="微软雅黑"/>
                <w:b/>
                <w:bCs/>
              </w:rPr>
              <w:t>日期</w:t>
            </w:r>
          </w:p>
        </w:tc>
        <w:tc>
          <w:tcPr>
            <w:tcW w:w="501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395C34" w:rsidRPr="00395C34" w:rsidTr="00035052">
        <w:tc>
          <w:tcPr>
            <w:tcW w:w="1101" w:type="dxa"/>
          </w:tcPr>
          <w:p w:rsidR="00395C34" w:rsidRPr="00395C34" w:rsidRDefault="00395C34" w:rsidP="00035052">
            <w:pPr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试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项</w:t>
            </w:r>
          </w:p>
        </w:tc>
        <w:tc>
          <w:tcPr>
            <w:tcW w:w="7421" w:type="dxa"/>
            <w:gridSpan w:val="3"/>
          </w:tcPr>
          <w:p w:rsidR="00395C34" w:rsidRPr="00395C34" w:rsidRDefault="007D5E8C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任务管理器模块</w:t>
            </w:r>
          </w:p>
        </w:tc>
      </w:tr>
      <w:tr w:rsidR="00395C34" w:rsidRPr="00395C34" w:rsidTr="00035052">
        <w:tc>
          <w:tcPr>
            <w:tcW w:w="1101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前置条件</w:t>
            </w:r>
          </w:p>
        </w:tc>
        <w:tc>
          <w:tcPr>
            <w:tcW w:w="7421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用例IT_02_02测试成功。</w:t>
            </w:r>
          </w:p>
        </w:tc>
      </w:tr>
      <w:tr w:rsidR="00395C34" w:rsidRPr="00395C34" w:rsidTr="00035052">
        <w:tc>
          <w:tcPr>
            <w:tcW w:w="1101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用例描述</w:t>
            </w:r>
          </w:p>
        </w:tc>
        <w:tc>
          <w:tcPr>
            <w:tcW w:w="7421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  <w:color w:val="0000FF"/>
              </w:rPr>
            </w:pPr>
            <w:r w:rsidRPr="00395C34">
              <w:rPr>
                <w:rFonts w:ascii="微软雅黑" w:eastAsia="微软雅黑" w:hAnsi="微软雅黑" w:hint="eastAsia"/>
              </w:rPr>
              <w:t>在用例IT_02_02基础上在测试添加任务管理器模块结合后的工作情况。</w:t>
            </w:r>
          </w:p>
        </w:tc>
      </w:tr>
      <w:tr w:rsidR="00395C34" w:rsidRPr="00395C34" w:rsidTr="00035052">
        <w:tc>
          <w:tcPr>
            <w:tcW w:w="1101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测试步骤</w:t>
            </w:r>
          </w:p>
        </w:tc>
        <w:tc>
          <w:tcPr>
            <w:tcW w:w="7421" w:type="dxa"/>
            <w:gridSpan w:val="3"/>
          </w:tcPr>
          <w:p w:rsidR="00395C34" w:rsidRPr="00395C34" w:rsidRDefault="00395C34" w:rsidP="00395C34">
            <w:pPr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启动任务管理器应用程序；</w:t>
            </w:r>
          </w:p>
          <w:p w:rsidR="00395C34" w:rsidRPr="00395C34" w:rsidRDefault="00395C34" w:rsidP="00395C34">
            <w:pPr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手指在屏幕上沿弧线滑动；</w:t>
            </w:r>
          </w:p>
          <w:p w:rsidR="00395C34" w:rsidRPr="00395C34" w:rsidRDefault="00395C34" w:rsidP="00395C34">
            <w:pPr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395C34">
              <w:rPr>
                <w:rFonts w:ascii="微软雅黑" w:eastAsia="微软雅黑" w:hAnsi="微软雅黑" w:hint="eastAsia"/>
              </w:rPr>
              <w:t>点击某</w:t>
            </w:r>
            <w:proofErr w:type="gramEnd"/>
            <w:r w:rsidRPr="00395C34">
              <w:rPr>
                <w:rFonts w:ascii="微软雅黑" w:eastAsia="微软雅黑" w:hAnsi="微软雅黑" w:hint="eastAsia"/>
              </w:rPr>
              <w:t>一个应用程序缩略图；</w:t>
            </w:r>
          </w:p>
          <w:p w:rsidR="00395C34" w:rsidRPr="00395C34" w:rsidRDefault="00395C34" w:rsidP="00395C34">
            <w:pPr>
              <w:numPr>
                <w:ilvl w:val="0"/>
                <w:numId w:val="13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点击返回按钮</w:t>
            </w:r>
          </w:p>
        </w:tc>
      </w:tr>
      <w:tr w:rsidR="00395C34" w:rsidRPr="00395C34" w:rsidTr="00035052">
        <w:tc>
          <w:tcPr>
            <w:tcW w:w="1101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</w:t>
            </w:r>
            <w:r w:rsidRPr="00395C34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  <w:tc>
          <w:tcPr>
            <w:tcW w:w="7421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Launcher运行正常、多任务添加、删除功能、效果明显。</w:t>
            </w:r>
          </w:p>
        </w:tc>
      </w:tr>
      <w:tr w:rsidR="00395C34" w:rsidRPr="00395C34" w:rsidTr="00035052">
        <w:tc>
          <w:tcPr>
            <w:tcW w:w="1101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备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注</w:t>
            </w:r>
          </w:p>
        </w:tc>
        <w:tc>
          <w:tcPr>
            <w:tcW w:w="7421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395C34" w:rsidRPr="00395C34" w:rsidRDefault="00395C34" w:rsidP="00395C34">
      <w:pPr>
        <w:rPr>
          <w:rFonts w:ascii="微软雅黑" w:eastAsia="微软雅黑" w:hAnsi="微软雅黑"/>
        </w:rPr>
      </w:pPr>
    </w:p>
    <w:p w:rsidR="00395C34" w:rsidRPr="00395C34" w:rsidRDefault="00395C34" w:rsidP="00395C34">
      <w:pPr>
        <w:pStyle w:val="3"/>
        <w:rPr>
          <w:rFonts w:ascii="微软雅黑" w:eastAsia="微软雅黑" w:hAnsi="微软雅黑"/>
        </w:rPr>
      </w:pPr>
      <w:bookmarkStart w:id="11" w:name="_Toc310787593"/>
      <w:r w:rsidRPr="00395C34">
        <w:rPr>
          <w:rFonts w:ascii="微软雅黑" w:eastAsia="微软雅黑" w:hAnsi="微软雅黑" w:hint="eastAsia"/>
        </w:rPr>
        <w:lastRenderedPageBreak/>
        <w:t>2.2.4用例IT_02_04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4870"/>
      </w:tblGrid>
      <w:tr w:rsidR="00395C34" w:rsidRPr="00395C34" w:rsidTr="00035052">
        <w:trPr>
          <w:trHeight w:val="355"/>
        </w:trPr>
        <w:tc>
          <w:tcPr>
            <w:tcW w:w="852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表5   用例</w:t>
            </w:r>
            <w:r w:rsidRPr="00395C34">
              <w:rPr>
                <w:rFonts w:ascii="微软雅黑" w:eastAsia="微软雅黑" w:hAnsi="微软雅黑" w:hint="eastAsia"/>
                <w:szCs w:val="21"/>
              </w:rPr>
              <w:t>IT_02_04</w:t>
            </w:r>
          </w:p>
        </w:tc>
      </w:tr>
      <w:tr w:rsidR="00395C34" w:rsidRPr="00395C34" w:rsidTr="00035052">
        <w:trPr>
          <w:trHeight w:val="903"/>
        </w:trPr>
        <w:tc>
          <w:tcPr>
            <w:tcW w:w="1101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用例标识</w:t>
            </w:r>
          </w:p>
        </w:tc>
        <w:tc>
          <w:tcPr>
            <w:tcW w:w="1275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IT_02_04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项目名称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395C34" w:rsidRPr="00395C34" w:rsidTr="00035052">
        <w:tc>
          <w:tcPr>
            <w:tcW w:w="1101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开发人员</w:t>
            </w:r>
          </w:p>
        </w:tc>
        <w:tc>
          <w:tcPr>
            <w:tcW w:w="1275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迟建涛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测试对象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用例IT_02_03测试对象、页面编辑模块</w:t>
            </w:r>
          </w:p>
        </w:tc>
      </w:tr>
      <w:tr w:rsidR="00395C34" w:rsidRPr="00395C34" w:rsidTr="00035052">
        <w:tc>
          <w:tcPr>
            <w:tcW w:w="1101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用例作者</w:t>
            </w:r>
          </w:p>
        </w:tc>
        <w:tc>
          <w:tcPr>
            <w:tcW w:w="1275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参考信息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软件功能列表》</w:t>
            </w:r>
          </w:p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原型开发说明》</w:t>
            </w:r>
          </w:p>
        </w:tc>
      </w:tr>
      <w:tr w:rsidR="00395C34" w:rsidRPr="00395C34" w:rsidTr="00035052">
        <w:tc>
          <w:tcPr>
            <w:tcW w:w="1101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测试人员</w:t>
            </w:r>
          </w:p>
        </w:tc>
        <w:tc>
          <w:tcPr>
            <w:tcW w:w="1275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审核人员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395C34" w:rsidRPr="00395C34" w:rsidTr="00035052">
        <w:tc>
          <w:tcPr>
            <w:tcW w:w="1101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校对人员</w:t>
            </w:r>
          </w:p>
        </w:tc>
        <w:tc>
          <w:tcPr>
            <w:tcW w:w="1275" w:type="dxa"/>
            <w:vAlign w:val="center"/>
          </w:tcPr>
          <w:p w:rsidR="00395C34" w:rsidRPr="00395C34" w:rsidRDefault="0040690F" w:rsidP="0003505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设计</w:t>
            </w:r>
            <w:r w:rsidRPr="00395C34">
              <w:rPr>
                <w:rFonts w:ascii="微软雅黑" w:eastAsia="微软雅黑" w:hAnsi="微软雅黑"/>
                <w:b/>
                <w:bCs/>
              </w:rPr>
              <w:t>日期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395C34" w:rsidRPr="00395C34" w:rsidTr="00035052">
        <w:tc>
          <w:tcPr>
            <w:tcW w:w="1101" w:type="dxa"/>
          </w:tcPr>
          <w:p w:rsidR="00395C34" w:rsidRPr="00395C34" w:rsidRDefault="00395C34" w:rsidP="00035052">
            <w:pPr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试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项</w:t>
            </w:r>
          </w:p>
        </w:tc>
        <w:tc>
          <w:tcPr>
            <w:tcW w:w="7421" w:type="dxa"/>
            <w:gridSpan w:val="3"/>
          </w:tcPr>
          <w:p w:rsidR="00395C34" w:rsidRPr="00395C34" w:rsidRDefault="00395C34" w:rsidP="00395C34">
            <w:pPr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程序运行情况；</w:t>
            </w:r>
          </w:p>
          <w:p w:rsidR="00395C34" w:rsidRPr="00395C34" w:rsidRDefault="00395C34" w:rsidP="00395C34">
            <w:pPr>
              <w:numPr>
                <w:ilvl w:val="0"/>
                <w:numId w:val="14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桌面内容编辑情况；</w:t>
            </w:r>
          </w:p>
        </w:tc>
      </w:tr>
      <w:tr w:rsidR="00395C34" w:rsidRPr="00395C34" w:rsidTr="00035052">
        <w:tc>
          <w:tcPr>
            <w:tcW w:w="1101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前置条件</w:t>
            </w:r>
          </w:p>
        </w:tc>
        <w:tc>
          <w:tcPr>
            <w:tcW w:w="7421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用例IT_02_03测试成功。</w:t>
            </w:r>
          </w:p>
        </w:tc>
      </w:tr>
      <w:tr w:rsidR="00395C34" w:rsidRPr="00395C34" w:rsidTr="00035052">
        <w:tc>
          <w:tcPr>
            <w:tcW w:w="1101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用例描述</w:t>
            </w:r>
          </w:p>
        </w:tc>
        <w:tc>
          <w:tcPr>
            <w:tcW w:w="7421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  <w:color w:val="0000FF"/>
              </w:rPr>
            </w:pPr>
            <w:r w:rsidRPr="00395C34">
              <w:rPr>
                <w:rFonts w:ascii="微软雅黑" w:eastAsia="微软雅黑" w:hAnsi="微软雅黑" w:hint="eastAsia"/>
              </w:rPr>
              <w:t>在用例IT_02_01基础上在测试添加滑屏模块结合后的工作情况。</w:t>
            </w:r>
          </w:p>
        </w:tc>
      </w:tr>
      <w:tr w:rsidR="00395C34" w:rsidRPr="00395C34" w:rsidTr="00035052">
        <w:tc>
          <w:tcPr>
            <w:tcW w:w="1101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测试步骤</w:t>
            </w:r>
          </w:p>
        </w:tc>
        <w:tc>
          <w:tcPr>
            <w:tcW w:w="7421" w:type="dxa"/>
            <w:gridSpan w:val="3"/>
          </w:tcPr>
          <w:p w:rsidR="00395C34" w:rsidRPr="00395C34" w:rsidRDefault="00395C34" w:rsidP="00395C34">
            <w:pPr>
              <w:numPr>
                <w:ilvl w:val="0"/>
                <w:numId w:val="15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点击桌面右上角“+”按钮，进入页面编辑界面；</w:t>
            </w:r>
          </w:p>
          <w:p w:rsidR="00395C34" w:rsidRPr="00395C34" w:rsidRDefault="00395C34" w:rsidP="00395C34">
            <w:pPr>
              <w:numPr>
                <w:ilvl w:val="0"/>
                <w:numId w:val="15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滑动下半部分面板，内容随之滑动；</w:t>
            </w:r>
          </w:p>
          <w:p w:rsidR="00395C34" w:rsidRPr="00395C34" w:rsidRDefault="00395C34" w:rsidP="00395C34">
            <w:pPr>
              <w:numPr>
                <w:ilvl w:val="0"/>
                <w:numId w:val="15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添加指定应用程序到指定桌面。</w:t>
            </w:r>
          </w:p>
        </w:tc>
      </w:tr>
      <w:tr w:rsidR="00395C34" w:rsidRPr="00395C34" w:rsidTr="00035052">
        <w:tc>
          <w:tcPr>
            <w:tcW w:w="1101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</w:t>
            </w:r>
            <w:r w:rsidRPr="00395C34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  <w:tc>
          <w:tcPr>
            <w:tcW w:w="7421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未实现</w:t>
            </w:r>
          </w:p>
        </w:tc>
      </w:tr>
      <w:tr w:rsidR="00395C34" w:rsidRPr="00395C34" w:rsidTr="00035052">
        <w:tc>
          <w:tcPr>
            <w:tcW w:w="1101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备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注</w:t>
            </w:r>
          </w:p>
        </w:tc>
        <w:tc>
          <w:tcPr>
            <w:tcW w:w="7421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395C34" w:rsidRPr="00395C34" w:rsidRDefault="00395C34" w:rsidP="00395C34">
      <w:pPr>
        <w:rPr>
          <w:rFonts w:ascii="微软雅黑" w:eastAsia="微软雅黑" w:hAnsi="微软雅黑"/>
        </w:rPr>
      </w:pPr>
    </w:p>
    <w:p w:rsidR="00395C34" w:rsidRPr="00395C34" w:rsidRDefault="00395C34" w:rsidP="00395C34">
      <w:pPr>
        <w:pStyle w:val="2"/>
        <w:rPr>
          <w:rFonts w:ascii="微软雅黑" w:eastAsia="微软雅黑" w:hAnsi="微软雅黑"/>
        </w:rPr>
      </w:pPr>
      <w:bookmarkStart w:id="12" w:name="_Toc310787594"/>
      <w:r w:rsidRPr="00395C34">
        <w:rPr>
          <w:rFonts w:ascii="微软雅黑" w:eastAsia="微软雅黑" w:hAnsi="微软雅黑" w:hint="eastAsia"/>
        </w:rPr>
        <w:t>2.3 Launcher模块和Widget模块的组合测试</w:t>
      </w:r>
      <w:bookmarkEnd w:id="12"/>
    </w:p>
    <w:p w:rsidR="00395C34" w:rsidRPr="00395C34" w:rsidRDefault="00395C34" w:rsidP="00B87533">
      <w:pPr>
        <w:ind w:firstLineChars="200" w:firstLine="420"/>
        <w:rPr>
          <w:rFonts w:ascii="微软雅黑" w:eastAsia="微软雅黑" w:hAnsi="微软雅黑"/>
        </w:rPr>
      </w:pPr>
      <w:r w:rsidRPr="00395C34">
        <w:rPr>
          <w:rFonts w:ascii="微软雅黑" w:eastAsia="微软雅黑" w:hAnsi="微软雅黑" w:hint="eastAsia"/>
        </w:rPr>
        <w:t>本部分</w:t>
      </w:r>
      <w:proofErr w:type="gramStart"/>
      <w:r w:rsidRPr="00395C34">
        <w:rPr>
          <w:rFonts w:ascii="微软雅黑" w:eastAsia="微软雅黑" w:hAnsi="微软雅黑" w:hint="eastAsia"/>
        </w:rPr>
        <w:t>测试共</w:t>
      </w:r>
      <w:proofErr w:type="gramEnd"/>
      <w:r w:rsidRPr="00395C34">
        <w:rPr>
          <w:rFonts w:ascii="微软雅黑" w:eastAsia="微软雅黑" w:hAnsi="微软雅黑" w:hint="eastAsia"/>
        </w:rPr>
        <w:t>四个用例，分别为依次添加</w:t>
      </w:r>
      <w:proofErr w:type="gramStart"/>
      <w:r w:rsidRPr="00395C34">
        <w:rPr>
          <w:rFonts w:ascii="微软雅黑" w:eastAsia="微软雅黑" w:hAnsi="微软雅黑" w:hint="eastAsia"/>
        </w:rPr>
        <w:t>三维时间</w:t>
      </w:r>
      <w:proofErr w:type="gramEnd"/>
      <w:r w:rsidRPr="00395C34">
        <w:rPr>
          <w:rFonts w:ascii="微软雅黑" w:eastAsia="微软雅黑" w:hAnsi="微软雅黑" w:hint="eastAsia"/>
        </w:rPr>
        <w:t>天气（B03），网络书签（B04），社</w:t>
      </w:r>
      <w:r w:rsidRPr="00395C34">
        <w:rPr>
          <w:rFonts w:ascii="微软雅黑" w:eastAsia="微软雅黑" w:hAnsi="微软雅黑" w:hint="eastAsia"/>
        </w:rPr>
        <w:lastRenderedPageBreak/>
        <w:t>交网络（B05），微博（B06）四个模块进行用例设计。</w:t>
      </w:r>
    </w:p>
    <w:p w:rsidR="00395C34" w:rsidRPr="00395C34" w:rsidRDefault="00395C34" w:rsidP="00395C34">
      <w:pPr>
        <w:pStyle w:val="3"/>
        <w:rPr>
          <w:rFonts w:ascii="微软雅黑" w:eastAsia="微软雅黑" w:hAnsi="微软雅黑"/>
        </w:rPr>
      </w:pPr>
      <w:bookmarkStart w:id="13" w:name="_Toc310787595"/>
      <w:r w:rsidRPr="00395C34">
        <w:rPr>
          <w:rFonts w:ascii="微软雅黑" w:eastAsia="微软雅黑" w:hAnsi="微软雅黑" w:hint="eastAsia"/>
        </w:rPr>
        <w:t>2.3.1 用例IT_03_01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134"/>
        <w:gridCol w:w="1276"/>
        <w:gridCol w:w="4870"/>
      </w:tblGrid>
      <w:tr w:rsidR="00395C34" w:rsidRPr="00395C34" w:rsidTr="00035052">
        <w:trPr>
          <w:trHeight w:val="355"/>
        </w:trPr>
        <w:tc>
          <w:tcPr>
            <w:tcW w:w="852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表6   用例</w:t>
            </w:r>
            <w:r w:rsidRPr="00395C34">
              <w:rPr>
                <w:rFonts w:ascii="微软雅黑" w:eastAsia="微软雅黑" w:hAnsi="微软雅黑" w:hint="eastAsia"/>
                <w:szCs w:val="21"/>
              </w:rPr>
              <w:t>IT_03_01</w:t>
            </w:r>
          </w:p>
        </w:tc>
      </w:tr>
      <w:tr w:rsidR="00395C34" w:rsidRPr="00395C34" w:rsidTr="00035052">
        <w:trPr>
          <w:trHeight w:val="903"/>
        </w:trPr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用例标识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IT_03_01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项目名称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395C34" w:rsidRPr="00395C34" w:rsidTr="00035052"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开发人员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段行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测试对象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用例IT_02_04测试对象、</w:t>
            </w:r>
            <w:proofErr w:type="gramStart"/>
            <w:r w:rsidRPr="00395C34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395C34">
              <w:rPr>
                <w:rFonts w:ascii="微软雅黑" w:eastAsia="微软雅黑" w:hAnsi="微软雅黑" w:hint="eastAsia"/>
              </w:rPr>
              <w:t>天气模块</w:t>
            </w:r>
          </w:p>
        </w:tc>
      </w:tr>
      <w:tr w:rsidR="00395C34" w:rsidRPr="00395C34" w:rsidTr="00035052"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用例作者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参考信息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软件功能列表》</w:t>
            </w:r>
          </w:p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原型开发说明》</w:t>
            </w:r>
          </w:p>
        </w:tc>
      </w:tr>
      <w:tr w:rsidR="00395C34" w:rsidRPr="00395C34" w:rsidTr="00035052"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测试人员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审核人员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395C34" w:rsidRPr="00395C34" w:rsidTr="00035052"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校对人员</w:t>
            </w:r>
          </w:p>
        </w:tc>
        <w:tc>
          <w:tcPr>
            <w:tcW w:w="1134" w:type="dxa"/>
            <w:vAlign w:val="center"/>
          </w:tcPr>
          <w:p w:rsidR="00395C34" w:rsidRPr="00395C34" w:rsidRDefault="006A3EEF" w:rsidP="0003505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设计</w:t>
            </w:r>
            <w:r w:rsidRPr="00395C34">
              <w:rPr>
                <w:rFonts w:ascii="微软雅黑" w:eastAsia="微软雅黑" w:hAnsi="微软雅黑"/>
                <w:b/>
                <w:bCs/>
              </w:rPr>
              <w:t>日期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测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试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项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395C34">
            <w:pPr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应用界面需求</w:t>
            </w:r>
          </w:p>
          <w:p w:rsidR="00395C34" w:rsidRPr="00395C34" w:rsidRDefault="00395C34" w:rsidP="00395C34">
            <w:pPr>
              <w:numPr>
                <w:ilvl w:val="0"/>
                <w:numId w:val="16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动态交互需求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前置条件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用例IT_02_04测试成功。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用例描述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  <w:color w:val="0000FF"/>
              </w:rPr>
            </w:pPr>
            <w:r w:rsidRPr="00395C34">
              <w:rPr>
                <w:rFonts w:ascii="微软雅黑" w:eastAsia="微软雅黑" w:hAnsi="微软雅黑" w:hint="eastAsia"/>
              </w:rPr>
              <w:t>在用例IT_02_04基础上在测试添加</w:t>
            </w:r>
            <w:proofErr w:type="gramStart"/>
            <w:r w:rsidRPr="00395C34">
              <w:rPr>
                <w:rFonts w:ascii="微软雅黑" w:eastAsia="微软雅黑" w:hAnsi="微软雅黑" w:hint="eastAsia"/>
              </w:rPr>
              <w:t>三维时间</w:t>
            </w:r>
            <w:proofErr w:type="gramEnd"/>
            <w:r w:rsidRPr="00395C34">
              <w:rPr>
                <w:rFonts w:ascii="微软雅黑" w:eastAsia="微软雅黑" w:hAnsi="微软雅黑" w:hint="eastAsia"/>
              </w:rPr>
              <w:t>天气模块结合后的工作情况。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测试步骤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395C34">
            <w:pPr>
              <w:numPr>
                <w:ilvl w:val="0"/>
                <w:numId w:val="17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安装应用程序桌面Widget</w:t>
            </w:r>
          </w:p>
          <w:p w:rsidR="00395C34" w:rsidRPr="00395C34" w:rsidRDefault="00395C34" w:rsidP="00395C34">
            <w:pPr>
              <w:numPr>
                <w:ilvl w:val="0"/>
                <w:numId w:val="17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手指在屏幕上沿Y轴负方向滑动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</w:t>
            </w:r>
            <w:r w:rsidRPr="00395C34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Launcher桌面上添加Widget正常，Widget运行正常。</w:t>
            </w:r>
          </w:p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Launcher运行正常。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备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注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717E7E" w:rsidRDefault="00717E7E" w:rsidP="00717E7E"/>
    <w:p w:rsidR="00395C34" w:rsidRPr="00395C34" w:rsidRDefault="00395C34" w:rsidP="00395C34">
      <w:pPr>
        <w:pStyle w:val="3"/>
        <w:rPr>
          <w:rFonts w:ascii="微软雅黑" w:eastAsia="微软雅黑" w:hAnsi="微软雅黑"/>
        </w:rPr>
      </w:pPr>
      <w:bookmarkStart w:id="14" w:name="_Toc310787596"/>
      <w:r w:rsidRPr="00395C34">
        <w:rPr>
          <w:rFonts w:ascii="微软雅黑" w:eastAsia="微软雅黑" w:hAnsi="微软雅黑" w:hint="eastAsia"/>
        </w:rPr>
        <w:lastRenderedPageBreak/>
        <w:t>2.3.2 用例IT_03_02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1134"/>
        <w:gridCol w:w="4870"/>
      </w:tblGrid>
      <w:tr w:rsidR="00395C34" w:rsidRPr="00395C34" w:rsidTr="00035052">
        <w:trPr>
          <w:trHeight w:val="355"/>
        </w:trPr>
        <w:tc>
          <w:tcPr>
            <w:tcW w:w="852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表7   用例</w:t>
            </w:r>
            <w:r w:rsidRPr="00395C34">
              <w:rPr>
                <w:rFonts w:ascii="微软雅黑" w:eastAsia="微软雅黑" w:hAnsi="微软雅黑" w:hint="eastAsia"/>
                <w:szCs w:val="21"/>
              </w:rPr>
              <w:t>IT_03_02</w:t>
            </w:r>
          </w:p>
        </w:tc>
      </w:tr>
      <w:tr w:rsidR="00395C34" w:rsidRPr="00395C34" w:rsidTr="00035052">
        <w:trPr>
          <w:trHeight w:val="903"/>
        </w:trPr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用例标识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IT_03_02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项目名称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395C34" w:rsidRPr="00395C34" w:rsidTr="00035052"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开发人员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李凤彬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测试对象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用例IT_03_01测试对象、网络书签模块</w:t>
            </w:r>
          </w:p>
        </w:tc>
      </w:tr>
      <w:tr w:rsidR="00395C34" w:rsidRPr="00395C34" w:rsidTr="00035052"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用例作者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参考信息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软件功能列表》</w:t>
            </w:r>
          </w:p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原型开发说明》</w:t>
            </w:r>
          </w:p>
        </w:tc>
      </w:tr>
      <w:tr w:rsidR="00395C34" w:rsidRPr="00395C34" w:rsidTr="00035052"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测试人员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审核人员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395C34" w:rsidRPr="00395C34" w:rsidTr="00035052"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校对人员</w:t>
            </w:r>
          </w:p>
        </w:tc>
        <w:tc>
          <w:tcPr>
            <w:tcW w:w="1276" w:type="dxa"/>
            <w:vAlign w:val="center"/>
          </w:tcPr>
          <w:p w:rsidR="00395C34" w:rsidRPr="00395C34" w:rsidRDefault="006A3EEF" w:rsidP="0003505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设计</w:t>
            </w:r>
            <w:r w:rsidRPr="00395C34">
              <w:rPr>
                <w:rFonts w:ascii="微软雅黑" w:eastAsia="微软雅黑" w:hAnsi="微软雅黑"/>
                <w:b/>
                <w:bCs/>
              </w:rPr>
              <w:t>日期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测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试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项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395C34">
            <w:pPr>
              <w:numPr>
                <w:ilvl w:val="0"/>
                <w:numId w:val="18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桌面Widget界面效果；</w:t>
            </w:r>
          </w:p>
          <w:p w:rsidR="00395C34" w:rsidRPr="00395C34" w:rsidRDefault="00395C34" w:rsidP="00395C34">
            <w:pPr>
              <w:numPr>
                <w:ilvl w:val="0"/>
                <w:numId w:val="18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交互抖动效果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前置条件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用例IT_03_01测试成功。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用例描述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  <w:color w:val="0000FF"/>
              </w:rPr>
            </w:pPr>
            <w:r w:rsidRPr="00395C34">
              <w:rPr>
                <w:rFonts w:ascii="微软雅黑" w:eastAsia="微软雅黑" w:hAnsi="微软雅黑" w:hint="eastAsia"/>
              </w:rPr>
              <w:t>在用例IT_03_01基础上在测试添加网络书签模块结合后的工作情况。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测试步骤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395C34">
            <w:pPr>
              <w:numPr>
                <w:ilvl w:val="0"/>
                <w:numId w:val="19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运行网络书签应用程序；</w:t>
            </w:r>
          </w:p>
          <w:p w:rsidR="00395C34" w:rsidRPr="00395C34" w:rsidRDefault="00395C34" w:rsidP="00395C34">
            <w:pPr>
              <w:numPr>
                <w:ilvl w:val="0"/>
                <w:numId w:val="19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点击某个页面，手指离开页面。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</w:t>
            </w:r>
            <w:r w:rsidRPr="00395C34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在Launcher中正常添加Widget。</w:t>
            </w:r>
          </w:p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Widget功能基本正常，删除可能和点击同时触发。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备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注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B820CD" w:rsidRDefault="00B820CD" w:rsidP="00B820CD"/>
    <w:p w:rsidR="00B820CD" w:rsidRDefault="00B820CD" w:rsidP="00B820CD"/>
    <w:p w:rsidR="00B820CD" w:rsidRDefault="00B820CD" w:rsidP="00B820CD"/>
    <w:p w:rsidR="00B820CD" w:rsidRDefault="00B820CD" w:rsidP="00B820CD"/>
    <w:p w:rsidR="00B820CD" w:rsidRPr="00B820CD" w:rsidRDefault="00B820CD" w:rsidP="00B820CD"/>
    <w:p w:rsidR="00B820CD" w:rsidRPr="00B820CD" w:rsidRDefault="00395C34" w:rsidP="00B820CD">
      <w:pPr>
        <w:pStyle w:val="3"/>
        <w:rPr>
          <w:rFonts w:ascii="微软雅黑" w:eastAsia="微软雅黑" w:hAnsi="微软雅黑"/>
        </w:rPr>
      </w:pPr>
      <w:bookmarkStart w:id="15" w:name="_Toc310787597"/>
      <w:r w:rsidRPr="00395C34">
        <w:rPr>
          <w:rFonts w:ascii="微软雅黑" w:eastAsia="微软雅黑" w:hAnsi="微软雅黑" w:hint="eastAsia"/>
        </w:rPr>
        <w:lastRenderedPageBreak/>
        <w:t>2.3.3 用例IT_03_03</w:t>
      </w:r>
      <w:bookmarkEnd w:id="15"/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134"/>
        <w:gridCol w:w="1276"/>
        <w:gridCol w:w="5103"/>
      </w:tblGrid>
      <w:tr w:rsidR="00395C34" w:rsidRPr="00395C34" w:rsidTr="00035052">
        <w:trPr>
          <w:trHeight w:val="355"/>
        </w:trPr>
        <w:tc>
          <w:tcPr>
            <w:tcW w:w="8897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表8   用例</w:t>
            </w:r>
            <w:r w:rsidRPr="00395C34">
              <w:rPr>
                <w:rFonts w:ascii="微软雅黑" w:eastAsia="微软雅黑" w:hAnsi="微软雅黑" w:hint="eastAsia"/>
                <w:szCs w:val="21"/>
              </w:rPr>
              <w:t>IT_03_03</w:t>
            </w:r>
          </w:p>
        </w:tc>
      </w:tr>
      <w:tr w:rsidR="00395C34" w:rsidRPr="00395C34" w:rsidTr="00035052">
        <w:trPr>
          <w:trHeight w:val="903"/>
        </w:trPr>
        <w:tc>
          <w:tcPr>
            <w:tcW w:w="138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用例标识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IT_03_03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项目名称</w:t>
            </w:r>
          </w:p>
        </w:tc>
        <w:tc>
          <w:tcPr>
            <w:tcW w:w="5103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395C34" w:rsidRPr="00395C34" w:rsidTr="00035052">
        <w:tc>
          <w:tcPr>
            <w:tcW w:w="138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开发人员</w:t>
            </w:r>
          </w:p>
        </w:tc>
        <w:tc>
          <w:tcPr>
            <w:tcW w:w="1134" w:type="dxa"/>
            <w:vAlign w:val="center"/>
          </w:tcPr>
          <w:p w:rsidR="00395C34" w:rsidRPr="00395C34" w:rsidRDefault="006A3EEF" w:rsidP="0003505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李凤彬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测试对象</w:t>
            </w:r>
          </w:p>
        </w:tc>
        <w:tc>
          <w:tcPr>
            <w:tcW w:w="5103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用例IT_03_02测试对象、社交网络模块</w:t>
            </w:r>
          </w:p>
        </w:tc>
      </w:tr>
      <w:tr w:rsidR="00395C34" w:rsidRPr="00395C34" w:rsidTr="00035052">
        <w:tc>
          <w:tcPr>
            <w:tcW w:w="138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用例作者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参考信息</w:t>
            </w:r>
          </w:p>
        </w:tc>
        <w:tc>
          <w:tcPr>
            <w:tcW w:w="5103" w:type="dxa"/>
            <w:vAlign w:val="center"/>
          </w:tcPr>
          <w:p w:rsidR="00395C34" w:rsidRPr="00395C34" w:rsidRDefault="00395C34" w:rsidP="00035052">
            <w:pPr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软件功能列表》</w:t>
            </w:r>
          </w:p>
          <w:p w:rsidR="00395C34" w:rsidRPr="00395C34" w:rsidRDefault="00395C34" w:rsidP="00035052">
            <w:pPr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原型开发说明》</w:t>
            </w:r>
          </w:p>
        </w:tc>
      </w:tr>
      <w:tr w:rsidR="00395C34" w:rsidRPr="00395C34" w:rsidTr="00035052">
        <w:tc>
          <w:tcPr>
            <w:tcW w:w="138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测试人员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审核人员</w:t>
            </w:r>
          </w:p>
        </w:tc>
        <w:tc>
          <w:tcPr>
            <w:tcW w:w="5103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395C34" w:rsidRPr="00395C34" w:rsidTr="00035052">
        <w:tc>
          <w:tcPr>
            <w:tcW w:w="138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校对人员</w:t>
            </w:r>
          </w:p>
        </w:tc>
        <w:tc>
          <w:tcPr>
            <w:tcW w:w="1134" w:type="dxa"/>
            <w:vAlign w:val="center"/>
          </w:tcPr>
          <w:p w:rsidR="00395C34" w:rsidRPr="00395C34" w:rsidRDefault="006A3EEF" w:rsidP="0003505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设计</w:t>
            </w:r>
            <w:r w:rsidRPr="00395C34">
              <w:rPr>
                <w:rFonts w:ascii="微软雅黑" w:eastAsia="微软雅黑" w:hAnsi="微软雅黑"/>
                <w:b/>
                <w:bCs/>
              </w:rPr>
              <w:t>日期</w:t>
            </w:r>
          </w:p>
        </w:tc>
        <w:tc>
          <w:tcPr>
            <w:tcW w:w="5103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395C34" w:rsidRPr="00395C34" w:rsidTr="00035052">
        <w:tc>
          <w:tcPr>
            <w:tcW w:w="1384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试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项</w:t>
            </w:r>
          </w:p>
        </w:tc>
        <w:tc>
          <w:tcPr>
            <w:tcW w:w="7513" w:type="dxa"/>
            <w:gridSpan w:val="3"/>
          </w:tcPr>
          <w:p w:rsidR="00395C34" w:rsidRPr="00395C34" w:rsidRDefault="00395C34" w:rsidP="00395C34">
            <w:pPr>
              <w:numPr>
                <w:ilvl w:val="0"/>
                <w:numId w:val="20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程序运行正常；</w:t>
            </w:r>
          </w:p>
          <w:p w:rsidR="00395C34" w:rsidRPr="00395C34" w:rsidRDefault="00395C34" w:rsidP="00395C34">
            <w:pPr>
              <w:numPr>
                <w:ilvl w:val="0"/>
                <w:numId w:val="20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手指滑动时的交互功能。</w:t>
            </w:r>
          </w:p>
        </w:tc>
      </w:tr>
      <w:tr w:rsidR="00395C34" w:rsidRPr="00395C34" w:rsidTr="00035052">
        <w:tc>
          <w:tcPr>
            <w:tcW w:w="1384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前置条件</w:t>
            </w:r>
          </w:p>
        </w:tc>
        <w:tc>
          <w:tcPr>
            <w:tcW w:w="7513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用例IT_03_02测试成功。</w:t>
            </w:r>
          </w:p>
        </w:tc>
      </w:tr>
      <w:tr w:rsidR="00395C34" w:rsidRPr="00395C34" w:rsidTr="00035052">
        <w:tc>
          <w:tcPr>
            <w:tcW w:w="1384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用例描述</w:t>
            </w:r>
          </w:p>
        </w:tc>
        <w:tc>
          <w:tcPr>
            <w:tcW w:w="7513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  <w:color w:val="0000FF"/>
              </w:rPr>
            </w:pPr>
            <w:r w:rsidRPr="00395C34">
              <w:rPr>
                <w:rFonts w:ascii="微软雅黑" w:eastAsia="微软雅黑" w:hAnsi="微软雅黑" w:hint="eastAsia"/>
              </w:rPr>
              <w:t>在用例IT_03_02基础上在测试添加社交网络模块结合后的工作情况。</w:t>
            </w:r>
          </w:p>
        </w:tc>
      </w:tr>
      <w:tr w:rsidR="00395C34" w:rsidRPr="00395C34" w:rsidTr="00035052">
        <w:tc>
          <w:tcPr>
            <w:tcW w:w="1384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测试步骤</w:t>
            </w:r>
          </w:p>
        </w:tc>
        <w:tc>
          <w:tcPr>
            <w:tcW w:w="7513" w:type="dxa"/>
            <w:gridSpan w:val="3"/>
          </w:tcPr>
          <w:p w:rsidR="00395C34" w:rsidRPr="00395C34" w:rsidRDefault="00395C34" w:rsidP="00395C34">
            <w:pPr>
              <w:numPr>
                <w:ilvl w:val="0"/>
                <w:numId w:val="21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运行程序；</w:t>
            </w:r>
          </w:p>
          <w:p w:rsidR="00395C34" w:rsidRPr="00395C34" w:rsidRDefault="00395C34" w:rsidP="00395C34">
            <w:pPr>
              <w:numPr>
                <w:ilvl w:val="0"/>
                <w:numId w:val="21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手指滑动当前页面；</w:t>
            </w:r>
          </w:p>
          <w:p w:rsidR="00395C34" w:rsidRPr="00395C34" w:rsidRDefault="00395C34" w:rsidP="00395C34">
            <w:pPr>
              <w:numPr>
                <w:ilvl w:val="0"/>
                <w:numId w:val="21"/>
              </w:numPr>
              <w:ind w:left="0" w:firstLine="0"/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手指抬起。</w:t>
            </w:r>
          </w:p>
        </w:tc>
      </w:tr>
      <w:tr w:rsidR="00395C34" w:rsidRPr="00395C34" w:rsidTr="00035052">
        <w:tc>
          <w:tcPr>
            <w:tcW w:w="1384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</w:t>
            </w:r>
            <w:r w:rsidRPr="00395C34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  <w:tc>
          <w:tcPr>
            <w:tcW w:w="7513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Launcher中添加SNS功能正常。</w:t>
            </w:r>
          </w:p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SNS滑动效果明显。</w:t>
            </w:r>
          </w:p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Launcher运行正常。</w:t>
            </w:r>
          </w:p>
        </w:tc>
      </w:tr>
      <w:tr w:rsidR="00395C34" w:rsidRPr="00395C34" w:rsidTr="00035052">
        <w:tc>
          <w:tcPr>
            <w:tcW w:w="1384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备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注</w:t>
            </w:r>
          </w:p>
        </w:tc>
        <w:tc>
          <w:tcPr>
            <w:tcW w:w="7513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395C34" w:rsidRDefault="00395C34" w:rsidP="00395C34">
      <w:pPr>
        <w:rPr>
          <w:rFonts w:ascii="微软雅黑" w:eastAsia="微软雅黑" w:hAnsi="微软雅黑"/>
        </w:rPr>
      </w:pPr>
    </w:p>
    <w:p w:rsidR="00B820CD" w:rsidRPr="00395C34" w:rsidRDefault="00B820CD" w:rsidP="00395C34">
      <w:pPr>
        <w:rPr>
          <w:rFonts w:ascii="微软雅黑" w:eastAsia="微软雅黑" w:hAnsi="微软雅黑"/>
        </w:rPr>
      </w:pPr>
    </w:p>
    <w:p w:rsidR="00395C34" w:rsidRDefault="00395C34" w:rsidP="00395C34">
      <w:pPr>
        <w:pStyle w:val="3"/>
        <w:rPr>
          <w:rFonts w:ascii="微软雅黑" w:eastAsia="微软雅黑" w:hAnsi="微软雅黑"/>
        </w:rPr>
      </w:pPr>
      <w:bookmarkStart w:id="16" w:name="_Toc310787598"/>
      <w:bookmarkStart w:id="17" w:name="_GoBack"/>
      <w:bookmarkEnd w:id="17"/>
      <w:r w:rsidRPr="00395C34">
        <w:rPr>
          <w:rFonts w:ascii="微软雅黑" w:eastAsia="微软雅黑" w:hAnsi="微软雅黑" w:hint="eastAsia"/>
        </w:rPr>
        <w:lastRenderedPageBreak/>
        <w:t>2.3.4 用例IT_03_04</w:t>
      </w:r>
      <w:bookmarkEnd w:id="16"/>
    </w:p>
    <w:p w:rsidR="006F10FD" w:rsidRPr="006F10FD" w:rsidRDefault="006F10FD" w:rsidP="006F10FD">
      <w:pPr>
        <w:jc w:val="center"/>
      </w:pPr>
      <w:r w:rsidRPr="00395C34"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 w:hint="eastAsia"/>
        </w:rPr>
        <w:t>9</w:t>
      </w:r>
      <w:r w:rsidRPr="00395C34">
        <w:rPr>
          <w:rFonts w:ascii="微软雅黑" w:eastAsia="微软雅黑" w:hAnsi="微软雅黑" w:hint="eastAsia"/>
        </w:rPr>
        <w:t xml:space="preserve">   用例</w:t>
      </w:r>
      <w:r w:rsidRPr="00395C34">
        <w:rPr>
          <w:rFonts w:ascii="微软雅黑" w:eastAsia="微软雅黑" w:hAnsi="微软雅黑" w:hint="eastAsia"/>
          <w:szCs w:val="21"/>
        </w:rPr>
        <w:t>IT_03_0</w:t>
      </w:r>
      <w:r>
        <w:rPr>
          <w:rFonts w:ascii="微软雅黑" w:eastAsia="微软雅黑" w:hAnsi="微软雅黑" w:hint="eastAsia"/>
          <w:szCs w:val="21"/>
        </w:rPr>
        <w:t>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134"/>
        <w:gridCol w:w="1134"/>
        <w:gridCol w:w="5153"/>
      </w:tblGrid>
      <w:tr w:rsidR="00395C34" w:rsidRPr="00395C34" w:rsidTr="00035052">
        <w:trPr>
          <w:trHeight w:val="903"/>
        </w:trPr>
        <w:tc>
          <w:tcPr>
            <w:tcW w:w="1101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用例标识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IT_03_04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项目名称</w:t>
            </w:r>
          </w:p>
        </w:tc>
        <w:tc>
          <w:tcPr>
            <w:tcW w:w="5153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395C34" w:rsidRPr="00395C34" w:rsidTr="00035052">
        <w:tc>
          <w:tcPr>
            <w:tcW w:w="1101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开发人员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测试对象</w:t>
            </w:r>
          </w:p>
        </w:tc>
        <w:tc>
          <w:tcPr>
            <w:tcW w:w="5153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用例IT_03_03测试对象、</w:t>
            </w:r>
            <w:proofErr w:type="gramStart"/>
            <w:r w:rsidRPr="00395C34">
              <w:rPr>
                <w:rFonts w:ascii="微软雅黑" w:eastAsia="微软雅黑" w:hAnsi="微软雅黑" w:hint="eastAsia"/>
              </w:rPr>
              <w:t>微博模块</w:t>
            </w:r>
            <w:proofErr w:type="gramEnd"/>
          </w:p>
        </w:tc>
      </w:tr>
      <w:tr w:rsidR="00395C34" w:rsidRPr="00395C34" w:rsidTr="00035052">
        <w:tc>
          <w:tcPr>
            <w:tcW w:w="1101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用例作者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参考信息</w:t>
            </w:r>
          </w:p>
        </w:tc>
        <w:tc>
          <w:tcPr>
            <w:tcW w:w="5153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软件功能列表》</w:t>
            </w:r>
          </w:p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原型开发说明》</w:t>
            </w:r>
          </w:p>
        </w:tc>
      </w:tr>
      <w:tr w:rsidR="00395C34" w:rsidRPr="00395C34" w:rsidTr="00035052">
        <w:tc>
          <w:tcPr>
            <w:tcW w:w="1101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测试人员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审核人员</w:t>
            </w:r>
          </w:p>
        </w:tc>
        <w:tc>
          <w:tcPr>
            <w:tcW w:w="5153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395C34" w:rsidRPr="00395C34" w:rsidTr="00035052">
        <w:tc>
          <w:tcPr>
            <w:tcW w:w="1101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校对人员</w:t>
            </w:r>
          </w:p>
        </w:tc>
        <w:tc>
          <w:tcPr>
            <w:tcW w:w="1134" w:type="dxa"/>
            <w:vAlign w:val="center"/>
          </w:tcPr>
          <w:p w:rsidR="00395C34" w:rsidRPr="00395C34" w:rsidRDefault="0040690F" w:rsidP="0003505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设计</w:t>
            </w:r>
            <w:r w:rsidRPr="00395C34">
              <w:rPr>
                <w:rFonts w:ascii="微软雅黑" w:eastAsia="微软雅黑" w:hAnsi="微软雅黑"/>
                <w:b/>
                <w:bCs/>
              </w:rPr>
              <w:t>日期</w:t>
            </w:r>
          </w:p>
        </w:tc>
        <w:tc>
          <w:tcPr>
            <w:tcW w:w="5153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395C34" w:rsidRPr="00395C34" w:rsidTr="00035052">
        <w:tc>
          <w:tcPr>
            <w:tcW w:w="1101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测试项</w:t>
            </w:r>
          </w:p>
        </w:tc>
        <w:tc>
          <w:tcPr>
            <w:tcW w:w="7421" w:type="dxa"/>
            <w:gridSpan w:val="3"/>
          </w:tcPr>
          <w:p w:rsidR="00395C34" w:rsidRPr="00395C34" w:rsidRDefault="00395C34" w:rsidP="00395C34">
            <w:pPr>
              <w:numPr>
                <w:ilvl w:val="0"/>
                <w:numId w:val="22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桌面Widget界面；</w:t>
            </w:r>
          </w:p>
          <w:p w:rsidR="00395C34" w:rsidRPr="00395C34" w:rsidRDefault="00395C34" w:rsidP="00395C34">
            <w:pPr>
              <w:numPr>
                <w:ilvl w:val="0"/>
                <w:numId w:val="22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动态滑动，新页面从上端滑入、当前页内容后下滑动。</w:t>
            </w:r>
          </w:p>
        </w:tc>
      </w:tr>
      <w:tr w:rsidR="00395C34" w:rsidRPr="00395C34" w:rsidTr="00035052">
        <w:tc>
          <w:tcPr>
            <w:tcW w:w="1101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前置条件</w:t>
            </w:r>
          </w:p>
        </w:tc>
        <w:tc>
          <w:tcPr>
            <w:tcW w:w="7421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用例IT_03_03测试成功。</w:t>
            </w:r>
          </w:p>
        </w:tc>
      </w:tr>
      <w:tr w:rsidR="00395C34" w:rsidRPr="00395C34" w:rsidTr="00035052">
        <w:tc>
          <w:tcPr>
            <w:tcW w:w="1101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用例描述</w:t>
            </w:r>
          </w:p>
        </w:tc>
        <w:tc>
          <w:tcPr>
            <w:tcW w:w="7421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  <w:color w:val="0000FF"/>
              </w:rPr>
            </w:pPr>
            <w:r w:rsidRPr="00395C34">
              <w:rPr>
                <w:rFonts w:ascii="微软雅黑" w:eastAsia="微软雅黑" w:hAnsi="微软雅黑" w:hint="eastAsia"/>
              </w:rPr>
              <w:t>在用例IT_03_03基础上在测试</w:t>
            </w:r>
            <w:proofErr w:type="gramStart"/>
            <w:r w:rsidRPr="00395C34">
              <w:rPr>
                <w:rFonts w:ascii="微软雅黑" w:eastAsia="微软雅黑" w:hAnsi="微软雅黑" w:hint="eastAsia"/>
              </w:rPr>
              <w:t>添加微博模块</w:t>
            </w:r>
            <w:proofErr w:type="gramEnd"/>
            <w:r w:rsidRPr="00395C34">
              <w:rPr>
                <w:rFonts w:ascii="微软雅黑" w:eastAsia="微软雅黑" w:hAnsi="微软雅黑" w:hint="eastAsia"/>
              </w:rPr>
              <w:t>结合后的工作情况。</w:t>
            </w:r>
          </w:p>
        </w:tc>
      </w:tr>
      <w:tr w:rsidR="00395C34" w:rsidRPr="00395C34" w:rsidTr="00035052">
        <w:tc>
          <w:tcPr>
            <w:tcW w:w="1101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测试步骤</w:t>
            </w:r>
          </w:p>
        </w:tc>
        <w:tc>
          <w:tcPr>
            <w:tcW w:w="7421" w:type="dxa"/>
            <w:gridSpan w:val="3"/>
          </w:tcPr>
          <w:p w:rsidR="00395C34" w:rsidRPr="00395C34" w:rsidRDefault="00395C34" w:rsidP="00395C34">
            <w:pPr>
              <w:numPr>
                <w:ilvl w:val="0"/>
                <w:numId w:val="23"/>
              </w:numPr>
              <w:jc w:val="left"/>
              <w:rPr>
                <w:rFonts w:ascii="微软雅黑" w:eastAsia="微软雅黑" w:hAnsi="微软雅黑"/>
              </w:rPr>
            </w:pPr>
            <w:proofErr w:type="gramStart"/>
            <w:r w:rsidRPr="00395C34">
              <w:rPr>
                <w:rFonts w:ascii="微软雅黑" w:eastAsia="微软雅黑" w:hAnsi="微软雅黑" w:hint="eastAsia"/>
              </w:rPr>
              <w:t>安装微博桌面</w:t>
            </w:r>
            <w:proofErr w:type="gramEnd"/>
            <w:r w:rsidRPr="00395C34">
              <w:rPr>
                <w:rFonts w:ascii="微软雅黑" w:eastAsia="微软雅黑" w:hAnsi="微软雅黑" w:hint="eastAsia"/>
              </w:rPr>
              <w:t>AppWidget;</w:t>
            </w:r>
          </w:p>
          <w:p w:rsidR="00395C34" w:rsidRPr="00395C34" w:rsidRDefault="00395C34" w:rsidP="00395C34">
            <w:pPr>
              <w:numPr>
                <w:ilvl w:val="0"/>
                <w:numId w:val="23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点击右下角刷新按钮，</w:t>
            </w:r>
            <w:proofErr w:type="gramStart"/>
            <w:r w:rsidRPr="00395C34">
              <w:rPr>
                <w:rFonts w:ascii="微软雅黑" w:eastAsia="微软雅黑" w:hAnsi="微软雅黑" w:hint="eastAsia"/>
              </w:rPr>
              <w:t>刷新微博信息</w:t>
            </w:r>
            <w:proofErr w:type="gramEnd"/>
            <w:r w:rsidRPr="00395C34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395C34" w:rsidRPr="00395C34" w:rsidTr="00035052">
        <w:tc>
          <w:tcPr>
            <w:tcW w:w="1101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</w:t>
            </w:r>
            <w:r w:rsidRPr="00395C34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  <w:tc>
          <w:tcPr>
            <w:tcW w:w="7421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在Launcher中</w:t>
            </w:r>
            <w:proofErr w:type="gramStart"/>
            <w:r w:rsidRPr="00395C34">
              <w:rPr>
                <w:rFonts w:ascii="微软雅黑" w:eastAsia="微软雅黑" w:hAnsi="微软雅黑" w:hint="eastAsia"/>
              </w:rPr>
              <w:t>添加微博</w:t>
            </w:r>
            <w:proofErr w:type="gramEnd"/>
            <w:r w:rsidRPr="00395C34">
              <w:rPr>
                <w:rFonts w:ascii="微软雅黑" w:eastAsia="微软雅黑" w:hAnsi="微软雅黑" w:hint="eastAsia"/>
              </w:rPr>
              <w:t>Widget功能正常。</w:t>
            </w:r>
          </w:p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Widget运行界面效果明显。</w:t>
            </w:r>
          </w:p>
        </w:tc>
      </w:tr>
      <w:tr w:rsidR="00395C34" w:rsidRPr="00395C34" w:rsidTr="00035052">
        <w:tc>
          <w:tcPr>
            <w:tcW w:w="1101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备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注</w:t>
            </w:r>
          </w:p>
        </w:tc>
        <w:tc>
          <w:tcPr>
            <w:tcW w:w="7421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B820CD" w:rsidRDefault="00B820CD" w:rsidP="00B820CD"/>
    <w:p w:rsidR="006F10FD" w:rsidRDefault="006F10FD" w:rsidP="00B820CD"/>
    <w:p w:rsidR="006F10FD" w:rsidRDefault="006F10FD" w:rsidP="00B820CD"/>
    <w:p w:rsidR="006F10FD" w:rsidRDefault="006F10FD" w:rsidP="00B820CD"/>
    <w:p w:rsidR="006F10FD" w:rsidRDefault="006F10FD" w:rsidP="00B820CD"/>
    <w:p w:rsidR="006F10FD" w:rsidRDefault="006F10FD" w:rsidP="00B820CD"/>
    <w:p w:rsidR="006F10FD" w:rsidRDefault="006F10FD" w:rsidP="00B820CD"/>
    <w:p w:rsidR="006F10FD" w:rsidRDefault="006F10FD" w:rsidP="00B820CD"/>
    <w:p w:rsidR="006F10FD" w:rsidRPr="00395C34" w:rsidRDefault="006F10FD" w:rsidP="006F10FD">
      <w:pPr>
        <w:pStyle w:val="3"/>
        <w:rPr>
          <w:rFonts w:ascii="微软雅黑" w:eastAsia="微软雅黑" w:hAnsi="微软雅黑"/>
        </w:rPr>
      </w:pPr>
      <w:bookmarkStart w:id="18" w:name="_Toc310787599"/>
      <w:r w:rsidRPr="00395C34">
        <w:rPr>
          <w:rFonts w:ascii="微软雅黑" w:eastAsia="微软雅黑" w:hAnsi="微软雅黑" w:hint="eastAsia"/>
        </w:rPr>
        <w:lastRenderedPageBreak/>
        <w:t>2.3.4 用例IT_03_0</w:t>
      </w:r>
      <w:r>
        <w:rPr>
          <w:rFonts w:ascii="微软雅黑" w:eastAsia="微软雅黑" w:hAnsi="微软雅黑" w:hint="eastAsia"/>
        </w:rPr>
        <w:t>5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1134"/>
        <w:gridCol w:w="4870"/>
      </w:tblGrid>
      <w:tr w:rsidR="006F10FD" w:rsidRPr="00395C34" w:rsidTr="00035052">
        <w:trPr>
          <w:trHeight w:val="355"/>
        </w:trPr>
        <w:tc>
          <w:tcPr>
            <w:tcW w:w="852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6F10FD" w:rsidRPr="00395C34" w:rsidRDefault="006F10FD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表</w:t>
            </w:r>
            <w:r>
              <w:rPr>
                <w:rFonts w:ascii="微软雅黑" w:eastAsia="微软雅黑" w:hAnsi="微软雅黑" w:hint="eastAsia"/>
              </w:rPr>
              <w:t>10</w:t>
            </w:r>
            <w:r w:rsidRPr="00395C34">
              <w:rPr>
                <w:rFonts w:ascii="微软雅黑" w:eastAsia="微软雅黑" w:hAnsi="微软雅黑" w:hint="eastAsia"/>
              </w:rPr>
              <w:t xml:space="preserve">   用例</w:t>
            </w:r>
            <w:r w:rsidRPr="00395C34">
              <w:rPr>
                <w:rFonts w:ascii="微软雅黑" w:eastAsia="微软雅黑" w:hAnsi="微软雅黑" w:hint="eastAsia"/>
                <w:szCs w:val="21"/>
              </w:rPr>
              <w:t>IT_03_0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</w:tr>
      <w:tr w:rsidR="006F10FD" w:rsidRPr="00395C34" w:rsidTr="00035052">
        <w:trPr>
          <w:trHeight w:val="903"/>
        </w:trPr>
        <w:tc>
          <w:tcPr>
            <w:tcW w:w="1242" w:type="dxa"/>
            <w:vAlign w:val="center"/>
          </w:tcPr>
          <w:p w:rsidR="006F10FD" w:rsidRPr="00395C34" w:rsidRDefault="006F10FD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用例标识</w:t>
            </w:r>
          </w:p>
        </w:tc>
        <w:tc>
          <w:tcPr>
            <w:tcW w:w="1276" w:type="dxa"/>
            <w:vAlign w:val="center"/>
          </w:tcPr>
          <w:p w:rsidR="006F10FD" w:rsidRPr="00395C34" w:rsidRDefault="006F10FD" w:rsidP="000350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IT_03_0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134" w:type="dxa"/>
            <w:vAlign w:val="center"/>
          </w:tcPr>
          <w:p w:rsidR="006F10FD" w:rsidRPr="00395C34" w:rsidRDefault="006F10FD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项目名称</w:t>
            </w:r>
          </w:p>
        </w:tc>
        <w:tc>
          <w:tcPr>
            <w:tcW w:w="4870" w:type="dxa"/>
            <w:vAlign w:val="center"/>
          </w:tcPr>
          <w:p w:rsidR="006F10FD" w:rsidRPr="00395C34" w:rsidRDefault="006F10FD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6F10FD" w:rsidRPr="00395C34" w:rsidTr="00035052">
        <w:tc>
          <w:tcPr>
            <w:tcW w:w="1242" w:type="dxa"/>
            <w:vAlign w:val="center"/>
          </w:tcPr>
          <w:p w:rsidR="006F10FD" w:rsidRPr="00395C34" w:rsidRDefault="006F10FD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开发人员</w:t>
            </w:r>
          </w:p>
        </w:tc>
        <w:tc>
          <w:tcPr>
            <w:tcW w:w="1276" w:type="dxa"/>
            <w:vAlign w:val="center"/>
          </w:tcPr>
          <w:p w:rsidR="006F10FD" w:rsidRPr="00395C34" w:rsidRDefault="006F10FD" w:rsidP="0003505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134" w:type="dxa"/>
            <w:vAlign w:val="center"/>
          </w:tcPr>
          <w:p w:rsidR="006F10FD" w:rsidRPr="00395C34" w:rsidRDefault="006F10FD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测试对象</w:t>
            </w:r>
          </w:p>
        </w:tc>
        <w:tc>
          <w:tcPr>
            <w:tcW w:w="4870" w:type="dxa"/>
            <w:vAlign w:val="center"/>
          </w:tcPr>
          <w:p w:rsidR="006F10FD" w:rsidRPr="00395C34" w:rsidRDefault="006F10FD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用例IT_03_01测试对象、</w:t>
            </w:r>
            <w:r>
              <w:rPr>
                <w:rFonts w:ascii="微软雅黑" w:eastAsia="微软雅黑" w:hAnsi="微软雅黑" w:hint="eastAsia"/>
              </w:rPr>
              <w:t>联系人</w:t>
            </w:r>
            <w:r w:rsidRPr="00395C34">
              <w:rPr>
                <w:rFonts w:ascii="微软雅黑" w:eastAsia="微软雅黑" w:hAnsi="微软雅黑" w:hint="eastAsia"/>
              </w:rPr>
              <w:t>模块</w:t>
            </w:r>
          </w:p>
        </w:tc>
      </w:tr>
      <w:tr w:rsidR="006F10FD" w:rsidRPr="00395C34" w:rsidTr="00035052">
        <w:tc>
          <w:tcPr>
            <w:tcW w:w="1242" w:type="dxa"/>
            <w:vAlign w:val="center"/>
          </w:tcPr>
          <w:p w:rsidR="006F10FD" w:rsidRPr="00395C34" w:rsidRDefault="006F10FD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用例作者</w:t>
            </w:r>
          </w:p>
        </w:tc>
        <w:tc>
          <w:tcPr>
            <w:tcW w:w="1276" w:type="dxa"/>
            <w:vAlign w:val="center"/>
          </w:tcPr>
          <w:p w:rsidR="006F10FD" w:rsidRPr="00395C34" w:rsidRDefault="006F10FD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134" w:type="dxa"/>
            <w:vAlign w:val="center"/>
          </w:tcPr>
          <w:p w:rsidR="006F10FD" w:rsidRPr="00395C34" w:rsidRDefault="006F10FD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参考信息</w:t>
            </w:r>
          </w:p>
        </w:tc>
        <w:tc>
          <w:tcPr>
            <w:tcW w:w="4870" w:type="dxa"/>
            <w:vAlign w:val="center"/>
          </w:tcPr>
          <w:p w:rsidR="006F10FD" w:rsidRPr="00395C34" w:rsidRDefault="006F10FD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软件功能列表》</w:t>
            </w:r>
          </w:p>
          <w:p w:rsidR="006F10FD" w:rsidRPr="00395C34" w:rsidRDefault="006F10FD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原型开发说明》</w:t>
            </w:r>
          </w:p>
        </w:tc>
      </w:tr>
      <w:tr w:rsidR="006F10FD" w:rsidRPr="00395C34" w:rsidTr="00035052">
        <w:tc>
          <w:tcPr>
            <w:tcW w:w="1242" w:type="dxa"/>
            <w:vAlign w:val="center"/>
          </w:tcPr>
          <w:p w:rsidR="006F10FD" w:rsidRPr="00395C34" w:rsidRDefault="006F10FD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测试人员</w:t>
            </w:r>
          </w:p>
        </w:tc>
        <w:tc>
          <w:tcPr>
            <w:tcW w:w="1276" w:type="dxa"/>
            <w:vAlign w:val="center"/>
          </w:tcPr>
          <w:p w:rsidR="006F10FD" w:rsidRPr="00395C34" w:rsidRDefault="006F10FD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134" w:type="dxa"/>
            <w:vAlign w:val="center"/>
          </w:tcPr>
          <w:p w:rsidR="006F10FD" w:rsidRPr="00395C34" w:rsidRDefault="006F10FD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审核人员</w:t>
            </w:r>
          </w:p>
        </w:tc>
        <w:tc>
          <w:tcPr>
            <w:tcW w:w="4870" w:type="dxa"/>
            <w:vAlign w:val="center"/>
          </w:tcPr>
          <w:p w:rsidR="006F10FD" w:rsidRPr="00395C34" w:rsidRDefault="006F10FD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6F10FD" w:rsidRPr="00395C34" w:rsidTr="00035052">
        <w:tc>
          <w:tcPr>
            <w:tcW w:w="1242" w:type="dxa"/>
            <w:vAlign w:val="center"/>
          </w:tcPr>
          <w:p w:rsidR="006F10FD" w:rsidRPr="00395C34" w:rsidRDefault="006F10FD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校对人员</w:t>
            </w:r>
          </w:p>
        </w:tc>
        <w:tc>
          <w:tcPr>
            <w:tcW w:w="1276" w:type="dxa"/>
            <w:vAlign w:val="center"/>
          </w:tcPr>
          <w:p w:rsidR="006F10FD" w:rsidRPr="00395C34" w:rsidRDefault="006A3EEF" w:rsidP="0003505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134" w:type="dxa"/>
            <w:vAlign w:val="center"/>
          </w:tcPr>
          <w:p w:rsidR="006F10FD" w:rsidRPr="00395C34" w:rsidRDefault="006F10FD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设计</w:t>
            </w:r>
            <w:r w:rsidRPr="00395C34">
              <w:rPr>
                <w:rFonts w:ascii="微软雅黑" w:eastAsia="微软雅黑" w:hAnsi="微软雅黑"/>
                <w:b/>
                <w:bCs/>
              </w:rPr>
              <w:t>日期</w:t>
            </w:r>
          </w:p>
        </w:tc>
        <w:tc>
          <w:tcPr>
            <w:tcW w:w="4870" w:type="dxa"/>
            <w:vAlign w:val="center"/>
          </w:tcPr>
          <w:p w:rsidR="006F10FD" w:rsidRPr="00395C34" w:rsidRDefault="006F10FD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6F10FD" w:rsidRPr="00395C34" w:rsidTr="00035052">
        <w:tc>
          <w:tcPr>
            <w:tcW w:w="1242" w:type="dxa"/>
          </w:tcPr>
          <w:p w:rsidR="006F10FD" w:rsidRPr="00395C34" w:rsidRDefault="006F10FD" w:rsidP="0003505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测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试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项</w:t>
            </w:r>
          </w:p>
        </w:tc>
        <w:tc>
          <w:tcPr>
            <w:tcW w:w="7280" w:type="dxa"/>
            <w:gridSpan w:val="3"/>
          </w:tcPr>
          <w:p w:rsidR="006F10FD" w:rsidRPr="006A3EEF" w:rsidRDefault="006F10FD" w:rsidP="006A3EEF">
            <w:pPr>
              <w:pStyle w:val="a8"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6A3EEF">
              <w:rPr>
                <w:rFonts w:ascii="微软雅黑" w:eastAsia="微软雅黑" w:hAnsi="微软雅黑" w:hint="eastAsia"/>
              </w:rPr>
              <w:t>桌面Widget界面效果；</w:t>
            </w:r>
          </w:p>
          <w:p w:rsidR="006F10FD" w:rsidRPr="00395C34" w:rsidRDefault="006A3EEF" w:rsidP="006A3EEF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</w:t>
            </w:r>
            <w:r w:rsidR="006F10FD" w:rsidRPr="00395C34">
              <w:rPr>
                <w:rFonts w:ascii="微软雅黑" w:eastAsia="微软雅黑" w:hAnsi="微软雅黑" w:hint="eastAsia"/>
              </w:rPr>
              <w:t>交互抖动效果</w:t>
            </w:r>
          </w:p>
        </w:tc>
      </w:tr>
      <w:tr w:rsidR="006F10FD" w:rsidRPr="00395C34" w:rsidTr="00035052">
        <w:tc>
          <w:tcPr>
            <w:tcW w:w="1242" w:type="dxa"/>
          </w:tcPr>
          <w:p w:rsidR="006F10FD" w:rsidRPr="00395C34" w:rsidRDefault="006F10FD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前置条件</w:t>
            </w:r>
          </w:p>
        </w:tc>
        <w:tc>
          <w:tcPr>
            <w:tcW w:w="7280" w:type="dxa"/>
            <w:gridSpan w:val="3"/>
          </w:tcPr>
          <w:p w:rsidR="006F10FD" w:rsidRPr="00395C34" w:rsidRDefault="006F10FD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用例IT_03_01测试成功。</w:t>
            </w:r>
          </w:p>
        </w:tc>
      </w:tr>
      <w:tr w:rsidR="006F10FD" w:rsidRPr="00395C34" w:rsidTr="00035052">
        <w:tc>
          <w:tcPr>
            <w:tcW w:w="1242" w:type="dxa"/>
          </w:tcPr>
          <w:p w:rsidR="006F10FD" w:rsidRPr="00395C34" w:rsidRDefault="006F10FD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用例描述</w:t>
            </w:r>
          </w:p>
        </w:tc>
        <w:tc>
          <w:tcPr>
            <w:tcW w:w="7280" w:type="dxa"/>
            <w:gridSpan w:val="3"/>
          </w:tcPr>
          <w:p w:rsidR="006F10FD" w:rsidRPr="00395C34" w:rsidRDefault="006F10FD" w:rsidP="00035052">
            <w:pPr>
              <w:jc w:val="left"/>
              <w:rPr>
                <w:rFonts w:ascii="微软雅黑" w:eastAsia="微软雅黑" w:hAnsi="微软雅黑"/>
                <w:color w:val="0000FF"/>
              </w:rPr>
            </w:pPr>
            <w:r w:rsidRPr="00395C34">
              <w:rPr>
                <w:rFonts w:ascii="微软雅黑" w:eastAsia="微软雅黑" w:hAnsi="微软雅黑" w:hint="eastAsia"/>
              </w:rPr>
              <w:t>在用例IT_03_01基础上在测试添加网络书签模块结合后的工作情况。</w:t>
            </w:r>
          </w:p>
        </w:tc>
      </w:tr>
      <w:tr w:rsidR="006F10FD" w:rsidRPr="00395C34" w:rsidTr="00035052">
        <w:tc>
          <w:tcPr>
            <w:tcW w:w="1242" w:type="dxa"/>
          </w:tcPr>
          <w:p w:rsidR="006F10FD" w:rsidRPr="00395C34" w:rsidRDefault="006F10FD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测试步骤</w:t>
            </w:r>
          </w:p>
        </w:tc>
        <w:tc>
          <w:tcPr>
            <w:tcW w:w="7280" w:type="dxa"/>
            <w:gridSpan w:val="3"/>
          </w:tcPr>
          <w:p w:rsidR="006F10FD" w:rsidRPr="00D154F0" w:rsidRDefault="006F10FD" w:rsidP="00D154F0">
            <w:pPr>
              <w:pStyle w:val="a8"/>
              <w:numPr>
                <w:ilvl w:val="0"/>
                <w:numId w:val="2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D154F0">
              <w:rPr>
                <w:rFonts w:ascii="微软雅黑" w:eastAsia="微软雅黑" w:hAnsi="微软雅黑" w:hint="eastAsia"/>
              </w:rPr>
              <w:t>运行联系人应用程序；</w:t>
            </w:r>
          </w:p>
          <w:p w:rsidR="006F10FD" w:rsidRPr="00395C34" w:rsidRDefault="00D154F0" w:rsidP="00D154F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2、</w:t>
            </w:r>
            <w:r w:rsidR="006F10FD" w:rsidRPr="00395C34">
              <w:rPr>
                <w:rFonts w:ascii="微软雅黑" w:eastAsia="微软雅黑" w:hAnsi="微软雅黑" w:hint="eastAsia"/>
              </w:rPr>
              <w:t>点击某个页面，手指离开页面。</w:t>
            </w:r>
          </w:p>
        </w:tc>
      </w:tr>
      <w:tr w:rsidR="006F10FD" w:rsidRPr="00395C34" w:rsidTr="00035052">
        <w:tc>
          <w:tcPr>
            <w:tcW w:w="1242" w:type="dxa"/>
          </w:tcPr>
          <w:p w:rsidR="006F10FD" w:rsidRPr="00395C34" w:rsidRDefault="006F10FD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</w:t>
            </w:r>
            <w:r w:rsidRPr="00395C34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  <w:tc>
          <w:tcPr>
            <w:tcW w:w="7280" w:type="dxa"/>
            <w:gridSpan w:val="3"/>
          </w:tcPr>
          <w:p w:rsidR="006F10FD" w:rsidRPr="00395C34" w:rsidRDefault="006F10FD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在Launcher中正常添加Widget。</w:t>
            </w:r>
          </w:p>
          <w:p w:rsidR="006F10FD" w:rsidRPr="00395C34" w:rsidRDefault="006F10FD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Widget功能基本正常，删除可能和点击同时触发。</w:t>
            </w:r>
          </w:p>
        </w:tc>
      </w:tr>
      <w:tr w:rsidR="006F10FD" w:rsidRPr="00395C34" w:rsidTr="00035052">
        <w:tc>
          <w:tcPr>
            <w:tcW w:w="1242" w:type="dxa"/>
          </w:tcPr>
          <w:p w:rsidR="006F10FD" w:rsidRPr="00395C34" w:rsidRDefault="006F10FD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备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注</w:t>
            </w:r>
          </w:p>
        </w:tc>
        <w:tc>
          <w:tcPr>
            <w:tcW w:w="7280" w:type="dxa"/>
            <w:gridSpan w:val="3"/>
          </w:tcPr>
          <w:p w:rsidR="006F10FD" w:rsidRPr="00395C34" w:rsidRDefault="006F10FD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6F10FD" w:rsidRDefault="006F10FD" w:rsidP="00B820CD"/>
    <w:p w:rsidR="00395C34" w:rsidRPr="00395C34" w:rsidRDefault="00395C34" w:rsidP="00395C34">
      <w:pPr>
        <w:pStyle w:val="2"/>
        <w:rPr>
          <w:rFonts w:ascii="微软雅黑" w:eastAsia="微软雅黑" w:hAnsi="微软雅黑"/>
        </w:rPr>
      </w:pPr>
      <w:bookmarkStart w:id="19" w:name="_Toc310787600"/>
      <w:r w:rsidRPr="00395C34">
        <w:rPr>
          <w:rFonts w:ascii="微软雅黑" w:eastAsia="微软雅黑" w:hAnsi="微软雅黑" w:hint="eastAsia"/>
        </w:rPr>
        <w:t>2.4 Launcher模块和动态壁纸模块的组合测试</w:t>
      </w:r>
      <w:bookmarkEnd w:id="19"/>
      <w:r w:rsidRPr="00395C34">
        <w:rPr>
          <w:rFonts w:ascii="微软雅黑" w:eastAsia="微软雅黑" w:hAnsi="微软雅黑" w:hint="eastAsia"/>
        </w:rPr>
        <w:t xml:space="preserve"> </w:t>
      </w:r>
    </w:p>
    <w:p w:rsidR="00E775BF" w:rsidRPr="00395C34" w:rsidRDefault="00395C34" w:rsidP="009515B6">
      <w:pPr>
        <w:ind w:firstLineChars="200" w:firstLine="420"/>
        <w:rPr>
          <w:rFonts w:ascii="微软雅黑" w:eastAsia="微软雅黑" w:hAnsi="微软雅黑"/>
        </w:rPr>
      </w:pPr>
      <w:r w:rsidRPr="00395C34">
        <w:rPr>
          <w:rFonts w:ascii="微软雅黑" w:eastAsia="微软雅黑" w:hAnsi="微软雅黑" w:hint="eastAsia"/>
        </w:rPr>
        <w:t>本部分</w:t>
      </w:r>
      <w:proofErr w:type="gramStart"/>
      <w:r w:rsidRPr="00395C34">
        <w:rPr>
          <w:rFonts w:ascii="微软雅黑" w:eastAsia="微软雅黑" w:hAnsi="微软雅黑" w:hint="eastAsia"/>
        </w:rPr>
        <w:t>测试共</w:t>
      </w:r>
      <w:proofErr w:type="gramEnd"/>
      <w:r w:rsidRPr="00395C34">
        <w:rPr>
          <w:rFonts w:ascii="微软雅黑" w:eastAsia="微软雅黑" w:hAnsi="微软雅黑" w:hint="eastAsia"/>
        </w:rPr>
        <w:t>二个用例，分别在上一步基础上依次添加星光漂移（B01），实时时间天气（B02）两个模块进行用例设计。</w:t>
      </w:r>
    </w:p>
    <w:p w:rsidR="00395C34" w:rsidRPr="00395C34" w:rsidRDefault="00395C34" w:rsidP="00395C34">
      <w:pPr>
        <w:pStyle w:val="3"/>
        <w:rPr>
          <w:rFonts w:ascii="微软雅黑" w:eastAsia="微软雅黑" w:hAnsi="微软雅黑"/>
        </w:rPr>
      </w:pPr>
      <w:bookmarkStart w:id="20" w:name="_Toc310787601"/>
      <w:r w:rsidRPr="00395C34">
        <w:rPr>
          <w:rFonts w:ascii="微软雅黑" w:eastAsia="微软雅黑" w:hAnsi="微软雅黑" w:hint="eastAsia"/>
        </w:rPr>
        <w:lastRenderedPageBreak/>
        <w:t>2.4.1用例IT_04_01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134"/>
        <w:gridCol w:w="1276"/>
        <w:gridCol w:w="4870"/>
      </w:tblGrid>
      <w:tr w:rsidR="00395C34" w:rsidRPr="00395C34" w:rsidTr="00035052">
        <w:trPr>
          <w:trHeight w:val="355"/>
        </w:trPr>
        <w:tc>
          <w:tcPr>
            <w:tcW w:w="852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表</w:t>
            </w:r>
            <w:r w:rsidR="009515B6">
              <w:rPr>
                <w:rFonts w:ascii="微软雅黑" w:eastAsia="微软雅黑" w:hAnsi="微软雅黑" w:hint="eastAsia"/>
              </w:rPr>
              <w:t>11</w:t>
            </w:r>
            <w:r w:rsidRPr="00395C34">
              <w:rPr>
                <w:rFonts w:ascii="微软雅黑" w:eastAsia="微软雅黑" w:hAnsi="微软雅黑" w:hint="eastAsia"/>
              </w:rPr>
              <w:t xml:space="preserve"> 用例</w:t>
            </w:r>
            <w:r w:rsidRPr="00395C34">
              <w:rPr>
                <w:rFonts w:ascii="微软雅黑" w:eastAsia="微软雅黑" w:hAnsi="微软雅黑" w:hint="eastAsia"/>
                <w:szCs w:val="21"/>
              </w:rPr>
              <w:t>IT_04_01</w:t>
            </w:r>
          </w:p>
        </w:tc>
      </w:tr>
      <w:tr w:rsidR="00395C34" w:rsidRPr="00395C34" w:rsidTr="00035052">
        <w:trPr>
          <w:trHeight w:val="903"/>
        </w:trPr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用例标识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IT_04_01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项目名称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395C34" w:rsidRPr="00395C34" w:rsidTr="00035052"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开发人员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张 翔</w:t>
            </w:r>
          </w:p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迟建涛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测试对象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用例IT_03_04测试对象、星光漂移模块</w:t>
            </w:r>
          </w:p>
        </w:tc>
      </w:tr>
      <w:tr w:rsidR="00395C34" w:rsidRPr="00395C34" w:rsidTr="00035052"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用例作者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参考信息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软件功能列表》</w:t>
            </w:r>
          </w:p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原型开发说明》</w:t>
            </w:r>
          </w:p>
        </w:tc>
      </w:tr>
      <w:tr w:rsidR="00395C34" w:rsidRPr="00395C34" w:rsidTr="00035052"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测试人员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审核人员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395C34" w:rsidRPr="00395C34" w:rsidTr="00035052"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校对人员</w:t>
            </w:r>
          </w:p>
        </w:tc>
        <w:tc>
          <w:tcPr>
            <w:tcW w:w="1134" w:type="dxa"/>
            <w:vAlign w:val="center"/>
          </w:tcPr>
          <w:p w:rsidR="00395C34" w:rsidRPr="00395C34" w:rsidRDefault="0040690F" w:rsidP="0003505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设计</w:t>
            </w:r>
            <w:r w:rsidRPr="00395C34">
              <w:rPr>
                <w:rFonts w:ascii="微软雅黑" w:eastAsia="微软雅黑" w:hAnsi="微软雅黑"/>
                <w:b/>
                <w:bCs/>
              </w:rPr>
              <w:t>日期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测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试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395C34">
              <w:rPr>
                <w:rFonts w:ascii="微软雅黑" w:eastAsia="微软雅黑" w:hAnsi="微软雅黑"/>
                <w:b/>
                <w:bCs/>
              </w:rPr>
              <w:t>项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395C34">
            <w:pPr>
              <w:numPr>
                <w:ilvl w:val="0"/>
                <w:numId w:val="24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程序运行正常；</w:t>
            </w:r>
          </w:p>
          <w:p w:rsidR="00395C34" w:rsidRPr="00395C34" w:rsidRDefault="00395C34" w:rsidP="00395C34">
            <w:pPr>
              <w:numPr>
                <w:ilvl w:val="0"/>
                <w:numId w:val="24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锁屏时，壁纸内容动态变化；</w:t>
            </w:r>
          </w:p>
          <w:p w:rsidR="00395C34" w:rsidRPr="00395C34" w:rsidRDefault="00395C34" w:rsidP="00395C34">
            <w:pPr>
              <w:numPr>
                <w:ilvl w:val="0"/>
                <w:numId w:val="24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解锁后，壁纸内容运行正常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前置条件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用例IT_03_04测试成功。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用例描述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  <w:color w:val="0000FF"/>
              </w:rPr>
            </w:pPr>
            <w:r w:rsidRPr="00395C34">
              <w:rPr>
                <w:rFonts w:ascii="微软雅黑" w:eastAsia="微软雅黑" w:hAnsi="微软雅黑" w:hint="eastAsia"/>
              </w:rPr>
              <w:t>在用例IT_03_04基础上在测试添加星光漂移模块结合后的工作情况。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测试步骤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395C34">
            <w:pPr>
              <w:numPr>
                <w:ilvl w:val="0"/>
                <w:numId w:val="25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启动动态壁纸功能，选择该动态壁纸；</w:t>
            </w:r>
          </w:p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2、锁、解锁屏、滑动屏幕等操作，观察壁纸动态效果。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</w:t>
            </w:r>
            <w:r w:rsidRPr="00395C34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Launcher中启动动态壁纸成功。</w:t>
            </w:r>
          </w:p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动态壁纸效果平滑、明显。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备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注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395C34" w:rsidRPr="00395C34" w:rsidRDefault="00395C34" w:rsidP="00395C34">
      <w:pPr>
        <w:rPr>
          <w:rFonts w:ascii="微软雅黑" w:eastAsia="微软雅黑" w:hAnsi="微软雅黑"/>
        </w:rPr>
      </w:pPr>
    </w:p>
    <w:p w:rsidR="00395C34" w:rsidRPr="00395C34" w:rsidRDefault="00395C34" w:rsidP="00395C34">
      <w:pPr>
        <w:pStyle w:val="3"/>
        <w:rPr>
          <w:rFonts w:ascii="微软雅黑" w:eastAsia="微软雅黑" w:hAnsi="微软雅黑"/>
        </w:rPr>
      </w:pPr>
      <w:bookmarkStart w:id="21" w:name="_Toc310787602"/>
      <w:r w:rsidRPr="00395C34">
        <w:rPr>
          <w:rFonts w:ascii="微软雅黑" w:eastAsia="微软雅黑" w:hAnsi="微软雅黑" w:hint="eastAsia"/>
        </w:rPr>
        <w:lastRenderedPageBreak/>
        <w:t>2.4.2用例IT_04_02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276"/>
        <w:gridCol w:w="1134"/>
        <w:gridCol w:w="4870"/>
      </w:tblGrid>
      <w:tr w:rsidR="00395C34" w:rsidRPr="00395C34" w:rsidTr="00035052">
        <w:trPr>
          <w:trHeight w:val="355"/>
        </w:trPr>
        <w:tc>
          <w:tcPr>
            <w:tcW w:w="852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表</w:t>
            </w:r>
            <w:r w:rsidR="009515B6">
              <w:rPr>
                <w:rFonts w:ascii="微软雅黑" w:eastAsia="微软雅黑" w:hAnsi="微软雅黑" w:hint="eastAsia"/>
              </w:rPr>
              <w:t>12</w:t>
            </w:r>
            <w:r w:rsidRPr="00395C34">
              <w:rPr>
                <w:rFonts w:ascii="微软雅黑" w:eastAsia="微软雅黑" w:hAnsi="微软雅黑" w:hint="eastAsia"/>
              </w:rPr>
              <w:t xml:space="preserve"> 用例</w:t>
            </w:r>
            <w:r w:rsidRPr="00395C34">
              <w:rPr>
                <w:rFonts w:ascii="微软雅黑" w:eastAsia="微软雅黑" w:hAnsi="微软雅黑" w:hint="eastAsia"/>
                <w:szCs w:val="21"/>
              </w:rPr>
              <w:t>IT_04_02</w:t>
            </w:r>
          </w:p>
        </w:tc>
      </w:tr>
      <w:tr w:rsidR="00395C34" w:rsidRPr="00395C34" w:rsidTr="00035052">
        <w:trPr>
          <w:trHeight w:val="903"/>
        </w:trPr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用例标识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95C34">
              <w:rPr>
                <w:rFonts w:ascii="微软雅黑" w:eastAsia="微软雅黑" w:hAnsi="微软雅黑" w:hint="eastAsia"/>
                <w:szCs w:val="21"/>
              </w:rPr>
              <w:t>IT_04_02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项目名称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/>
              </w:rPr>
              <w:t>中兴Android系统界面软件设计与开发</w:t>
            </w:r>
          </w:p>
        </w:tc>
      </w:tr>
      <w:tr w:rsidR="00395C34" w:rsidRPr="00395C34" w:rsidTr="00035052"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开发人员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迟建涛</w:t>
            </w:r>
          </w:p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张  翔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测试对象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用例IT_04_01测试对象、实时时间天气模块</w:t>
            </w:r>
          </w:p>
        </w:tc>
      </w:tr>
      <w:tr w:rsidR="00395C34" w:rsidRPr="00395C34" w:rsidTr="00035052"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用例作者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参考信息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软件功能列表》</w:t>
            </w:r>
          </w:p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《SSM-ZTE-AndroidUI-PDD-1.0 原型开发说明》</w:t>
            </w:r>
          </w:p>
        </w:tc>
      </w:tr>
      <w:tr w:rsidR="00395C34" w:rsidRPr="00395C34" w:rsidTr="00035052"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测试人员</w:t>
            </w:r>
          </w:p>
        </w:tc>
        <w:tc>
          <w:tcPr>
            <w:tcW w:w="1276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王哲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审核人员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杨帆</w:t>
            </w:r>
          </w:p>
        </w:tc>
      </w:tr>
      <w:tr w:rsidR="00395C34" w:rsidRPr="00395C34" w:rsidTr="00035052">
        <w:tc>
          <w:tcPr>
            <w:tcW w:w="1242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校对人员</w:t>
            </w:r>
          </w:p>
        </w:tc>
        <w:tc>
          <w:tcPr>
            <w:tcW w:w="1276" w:type="dxa"/>
            <w:vAlign w:val="center"/>
          </w:tcPr>
          <w:p w:rsidR="00395C34" w:rsidRPr="00395C34" w:rsidRDefault="00035052" w:rsidP="00035052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张翔</w:t>
            </w:r>
          </w:p>
        </w:tc>
        <w:tc>
          <w:tcPr>
            <w:tcW w:w="1134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设计</w:t>
            </w:r>
            <w:r w:rsidRPr="00395C34">
              <w:rPr>
                <w:rFonts w:ascii="微软雅黑" w:eastAsia="微软雅黑" w:hAnsi="微软雅黑"/>
                <w:b/>
                <w:bCs/>
              </w:rPr>
              <w:t>日期</w:t>
            </w:r>
          </w:p>
        </w:tc>
        <w:tc>
          <w:tcPr>
            <w:tcW w:w="4870" w:type="dxa"/>
            <w:vAlign w:val="center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2011年10月19日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827A19" w:rsidP="00035052">
            <w:pPr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="00395C34" w:rsidRPr="00395C34">
              <w:rPr>
                <w:rFonts w:ascii="微软雅黑" w:eastAsia="微软雅黑" w:hAnsi="微软雅黑"/>
                <w:b/>
                <w:bCs/>
              </w:rPr>
              <w:t>测</w:t>
            </w:r>
            <w:r w:rsidR="00395C34"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="00395C34" w:rsidRPr="00395C34">
              <w:rPr>
                <w:rFonts w:ascii="微软雅黑" w:eastAsia="微软雅黑" w:hAnsi="微软雅黑"/>
                <w:b/>
                <w:bCs/>
              </w:rPr>
              <w:t>试</w:t>
            </w:r>
            <w:r w:rsidR="00395C34" w:rsidRPr="00395C34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="00395C34" w:rsidRPr="00395C34">
              <w:rPr>
                <w:rFonts w:ascii="微软雅黑" w:eastAsia="微软雅黑" w:hAnsi="微软雅黑"/>
                <w:b/>
                <w:bCs/>
              </w:rPr>
              <w:t>项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395C34">
            <w:pPr>
              <w:numPr>
                <w:ilvl w:val="0"/>
                <w:numId w:val="26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程序运行正常；</w:t>
            </w:r>
          </w:p>
          <w:p w:rsidR="00395C34" w:rsidRPr="00395C34" w:rsidRDefault="00395C34" w:rsidP="00395C34">
            <w:pPr>
              <w:numPr>
                <w:ilvl w:val="0"/>
                <w:numId w:val="26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是否实时提取到天气信息；</w:t>
            </w:r>
          </w:p>
          <w:p w:rsidR="00395C34" w:rsidRPr="00395C34" w:rsidRDefault="00395C34" w:rsidP="00395C34">
            <w:pPr>
              <w:numPr>
                <w:ilvl w:val="0"/>
                <w:numId w:val="26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根据天气信息内容，壁纸内容是否动态变化。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前置条件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用例IT_04_01测试成功。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用例描述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  <w:color w:val="0000FF"/>
              </w:rPr>
            </w:pPr>
            <w:r w:rsidRPr="00395C34">
              <w:rPr>
                <w:rFonts w:ascii="微软雅黑" w:eastAsia="微软雅黑" w:hAnsi="微软雅黑" w:hint="eastAsia"/>
              </w:rPr>
              <w:t>在用例IT_04_01基础上在测试添加实时时间天气模块结合后的工作情况。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测试步骤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395C34">
            <w:pPr>
              <w:numPr>
                <w:ilvl w:val="0"/>
                <w:numId w:val="27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设置该动态壁纸；</w:t>
            </w:r>
          </w:p>
          <w:p w:rsidR="00395C34" w:rsidRPr="00395C34" w:rsidRDefault="00395C34" w:rsidP="00395C34">
            <w:pPr>
              <w:numPr>
                <w:ilvl w:val="0"/>
                <w:numId w:val="27"/>
              </w:num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观察壁纸变化效果。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 w:hint="eastAsia"/>
                <w:b/>
                <w:bCs/>
              </w:rPr>
              <w:t>测试</w:t>
            </w:r>
            <w:r w:rsidRPr="00395C34">
              <w:rPr>
                <w:rFonts w:ascii="微软雅黑" w:eastAsia="微软雅黑" w:hAnsi="微软雅黑"/>
                <w:b/>
                <w:bCs/>
              </w:rPr>
              <w:t>结果</w:t>
            </w:r>
          </w:p>
        </w:tc>
        <w:tc>
          <w:tcPr>
            <w:tcW w:w="7280" w:type="dxa"/>
            <w:gridSpan w:val="3"/>
          </w:tcPr>
          <w:p w:rsidR="00395C34" w:rsidRPr="00395C34" w:rsidRDefault="00035052" w:rsidP="00035052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未实现</w:t>
            </w:r>
          </w:p>
        </w:tc>
      </w:tr>
      <w:tr w:rsidR="00395C34" w:rsidRPr="00395C34" w:rsidTr="00035052">
        <w:tc>
          <w:tcPr>
            <w:tcW w:w="1242" w:type="dxa"/>
          </w:tcPr>
          <w:p w:rsidR="00395C34" w:rsidRPr="00395C34" w:rsidRDefault="00395C34" w:rsidP="00035052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395C34">
              <w:rPr>
                <w:rFonts w:ascii="微软雅黑" w:eastAsia="微软雅黑" w:hAnsi="微软雅黑"/>
                <w:b/>
                <w:bCs/>
              </w:rPr>
              <w:t>备</w:t>
            </w:r>
            <w:r w:rsidRPr="00395C34">
              <w:rPr>
                <w:rFonts w:ascii="微软雅黑" w:eastAsia="微软雅黑" w:hAnsi="微软雅黑" w:hint="eastAsia"/>
                <w:b/>
                <w:bCs/>
              </w:rPr>
              <w:t xml:space="preserve">    </w:t>
            </w:r>
            <w:r w:rsidRPr="00395C34">
              <w:rPr>
                <w:rFonts w:ascii="微软雅黑" w:eastAsia="微软雅黑" w:hAnsi="微软雅黑"/>
                <w:b/>
                <w:bCs/>
              </w:rPr>
              <w:t>注</w:t>
            </w:r>
          </w:p>
        </w:tc>
        <w:tc>
          <w:tcPr>
            <w:tcW w:w="7280" w:type="dxa"/>
            <w:gridSpan w:val="3"/>
          </w:tcPr>
          <w:p w:rsidR="00395C34" w:rsidRPr="00395C34" w:rsidRDefault="00395C34" w:rsidP="00035052">
            <w:pPr>
              <w:jc w:val="left"/>
              <w:rPr>
                <w:rFonts w:ascii="微软雅黑" w:eastAsia="微软雅黑" w:hAnsi="微软雅黑"/>
              </w:rPr>
            </w:pPr>
            <w:r w:rsidRPr="00395C34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:rsidR="00573D81" w:rsidRPr="00395C34" w:rsidRDefault="00573D81" w:rsidP="00F55A18">
      <w:pPr>
        <w:ind w:firstLineChars="200" w:firstLine="420"/>
        <w:rPr>
          <w:rFonts w:ascii="微软雅黑" w:eastAsia="微软雅黑" w:hAnsi="微软雅黑"/>
        </w:rPr>
      </w:pPr>
    </w:p>
    <w:sectPr w:rsidR="00573D81" w:rsidRPr="00395C34" w:rsidSect="0070664F">
      <w:headerReference w:type="default" r:id="rId12"/>
      <w:footerReference w:type="default" r:id="rId13"/>
      <w:pgSz w:w="11906" w:h="16838"/>
      <w:pgMar w:top="1440" w:right="1800" w:bottom="1440" w:left="1800" w:header="426" w:footer="66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118" w:rsidRDefault="009A6118" w:rsidP="00693E19">
      <w:r>
        <w:separator/>
      </w:r>
    </w:p>
  </w:endnote>
  <w:endnote w:type="continuationSeparator" w:id="0">
    <w:p w:rsidR="009A6118" w:rsidRDefault="009A6118" w:rsidP="00693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052" w:rsidRPr="00775C4E" w:rsidRDefault="00035052" w:rsidP="00775C4E">
    <w:pPr>
      <w:pStyle w:val="a4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西北工业大学                             技术文档 注意保密</w:t>
    </w:r>
    <w:r w:rsidRPr="00775C4E">
      <w:rPr>
        <w:rFonts w:ascii="微软雅黑" w:eastAsia="微软雅黑" w:hAnsi="微软雅黑"/>
      </w:rPr>
      <w:ptab w:relativeTo="margin" w:alignment="right" w:leader="none"/>
    </w:r>
    <w:r w:rsidRPr="00775C4E">
      <w:rPr>
        <w:rFonts w:ascii="微软雅黑" w:eastAsia="微软雅黑" w:hAnsi="微软雅黑" w:hint="eastAsia"/>
      </w:rPr>
      <w:t>第</w:t>
    </w:r>
    <w:r w:rsidRPr="00775C4E">
      <w:rPr>
        <w:rFonts w:ascii="微软雅黑" w:eastAsia="微软雅黑" w:hAnsi="微软雅黑"/>
      </w:rPr>
      <w:fldChar w:fldCharType="begin"/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 w:hint="eastAsia"/>
      </w:rPr>
      <w:instrText>PAGE   \* MERGEFORMAT</w:instrText>
    </w:r>
    <w:r w:rsidRPr="00775C4E">
      <w:rPr>
        <w:rFonts w:ascii="微软雅黑" w:eastAsia="微软雅黑" w:hAnsi="微软雅黑"/>
      </w:rPr>
      <w:instrText xml:space="preserve"> </w:instrText>
    </w:r>
    <w:r w:rsidRPr="00775C4E">
      <w:rPr>
        <w:rFonts w:ascii="微软雅黑" w:eastAsia="微软雅黑" w:hAnsi="微软雅黑"/>
      </w:rPr>
      <w:fldChar w:fldCharType="separate"/>
    </w:r>
    <w:r w:rsidR="0040690F">
      <w:rPr>
        <w:rFonts w:ascii="微软雅黑" w:eastAsia="微软雅黑" w:hAnsi="微软雅黑"/>
        <w:noProof/>
      </w:rPr>
      <w:t>14</w:t>
    </w:r>
    <w:r w:rsidRPr="00775C4E">
      <w:rPr>
        <w:rFonts w:ascii="微软雅黑" w:eastAsia="微软雅黑" w:hAnsi="微软雅黑"/>
      </w:rPr>
      <w:fldChar w:fldCharType="end"/>
    </w:r>
    <w:r w:rsidRPr="00775C4E">
      <w:rPr>
        <w:rFonts w:ascii="微软雅黑" w:eastAsia="微软雅黑" w:hAnsi="微软雅黑" w:hint="eastAsia"/>
      </w:rPr>
      <w:t>页 共</w:t>
    </w:r>
    <w:fldSimple w:instr=" NUMPAGES   \* MERGEFORMAT ">
      <w:r w:rsidR="0040690F" w:rsidRPr="0040690F">
        <w:rPr>
          <w:rFonts w:ascii="微软雅黑" w:eastAsia="微软雅黑" w:hAnsi="微软雅黑"/>
          <w:noProof/>
        </w:rPr>
        <w:t>16</w:t>
      </w:r>
    </w:fldSimple>
    <w:r w:rsidRPr="00775C4E">
      <w:rPr>
        <w:rFonts w:ascii="微软雅黑" w:eastAsia="微软雅黑" w:hAnsi="微软雅黑" w:hint="eastAsia"/>
      </w:rPr>
      <w:t>页</w:t>
    </w:r>
  </w:p>
  <w:p w:rsidR="00035052" w:rsidRPr="00775C4E" w:rsidRDefault="00035052" w:rsidP="00775C4E">
    <w:pPr>
      <w:pStyle w:val="a4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 w:rsidRPr="00775C4E">
      <w:rPr>
        <w:rFonts w:ascii="微软雅黑" w:eastAsia="微软雅黑" w:hAnsi="微软雅黑" w:hint="eastAsia"/>
      </w:rPr>
      <w:t>地址：西安</w:t>
    </w:r>
    <w:r>
      <w:rPr>
        <w:rFonts w:ascii="微软雅黑" w:eastAsia="微软雅黑" w:hAnsi="微软雅黑" w:hint="eastAsia"/>
      </w:rPr>
      <w:t>市友谊西路127号</w:t>
    </w:r>
    <w:r w:rsidRPr="00775C4E">
      <w:rPr>
        <w:rFonts w:ascii="微软雅黑" w:eastAsia="微软雅黑" w:hAnsi="微软雅黑" w:hint="eastAsia"/>
      </w:rPr>
      <w:t xml:space="preserve"> </w:t>
    </w:r>
    <w:r>
      <w:rPr>
        <w:rFonts w:ascii="微软雅黑" w:eastAsia="微软雅黑" w:hAnsi="微软雅黑" w:hint="eastAsia"/>
      </w:rPr>
      <w:t xml:space="preserve">            </w:t>
    </w:r>
    <w:r w:rsidRPr="00775C4E">
      <w:rPr>
        <w:rFonts w:ascii="微软雅黑" w:eastAsia="微软雅黑" w:hAnsi="微软雅黑" w:hint="eastAsia"/>
      </w:rPr>
      <w:t>电话：029-88</w:t>
    </w:r>
    <w:r>
      <w:rPr>
        <w:rFonts w:ascii="微软雅黑" w:eastAsia="微软雅黑" w:hAnsi="微软雅黑" w:hint="eastAsia"/>
      </w:rPr>
      <w:t xml:space="preserve">494309          </w:t>
    </w:r>
    <w:r w:rsidRPr="00775C4E">
      <w:rPr>
        <w:rFonts w:ascii="微软雅黑" w:eastAsia="微软雅黑" w:hAnsi="微软雅黑" w:hint="eastAsia"/>
      </w:rPr>
      <w:t>网址：www.</w:t>
    </w:r>
    <w:r>
      <w:rPr>
        <w:rFonts w:ascii="微软雅黑" w:eastAsia="微软雅黑" w:hAnsi="微软雅黑" w:hint="eastAsia"/>
      </w:rPr>
      <w:t>nwpu</w:t>
    </w:r>
    <w:r w:rsidRPr="00775C4E">
      <w:rPr>
        <w:rFonts w:ascii="微软雅黑" w:eastAsia="微软雅黑" w:hAnsi="微软雅黑" w:hint="eastAsia"/>
      </w:rPr>
      <w:t>.</w:t>
    </w:r>
    <w:r>
      <w:rPr>
        <w:rFonts w:ascii="微软雅黑" w:eastAsia="微软雅黑" w:hAnsi="微软雅黑" w:hint="eastAsia"/>
      </w:rPr>
      <w:t>edu.cn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118" w:rsidRDefault="009A6118" w:rsidP="00693E19">
      <w:r>
        <w:separator/>
      </w:r>
    </w:p>
  </w:footnote>
  <w:footnote w:type="continuationSeparator" w:id="0">
    <w:p w:rsidR="009A6118" w:rsidRDefault="009A6118" w:rsidP="00693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052" w:rsidRDefault="00035052" w:rsidP="00C40CE2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035052" w:rsidRPr="00775C4E" w:rsidRDefault="00035052" w:rsidP="0075430F">
    <w:pPr>
      <w:pStyle w:val="a3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 xml:space="preserve">西北工业大学－中兴通讯嵌入式系统联合开发实验室                             </w:t>
    </w:r>
    <w:sdt>
      <w:sdtPr>
        <w:rPr>
          <w:rFonts w:ascii="微软雅黑" w:eastAsia="微软雅黑" w:hAnsi="微软雅黑" w:hint="eastAsia"/>
        </w:rPr>
        <w:alias w:val="请输入文档名称"/>
        <w:tag w:val="请输入文档名称"/>
        <w:id w:val="-1285487132"/>
        <w:placeholder>
          <w:docPart w:val="C077B6A0E5E54CFEAB4F0A7FD427E213"/>
        </w:placeholder>
      </w:sdtPr>
      <w:sdtContent>
        <w:r>
          <w:rPr>
            <w:rFonts w:ascii="微软雅黑" w:eastAsia="微软雅黑" w:hAnsi="微软雅黑" w:hint="eastAsia"/>
          </w:rPr>
          <w:t>集成测试用例</w:t>
        </w:r>
      </w:sdtContent>
    </w:sdt>
    <w:r>
      <w:rPr>
        <w:rFonts w:ascii="微软雅黑" w:eastAsia="微软雅黑" w:hAnsi="微软雅黑" w:hint="eastAsia"/>
      </w:rPr>
      <w:t xml:space="preserve"> v</w:t>
    </w:r>
    <w:sdt>
      <w:sdtPr>
        <w:rPr>
          <w:rFonts w:ascii="微软雅黑" w:eastAsia="微软雅黑" w:hAnsi="微软雅黑" w:hint="eastAsia"/>
        </w:rPr>
        <w:alias w:val="请选择版本号"/>
        <w:tag w:val="请选择版本号"/>
        <w:id w:val="-481847178"/>
        <w:placeholder>
          <w:docPart w:val="DF8763842BA2498AAECFE82D9A600DD0"/>
        </w:placeholder>
        <w:dropDownList>
          <w:listItem w:displayText="1.0" w:value="1.0"/>
          <w:listItem w:displayText="0.1" w:value="0.1"/>
          <w:listItem w:displayText="0.2" w:value="0.2"/>
          <w:listItem w:displayText="0.3" w:value="0.3"/>
        </w:dropDownList>
      </w:sdtPr>
      <w:sdtContent>
        <w:r>
          <w:rPr>
            <w:rFonts w:ascii="微软雅黑" w:eastAsia="微软雅黑" w:hAnsi="微软雅黑" w:hint="eastAsia"/>
          </w:rPr>
          <w:t>0.1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lvl w:ilvl="0">
      <w:start w:val="1"/>
      <w:numFmt w:val="decimal"/>
      <w:suff w:val="nothing"/>
      <w:lvlText w:val="%1、"/>
      <w:lvlJc w:val="left"/>
    </w:lvl>
  </w:abstractNum>
  <w:abstractNum w:abstractNumId="1">
    <w:nsid w:val="00000003"/>
    <w:multiLevelType w:val="singleLevel"/>
    <w:tmpl w:val="00000003"/>
    <w:lvl w:ilvl="0">
      <w:start w:val="1"/>
      <w:numFmt w:val="decimal"/>
      <w:suff w:val="nothing"/>
      <w:lvlText w:val="%1、"/>
      <w:lvlJc w:val="left"/>
    </w:lvl>
  </w:abstractNum>
  <w:abstractNum w:abstractNumId="2">
    <w:nsid w:val="00000004"/>
    <w:multiLevelType w:val="singleLevel"/>
    <w:tmpl w:val="00000004"/>
    <w:lvl w:ilvl="0">
      <w:start w:val="1"/>
      <w:numFmt w:val="decimal"/>
      <w:suff w:val="nothing"/>
      <w:lvlText w:val="%1、"/>
      <w:lvlJc w:val="left"/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0000008"/>
    <w:multiLevelType w:val="singleLevel"/>
    <w:tmpl w:val="00000008"/>
    <w:lvl w:ilvl="0">
      <w:start w:val="1"/>
      <w:numFmt w:val="decimal"/>
      <w:suff w:val="nothing"/>
      <w:lvlText w:val="%1、"/>
      <w:lvlJc w:val="left"/>
    </w:lvl>
  </w:abstractNum>
  <w:abstractNum w:abstractNumId="5">
    <w:nsid w:val="00000009"/>
    <w:multiLevelType w:val="singleLevel"/>
    <w:tmpl w:val="00000009"/>
    <w:lvl w:ilvl="0">
      <w:start w:val="1"/>
      <w:numFmt w:val="decimal"/>
      <w:suff w:val="nothing"/>
      <w:lvlText w:val="%1、"/>
      <w:lvlJc w:val="left"/>
    </w:lvl>
  </w:abstractNum>
  <w:abstractNum w:abstractNumId="6">
    <w:nsid w:val="0000000C"/>
    <w:multiLevelType w:val="singleLevel"/>
    <w:tmpl w:val="0000000C"/>
    <w:lvl w:ilvl="0">
      <w:start w:val="1"/>
      <w:numFmt w:val="decimal"/>
      <w:suff w:val="nothing"/>
      <w:lvlText w:val="%1、"/>
      <w:lvlJc w:val="left"/>
    </w:lvl>
  </w:abstractNum>
  <w:abstractNum w:abstractNumId="7">
    <w:nsid w:val="0000000D"/>
    <w:multiLevelType w:val="singleLevel"/>
    <w:tmpl w:val="00000002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8">
    <w:nsid w:val="0000000F"/>
    <w:multiLevelType w:val="singleLevel"/>
    <w:tmpl w:val="0000000F"/>
    <w:lvl w:ilvl="0">
      <w:start w:val="1"/>
      <w:numFmt w:val="decimal"/>
      <w:suff w:val="nothing"/>
      <w:lvlText w:val="%1、"/>
      <w:lvlJc w:val="left"/>
    </w:lvl>
  </w:abstractNum>
  <w:abstractNum w:abstractNumId="9">
    <w:nsid w:val="00000012"/>
    <w:multiLevelType w:val="singleLevel"/>
    <w:tmpl w:val="00000002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10">
    <w:nsid w:val="00000013"/>
    <w:multiLevelType w:val="singleLevel"/>
    <w:tmpl w:val="00000013"/>
    <w:lvl w:ilvl="0">
      <w:start w:val="1"/>
      <w:numFmt w:val="decimal"/>
      <w:suff w:val="nothing"/>
      <w:lvlText w:val="%1、"/>
      <w:lvlJc w:val="left"/>
    </w:lvl>
  </w:abstractNum>
  <w:abstractNum w:abstractNumId="11">
    <w:nsid w:val="00000015"/>
    <w:multiLevelType w:val="singleLevel"/>
    <w:tmpl w:val="00000015"/>
    <w:lvl w:ilvl="0">
      <w:start w:val="1"/>
      <w:numFmt w:val="decimal"/>
      <w:suff w:val="nothing"/>
      <w:lvlText w:val="%1、"/>
      <w:lvlJc w:val="left"/>
    </w:lvl>
  </w:abstractNum>
  <w:abstractNum w:abstractNumId="12">
    <w:nsid w:val="00000017"/>
    <w:multiLevelType w:val="singleLevel"/>
    <w:tmpl w:val="00000002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13">
    <w:nsid w:val="00000019"/>
    <w:multiLevelType w:val="singleLevel"/>
    <w:tmpl w:val="00000002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14">
    <w:nsid w:val="0000001A"/>
    <w:multiLevelType w:val="singleLevel"/>
    <w:tmpl w:val="0000001A"/>
    <w:lvl w:ilvl="0">
      <w:start w:val="1"/>
      <w:numFmt w:val="decimal"/>
      <w:suff w:val="nothing"/>
      <w:lvlText w:val="%1、"/>
      <w:lvlJc w:val="left"/>
    </w:lvl>
  </w:abstractNum>
  <w:abstractNum w:abstractNumId="15">
    <w:nsid w:val="0000001C"/>
    <w:multiLevelType w:val="singleLevel"/>
    <w:tmpl w:val="0000001C"/>
    <w:lvl w:ilvl="0">
      <w:start w:val="1"/>
      <w:numFmt w:val="decimal"/>
      <w:suff w:val="nothing"/>
      <w:lvlText w:val="%1、"/>
      <w:lvlJc w:val="left"/>
    </w:lvl>
  </w:abstractNum>
  <w:abstractNum w:abstractNumId="16">
    <w:nsid w:val="00000020"/>
    <w:multiLevelType w:val="singleLevel"/>
    <w:tmpl w:val="00000002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17">
    <w:nsid w:val="00000021"/>
    <w:multiLevelType w:val="singleLevel"/>
    <w:tmpl w:val="00000021"/>
    <w:lvl w:ilvl="0">
      <w:start w:val="1"/>
      <w:numFmt w:val="decimal"/>
      <w:suff w:val="nothing"/>
      <w:lvlText w:val="%1、"/>
      <w:lvlJc w:val="left"/>
    </w:lvl>
  </w:abstractNum>
  <w:abstractNum w:abstractNumId="18">
    <w:nsid w:val="00000022"/>
    <w:multiLevelType w:val="singleLevel"/>
    <w:tmpl w:val="00000022"/>
    <w:lvl w:ilvl="0">
      <w:start w:val="1"/>
      <w:numFmt w:val="decimal"/>
      <w:suff w:val="nothing"/>
      <w:lvlText w:val="%1、"/>
      <w:lvlJc w:val="left"/>
    </w:lvl>
  </w:abstractNum>
  <w:abstractNum w:abstractNumId="19">
    <w:nsid w:val="02E71709"/>
    <w:multiLevelType w:val="hybridMultilevel"/>
    <w:tmpl w:val="BB46EF6E"/>
    <w:lvl w:ilvl="0" w:tplc="121871F8">
      <w:start w:val="1"/>
      <w:numFmt w:val="japaneseCounting"/>
      <w:lvlText w:val="第%1节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06D84AD1"/>
    <w:multiLevelType w:val="singleLevel"/>
    <w:tmpl w:val="00000002"/>
    <w:lvl w:ilvl="0">
      <w:start w:val="1"/>
      <w:numFmt w:val="decimal"/>
      <w:lvlText w:val="%1、"/>
      <w:lvlJc w:val="left"/>
      <w:pPr>
        <w:ind w:left="420" w:hanging="420"/>
      </w:pPr>
    </w:lvl>
  </w:abstractNum>
  <w:abstractNum w:abstractNumId="21">
    <w:nsid w:val="21346FB4"/>
    <w:multiLevelType w:val="hybridMultilevel"/>
    <w:tmpl w:val="746A87BC"/>
    <w:lvl w:ilvl="0" w:tplc="75D289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257479C9"/>
    <w:multiLevelType w:val="hybridMultilevel"/>
    <w:tmpl w:val="CC0EC25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2AD02F90"/>
    <w:multiLevelType w:val="hybridMultilevel"/>
    <w:tmpl w:val="1F5EBF6E"/>
    <w:lvl w:ilvl="0" w:tplc="89A4DA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409703B"/>
    <w:multiLevelType w:val="hybridMultilevel"/>
    <w:tmpl w:val="C02860FE"/>
    <w:lvl w:ilvl="0" w:tplc="71D21A50">
      <w:start w:val="1"/>
      <w:numFmt w:val="decimal"/>
      <w:lvlText w:val="%1、"/>
      <w:lvlJc w:val="left"/>
      <w:pPr>
        <w:ind w:left="1565" w:hanging="10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5">
    <w:nsid w:val="42417673"/>
    <w:multiLevelType w:val="hybridMultilevel"/>
    <w:tmpl w:val="DC821EA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43F972F5"/>
    <w:multiLevelType w:val="hybridMultilevel"/>
    <w:tmpl w:val="BDEEFB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26E55F9"/>
    <w:multiLevelType w:val="hybridMultilevel"/>
    <w:tmpl w:val="C354F53E"/>
    <w:lvl w:ilvl="0" w:tplc="2E9ED324">
      <w:start w:val="1"/>
      <w:numFmt w:val="japaneseCounting"/>
      <w:lvlText w:val="第%1条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23F3891"/>
    <w:multiLevelType w:val="hybridMultilevel"/>
    <w:tmpl w:val="A5BA7AA4"/>
    <w:lvl w:ilvl="0" w:tplc="67A0D4BA">
      <w:start w:val="1"/>
      <w:numFmt w:val="decimal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9"/>
  </w:num>
  <w:num w:numId="3">
    <w:abstractNumId w:val="28"/>
  </w:num>
  <w:num w:numId="4">
    <w:abstractNumId w:val="26"/>
  </w:num>
  <w:num w:numId="5">
    <w:abstractNumId w:val="24"/>
  </w:num>
  <w:num w:numId="6">
    <w:abstractNumId w:val="25"/>
  </w:num>
  <w:num w:numId="7">
    <w:abstractNumId w:val="22"/>
  </w:num>
  <w:num w:numId="8">
    <w:abstractNumId w:val="3"/>
  </w:num>
  <w:num w:numId="9">
    <w:abstractNumId w:val="16"/>
  </w:num>
  <w:num w:numId="10">
    <w:abstractNumId w:val="0"/>
  </w:num>
  <w:num w:numId="11">
    <w:abstractNumId w:val="11"/>
  </w:num>
  <w:num w:numId="12">
    <w:abstractNumId w:val="15"/>
  </w:num>
  <w:num w:numId="13">
    <w:abstractNumId w:val="10"/>
  </w:num>
  <w:num w:numId="14">
    <w:abstractNumId w:val="5"/>
  </w:num>
  <w:num w:numId="15">
    <w:abstractNumId w:val="20"/>
  </w:num>
  <w:num w:numId="16">
    <w:abstractNumId w:val="6"/>
  </w:num>
  <w:num w:numId="17">
    <w:abstractNumId w:val="17"/>
  </w:num>
  <w:num w:numId="18">
    <w:abstractNumId w:val="9"/>
  </w:num>
  <w:num w:numId="19">
    <w:abstractNumId w:val="12"/>
  </w:num>
  <w:num w:numId="20">
    <w:abstractNumId w:val="13"/>
  </w:num>
  <w:num w:numId="21">
    <w:abstractNumId w:val="7"/>
  </w:num>
  <w:num w:numId="22">
    <w:abstractNumId w:val="14"/>
  </w:num>
  <w:num w:numId="23">
    <w:abstractNumId w:val="2"/>
  </w:num>
  <w:num w:numId="24">
    <w:abstractNumId w:val="1"/>
  </w:num>
  <w:num w:numId="25">
    <w:abstractNumId w:val="8"/>
  </w:num>
  <w:num w:numId="26">
    <w:abstractNumId w:val="18"/>
  </w:num>
  <w:num w:numId="27">
    <w:abstractNumId w:val="4"/>
  </w:num>
  <w:num w:numId="28">
    <w:abstractNumId w:val="2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54"/>
    <w:rsid w:val="00035052"/>
    <w:rsid w:val="00051494"/>
    <w:rsid w:val="00061C1B"/>
    <w:rsid w:val="000C524F"/>
    <w:rsid w:val="000E3F10"/>
    <w:rsid w:val="00122993"/>
    <w:rsid w:val="0012781A"/>
    <w:rsid w:val="00132E03"/>
    <w:rsid w:val="001E2BF2"/>
    <w:rsid w:val="002258DC"/>
    <w:rsid w:val="002551BD"/>
    <w:rsid w:val="00257360"/>
    <w:rsid w:val="002669F2"/>
    <w:rsid w:val="002966FB"/>
    <w:rsid w:val="002B57FF"/>
    <w:rsid w:val="002E51F2"/>
    <w:rsid w:val="003001F9"/>
    <w:rsid w:val="00301729"/>
    <w:rsid w:val="00314C3B"/>
    <w:rsid w:val="0033297E"/>
    <w:rsid w:val="00395C34"/>
    <w:rsid w:val="00397116"/>
    <w:rsid w:val="00397EB2"/>
    <w:rsid w:val="003D70F4"/>
    <w:rsid w:val="003F47D1"/>
    <w:rsid w:val="0040690F"/>
    <w:rsid w:val="00411482"/>
    <w:rsid w:val="00450BA4"/>
    <w:rsid w:val="004A4BFE"/>
    <w:rsid w:val="004A59A5"/>
    <w:rsid w:val="004B0AF2"/>
    <w:rsid w:val="004C4E44"/>
    <w:rsid w:val="004F763F"/>
    <w:rsid w:val="00521D54"/>
    <w:rsid w:val="0056718A"/>
    <w:rsid w:val="00573D81"/>
    <w:rsid w:val="00583459"/>
    <w:rsid w:val="005E339C"/>
    <w:rsid w:val="006601F2"/>
    <w:rsid w:val="00675548"/>
    <w:rsid w:val="00693E19"/>
    <w:rsid w:val="006A3133"/>
    <w:rsid w:val="006A3EEF"/>
    <w:rsid w:val="006B0C68"/>
    <w:rsid w:val="006E0F58"/>
    <w:rsid w:val="006F10FD"/>
    <w:rsid w:val="006F49C1"/>
    <w:rsid w:val="0070664F"/>
    <w:rsid w:val="00717E7E"/>
    <w:rsid w:val="0075430F"/>
    <w:rsid w:val="00775C4E"/>
    <w:rsid w:val="007B5DE9"/>
    <w:rsid w:val="007D5E8C"/>
    <w:rsid w:val="007F3C15"/>
    <w:rsid w:val="00802AE2"/>
    <w:rsid w:val="008075C6"/>
    <w:rsid w:val="008102C2"/>
    <w:rsid w:val="00827A19"/>
    <w:rsid w:val="00832E1D"/>
    <w:rsid w:val="008554D0"/>
    <w:rsid w:val="00871F58"/>
    <w:rsid w:val="0089498A"/>
    <w:rsid w:val="00923B3E"/>
    <w:rsid w:val="00925FAE"/>
    <w:rsid w:val="009515B6"/>
    <w:rsid w:val="00960381"/>
    <w:rsid w:val="00994F39"/>
    <w:rsid w:val="009A6118"/>
    <w:rsid w:val="009C79EA"/>
    <w:rsid w:val="009F7352"/>
    <w:rsid w:val="00A23020"/>
    <w:rsid w:val="00A26035"/>
    <w:rsid w:val="00A4111A"/>
    <w:rsid w:val="00A5176E"/>
    <w:rsid w:val="00A972ED"/>
    <w:rsid w:val="00AA3872"/>
    <w:rsid w:val="00AC4C55"/>
    <w:rsid w:val="00B34DCB"/>
    <w:rsid w:val="00B56B10"/>
    <w:rsid w:val="00B820CD"/>
    <w:rsid w:val="00B87533"/>
    <w:rsid w:val="00B8757E"/>
    <w:rsid w:val="00B87D31"/>
    <w:rsid w:val="00BB7A94"/>
    <w:rsid w:val="00C40CE2"/>
    <w:rsid w:val="00C52CC0"/>
    <w:rsid w:val="00C81502"/>
    <w:rsid w:val="00CF121C"/>
    <w:rsid w:val="00D154F0"/>
    <w:rsid w:val="00D338FA"/>
    <w:rsid w:val="00D40238"/>
    <w:rsid w:val="00D61937"/>
    <w:rsid w:val="00D71BC4"/>
    <w:rsid w:val="00DA0899"/>
    <w:rsid w:val="00DA2EF9"/>
    <w:rsid w:val="00DB55C8"/>
    <w:rsid w:val="00DE5288"/>
    <w:rsid w:val="00E775BF"/>
    <w:rsid w:val="00EA3336"/>
    <w:rsid w:val="00EA68D1"/>
    <w:rsid w:val="00F10F67"/>
    <w:rsid w:val="00F30E85"/>
    <w:rsid w:val="00F34760"/>
    <w:rsid w:val="00F34997"/>
    <w:rsid w:val="00F55A18"/>
    <w:rsid w:val="00F82D52"/>
    <w:rsid w:val="00F91AAE"/>
    <w:rsid w:val="00F94D17"/>
    <w:rsid w:val="00FC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A3336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rsid w:val="00EA3336"/>
    <w:rPr>
      <w:rFonts w:eastAsia="微软雅黑"/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  <w:style w:type="paragraph" w:styleId="aa">
    <w:name w:val="Date"/>
    <w:basedOn w:val="a"/>
    <w:next w:val="a"/>
    <w:link w:val="Char3"/>
    <w:uiPriority w:val="99"/>
    <w:semiHidden/>
    <w:unhideWhenUsed/>
    <w:rsid w:val="00573D81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573D81"/>
  </w:style>
  <w:style w:type="character" w:customStyle="1" w:styleId="11">
    <w:name w:val="占位符文本1"/>
    <w:rsid w:val="00395C34"/>
    <w:rPr>
      <w:color w:val="808080"/>
    </w:rPr>
  </w:style>
  <w:style w:type="paragraph" w:customStyle="1" w:styleId="12">
    <w:name w:val="列出段落1"/>
    <w:basedOn w:val="a"/>
    <w:rsid w:val="00395C34"/>
    <w:pPr>
      <w:ind w:firstLineChars="200" w:firstLine="420"/>
    </w:pPr>
    <w:rPr>
      <w:rFonts w:ascii="Calibri" w:eastAsia="微软雅黑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EA3336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C81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C815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15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E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E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93E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93E19"/>
    <w:rPr>
      <w:sz w:val="18"/>
      <w:szCs w:val="18"/>
    </w:rPr>
  </w:style>
  <w:style w:type="character" w:styleId="a6">
    <w:name w:val="Hyperlink"/>
    <w:basedOn w:val="a0"/>
    <w:uiPriority w:val="99"/>
    <w:unhideWhenUsed/>
    <w:rsid w:val="00A5176E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rsid w:val="00EA3336"/>
    <w:rPr>
      <w:rFonts w:eastAsia="微软雅黑"/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C8150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C8150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rsid w:val="00C815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8150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8150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55A18"/>
    <w:pPr>
      <w:tabs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unhideWhenUsed/>
    <w:rsid w:val="007F3C1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F3C15"/>
    <w:pPr>
      <w:ind w:leftChars="400" w:left="840"/>
    </w:pPr>
  </w:style>
  <w:style w:type="paragraph" w:styleId="a8">
    <w:name w:val="List Paragraph"/>
    <w:basedOn w:val="a"/>
    <w:uiPriority w:val="99"/>
    <w:qFormat/>
    <w:rsid w:val="00802AE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75430F"/>
    <w:rPr>
      <w:color w:val="808080"/>
    </w:rPr>
  </w:style>
  <w:style w:type="paragraph" w:styleId="aa">
    <w:name w:val="Date"/>
    <w:basedOn w:val="a"/>
    <w:next w:val="a"/>
    <w:link w:val="Char3"/>
    <w:uiPriority w:val="99"/>
    <w:semiHidden/>
    <w:unhideWhenUsed/>
    <w:rsid w:val="00573D81"/>
    <w:pPr>
      <w:ind w:leftChars="2500" w:left="100"/>
    </w:pPr>
  </w:style>
  <w:style w:type="character" w:customStyle="1" w:styleId="Char3">
    <w:name w:val="日期 Char"/>
    <w:basedOn w:val="a0"/>
    <w:link w:val="aa"/>
    <w:uiPriority w:val="99"/>
    <w:semiHidden/>
    <w:rsid w:val="00573D81"/>
  </w:style>
  <w:style w:type="character" w:customStyle="1" w:styleId="11">
    <w:name w:val="占位符文本1"/>
    <w:rsid w:val="00395C34"/>
    <w:rPr>
      <w:color w:val="808080"/>
    </w:rPr>
  </w:style>
  <w:style w:type="paragraph" w:customStyle="1" w:styleId="12">
    <w:name w:val="列出段落1"/>
    <w:basedOn w:val="a"/>
    <w:rsid w:val="00395C34"/>
    <w:pPr>
      <w:ind w:firstLineChars="200" w:firstLine="420"/>
    </w:pPr>
    <w:rPr>
      <w:rFonts w:ascii="Calibri" w:eastAsia="微软雅黑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E:\&#36164;&#26009;\&#39640;&#26657;&#21512;&#20316;&#39033;&#30446;&#35201;&#27714;&#35828;&#26126;&#20070;&#65293;&#20013;&#20852;Android&#31995;&#32479;&#30028;&#38754;&#36719;&#20214;&#35774;&#35745;&#19982;&#24320;&#21457;&#65288;&#35752;&#35770;&#31295;&#65289;.doc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file:///E:\&#36164;&#26009;\GBT%208567-2006%20&#35745;&#31639;&#26426;&#36719;&#20214;&#25991;&#26723;&#32534;&#21046;&#35268;&#33539;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E:\&#36164;&#26009;\GBT%208567-2006%20&#35745;&#31639;&#26426;&#36719;&#20214;&#25991;&#26723;&#32534;&#21046;&#35268;&#33539;.pdf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AndroidUI\Management\&#31649;&#29702;\&#25216;&#26415;&#25991;&#26723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077B6A0E5E54CFEAB4F0A7FD427E2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6752F1-E2DC-4133-AB7E-37DE94881FC4}"/>
      </w:docPartPr>
      <w:docPartBody>
        <w:p w:rsidR="00871AE8" w:rsidRDefault="008B130A">
          <w:pPr>
            <w:pStyle w:val="C077B6A0E5E54CFEAB4F0A7FD427E213"/>
          </w:pPr>
          <w:r w:rsidRPr="00477625">
            <w:rPr>
              <w:rStyle w:val="a3"/>
              <w:rFonts w:hint="eastAsia"/>
            </w:rPr>
            <w:t>单击此处输入文字。</w:t>
          </w:r>
        </w:p>
      </w:docPartBody>
    </w:docPart>
    <w:docPart>
      <w:docPartPr>
        <w:name w:val="DF8763842BA2498AAECFE82D9A600D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7B7684-3AA2-4821-9C3D-F8CF4F698CD7}"/>
      </w:docPartPr>
      <w:docPartBody>
        <w:p w:rsidR="00871AE8" w:rsidRDefault="008B130A">
          <w:pPr>
            <w:pStyle w:val="DF8763842BA2498AAECFE82D9A600DD0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BD15DA2DDE24646BB7AB48D437D56E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AC0B04-B3DD-40CB-AECA-3A2B3FF282BB}"/>
      </w:docPartPr>
      <w:docPartBody>
        <w:p w:rsidR="00871AE8" w:rsidRDefault="008B130A">
          <w:pPr>
            <w:pStyle w:val="DBD15DA2DDE24646BB7AB48D437D56E4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629E0EF1B4624EAFA569244B40A8FC2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C6A3E6C-6335-4960-BC06-C1BB3DE0E652}"/>
      </w:docPartPr>
      <w:docPartBody>
        <w:p w:rsidR="00871AE8" w:rsidRDefault="008B130A">
          <w:pPr>
            <w:pStyle w:val="629E0EF1B4624EAFA569244B40A8FC25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D91C7DC5461349E38D4335880FADDC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47703A-1502-4920-AD82-707BBD5087F4}"/>
      </w:docPartPr>
      <w:docPartBody>
        <w:p w:rsidR="00871AE8" w:rsidRDefault="008B130A">
          <w:pPr>
            <w:pStyle w:val="D91C7DC5461349E38D4335880FADDC73"/>
          </w:pPr>
          <w:r w:rsidRPr="00E473FA">
            <w:rPr>
              <w:rStyle w:val="a3"/>
              <w:rFonts w:hint="eastAsia"/>
            </w:rPr>
            <w:t>选择一项。</w:t>
          </w:r>
        </w:p>
      </w:docPartBody>
    </w:docPart>
    <w:docPart>
      <w:docPartPr>
        <w:name w:val="132379CC72B248059D6715790C19699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EC311D0-79AF-472C-B961-CD23C3DBA667}"/>
      </w:docPartPr>
      <w:docPartBody>
        <w:p w:rsidR="00871AE8" w:rsidRDefault="008B130A">
          <w:pPr>
            <w:pStyle w:val="132379CC72B248059D6715790C196993"/>
          </w:pPr>
          <w:r w:rsidRPr="00230FB4"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0A"/>
    <w:rsid w:val="00311A37"/>
    <w:rsid w:val="00862BE1"/>
    <w:rsid w:val="00871AE8"/>
    <w:rsid w:val="0088729E"/>
    <w:rsid w:val="008B130A"/>
    <w:rsid w:val="00CC3C2B"/>
    <w:rsid w:val="00D65E95"/>
    <w:rsid w:val="00D7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077B6A0E5E54CFEAB4F0A7FD427E213">
    <w:name w:val="C077B6A0E5E54CFEAB4F0A7FD427E213"/>
    <w:pPr>
      <w:widowControl w:val="0"/>
      <w:jc w:val="both"/>
    </w:pPr>
  </w:style>
  <w:style w:type="paragraph" w:customStyle="1" w:styleId="DF8763842BA2498AAECFE82D9A600DD0">
    <w:name w:val="DF8763842BA2498AAECFE82D9A600DD0"/>
    <w:pPr>
      <w:widowControl w:val="0"/>
      <w:jc w:val="both"/>
    </w:pPr>
  </w:style>
  <w:style w:type="paragraph" w:customStyle="1" w:styleId="DBD15DA2DDE24646BB7AB48D437D56E4">
    <w:name w:val="DBD15DA2DDE24646BB7AB48D437D56E4"/>
    <w:pPr>
      <w:widowControl w:val="0"/>
      <w:jc w:val="both"/>
    </w:pPr>
  </w:style>
  <w:style w:type="paragraph" w:customStyle="1" w:styleId="629E0EF1B4624EAFA569244B40A8FC25">
    <w:name w:val="629E0EF1B4624EAFA569244B40A8FC25"/>
    <w:pPr>
      <w:widowControl w:val="0"/>
      <w:jc w:val="both"/>
    </w:pPr>
  </w:style>
  <w:style w:type="paragraph" w:customStyle="1" w:styleId="D91C7DC5461349E38D4335880FADDC73">
    <w:name w:val="D91C7DC5461349E38D4335880FADDC73"/>
    <w:pPr>
      <w:widowControl w:val="0"/>
      <w:jc w:val="both"/>
    </w:pPr>
  </w:style>
  <w:style w:type="paragraph" w:customStyle="1" w:styleId="132379CC72B248059D6715790C196993">
    <w:name w:val="132379CC72B248059D6715790C196993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077B6A0E5E54CFEAB4F0A7FD427E213">
    <w:name w:val="C077B6A0E5E54CFEAB4F0A7FD427E213"/>
    <w:pPr>
      <w:widowControl w:val="0"/>
      <w:jc w:val="both"/>
    </w:pPr>
  </w:style>
  <w:style w:type="paragraph" w:customStyle="1" w:styleId="DF8763842BA2498AAECFE82D9A600DD0">
    <w:name w:val="DF8763842BA2498AAECFE82D9A600DD0"/>
    <w:pPr>
      <w:widowControl w:val="0"/>
      <w:jc w:val="both"/>
    </w:pPr>
  </w:style>
  <w:style w:type="paragraph" w:customStyle="1" w:styleId="DBD15DA2DDE24646BB7AB48D437D56E4">
    <w:name w:val="DBD15DA2DDE24646BB7AB48D437D56E4"/>
    <w:pPr>
      <w:widowControl w:val="0"/>
      <w:jc w:val="both"/>
    </w:pPr>
  </w:style>
  <w:style w:type="paragraph" w:customStyle="1" w:styleId="629E0EF1B4624EAFA569244B40A8FC25">
    <w:name w:val="629E0EF1B4624EAFA569244B40A8FC25"/>
    <w:pPr>
      <w:widowControl w:val="0"/>
      <w:jc w:val="both"/>
    </w:pPr>
  </w:style>
  <w:style w:type="paragraph" w:customStyle="1" w:styleId="D91C7DC5461349E38D4335880FADDC73">
    <w:name w:val="D91C7DC5461349E38D4335880FADDC73"/>
    <w:pPr>
      <w:widowControl w:val="0"/>
      <w:jc w:val="both"/>
    </w:pPr>
  </w:style>
  <w:style w:type="paragraph" w:customStyle="1" w:styleId="132379CC72B248059D6715790C196993">
    <w:name w:val="132379CC72B248059D6715790C19699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2481C-6CDC-4BD5-9366-6AD17FC33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技术文档模板.dotx</Template>
  <TotalTime>25</TotalTime>
  <Pages>16</Pages>
  <Words>1223</Words>
  <Characters>6975</Characters>
  <Application>Microsoft Office Word</Application>
  <DocSecurity>0</DocSecurity>
  <Lines>58</Lines>
  <Paragraphs>16</Paragraphs>
  <ScaleCrop>false</ScaleCrop>
  <Company>西安同路信息科技有限公司</Company>
  <LinksUpToDate>false</LinksUpToDate>
  <CharactersWithSpaces>8182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杨帆</dc:creator>
  <cp:lastModifiedBy>Stanley</cp:lastModifiedBy>
  <cp:revision>30</cp:revision>
  <dcterms:created xsi:type="dcterms:W3CDTF">2011-10-19T02:48:00Z</dcterms:created>
  <dcterms:modified xsi:type="dcterms:W3CDTF">2011-12-05T09:09:00Z</dcterms:modified>
</cp:coreProperties>
</file>